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8B475" w14:textId="77777777" w:rsidR="00D84950" w:rsidRPr="007C7E23" w:rsidRDefault="00D84950" w:rsidP="00D745D1">
      <w:pPr>
        <w:spacing w:line="620" w:lineRule="exact"/>
        <w:ind w:right="40"/>
        <w:rPr>
          <w:b/>
          <w:spacing w:val="-1"/>
          <w:w w:val="80"/>
          <w:sz w:val="56"/>
          <w:szCs w:val="56"/>
          <w:lang w:val="fr-FR"/>
          <w14:shadow w14:blurRad="50800" w14:dist="38100" w14:dir="2700000" w14:sx="100000" w14:sy="100000" w14:kx="0" w14:ky="0" w14:algn="tl">
            <w14:srgbClr w14:val="000000">
              <w14:alpha w14:val="60000"/>
            </w14:srgbClr>
          </w14:shadow>
        </w:rPr>
      </w:pPr>
    </w:p>
    <w:p w14:paraId="0DA6AD42" w14:textId="77777777" w:rsidR="00D84950" w:rsidRPr="007C7E23" w:rsidRDefault="00D84950" w:rsidP="00D745D1">
      <w:pPr>
        <w:spacing w:line="620" w:lineRule="exact"/>
        <w:ind w:right="40"/>
        <w:rPr>
          <w:b/>
          <w:spacing w:val="-1"/>
          <w:w w:val="80"/>
          <w:sz w:val="56"/>
          <w:szCs w:val="56"/>
          <w:lang w:val="fr-FR"/>
          <w14:shadow w14:blurRad="50800" w14:dist="38100" w14:dir="2700000" w14:sx="100000" w14:sy="100000" w14:kx="0" w14:ky="0" w14:algn="tl">
            <w14:srgbClr w14:val="000000">
              <w14:alpha w14:val="60000"/>
            </w14:srgbClr>
          </w14:shadow>
        </w:rPr>
      </w:pPr>
    </w:p>
    <w:p w14:paraId="28B7FCC2" w14:textId="77777777" w:rsidR="00D84950" w:rsidRPr="007C7E23" w:rsidRDefault="00D84950" w:rsidP="00D745D1">
      <w:pPr>
        <w:spacing w:line="620" w:lineRule="exact"/>
        <w:ind w:right="40"/>
        <w:rPr>
          <w:b/>
          <w:spacing w:val="-1"/>
          <w:w w:val="80"/>
          <w:sz w:val="56"/>
          <w:szCs w:val="56"/>
          <w:lang w:val="fr-FR"/>
          <w14:shadow w14:blurRad="50800" w14:dist="38100" w14:dir="2700000" w14:sx="100000" w14:sy="100000" w14:kx="0" w14:ky="0" w14:algn="tl">
            <w14:srgbClr w14:val="000000">
              <w14:alpha w14:val="60000"/>
            </w14:srgbClr>
          </w14:shadow>
        </w:rPr>
      </w:pPr>
    </w:p>
    <w:p w14:paraId="0141AB1B" w14:textId="77777777" w:rsidR="00D84950" w:rsidRPr="007C7E23" w:rsidRDefault="00D84950" w:rsidP="00D745D1">
      <w:pPr>
        <w:spacing w:line="620" w:lineRule="exact"/>
        <w:ind w:right="40"/>
        <w:rPr>
          <w:b/>
          <w:spacing w:val="-1"/>
          <w:w w:val="80"/>
          <w:sz w:val="56"/>
          <w:szCs w:val="56"/>
          <w:lang w:val="fr-FR"/>
          <w14:shadow w14:blurRad="50800" w14:dist="38100" w14:dir="2700000" w14:sx="100000" w14:sy="100000" w14:kx="0" w14:ky="0" w14:algn="tl">
            <w14:srgbClr w14:val="000000">
              <w14:alpha w14:val="60000"/>
            </w14:srgbClr>
          </w14:shadow>
        </w:rPr>
      </w:pPr>
    </w:p>
    <w:p w14:paraId="78D12E23" w14:textId="77777777" w:rsidR="00D84950" w:rsidRPr="007C7E23" w:rsidRDefault="00D84950" w:rsidP="00D745D1">
      <w:pPr>
        <w:spacing w:line="620" w:lineRule="exact"/>
        <w:ind w:right="40"/>
        <w:rPr>
          <w:b/>
          <w:color w:val="1F497D" w:themeColor="text2"/>
          <w:spacing w:val="-1"/>
          <w:w w:val="80"/>
          <w:sz w:val="56"/>
          <w:szCs w:val="56"/>
          <w:lang w:val="fr-FR"/>
          <w14:shadow w14:blurRad="50800" w14:dist="38100" w14:dir="2700000" w14:sx="100000" w14:sy="100000" w14:kx="0" w14:ky="0" w14:algn="tl">
            <w14:srgbClr w14:val="000000">
              <w14:alpha w14:val="60000"/>
            </w14:srgbClr>
          </w14:shadow>
        </w:rPr>
      </w:pPr>
    </w:p>
    <w:p w14:paraId="5FE1D564" w14:textId="4F4DDAD6" w:rsidR="00D84950" w:rsidRPr="00D745D1" w:rsidRDefault="00D84950" w:rsidP="00456F3D">
      <w:pPr>
        <w:spacing w:line="620" w:lineRule="exact"/>
        <w:ind w:right="40"/>
        <w:jc w:val="center"/>
        <w:rPr>
          <w:color w:val="1F497D" w:themeColor="text2"/>
          <w:sz w:val="56"/>
          <w:szCs w:val="56"/>
          <w:lang w:val="fr-FR"/>
        </w:rPr>
      </w:pPr>
      <w:r w:rsidRPr="007C7E23">
        <w:rPr>
          <w:b/>
          <w:color w:val="1F497D" w:themeColor="text2"/>
          <w:spacing w:val="-1"/>
          <w:w w:val="80"/>
          <w:sz w:val="56"/>
          <w:szCs w:val="56"/>
          <w:lang w:val="fr-FR"/>
          <w14:shadow w14:blurRad="50800" w14:dist="38100" w14:dir="2700000" w14:sx="100000" w14:sy="100000" w14:kx="0" w14:ky="0" w14:algn="tl">
            <w14:srgbClr w14:val="000000">
              <w14:alpha w14:val="60000"/>
            </w14:srgbClr>
          </w14:shadow>
        </w:rPr>
        <w:t>C</w:t>
      </w:r>
      <w:r w:rsidRPr="007C7E23">
        <w:rPr>
          <w:b/>
          <w:color w:val="1F497D" w:themeColor="text2"/>
          <w:spacing w:val="-2"/>
          <w:w w:val="95"/>
          <w:sz w:val="56"/>
          <w:szCs w:val="56"/>
          <w:lang w:val="fr-FR"/>
          <w14:shadow w14:blurRad="50800" w14:dist="38100" w14:dir="2700000" w14:sx="100000" w14:sy="100000" w14:kx="0" w14:ky="0" w14:algn="tl">
            <w14:srgbClr w14:val="000000">
              <w14:alpha w14:val="60000"/>
            </w14:srgbClr>
          </w14:shadow>
        </w:rPr>
        <w:t>A</w:t>
      </w:r>
      <w:r w:rsidRPr="007C7E23">
        <w:rPr>
          <w:b/>
          <w:color w:val="1F497D" w:themeColor="text2"/>
          <w:spacing w:val="-1"/>
          <w:w w:val="81"/>
          <w:sz w:val="56"/>
          <w:szCs w:val="56"/>
          <w:lang w:val="fr-FR"/>
          <w14:shadow w14:blurRad="50800" w14:dist="38100" w14:dir="2700000" w14:sx="100000" w14:sy="100000" w14:kx="0" w14:ky="0" w14:algn="tl">
            <w14:srgbClr w14:val="000000">
              <w14:alpha w14:val="60000"/>
            </w14:srgbClr>
          </w14:shadow>
        </w:rPr>
        <w:t>H</w:t>
      </w:r>
      <w:r w:rsidRPr="007C7E23">
        <w:rPr>
          <w:b/>
          <w:color w:val="1F497D" w:themeColor="text2"/>
          <w:spacing w:val="-2"/>
          <w:w w:val="66"/>
          <w:sz w:val="56"/>
          <w:szCs w:val="56"/>
          <w:lang w:val="fr-FR"/>
          <w14:shadow w14:blurRad="50800" w14:dist="38100" w14:dir="2700000" w14:sx="100000" w14:sy="100000" w14:kx="0" w14:ky="0" w14:algn="tl">
            <w14:srgbClr w14:val="000000">
              <w14:alpha w14:val="60000"/>
            </w14:srgbClr>
          </w14:shadow>
        </w:rPr>
        <w:t>I</w:t>
      </w:r>
      <w:r w:rsidRPr="007C7E23">
        <w:rPr>
          <w:b/>
          <w:color w:val="1F497D" w:themeColor="text2"/>
          <w:w w:val="72"/>
          <w:sz w:val="56"/>
          <w:szCs w:val="56"/>
          <w:lang w:val="fr-FR"/>
          <w14:shadow w14:blurRad="50800" w14:dist="38100" w14:dir="2700000" w14:sx="100000" w14:sy="100000" w14:kx="0" w14:ky="0" w14:algn="tl">
            <w14:srgbClr w14:val="000000">
              <w14:alpha w14:val="60000"/>
            </w14:srgbClr>
          </w14:shadow>
        </w:rPr>
        <w:t>E</w:t>
      </w:r>
      <w:r w:rsidRPr="007C7E23">
        <w:rPr>
          <w:b/>
          <w:color w:val="1F497D" w:themeColor="text2"/>
          <w:w w:val="80"/>
          <w:sz w:val="56"/>
          <w:szCs w:val="56"/>
          <w:lang w:val="fr-FR"/>
          <w14:shadow w14:blurRad="50800" w14:dist="38100" w14:dir="2700000" w14:sx="100000" w14:sy="100000" w14:kx="0" w14:ky="0" w14:algn="tl">
            <w14:srgbClr w14:val="000000">
              <w14:alpha w14:val="60000"/>
            </w14:srgbClr>
          </w14:shadow>
        </w:rPr>
        <w:t>R</w:t>
      </w:r>
      <w:r w:rsidRPr="00D745D1">
        <w:rPr>
          <w:b/>
          <w:color w:val="1F497D" w:themeColor="text2"/>
          <w:spacing w:val="8"/>
          <w:sz w:val="56"/>
          <w:szCs w:val="56"/>
          <w:lang w:val="fr-FR"/>
        </w:rPr>
        <w:t xml:space="preserve"> </w:t>
      </w:r>
      <w:r w:rsidRPr="007C7E23">
        <w:rPr>
          <w:b/>
          <w:color w:val="1F497D" w:themeColor="text2"/>
          <w:spacing w:val="-1"/>
          <w:w w:val="81"/>
          <w:sz w:val="56"/>
          <w:szCs w:val="56"/>
          <w:lang w:val="fr-FR"/>
          <w14:shadow w14:blurRad="50800" w14:dist="38100" w14:dir="2700000" w14:sx="100000" w14:sy="100000" w14:kx="0" w14:ky="0" w14:algn="tl">
            <w14:srgbClr w14:val="000000">
              <w14:alpha w14:val="60000"/>
            </w14:srgbClr>
          </w14:shadow>
        </w:rPr>
        <w:t>D</w:t>
      </w:r>
      <w:r w:rsidRPr="007C7E23">
        <w:rPr>
          <w:b/>
          <w:color w:val="1F497D" w:themeColor="text2"/>
          <w:w w:val="81"/>
          <w:sz w:val="56"/>
          <w:szCs w:val="56"/>
          <w:lang w:val="fr-FR"/>
          <w14:shadow w14:blurRad="50800" w14:dist="38100" w14:dir="2700000" w14:sx="100000" w14:sy="100000" w14:kx="0" w14:ky="0" w14:algn="tl">
            <w14:srgbClr w14:val="000000">
              <w14:alpha w14:val="60000"/>
            </w14:srgbClr>
          </w14:shadow>
        </w:rPr>
        <w:t>ES</w:t>
      </w:r>
      <w:r w:rsidRPr="00D745D1">
        <w:rPr>
          <w:b/>
          <w:color w:val="1F497D" w:themeColor="text2"/>
          <w:spacing w:val="44"/>
          <w:w w:val="81"/>
          <w:sz w:val="56"/>
          <w:szCs w:val="56"/>
          <w:lang w:val="fr-FR"/>
        </w:rPr>
        <w:t xml:space="preserve"> </w:t>
      </w:r>
      <w:r w:rsidRPr="007C7E23">
        <w:rPr>
          <w:b/>
          <w:color w:val="1F497D" w:themeColor="text2"/>
          <w:spacing w:val="-1"/>
          <w:w w:val="81"/>
          <w:sz w:val="56"/>
          <w:szCs w:val="56"/>
          <w:lang w:val="fr-FR"/>
          <w14:shadow w14:blurRad="50800" w14:dist="38100" w14:dir="2700000" w14:sx="100000" w14:sy="100000" w14:kx="0" w14:ky="0" w14:algn="tl">
            <w14:srgbClr w14:val="000000">
              <w14:alpha w14:val="60000"/>
            </w14:srgbClr>
          </w14:shadow>
        </w:rPr>
        <w:t>CH</w:t>
      </w:r>
      <w:r w:rsidRPr="007C7E23">
        <w:rPr>
          <w:b/>
          <w:color w:val="1F497D" w:themeColor="text2"/>
          <w:spacing w:val="-2"/>
          <w:w w:val="95"/>
          <w:sz w:val="56"/>
          <w:szCs w:val="56"/>
          <w:lang w:val="fr-FR"/>
          <w14:shadow w14:blurRad="50800" w14:dist="38100" w14:dir="2700000" w14:sx="100000" w14:sy="100000" w14:kx="0" w14:ky="0" w14:algn="tl">
            <w14:srgbClr w14:val="000000">
              <w14:alpha w14:val="60000"/>
            </w14:srgbClr>
          </w14:shadow>
        </w:rPr>
        <w:t>A</w:t>
      </w:r>
      <w:r w:rsidRPr="007C7E23">
        <w:rPr>
          <w:b/>
          <w:color w:val="1F497D" w:themeColor="text2"/>
          <w:spacing w:val="-1"/>
          <w:w w:val="80"/>
          <w:sz w:val="56"/>
          <w:szCs w:val="56"/>
          <w:lang w:val="fr-FR"/>
          <w14:shadow w14:blurRad="50800" w14:dist="38100" w14:dir="2700000" w14:sx="100000" w14:sy="100000" w14:kx="0" w14:ky="0" w14:algn="tl">
            <w14:srgbClr w14:val="000000">
              <w14:alpha w14:val="60000"/>
            </w14:srgbClr>
          </w14:shadow>
        </w:rPr>
        <w:t>R</w:t>
      </w:r>
      <w:r w:rsidRPr="007C7E23">
        <w:rPr>
          <w:b/>
          <w:color w:val="1F497D" w:themeColor="text2"/>
          <w:spacing w:val="2"/>
          <w:w w:val="88"/>
          <w:sz w:val="56"/>
          <w:szCs w:val="56"/>
          <w:lang w:val="fr-FR"/>
          <w14:shadow w14:blurRad="50800" w14:dist="38100" w14:dir="2700000" w14:sx="100000" w14:sy="100000" w14:kx="0" w14:ky="0" w14:algn="tl">
            <w14:srgbClr w14:val="000000">
              <w14:alpha w14:val="60000"/>
            </w14:srgbClr>
          </w14:shadow>
        </w:rPr>
        <w:t>G</w:t>
      </w:r>
      <w:r w:rsidRPr="007C7E23">
        <w:rPr>
          <w:b/>
          <w:color w:val="1F497D" w:themeColor="text2"/>
          <w:w w:val="72"/>
          <w:sz w:val="56"/>
          <w:szCs w:val="56"/>
          <w:lang w:val="fr-FR"/>
          <w14:shadow w14:blurRad="50800" w14:dist="38100" w14:dir="2700000" w14:sx="100000" w14:sy="100000" w14:kx="0" w14:ky="0" w14:algn="tl">
            <w14:srgbClr w14:val="000000">
              <w14:alpha w14:val="60000"/>
            </w14:srgbClr>
          </w14:shadow>
        </w:rPr>
        <w:t>E</w:t>
      </w:r>
      <w:r w:rsidRPr="007C7E23">
        <w:rPr>
          <w:b/>
          <w:color w:val="1F497D" w:themeColor="text2"/>
          <w:w w:val="85"/>
          <w:sz w:val="56"/>
          <w:szCs w:val="56"/>
          <w:lang w:val="fr-FR"/>
          <w14:shadow w14:blurRad="50800" w14:dist="38100" w14:dir="2700000" w14:sx="100000" w14:sy="100000" w14:kx="0" w14:ky="0" w14:algn="tl">
            <w14:srgbClr w14:val="000000">
              <w14:alpha w14:val="60000"/>
            </w14:srgbClr>
          </w14:shadow>
        </w:rPr>
        <w:t>S</w:t>
      </w:r>
    </w:p>
    <w:p w14:paraId="75C44374" w14:textId="77777777" w:rsidR="00D84950" w:rsidRPr="00D745D1" w:rsidRDefault="00D84950" w:rsidP="00456F3D">
      <w:pPr>
        <w:spacing w:before="7" w:line="120" w:lineRule="exact"/>
        <w:jc w:val="center"/>
        <w:rPr>
          <w:color w:val="1F497D" w:themeColor="text2"/>
          <w:sz w:val="13"/>
          <w:szCs w:val="13"/>
          <w:lang w:val="fr-FR"/>
        </w:rPr>
      </w:pPr>
    </w:p>
    <w:p w14:paraId="055CA916" w14:textId="77777777" w:rsidR="00D84950" w:rsidRPr="00D745D1" w:rsidRDefault="00D84950" w:rsidP="00456F3D">
      <w:pPr>
        <w:spacing w:line="297" w:lineRule="auto"/>
        <w:ind w:right="-50" w:hanging="3"/>
        <w:jc w:val="center"/>
        <w:rPr>
          <w:color w:val="1F497D" w:themeColor="text2"/>
          <w:sz w:val="52"/>
          <w:szCs w:val="52"/>
          <w:lang w:val="fr-FR"/>
        </w:rPr>
      </w:pPr>
      <w:r w:rsidRPr="007C7E23">
        <w:rPr>
          <w:color w:val="1F497D" w:themeColor="text2"/>
          <w:w w:val="92"/>
          <w:sz w:val="52"/>
          <w:szCs w:val="52"/>
          <w:lang w:val="fr-FR"/>
          <w14:shadow w14:blurRad="50800" w14:dist="38100" w14:dir="2700000" w14:sx="100000" w14:sy="100000" w14:kx="0" w14:ky="0" w14:algn="tl">
            <w14:srgbClr w14:val="000000">
              <w14:alpha w14:val="60000"/>
            </w14:srgbClr>
          </w14:shadow>
        </w:rPr>
        <w:t>Po</w:t>
      </w:r>
      <w:r w:rsidRPr="007C7E23">
        <w:rPr>
          <w:color w:val="1F497D" w:themeColor="text2"/>
          <w:spacing w:val="-1"/>
          <w:w w:val="92"/>
          <w:sz w:val="52"/>
          <w:szCs w:val="52"/>
          <w:lang w:val="fr-FR"/>
          <w14:shadow w14:blurRad="50800" w14:dist="38100" w14:dir="2700000" w14:sx="100000" w14:sy="100000" w14:kx="0" w14:ky="0" w14:algn="tl">
            <w14:srgbClr w14:val="000000">
              <w14:alpha w14:val="60000"/>
            </w14:srgbClr>
          </w14:shadow>
        </w:rPr>
        <w:t>u</w:t>
      </w:r>
      <w:r w:rsidRPr="007C7E23">
        <w:rPr>
          <w:color w:val="1F497D" w:themeColor="text2"/>
          <w:w w:val="92"/>
          <w:sz w:val="52"/>
          <w:szCs w:val="52"/>
          <w:lang w:val="fr-FR"/>
          <w14:shadow w14:blurRad="50800" w14:dist="38100" w14:dir="2700000" w14:sx="100000" w14:sy="100000" w14:kx="0" w14:ky="0" w14:algn="tl">
            <w14:srgbClr w14:val="000000">
              <w14:alpha w14:val="60000"/>
            </w14:srgbClr>
          </w14:shadow>
        </w:rPr>
        <w:t>r</w:t>
      </w:r>
      <w:r w:rsidRPr="00D745D1">
        <w:rPr>
          <w:color w:val="1F497D" w:themeColor="text2"/>
          <w:spacing w:val="33"/>
          <w:w w:val="92"/>
          <w:sz w:val="52"/>
          <w:szCs w:val="52"/>
          <w:lang w:val="fr-FR"/>
        </w:rPr>
        <w:t xml:space="preserve"> </w:t>
      </w:r>
      <w:r w:rsidRPr="007C7E23">
        <w:rPr>
          <w:color w:val="1F497D" w:themeColor="text2"/>
          <w:spacing w:val="2"/>
          <w:w w:val="92"/>
          <w:sz w:val="52"/>
          <w:szCs w:val="52"/>
          <w:lang w:val="fr-FR"/>
          <w14:shadow w14:blurRad="50800" w14:dist="38100" w14:dir="2700000" w14:sx="100000" w14:sy="100000" w14:kx="0" w14:ky="0" w14:algn="tl">
            <w14:srgbClr w14:val="000000">
              <w14:alpha w14:val="60000"/>
            </w14:srgbClr>
          </w14:shadow>
        </w:rPr>
        <w:t>l</w:t>
      </w:r>
      <w:r w:rsidRPr="007C7E23">
        <w:rPr>
          <w:color w:val="1F497D" w:themeColor="text2"/>
          <w:w w:val="112"/>
          <w:sz w:val="52"/>
          <w:szCs w:val="52"/>
          <w:lang w:val="fr-FR"/>
          <w14:shadow w14:blurRad="50800" w14:dist="38100" w14:dir="2700000" w14:sx="100000" w14:sy="100000" w14:kx="0" w14:ky="0" w14:algn="tl">
            <w14:srgbClr w14:val="000000">
              <w14:alpha w14:val="60000"/>
            </w14:srgbClr>
          </w14:shadow>
        </w:rPr>
        <w:t>e</w:t>
      </w:r>
      <w:r w:rsidRPr="00D745D1">
        <w:rPr>
          <w:color w:val="1F497D" w:themeColor="text2"/>
          <w:w w:val="112"/>
          <w:sz w:val="52"/>
          <w:szCs w:val="52"/>
          <w:lang w:val="fr-FR"/>
        </w:rPr>
        <w:t xml:space="preserve"> </w:t>
      </w:r>
      <w:r w:rsidRPr="007C7E23">
        <w:rPr>
          <w:color w:val="1F497D" w:themeColor="text2"/>
          <w:spacing w:val="-1"/>
          <w:w w:val="83"/>
          <w:sz w:val="52"/>
          <w:szCs w:val="52"/>
          <w:lang w:val="fr-FR"/>
          <w14:shadow w14:blurRad="50800" w14:dist="38100" w14:dir="2700000" w14:sx="100000" w14:sy="100000" w14:kx="0" w14:ky="0" w14:algn="tl">
            <w14:srgbClr w14:val="000000">
              <w14:alpha w14:val="60000"/>
            </w14:srgbClr>
          </w14:shadow>
        </w:rPr>
        <w:t>D</w:t>
      </w:r>
      <w:r w:rsidRPr="007C7E23">
        <w:rPr>
          <w:color w:val="1F497D" w:themeColor="text2"/>
          <w:spacing w:val="2"/>
          <w:w w:val="72"/>
          <w:sz w:val="42"/>
          <w:szCs w:val="42"/>
          <w:lang w:val="fr-FR"/>
          <w14:shadow w14:blurRad="50800" w14:dist="38100" w14:dir="2700000" w14:sx="100000" w14:sy="100000" w14:kx="0" w14:ky="0" w14:algn="tl">
            <w14:srgbClr w14:val="000000">
              <w14:alpha w14:val="60000"/>
            </w14:srgbClr>
          </w14:shadow>
        </w:rPr>
        <w:t>É</w:t>
      </w:r>
      <w:r w:rsidRPr="007C7E23">
        <w:rPr>
          <w:color w:val="1F497D" w:themeColor="text2"/>
          <w:spacing w:val="-1"/>
          <w:w w:val="84"/>
          <w:sz w:val="42"/>
          <w:szCs w:val="42"/>
          <w:lang w:val="fr-FR"/>
          <w14:shadow w14:blurRad="50800" w14:dist="38100" w14:dir="2700000" w14:sx="100000" w14:sy="100000" w14:kx="0" w14:ky="0" w14:algn="tl">
            <w14:srgbClr w14:val="000000">
              <w14:alpha w14:val="60000"/>
            </w14:srgbClr>
          </w14:shadow>
        </w:rPr>
        <w:t>V</w:t>
      </w:r>
      <w:r w:rsidRPr="007C7E23">
        <w:rPr>
          <w:color w:val="1F497D" w:themeColor="text2"/>
          <w:spacing w:val="2"/>
          <w:w w:val="72"/>
          <w:sz w:val="42"/>
          <w:szCs w:val="42"/>
          <w:lang w:val="fr-FR"/>
          <w14:shadow w14:blurRad="50800" w14:dist="38100" w14:dir="2700000" w14:sx="100000" w14:sy="100000" w14:kx="0" w14:ky="0" w14:algn="tl">
            <w14:srgbClr w14:val="000000">
              <w14:alpha w14:val="60000"/>
            </w14:srgbClr>
          </w14:shadow>
        </w:rPr>
        <w:t>E</w:t>
      </w:r>
      <w:r w:rsidRPr="007C7E23">
        <w:rPr>
          <w:color w:val="1F497D" w:themeColor="text2"/>
          <w:spacing w:val="-4"/>
          <w:w w:val="63"/>
          <w:sz w:val="42"/>
          <w:szCs w:val="42"/>
          <w:lang w:val="fr-FR"/>
          <w14:shadow w14:blurRad="50800" w14:dist="38100" w14:dir="2700000" w14:sx="100000" w14:sy="100000" w14:kx="0" w14:ky="0" w14:algn="tl">
            <w14:srgbClr w14:val="000000">
              <w14:alpha w14:val="60000"/>
            </w14:srgbClr>
          </w14:shadow>
        </w:rPr>
        <w:t>L</w:t>
      </w:r>
      <w:r w:rsidRPr="007C7E23">
        <w:rPr>
          <w:color w:val="1F497D" w:themeColor="text2"/>
          <w:spacing w:val="1"/>
          <w:w w:val="107"/>
          <w:sz w:val="42"/>
          <w:szCs w:val="42"/>
          <w:lang w:val="fr-FR"/>
          <w14:shadow w14:blurRad="50800" w14:dist="38100" w14:dir="2700000" w14:sx="100000" w14:sy="100000" w14:kx="0" w14:ky="0" w14:algn="tl">
            <w14:srgbClr w14:val="000000">
              <w14:alpha w14:val="60000"/>
            </w14:srgbClr>
          </w14:shadow>
        </w:rPr>
        <w:t>O</w:t>
      </w:r>
      <w:r w:rsidRPr="007C7E23">
        <w:rPr>
          <w:color w:val="1F497D" w:themeColor="text2"/>
          <w:w w:val="90"/>
          <w:sz w:val="42"/>
          <w:szCs w:val="42"/>
          <w:lang w:val="fr-FR"/>
          <w14:shadow w14:blurRad="50800" w14:dist="38100" w14:dir="2700000" w14:sx="100000" w14:sy="100000" w14:kx="0" w14:ky="0" w14:algn="tl">
            <w14:srgbClr w14:val="000000">
              <w14:alpha w14:val="60000"/>
            </w14:srgbClr>
          </w14:shadow>
        </w:rPr>
        <w:t>P</w:t>
      </w:r>
      <w:r w:rsidRPr="007C7E23">
        <w:rPr>
          <w:color w:val="1F497D" w:themeColor="text2"/>
          <w:spacing w:val="-5"/>
          <w:w w:val="90"/>
          <w:sz w:val="42"/>
          <w:szCs w:val="42"/>
          <w:lang w:val="fr-FR"/>
          <w14:shadow w14:blurRad="50800" w14:dist="38100" w14:dir="2700000" w14:sx="100000" w14:sy="100000" w14:kx="0" w14:ky="0" w14:algn="tl">
            <w14:srgbClr w14:val="000000">
              <w14:alpha w14:val="60000"/>
            </w14:srgbClr>
          </w14:shadow>
        </w:rPr>
        <w:t>P</w:t>
      </w:r>
      <w:r w:rsidRPr="007C7E23">
        <w:rPr>
          <w:color w:val="1F497D" w:themeColor="text2"/>
          <w:spacing w:val="-3"/>
          <w:w w:val="72"/>
          <w:sz w:val="42"/>
          <w:szCs w:val="42"/>
          <w:lang w:val="fr-FR"/>
          <w14:shadow w14:blurRad="50800" w14:dist="38100" w14:dir="2700000" w14:sx="100000" w14:sy="100000" w14:kx="0" w14:ky="0" w14:algn="tl">
            <w14:srgbClr w14:val="000000">
              <w14:alpha w14:val="60000"/>
            </w14:srgbClr>
          </w14:shadow>
        </w:rPr>
        <w:t>E</w:t>
      </w:r>
      <w:r w:rsidRPr="007C7E23">
        <w:rPr>
          <w:color w:val="1F497D" w:themeColor="text2"/>
          <w:spacing w:val="1"/>
          <w:w w:val="87"/>
          <w:sz w:val="42"/>
          <w:szCs w:val="42"/>
          <w:lang w:val="fr-FR"/>
          <w14:shadow w14:blurRad="50800" w14:dist="38100" w14:dir="2700000" w14:sx="100000" w14:sy="100000" w14:kx="0" w14:ky="0" w14:algn="tl">
            <w14:srgbClr w14:val="000000">
              <w14:alpha w14:val="60000"/>
            </w14:srgbClr>
          </w14:shadow>
        </w:rPr>
        <w:t>M</w:t>
      </w:r>
      <w:r w:rsidRPr="007C7E23">
        <w:rPr>
          <w:color w:val="1F497D" w:themeColor="text2"/>
          <w:spacing w:val="-3"/>
          <w:w w:val="72"/>
          <w:sz w:val="42"/>
          <w:szCs w:val="42"/>
          <w:lang w:val="fr-FR"/>
          <w14:shadow w14:blurRad="50800" w14:dist="38100" w14:dir="2700000" w14:sx="100000" w14:sy="100000" w14:kx="0" w14:ky="0" w14:algn="tl">
            <w14:srgbClr w14:val="000000">
              <w14:alpha w14:val="60000"/>
            </w14:srgbClr>
          </w14:shadow>
        </w:rPr>
        <w:t>E</w:t>
      </w:r>
      <w:r w:rsidRPr="007C7E23">
        <w:rPr>
          <w:color w:val="1F497D" w:themeColor="text2"/>
          <w:spacing w:val="-3"/>
          <w:w w:val="92"/>
          <w:sz w:val="42"/>
          <w:szCs w:val="42"/>
          <w:lang w:val="fr-FR"/>
          <w14:shadow w14:blurRad="50800" w14:dist="38100" w14:dir="2700000" w14:sx="100000" w14:sy="100000" w14:kx="0" w14:ky="0" w14:algn="tl">
            <w14:srgbClr w14:val="000000">
              <w14:alpha w14:val="60000"/>
            </w14:srgbClr>
          </w14:shadow>
        </w:rPr>
        <w:t>N</w:t>
      </w:r>
      <w:r w:rsidRPr="007C7E23">
        <w:rPr>
          <w:color w:val="1F497D" w:themeColor="text2"/>
          <w:w w:val="72"/>
          <w:sz w:val="42"/>
          <w:szCs w:val="42"/>
          <w:lang w:val="fr-FR"/>
          <w14:shadow w14:blurRad="50800" w14:dist="38100" w14:dir="2700000" w14:sx="100000" w14:sy="100000" w14:kx="0" w14:ky="0" w14:algn="tl">
            <w14:srgbClr w14:val="000000">
              <w14:alpha w14:val="60000"/>
            </w14:srgbClr>
          </w14:shadow>
        </w:rPr>
        <w:t>T</w:t>
      </w:r>
      <w:r w:rsidRPr="00D745D1">
        <w:rPr>
          <w:color w:val="1F497D" w:themeColor="text2"/>
          <w:spacing w:val="12"/>
          <w:sz w:val="42"/>
          <w:szCs w:val="42"/>
          <w:lang w:val="fr-FR"/>
        </w:rPr>
        <w:t xml:space="preserve"> </w:t>
      </w:r>
      <w:r w:rsidRPr="007C7E23">
        <w:rPr>
          <w:color w:val="1F497D" w:themeColor="text2"/>
          <w:spacing w:val="-3"/>
          <w:w w:val="72"/>
          <w:sz w:val="42"/>
          <w:szCs w:val="42"/>
          <w:lang w:val="fr-FR"/>
          <w14:shadow w14:blurRad="50800" w14:dist="38100" w14:dir="2700000" w14:sx="100000" w14:sy="100000" w14:kx="0" w14:ky="0" w14:algn="tl">
            <w14:srgbClr w14:val="000000">
              <w14:alpha w14:val="60000"/>
            </w14:srgbClr>
          </w14:shadow>
        </w:rPr>
        <w:t>E</w:t>
      </w:r>
      <w:r w:rsidRPr="007C7E23">
        <w:rPr>
          <w:color w:val="1F497D" w:themeColor="text2"/>
          <w:w w:val="72"/>
          <w:sz w:val="42"/>
          <w:szCs w:val="42"/>
          <w:lang w:val="fr-FR"/>
          <w14:shadow w14:blurRad="50800" w14:dist="38100" w14:dir="2700000" w14:sx="100000" w14:sy="100000" w14:kx="0" w14:ky="0" w14:algn="tl">
            <w14:srgbClr w14:val="000000">
              <w14:alpha w14:val="60000"/>
            </w14:srgbClr>
          </w14:shadow>
        </w:rPr>
        <w:t>T</w:t>
      </w:r>
      <w:r w:rsidRPr="00D745D1">
        <w:rPr>
          <w:color w:val="1F497D" w:themeColor="text2"/>
          <w:spacing w:val="12"/>
          <w:sz w:val="42"/>
          <w:szCs w:val="42"/>
          <w:lang w:val="fr-FR"/>
        </w:rPr>
        <w:t xml:space="preserve"> </w:t>
      </w:r>
      <w:r w:rsidRPr="007C7E23">
        <w:rPr>
          <w:color w:val="1F497D" w:themeColor="text2"/>
          <w:spacing w:val="1"/>
          <w:w w:val="63"/>
          <w:sz w:val="42"/>
          <w:szCs w:val="42"/>
          <w:lang w:val="fr-FR"/>
          <w14:shadow w14:blurRad="50800" w14:dist="38100" w14:dir="2700000" w14:sx="100000" w14:sy="100000" w14:kx="0" w14:ky="0" w14:algn="tl">
            <w14:srgbClr w14:val="000000">
              <w14:alpha w14:val="60000"/>
            </w14:srgbClr>
          </w14:shadow>
        </w:rPr>
        <w:t>L</w:t>
      </w:r>
      <w:r w:rsidRPr="007C7E23">
        <w:rPr>
          <w:color w:val="1F497D" w:themeColor="text2"/>
          <w:spacing w:val="-3"/>
          <w:w w:val="105"/>
          <w:sz w:val="52"/>
          <w:szCs w:val="52"/>
          <w:lang w:val="fr-FR"/>
          <w14:shadow w14:blurRad="50800" w14:dist="38100" w14:dir="2700000" w14:sx="100000" w14:sy="100000" w14:kx="0" w14:ky="0" w14:algn="tl">
            <w14:srgbClr w14:val="000000">
              <w14:alpha w14:val="60000"/>
            </w14:srgbClr>
          </w14:shadow>
        </w:rPr>
        <w:t>'</w:t>
      </w:r>
      <w:r w:rsidRPr="007C7E23">
        <w:rPr>
          <w:color w:val="1F497D" w:themeColor="text2"/>
          <w:spacing w:val="2"/>
          <w:w w:val="65"/>
          <w:sz w:val="52"/>
          <w:szCs w:val="52"/>
          <w:lang w:val="fr-FR"/>
          <w14:shadow w14:blurRad="50800" w14:dist="38100" w14:dir="2700000" w14:sx="100000" w14:sy="100000" w14:kx="0" w14:ky="0" w14:algn="tl">
            <w14:srgbClr w14:val="000000">
              <w14:alpha w14:val="60000"/>
            </w14:srgbClr>
          </w14:shadow>
        </w:rPr>
        <w:t>I</w:t>
      </w:r>
      <w:r w:rsidRPr="007C7E23">
        <w:rPr>
          <w:color w:val="1F497D" w:themeColor="text2"/>
          <w:spacing w:val="-4"/>
          <w:w w:val="87"/>
          <w:sz w:val="42"/>
          <w:szCs w:val="42"/>
          <w:lang w:val="fr-FR"/>
          <w14:shadow w14:blurRad="50800" w14:dist="38100" w14:dir="2700000" w14:sx="100000" w14:sy="100000" w14:kx="0" w14:ky="0" w14:algn="tl">
            <w14:srgbClr w14:val="000000">
              <w14:alpha w14:val="60000"/>
            </w14:srgbClr>
          </w14:shadow>
        </w:rPr>
        <w:t>M</w:t>
      </w:r>
      <w:r w:rsidRPr="007C7E23">
        <w:rPr>
          <w:color w:val="1F497D" w:themeColor="text2"/>
          <w:w w:val="90"/>
          <w:sz w:val="42"/>
          <w:szCs w:val="42"/>
          <w:lang w:val="fr-FR"/>
          <w14:shadow w14:blurRad="50800" w14:dist="38100" w14:dir="2700000" w14:sx="100000" w14:sy="100000" w14:kx="0" w14:ky="0" w14:algn="tl">
            <w14:srgbClr w14:val="000000">
              <w14:alpha w14:val="60000"/>
            </w14:srgbClr>
          </w14:shadow>
        </w:rPr>
        <w:t>P</w:t>
      </w:r>
      <w:r w:rsidRPr="007C7E23">
        <w:rPr>
          <w:color w:val="1F497D" w:themeColor="text2"/>
          <w:spacing w:val="-4"/>
          <w:w w:val="63"/>
          <w:sz w:val="42"/>
          <w:szCs w:val="42"/>
          <w:lang w:val="fr-FR"/>
          <w14:shadow w14:blurRad="50800" w14:dist="38100" w14:dir="2700000" w14:sx="100000" w14:sy="100000" w14:kx="0" w14:ky="0" w14:algn="tl">
            <w14:srgbClr w14:val="000000">
              <w14:alpha w14:val="60000"/>
            </w14:srgbClr>
          </w14:shadow>
        </w:rPr>
        <w:t>L</w:t>
      </w:r>
      <w:r w:rsidRPr="007C7E23">
        <w:rPr>
          <w:color w:val="1F497D" w:themeColor="text2"/>
          <w:spacing w:val="-3"/>
          <w:w w:val="72"/>
          <w:sz w:val="42"/>
          <w:szCs w:val="42"/>
          <w:lang w:val="fr-FR"/>
          <w14:shadow w14:blurRad="50800" w14:dist="38100" w14:dir="2700000" w14:sx="100000" w14:sy="100000" w14:kx="0" w14:ky="0" w14:algn="tl">
            <w14:srgbClr w14:val="000000">
              <w14:alpha w14:val="60000"/>
            </w14:srgbClr>
          </w14:shadow>
        </w:rPr>
        <w:t>É</w:t>
      </w:r>
      <w:r w:rsidRPr="007C7E23">
        <w:rPr>
          <w:color w:val="1F497D" w:themeColor="text2"/>
          <w:spacing w:val="1"/>
          <w:w w:val="87"/>
          <w:sz w:val="42"/>
          <w:szCs w:val="42"/>
          <w:lang w:val="fr-FR"/>
          <w14:shadow w14:blurRad="50800" w14:dist="38100" w14:dir="2700000" w14:sx="100000" w14:sy="100000" w14:kx="0" w14:ky="0" w14:algn="tl">
            <w14:srgbClr w14:val="000000">
              <w14:alpha w14:val="60000"/>
            </w14:srgbClr>
          </w14:shadow>
        </w:rPr>
        <w:t>M</w:t>
      </w:r>
      <w:r w:rsidRPr="007C7E23">
        <w:rPr>
          <w:color w:val="1F497D" w:themeColor="text2"/>
          <w:spacing w:val="-3"/>
          <w:w w:val="72"/>
          <w:sz w:val="42"/>
          <w:szCs w:val="42"/>
          <w:lang w:val="fr-FR"/>
          <w14:shadow w14:blurRad="50800" w14:dist="38100" w14:dir="2700000" w14:sx="100000" w14:sy="100000" w14:kx="0" w14:ky="0" w14:algn="tl">
            <w14:srgbClr w14:val="000000">
              <w14:alpha w14:val="60000"/>
            </w14:srgbClr>
          </w14:shadow>
        </w:rPr>
        <w:t>E</w:t>
      </w:r>
      <w:r w:rsidRPr="007C7E23">
        <w:rPr>
          <w:color w:val="1F497D" w:themeColor="text2"/>
          <w:spacing w:val="-3"/>
          <w:w w:val="92"/>
          <w:sz w:val="42"/>
          <w:szCs w:val="42"/>
          <w:lang w:val="fr-FR"/>
          <w14:shadow w14:blurRad="50800" w14:dist="38100" w14:dir="2700000" w14:sx="100000" w14:sy="100000" w14:kx="0" w14:ky="0" w14:algn="tl">
            <w14:srgbClr w14:val="000000">
              <w14:alpha w14:val="60000"/>
            </w14:srgbClr>
          </w14:shadow>
        </w:rPr>
        <w:t>N</w:t>
      </w:r>
      <w:r w:rsidRPr="007C7E23">
        <w:rPr>
          <w:color w:val="1F497D" w:themeColor="text2"/>
          <w:spacing w:val="2"/>
          <w:w w:val="72"/>
          <w:sz w:val="42"/>
          <w:szCs w:val="42"/>
          <w:lang w:val="fr-FR"/>
          <w14:shadow w14:blurRad="50800" w14:dist="38100" w14:dir="2700000" w14:sx="100000" w14:sy="100000" w14:kx="0" w14:ky="0" w14:algn="tl">
            <w14:srgbClr w14:val="000000">
              <w14:alpha w14:val="60000"/>
            </w14:srgbClr>
          </w14:shadow>
        </w:rPr>
        <w:t>T</w:t>
      </w:r>
      <w:r w:rsidRPr="007C7E23">
        <w:rPr>
          <w:color w:val="1F497D" w:themeColor="text2"/>
          <w:spacing w:val="-1"/>
          <w:w w:val="84"/>
          <w:sz w:val="42"/>
          <w:szCs w:val="42"/>
          <w:lang w:val="fr-FR"/>
          <w14:shadow w14:blurRad="50800" w14:dist="38100" w14:dir="2700000" w14:sx="100000" w14:sy="100000" w14:kx="0" w14:ky="0" w14:algn="tl">
            <w14:srgbClr w14:val="000000">
              <w14:alpha w14:val="60000"/>
            </w14:srgbClr>
          </w14:shadow>
        </w:rPr>
        <w:t>A</w:t>
      </w:r>
      <w:r w:rsidRPr="007C7E23">
        <w:rPr>
          <w:color w:val="1F497D" w:themeColor="text2"/>
          <w:spacing w:val="2"/>
          <w:w w:val="72"/>
          <w:sz w:val="42"/>
          <w:szCs w:val="42"/>
          <w:lang w:val="fr-FR"/>
          <w14:shadow w14:blurRad="50800" w14:dist="38100" w14:dir="2700000" w14:sx="100000" w14:sy="100000" w14:kx="0" w14:ky="0" w14:algn="tl">
            <w14:srgbClr w14:val="000000">
              <w14:alpha w14:val="60000"/>
            </w14:srgbClr>
          </w14:shadow>
        </w:rPr>
        <w:t>T</w:t>
      </w:r>
      <w:r w:rsidRPr="007C7E23">
        <w:rPr>
          <w:color w:val="1F497D" w:themeColor="text2"/>
          <w:spacing w:val="-6"/>
          <w:w w:val="66"/>
          <w:sz w:val="42"/>
          <w:szCs w:val="42"/>
          <w:lang w:val="fr-FR"/>
          <w14:shadow w14:blurRad="50800" w14:dist="38100" w14:dir="2700000" w14:sx="100000" w14:sy="100000" w14:kx="0" w14:ky="0" w14:algn="tl">
            <w14:srgbClr w14:val="000000">
              <w14:alpha w14:val="60000"/>
            </w14:srgbClr>
          </w14:shadow>
        </w:rPr>
        <w:t>I</w:t>
      </w:r>
      <w:r w:rsidRPr="007C7E23">
        <w:rPr>
          <w:color w:val="1F497D" w:themeColor="text2"/>
          <w:spacing w:val="1"/>
          <w:w w:val="107"/>
          <w:sz w:val="42"/>
          <w:szCs w:val="42"/>
          <w:lang w:val="fr-FR"/>
          <w14:shadow w14:blurRad="50800" w14:dist="38100" w14:dir="2700000" w14:sx="100000" w14:sy="100000" w14:kx="0" w14:ky="0" w14:algn="tl">
            <w14:srgbClr w14:val="000000">
              <w14:alpha w14:val="60000"/>
            </w14:srgbClr>
          </w14:shadow>
        </w:rPr>
        <w:t>O</w:t>
      </w:r>
      <w:r w:rsidRPr="007C7E23">
        <w:rPr>
          <w:color w:val="1F497D" w:themeColor="text2"/>
          <w:w w:val="92"/>
          <w:sz w:val="42"/>
          <w:szCs w:val="42"/>
          <w:lang w:val="fr-FR"/>
          <w14:shadow w14:blurRad="50800" w14:dist="38100" w14:dir="2700000" w14:sx="100000" w14:sy="100000" w14:kx="0" w14:ky="0" w14:algn="tl">
            <w14:srgbClr w14:val="000000">
              <w14:alpha w14:val="60000"/>
            </w14:srgbClr>
          </w14:shadow>
        </w:rPr>
        <w:t>N</w:t>
      </w:r>
      <w:r w:rsidRPr="00D745D1">
        <w:rPr>
          <w:color w:val="1F497D" w:themeColor="text2"/>
          <w:w w:val="92"/>
          <w:sz w:val="42"/>
          <w:szCs w:val="42"/>
          <w:lang w:val="fr-FR"/>
        </w:rPr>
        <w:t xml:space="preserve"> </w:t>
      </w:r>
      <w:r w:rsidRPr="007C7E23">
        <w:rPr>
          <w:color w:val="1F497D" w:themeColor="text2"/>
          <w:spacing w:val="-1"/>
          <w:w w:val="83"/>
          <w:sz w:val="52"/>
          <w:szCs w:val="52"/>
          <w:lang w:val="fr-FR"/>
          <w14:shadow w14:blurRad="50800" w14:dist="38100" w14:dir="2700000" w14:sx="100000" w14:sy="100000" w14:kx="0" w14:ky="0" w14:algn="tl">
            <w14:srgbClr w14:val="000000">
              <w14:alpha w14:val="60000"/>
            </w14:srgbClr>
          </w14:shadow>
        </w:rPr>
        <w:t>d</w:t>
      </w:r>
      <w:r w:rsidRPr="007C7E23">
        <w:rPr>
          <w:color w:val="1F497D" w:themeColor="text2"/>
          <w:w w:val="87"/>
          <w:sz w:val="52"/>
          <w:szCs w:val="52"/>
          <w:lang w:val="fr-FR"/>
          <w14:shadow w14:blurRad="50800" w14:dist="38100" w14:dir="2700000" w14:sx="100000" w14:sy="100000" w14:kx="0" w14:ky="0" w14:algn="tl">
            <w14:srgbClr w14:val="000000">
              <w14:alpha w14:val="60000"/>
            </w14:srgbClr>
          </w14:shadow>
        </w:rPr>
        <w:t>u</w:t>
      </w:r>
    </w:p>
    <w:p w14:paraId="4ECF72DB" w14:textId="77777777" w:rsidR="00D84950" w:rsidRPr="006C019C" w:rsidRDefault="00D84950" w:rsidP="00456F3D">
      <w:pPr>
        <w:spacing w:line="800" w:lineRule="exact"/>
        <w:jc w:val="center"/>
        <w:rPr>
          <w:color w:val="1F497D" w:themeColor="text2"/>
          <w:sz w:val="72"/>
          <w:szCs w:val="72"/>
        </w:rPr>
      </w:pPr>
      <w:r w:rsidRPr="007C7E23">
        <w:rPr>
          <w:b/>
          <w:i/>
          <w:color w:val="1F497D" w:themeColor="text2"/>
          <w:w w:val="76"/>
          <w:position w:val="-1"/>
          <w:sz w:val="72"/>
          <w:szCs w:val="72"/>
          <w14:shadow w14:blurRad="50800" w14:dist="38100" w14:dir="2700000" w14:sx="100000" w14:sy="100000" w14:kx="0" w14:ky="0" w14:algn="tl">
            <w14:srgbClr w14:val="000000">
              <w14:alpha w14:val="60000"/>
            </w14:srgbClr>
          </w14:shadow>
        </w:rPr>
        <w:t>s</w:t>
      </w:r>
      <w:r w:rsidRPr="007C7E23">
        <w:rPr>
          <w:b/>
          <w:i/>
          <w:color w:val="1F497D" w:themeColor="text2"/>
          <w:spacing w:val="-1"/>
          <w:w w:val="53"/>
          <w:position w:val="-1"/>
          <w:sz w:val="72"/>
          <w:szCs w:val="72"/>
          <w14:shadow w14:blurRad="50800" w14:dist="38100" w14:dir="2700000" w14:sx="100000" w14:sy="100000" w14:kx="0" w14:ky="0" w14:algn="tl">
            <w14:srgbClr w14:val="000000">
              <w14:alpha w14:val="60000"/>
            </w14:srgbClr>
          </w14:shadow>
        </w:rPr>
        <w:t>ite</w:t>
      </w:r>
      <w:r w:rsidRPr="006C019C">
        <w:rPr>
          <w:b/>
          <w:i/>
          <w:color w:val="1F497D" w:themeColor="text2"/>
          <w:spacing w:val="10"/>
          <w:position w:val="-1"/>
          <w:sz w:val="72"/>
          <w:szCs w:val="72"/>
        </w:rPr>
        <w:t xml:space="preserve"> </w:t>
      </w:r>
      <w:r w:rsidRPr="007C7E23">
        <w:rPr>
          <w:b/>
          <w:i/>
          <w:color w:val="1F497D" w:themeColor="text2"/>
          <w:spacing w:val="1"/>
          <w:w w:val="89"/>
          <w:position w:val="-1"/>
          <w:sz w:val="72"/>
          <w:szCs w:val="72"/>
          <w14:shadow w14:blurRad="50800" w14:dist="38100" w14:dir="2700000" w14:sx="100000" w14:sy="100000" w14:kx="0" w14:ky="0" w14:algn="tl">
            <w14:srgbClr w14:val="000000">
              <w14:alpha w14:val="60000"/>
            </w14:srgbClr>
          </w14:shadow>
        </w:rPr>
        <w:t>w</w:t>
      </w:r>
      <w:r w:rsidRPr="007C7E23">
        <w:rPr>
          <w:b/>
          <w:i/>
          <w:color w:val="1F497D" w:themeColor="text2"/>
          <w:spacing w:val="2"/>
          <w:w w:val="64"/>
          <w:position w:val="-1"/>
          <w:sz w:val="72"/>
          <w:szCs w:val="72"/>
          <w14:shadow w14:blurRad="50800" w14:dist="38100" w14:dir="2700000" w14:sx="100000" w14:sy="100000" w14:kx="0" w14:ky="0" w14:algn="tl">
            <w14:srgbClr w14:val="000000">
              <w14:alpha w14:val="60000"/>
            </w14:srgbClr>
          </w14:shadow>
        </w:rPr>
        <w:t>e</w:t>
      </w:r>
      <w:r w:rsidRPr="007C7E23">
        <w:rPr>
          <w:b/>
          <w:i/>
          <w:color w:val="1F497D" w:themeColor="text2"/>
          <w:w w:val="79"/>
          <w:position w:val="-1"/>
          <w:sz w:val="72"/>
          <w:szCs w:val="72"/>
          <w14:shadow w14:blurRad="50800" w14:dist="38100" w14:dir="2700000" w14:sx="100000" w14:sy="100000" w14:kx="0" w14:ky="0" w14:algn="tl">
            <w14:srgbClr w14:val="000000">
              <w14:alpha w14:val="60000"/>
            </w14:srgbClr>
          </w14:shadow>
        </w:rPr>
        <w:t>b</w:t>
      </w:r>
      <w:r w:rsidRPr="006C019C">
        <w:rPr>
          <w:b/>
          <w:i/>
          <w:color w:val="1F497D" w:themeColor="text2"/>
          <w:spacing w:val="8"/>
          <w:position w:val="-1"/>
          <w:sz w:val="72"/>
          <w:szCs w:val="72"/>
        </w:rPr>
        <w:t xml:space="preserve"> </w:t>
      </w:r>
      <w:r w:rsidRPr="007C7E23">
        <w:rPr>
          <w:b/>
          <w:i/>
          <w:color w:val="1F497D" w:themeColor="text2"/>
          <w:w w:val="81"/>
          <w:position w:val="-1"/>
          <w:sz w:val="72"/>
          <w:szCs w:val="72"/>
          <w14:shadow w14:blurRad="50800" w14:dist="38100" w14:dir="2700000" w14:sx="100000" w14:sy="100000" w14:kx="0" w14:ky="0" w14:algn="tl">
            <w14:srgbClr w14:val="000000">
              <w14:alpha w14:val="60000"/>
            </w14:srgbClr>
          </w14:shadow>
        </w:rPr>
        <w:t>IB Solutions</w:t>
      </w:r>
    </w:p>
    <w:p w14:paraId="45DF3D0B" w14:textId="77777777" w:rsidR="00D84950" w:rsidRPr="007C7E23" w:rsidRDefault="00D84950" w:rsidP="00D745D1">
      <w:pPr>
        <w:spacing w:before="64"/>
        <w:ind w:right="4611"/>
        <w:rPr>
          <w:b/>
          <w:iCs/>
          <w:w w:val="81"/>
          <w:position w:val="-1"/>
          <w:sz w:val="72"/>
          <w:szCs w:val="72"/>
          <w14:shadow w14:blurRad="50800" w14:dist="38100" w14:dir="2700000" w14:sx="100000" w14:sy="100000" w14:kx="0" w14:ky="0" w14:algn="tl">
            <w14:srgbClr w14:val="000000">
              <w14:alpha w14:val="60000"/>
            </w14:srgbClr>
          </w14:shadow>
        </w:rPr>
      </w:pPr>
    </w:p>
    <w:p w14:paraId="4174A4D8" w14:textId="77777777" w:rsidR="00456F3D" w:rsidRPr="006C019C" w:rsidRDefault="00456F3D" w:rsidP="00D745D1">
      <w:pPr>
        <w:spacing w:before="64"/>
        <w:ind w:right="4611"/>
        <w:rPr>
          <w:rFonts w:ascii="Trebuchet MS" w:eastAsia="Trebuchet MS" w:hAnsi="Trebuchet MS" w:cs="Trebuchet MS"/>
          <w:b/>
          <w:spacing w:val="2"/>
          <w:w w:val="99"/>
          <w:sz w:val="28"/>
          <w:szCs w:val="28"/>
        </w:rPr>
        <w:sectPr w:rsidR="00456F3D" w:rsidRPr="006C019C">
          <w:footerReference w:type="default" r:id="rId8"/>
          <w:pgSz w:w="11920" w:h="16840"/>
          <w:pgMar w:top="1320" w:right="700" w:bottom="280" w:left="560" w:header="0" w:footer="545" w:gutter="0"/>
          <w:pgNumType w:start="2"/>
          <w:cols w:space="720"/>
        </w:sectPr>
      </w:pPr>
    </w:p>
    <w:p w14:paraId="6E7EF064" w14:textId="1576D09E" w:rsidR="0052566D" w:rsidRPr="00D745D1" w:rsidRDefault="00385635" w:rsidP="00D745D1">
      <w:pPr>
        <w:pStyle w:val="Heading1"/>
        <w:rPr>
          <w:lang w:val="fr-FR"/>
        </w:rPr>
      </w:pPr>
      <w:bookmarkStart w:id="0" w:name="_Toc19429777"/>
      <w:r w:rsidRPr="00D745D1">
        <w:rPr>
          <w:lang w:val="fr-FR"/>
        </w:rPr>
        <w:lastRenderedPageBreak/>
        <w:t>PRÉSENTATION DU PROJET</w:t>
      </w:r>
      <w:bookmarkEnd w:id="0"/>
    </w:p>
    <w:p w14:paraId="16D923EB" w14:textId="77777777" w:rsidR="0052566D" w:rsidRPr="00D745D1" w:rsidRDefault="0052566D" w:rsidP="00D745D1">
      <w:pPr>
        <w:spacing w:before="5" w:line="140" w:lineRule="exact"/>
        <w:rPr>
          <w:rFonts w:cstheme="minorHAnsi"/>
          <w:sz w:val="15"/>
          <w:szCs w:val="15"/>
          <w:lang w:val="fr-FR"/>
        </w:rPr>
      </w:pPr>
    </w:p>
    <w:p w14:paraId="23439DF4" w14:textId="77777777" w:rsidR="0052566D" w:rsidRPr="00D745D1" w:rsidRDefault="0052566D" w:rsidP="00D745D1">
      <w:pPr>
        <w:spacing w:line="200" w:lineRule="exact"/>
        <w:rPr>
          <w:rFonts w:cstheme="minorHAnsi"/>
          <w:lang w:val="fr-FR"/>
        </w:rPr>
      </w:pPr>
    </w:p>
    <w:p w14:paraId="740F5A3A" w14:textId="72223B29" w:rsidR="0052566D" w:rsidRPr="00D745D1" w:rsidRDefault="00385635" w:rsidP="00EB5820">
      <w:pPr>
        <w:rPr>
          <w:rFonts w:eastAsia="Trebuchet MS"/>
          <w:lang w:val="fr-FR"/>
        </w:rPr>
      </w:pPr>
      <w:r w:rsidRPr="00D745D1">
        <w:rPr>
          <w:rFonts w:eastAsia="Trebuchet MS"/>
          <w:lang w:val="fr-FR"/>
        </w:rPr>
        <w:t>A</w:t>
      </w:r>
      <w:r w:rsidRPr="00D745D1">
        <w:rPr>
          <w:rFonts w:eastAsia="Trebuchet MS"/>
          <w:spacing w:val="-2"/>
          <w:lang w:val="fr-FR"/>
        </w:rPr>
        <w:t xml:space="preserve"> </w:t>
      </w:r>
      <w:r w:rsidRPr="00D745D1">
        <w:rPr>
          <w:rFonts w:eastAsia="Trebuchet MS"/>
          <w:spacing w:val="1"/>
          <w:lang w:val="fr-FR"/>
        </w:rPr>
        <w:t>t</w:t>
      </w:r>
      <w:r w:rsidRPr="00D745D1">
        <w:rPr>
          <w:rFonts w:eastAsia="Trebuchet MS"/>
          <w:spacing w:val="-2"/>
          <w:lang w:val="fr-FR"/>
        </w:rPr>
        <w:t>r</w:t>
      </w:r>
      <w:r w:rsidRPr="00D745D1">
        <w:rPr>
          <w:rFonts w:eastAsia="Trebuchet MS"/>
          <w:spacing w:val="4"/>
          <w:lang w:val="fr-FR"/>
        </w:rPr>
        <w:t>a</w:t>
      </w:r>
      <w:r w:rsidRPr="00D745D1">
        <w:rPr>
          <w:rFonts w:eastAsia="Trebuchet MS"/>
          <w:spacing w:val="-2"/>
          <w:lang w:val="fr-FR"/>
        </w:rPr>
        <w:t>v</w:t>
      </w:r>
      <w:r w:rsidRPr="00D745D1">
        <w:rPr>
          <w:rFonts w:eastAsia="Trebuchet MS"/>
          <w:lang w:val="fr-FR"/>
        </w:rPr>
        <w:t>e</w:t>
      </w:r>
      <w:r w:rsidRPr="00D745D1">
        <w:rPr>
          <w:rFonts w:eastAsia="Trebuchet MS"/>
          <w:spacing w:val="-3"/>
          <w:lang w:val="fr-FR"/>
        </w:rPr>
        <w:t>r</w:t>
      </w:r>
      <w:r w:rsidRPr="00D745D1">
        <w:rPr>
          <w:rFonts w:eastAsia="Trebuchet MS"/>
          <w:lang w:val="fr-FR"/>
        </w:rPr>
        <w:t>s</w:t>
      </w:r>
      <w:r w:rsidRPr="00D745D1">
        <w:rPr>
          <w:rFonts w:eastAsia="Trebuchet MS"/>
          <w:spacing w:val="4"/>
          <w:lang w:val="fr-FR"/>
        </w:rPr>
        <w:t xml:space="preserve"> </w:t>
      </w:r>
      <w:r w:rsidRPr="00D745D1">
        <w:rPr>
          <w:rFonts w:eastAsia="Trebuchet MS"/>
          <w:spacing w:val="1"/>
          <w:lang w:val="fr-FR"/>
        </w:rPr>
        <w:t>c</w:t>
      </w:r>
      <w:r w:rsidRPr="00D745D1">
        <w:rPr>
          <w:rFonts w:eastAsia="Trebuchet MS"/>
          <w:lang w:val="fr-FR"/>
        </w:rPr>
        <w:t>e p</w:t>
      </w:r>
      <w:r w:rsidRPr="00D745D1">
        <w:rPr>
          <w:rFonts w:eastAsia="Trebuchet MS"/>
          <w:spacing w:val="-3"/>
          <w:lang w:val="fr-FR"/>
        </w:rPr>
        <w:t>r</w:t>
      </w:r>
      <w:r w:rsidRPr="00D745D1">
        <w:rPr>
          <w:rFonts w:eastAsia="Trebuchet MS"/>
          <w:lang w:val="fr-FR"/>
        </w:rPr>
        <w:t>o</w:t>
      </w:r>
      <w:r w:rsidRPr="00D745D1">
        <w:rPr>
          <w:rFonts w:eastAsia="Trebuchet MS"/>
          <w:spacing w:val="-1"/>
          <w:lang w:val="fr-FR"/>
        </w:rPr>
        <w:t>j</w:t>
      </w:r>
      <w:r w:rsidRPr="00D745D1">
        <w:rPr>
          <w:rFonts w:eastAsia="Trebuchet MS"/>
          <w:lang w:val="fr-FR"/>
        </w:rPr>
        <w:t>e</w:t>
      </w:r>
      <w:r w:rsidRPr="00D745D1">
        <w:rPr>
          <w:rFonts w:eastAsia="Trebuchet MS"/>
          <w:spacing w:val="4"/>
          <w:lang w:val="fr-FR"/>
        </w:rPr>
        <w:t>t</w:t>
      </w:r>
      <w:r w:rsidRPr="00D745D1">
        <w:rPr>
          <w:rFonts w:eastAsia="Trebuchet MS"/>
          <w:lang w:val="fr-FR"/>
        </w:rPr>
        <w:t>,</w:t>
      </w:r>
      <w:r w:rsidR="00456F3D">
        <w:rPr>
          <w:rFonts w:eastAsia="Trebuchet MS"/>
          <w:spacing w:val="-2"/>
          <w:lang w:val="fr-FR"/>
        </w:rPr>
        <w:t xml:space="preserve"> IB Solutions </w:t>
      </w:r>
      <w:r w:rsidRPr="00D745D1">
        <w:rPr>
          <w:rFonts w:eastAsia="Trebuchet MS"/>
          <w:lang w:val="fr-FR"/>
        </w:rPr>
        <w:t>e</w:t>
      </w:r>
      <w:r w:rsidRPr="00D745D1">
        <w:rPr>
          <w:rFonts w:eastAsia="Trebuchet MS"/>
          <w:spacing w:val="-1"/>
          <w:lang w:val="fr-FR"/>
        </w:rPr>
        <w:t>n</w:t>
      </w:r>
      <w:r w:rsidRPr="00D745D1">
        <w:rPr>
          <w:rFonts w:eastAsia="Trebuchet MS"/>
          <w:spacing w:val="2"/>
          <w:lang w:val="fr-FR"/>
        </w:rPr>
        <w:t>v</w:t>
      </w:r>
      <w:r w:rsidRPr="00D745D1">
        <w:rPr>
          <w:rFonts w:eastAsia="Trebuchet MS"/>
          <w:spacing w:val="-1"/>
          <w:lang w:val="fr-FR"/>
        </w:rPr>
        <w:t>is</w:t>
      </w:r>
      <w:r w:rsidRPr="00D745D1">
        <w:rPr>
          <w:rFonts w:eastAsia="Trebuchet MS"/>
          <w:lang w:val="fr-FR"/>
        </w:rPr>
        <w:t>age</w:t>
      </w:r>
      <w:r w:rsidRPr="00D745D1">
        <w:rPr>
          <w:rFonts w:eastAsia="Trebuchet MS"/>
          <w:spacing w:val="2"/>
          <w:lang w:val="fr-FR"/>
        </w:rPr>
        <w:t xml:space="preserve"> </w:t>
      </w:r>
      <w:r w:rsidRPr="00D745D1">
        <w:rPr>
          <w:rFonts w:eastAsia="Trebuchet MS"/>
          <w:lang w:val="fr-FR"/>
        </w:rPr>
        <w:t>de</w:t>
      </w:r>
      <w:r w:rsidRPr="00D745D1">
        <w:rPr>
          <w:rFonts w:eastAsia="Trebuchet MS"/>
          <w:spacing w:val="-1"/>
          <w:lang w:val="fr-FR"/>
        </w:rPr>
        <w:t xml:space="preserve"> </w:t>
      </w:r>
      <w:r w:rsidRPr="00D745D1">
        <w:rPr>
          <w:rFonts w:eastAsia="Trebuchet MS"/>
          <w:spacing w:val="-2"/>
          <w:lang w:val="fr-FR"/>
        </w:rPr>
        <w:t>r</w:t>
      </w:r>
      <w:r w:rsidRPr="00D745D1">
        <w:rPr>
          <w:rFonts w:eastAsia="Trebuchet MS"/>
          <w:spacing w:val="4"/>
          <w:lang w:val="fr-FR"/>
        </w:rPr>
        <w:t>e</w:t>
      </w:r>
      <w:r w:rsidRPr="00D745D1">
        <w:rPr>
          <w:rFonts w:eastAsia="Trebuchet MS"/>
          <w:spacing w:val="-2"/>
          <w:lang w:val="fr-FR"/>
        </w:rPr>
        <w:t>n</w:t>
      </w:r>
      <w:r w:rsidRPr="00D745D1">
        <w:rPr>
          <w:rFonts w:eastAsia="Trebuchet MS"/>
          <w:spacing w:val="6"/>
          <w:lang w:val="fr-FR"/>
        </w:rPr>
        <w:t>o</w:t>
      </w:r>
      <w:r w:rsidRPr="00D745D1">
        <w:rPr>
          <w:rFonts w:eastAsia="Trebuchet MS"/>
          <w:spacing w:val="-2"/>
          <w:lang w:val="fr-FR"/>
        </w:rPr>
        <w:t>uv</w:t>
      </w:r>
      <w:r w:rsidRPr="00D745D1">
        <w:rPr>
          <w:rFonts w:eastAsia="Trebuchet MS"/>
          <w:lang w:val="fr-FR"/>
        </w:rPr>
        <w:t>el</w:t>
      </w:r>
      <w:r w:rsidRPr="00D745D1">
        <w:rPr>
          <w:rFonts w:eastAsia="Trebuchet MS"/>
          <w:spacing w:val="4"/>
          <w:lang w:val="fr-FR"/>
        </w:rPr>
        <w:t>e</w:t>
      </w:r>
      <w:r w:rsidRPr="00D745D1">
        <w:rPr>
          <w:rFonts w:eastAsia="Trebuchet MS"/>
          <w:lang w:val="fr-FR"/>
        </w:rPr>
        <w:t>r</w:t>
      </w:r>
      <w:r w:rsidRPr="00D745D1">
        <w:rPr>
          <w:rFonts w:eastAsia="Trebuchet MS"/>
          <w:spacing w:val="-2"/>
          <w:lang w:val="fr-FR"/>
        </w:rPr>
        <w:t xml:space="preserve"> </w:t>
      </w:r>
      <w:r w:rsidRPr="00D745D1">
        <w:rPr>
          <w:rFonts w:eastAsia="Trebuchet MS"/>
          <w:spacing w:val="1"/>
          <w:lang w:val="fr-FR"/>
        </w:rPr>
        <w:t>l</w:t>
      </w:r>
      <w:r w:rsidRPr="00D745D1">
        <w:rPr>
          <w:rFonts w:eastAsia="Trebuchet MS"/>
          <w:lang w:val="fr-FR"/>
        </w:rPr>
        <w:t>a co</w:t>
      </w:r>
      <w:r w:rsidRPr="00D745D1">
        <w:rPr>
          <w:rFonts w:eastAsia="Trebuchet MS"/>
          <w:spacing w:val="-1"/>
          <w:lang w:val="fr-FR"/>
        </w:rPr>
        <w:t>n</w:t>
      </w:r>
      <w:r w:rsidRPr="00D745D1">
        <w:rPr>
          <w:rFonts w:eastAsia="Trebuchet MS"/>
          <w:spacing w:val="1"/>
          <w:lang w:val="fr-FR"/>
        </w:rPr>
        <w:t>c</w:t>
      </w:r>
      <w:r w:rsidRPr="00D745D1">
        <w:rPr>
          <w:rFonts w:eastAsia="Trebuchet MS"/>
          <w:lang w:val="fr-FR"/>
        </w:rPr>
        <w:t>ept</w:t>
      </w:r>
      <w:r w:rsidRPr="00D745D1">
        <w:rPr>
          <w:rFonts w:eastAsia="Trebuchet MS"/>
          <w:spacing w:val="-1"/>
          <w:lang w:val="fr-FR"/>
        </w:rPr>
        <w:t>i</w:t>
      </w:r>
      <w:r w:rsidRPr="00D745D1">
        <w:rPr>
          <w:rFonts w:eastAsia="Trebuchet MS"/>
          <w:lang w:val="fr-FR"/>
        </w:rPr>
        <w:t xml:space="preserve">on de </w:t>
      </w:r>
      <w:r w:rsidRPr="00D745D1">
        <w:rPr>
          <w:rFonts w:eastAsia="Trebuchet MS"/>
          <w:spacing w:val="-2"/>
          <w:lang w:val="fr-FR"/>
        </w:rPr>
        <w:t>s</w:t>
      </w:r>
      <w:r w:rsidRPr="00D745D1">
        <w:rPr>
          <w:rFonts w:eastAsia="Trebuchet MS"/>
          <w:lang w:val="fr-FR"/>
        </w:rPr>
        <w:t>on</w:t>
      </w:r>
      <w:r w:rsidRPr="00D745D1">
        <w:rPr>
          <w:rFonts w:eastAsia="Trebuchet MS"/>
          <w:spacing w:val="4"/>
          <w:lang w:val="fr-FR"/>
        </w:rPr>
        <w:t xml:space="preserve"> </w:t>
      </w:r>
      <w:r w:rsidRPr="00D745D1">
        <w:rPr>
          <w:rFonts w:eastAsia="Trebuchet MS"/>
          <w:spacing w:val="-1"/>
          <w:lang w:val="fr-FR"/>
        </w:rPr>
        <w:t>si</w:t>
      </w:r>
      <w:r w:rsidRPr="00D745D1">
        <w:rPr>
          <w:rFonts w:eastAsia="Trebuchet MS"/>
          <w:spacing w:val="1"/>
          <w:lang w:val="fr-FR"/>
        </w:rPr>
        <w:t>t</w:t>
      </w:r>
      <w:r w:rsidRPr="00D745D1">
        <w:rPr>
          <w:rFonts w:eastAsia="Trebuchet MS"/>
          <w:lang w:val="fr-FR"/>
        </w:rPr>
        <w:t xml:space="preserve">e </w:t>
      </w:r>
      <w:r w:rsidR="006C019C">
        <w:rPr>
          <w:rFonts w:eastAsia="Trebuchet MS"/>
          <w:lang w:val="fr-FR"/>
        </w:rPr>
        <w:t>w</w:t>
      </w:r>
      <w:r w:rsidRPr="00D745D1">
        <w:rPr>
          <w:rFonts w:eastAsia="Trebuchet MS"/>
          <w:lang w:val="fr-FR"/>
        </w:rPr>
        <w:t xml:space="preserve">eb </w:t>
      </w:r>
      <w:r w:rsidRPr="00D745D1">
        <w:rPr>
          <w:rFonts w:eastAsia="Trebuchet MS"/>
          <w:spacing w:val="-1"/>
          <w:lang w:val="fr-FR"/>
        </w:rPr>
        <w:t>i</w:t>
      </w:r>
      <w:r w:rsidRPr="00D745D1">
        <w:rPr>
          <w:rFonts w:eastAsia="Trebuchet MS"/>
          <w:spacing w:val="-2"/>
          <w:lang w:val="fr-FR"/>
        </w:rPr>
        <w:t>n</w:t>
      </w:r>
      <w:r w:rsidRPr="00D745D1">
        <w:rPr>
          <w:rFonts w:eastAsia="Trebuchet MS"/>
          <w:spacing w:val="1"/>
          <w:lang w:val="fr-FR"/>
        </w:rPr>
        <w:t>t</w:t>
      </w:r>
      <w:r w:rsidRPr="00D745D1">
        <w:rPr>
          <w:rFonts w:eastAsia="Trebuchet MS"/>
          <w:spacing w:val="4"/>
          <w:lang w:val="fr-FR"/>
        </w:rPr>
        <w:t>e</w:t>
      </w:r>
      <w:r w:rsidRPr="00D745D1">
        <w:rPr>
          <w:rFonts w:eastAsia="Trebuchet MS"/>
          <w:spacing w:val="-2"/>
          <w:lang w:val="fr-FR"/>
        </w:rPr>
        <w:t>rn</w:t>
      </w:r>
      <w:r w:rsidRPr="00D745D1">
        <w:rPr>
          <w:rFonts w:eastAsia="Trebuchet MS"/>
          <w:spacing w:val="4"/>
          <w:lang w:val="fr-FR"/>
        </w:rPr>
        <w:t>e</w:t>
      </w:r>
      <w:r w:rsidRPr="00D745D1">
        <w:rPr>
          <w:rFonts w:eastAsia="Trebuchet MS"/>
          <w:lang w:val="fr-FR"/>
        </w:rPr>
        <w:t>t ac</w:t>
      </w:r>
      <w:r w:rsidRPr="00D745D1">
        <w:rPr>
          <w:rFonts w:eastAsia="Trebuchet MS"/>
          <w:spacing w:val="1"/>
          <w:lang w:val="fr-FR"/>
        </w:rPr>
        <w:t>t</w:t>
      </w:r>
      <w:r w:rsidRPr="00D745D1">
        <w:rPr>
          <w:rFonts w:eastAsia="Trebuchet MS"/>
          <w:spacing w:val="-2"/>
          <w:lang w:val="fr-FR"/>
        </w:rPr>
        <w:t>u</w:t>
      </w:r>
      <w:r w:rsidRPr="00D745D1">
        <w:rPr>
          <w:rFonts w:eastAsia="Trebuchet MS"/>
          <w:lang w:val="fr-FR"/>
        </w:rPr>
        <w:t xml:space="preserve">el </w:t>
      </w:r>
      <w:r w:rsidR="00456F3D">
        <w:rPr>
          <w:rFonts w:eastAsia="Trebuchet MS"/>
          <w:lang w:val="fr-FR"/>
        </w:rPr>
        <w:t>www.ibsolutions-</w:t>
      </w:r>
      <w:r w:rsidRPr="00D745D1">
        <w:rPr>
          <w:rFonts w:eastAsia="Trebuchet MS"/>
          <w:lang w:val="fr-FR"/>
        </w:rPr>
        <w:t>d</w:t>
      </w:r>
      <w:r w:rsidRPr="00D745D1">
        <w:rPr>
          <w:rFonts w:eastAsia="Trebuchet MS"/>
          <w:spacing w:val="2"/>
          <w:lang w:val="fr-FR"/>
        </w:rPr>
        <w:t>z</w:t>
      </w:r>
      <w:r w:rsidRPr="00D745D1">
        <w:rPr>
          <w:rFonts w:eastAsia="Trebuchet MS"/>
          <w:spacing w:val="-2"/>
          <w:lang w:val="fr-FR"/>
        </w:rPr>
        <w:t>.</w:t>
      </w:r>
      <w:r w:rsidRPr="00D745D1">
        <w:rPr>
          <w:rFonts w:eastAsia="Trebuchet MS"/>
          <w:spacing w:val="1"/>
          <w:lang w:val="fr-FR"/>
        </w:rPr>
        <w:t>c</w:t>
      </w:r>
      <w:r w:rsidRPr="00D745D1">
        <w:rPr>
          <w:rFonts w:eastAsia="Trebuchet MS"/>
          <w:lang w:val="fr-FR"/>
        </w:rPr>
        <w:t>om</w:t>
      </w:r>
      <w:r w:rsidRPr="00D745D1">
        <w:rPr>
          <w:rFonts w:eastAsia="Trebuchet MS"/>
          <w:spacing w:val="3"/>
          <w:lang w:val="fr-FR"/>
        </w:rPr>
        <w:t xml:space="preserve"> </w:t>
      </w:r>
      <w:r w:rsidRPr="00D745D1">
        <w:rPr>
          <w:rFonts w:eastAsia="Trebuchet MS"/>
          <w:lang w:val="fr-FR"/>
        </w:rPr>
        <w:t>d</w:t>
      </w:r>
      <w:r w:rsidRPr="00D745D1">
        <w:rPr>
          <w:rFonts w:eastAsia="Trebuchet MS"/>
          <w:spacing w:val="4"/>
          <w:lang w:val="fr-FR"/>
        </w:rPr>
        <w:t>a</w:t>
      </w:r>
      <w:r w:rsidRPr="00D745D1">
        <w:rPr>
          <w:rFonts w:eastAsia="Trebuchet MS"/>
          <w:spacing w:val="-2"/>
          <w:lang w:val="fr-FR"/>
        </w:rPr>
        <w:t>n</w:t>
      </w:r>
      <w:r w:rsidRPr="00D745D1">
        <w:rPr>
          <w:rFonts w:eastAsia="Trebuchet MS"/>
          <w:lang w:val="fr-FR"/>
        </w:rPr>
        <w:t>s</w:t>
      </w:r>
      <w:r w:rsidRPr="00D745D1">
        <w:rPr>
          <w:rFonts w:eastAsia="Trebuchet MS"/>
          <w:spacing w:val="-1"/>
          <w:lang w:val="fr-FR"/>
        </w:rPr>
        <w:t xml:space="preserve"> </w:t>
      </w:r>
      <w:r w:rsidRPr="00D745D1">
        <w:rPr>
          <w:rFonts w:eastAsia="Trebuchet MS"/>
          <w:spacing w:val="1"/>
          <w:lang w:val="fr-FR"/>
        </w:rPr>
        <w:t>l</w:t>
      </w:r>
      <w:r w:rsidRPr="00D745D1">
        <w:rPr>
          <w:rFonts w:eastAsia="Trebuchet MS"/>
          <w:lang w:val="fr-FR"/>
        </w:rPr>
        <w:t>e b</w:t>
      </w:r>
      <w:r w:rsidRPr="00D745D1">
        <w:rPr>
          <w:rFonts w:eastAsia="Trebuchet MS"/>
          <w:spacing w:val="-2"/>
          <w:lang w:val="fr-FR"/>
        </w:rPr>
        <w:t>u</w:t>
      </w:r>
      <w:r w:rsidRPr="00D745D1">
        <w:rPr>
          <w:rFonts w:eastAsia="Trebuchet MS"/>
          <w:lang w:val="fr-FR"/>
        </w:rPr>
        <w:t>t</w:t>
      </w:r>
      <w:r w:rsidRPr="00D745D1">
        <w:rPr>
          <w:rFonts w:eastAsia="Trebuchet MS"/>
          <w:spacing w:val="1"/>
          <w:lang w:val="fr-FR"/>
        </w:rPr>
        <w:t xml:space="preserve"> </w:t>
      </w:r>
      <w:r w:rsidRPr="00D745D1">
        <w:rPr>
          <w:rFonts w:eastAsia="Trebuchet MS"/>
          <w:lang w:val="fr-FR"/>
        </w:rPr>
        <w:t>de do</w:t>
      </w:r>
      <w:r w:rsidRPr="00D745D1">
        <w:rPr>
          <w:rFonts w:eastAsia="Trebuchet MS"/>
          <w:spacing w:val="-1"/>
          <w:lang w:val="fr-FR"/>
        </w:rPr>
        <w:t>n</w:t>
      </w:r>
      <w:r w:rsidRPr="00D745D1">
        <w:rPr>
          <w:rFonts w:eastAsia="Trebuchet MS"/>
          <w:spacing w:val="-2"/>
          <w:lang w:val="fr-FR"/>
        </w:rPr>
        <w:t>n</w:t>
      </w:r>
      <w:r w:rsidRPr="00D745D1">
        <w:rPr>
          <w:rFonts w:eastAsia="Trebuchet MS"/>
          <w:spacing w:val="4"/>
          <w:lang w:val="fr-FR"/>
        </w:rPr>
        <w:t>e</w:t>
      </w:r>
      <w:r w:rsidRPr="00D745D1">
        <w:rPr>
          <w:rFonts w:eastAsia="Trebuchet MS"/>
          <w:lang w:val="fr-FR"/>
        </w:rPr>
        <w:t>r</w:t>
      </w:r>
      <w:r w:rsidRPr="00D745D1">
        <w:rPr>
          <w:rFonts w:eastAsia="Trebuchet MS"/>
          <w:spacing w:val="-2"/>
          <w:lang w:val="fr-FR"/>
        </w:rPr>
        <w:t xml:space="preserve"> </w:t>
      </w:r>
      <w:r w:rsidRPr="00D745D1">
        <w:rPr>
          <w:rFonts w:eastAsia="Trebuchet MS"/>
          <w:spacing w:val="3"/>
          <w:lang w:val="fr-FR"/>
        </w:rPr>
        <w:t>u</w:t>
      </w:r>
      <w:r w:rsidRPr="00D745D1">
        <w:rPr>
          <w:rFonts w:eastAsia="Trebuchet MS"/>
          <w:spacing w:val="-2"/>
          <w:lang w:val="fr-FR"/>
        </w:rPr>
        <w:t>n</w:t>
      </w:r>
      <w:r w:rsidRPr="00D745D1">
        <w:rPr>
          <w:rFonts w:eastAsia="Trebuchet MS"/>
          <w:lang w:val="fr-FR"/>
        </w:rPr>
        <w:t xml:space="preserve">e </w:t>
      </w:r>
      <w:r w:rsidRPr="00D745D1">
        <w:rPr>
          <w:rFonts w:eastAsia="Trebuchet MS"/>
          <w:spacing w:val="1"/>
          <w:lang w:val="fr-FR"/>
        </w:rPr>
        <w:t>m</w:t>
      </w:r>
      <w:r w:rsidRPr="00D745D1">
        <w:rPr>
          <w:rFonts w:eastAsia="Trebuchet MS"/>
          <w:lang w:val="fr-FR"/>
        </w:rPr>
        <w:t>e</w:t>
      </w:r>
      <w:r w:rsidRPr="00D745D1">
        <w:rPr>
          <w:rFonts w:eastAsia="Trebuchet MS"/>
          <w:spacing w:val="-3"/>
          <w:lang w:val="fr-FR"/>
        </w:rPr>
        <w:t>i</w:t>
      </w:r>
      <w:r w:rsidRPr="00D745D1">
        <w:rPr>
          <w:rFonts w:eastAsia="Trebuchet MS"/>
          <w:spacing w:val="1"/>
          <w:lang w:val="fr-FR"/>
        </w:rPr>
        <w:t>ll</w:t>
      </w:r>
      <w:r w:rsidRPr="00D745D1">
        <w:rPr>
          <w:rFonts w:eastAsia="Trebuchet MS"/>
          <w:lang w:val="fr-FR"/>
        </w:rPr>
        <w:t>e</w:t>
      </w:r>
      <w:r w:rsidRPr="00D745D1">
        <w:rPr>
          <w:rFonts w:eastAsia="Trebuchet MS"/>
          <w:spacing w:val="-3"/>
          <w:lang w:val="fr-FR"/>
        </w:rPr>
        <w:t>u</w:t>
      </w:r>
      <w:r w:rsidRPr="00D745D1">
        <w:rPr>
          <w:rFonts w:eastAsia="Trebuchet MS"/>
          <w:spacing w:val="3"/>
          <w:lang w:val="fr-FR"/>
        </w:rPr>
        <w:t>r</w:t>
      </w:r>
      <w:r w:rsidRPr="00D745D1">
        <w:rPr>
          <w:rFonts w:eastAsia="Trebuchet MS"/>
          <w:lang w:val="fr-FR"/>
        </w:rPr>
        <w:t>e</w:t>
      </w:r>
      <w:r w:rsidRPr="00D745D1">
        <w:rPr>
          <w:rFonts w:eastAsia="Trebuchet MS"/>
          <w:spacing w:val="-2"/>
          <w:lang w:val="fr-FR"/>
        </w:rPr>
        <w:t xml:space="preserve"> </w:t>
      </w:r>
      <w:r w:rsidRPr="00D745D1">
        <w:rPr>
          <w:rFonts w:eastAsia="Trebuchet MS"/>
          <w:spacing w:val="-3"/>
          <w:lang w:val="fr-FR"/>
        </w:rPr>
        <w:t>i</w:t>
      </w:r>
      <w:r w:rsidRPr="00D745D1">
        <w:rPr>
          <w:rFonts w:eastAsia="Trebuchet MS"/>
          <w:spacing w:val="2"/>
          <w:lang w:val="fr-FR"/>
        </w:rPr>
        <w:t>m</w:t>
      </w:r>
      <w:r w:rsidRPr="00D745D1">
        <w:rPr>
          <w:rFonts w:eastAsia="Trebuchet MS"/>
          <w:lang w:val="fr-FR"/>
        </w:rPr>
        <w:t>age</w:t>
      </w:r>
      <w:r w:rsidRPr="00D745D1">
        <w:rPr>
          <w:rFonts w:eastAsia="Trebuchet MS"/>
          <w:spacing w:val="-5"/>
          <w:lang w:val="fr-FR"/>
        </w:rPr>
        <w:t xml:space="preserve"> </w:t>
      </w:r>
      <w:r w:rsidRPr="00D745D1">
        <w:rPr>
          <w:rFonts w:eastAsia="Trebuchet MS"/>
          <w:lang w:val="fr-FR"/>
        </w:rPr>
        <w:t xml:space="preserve">à </w:t>
      </w:r>
      <w:r w:rsidRPr="00D745D1">
        <w:rPr>
          <w:rFonts w:eastAsia="Trebuchet MS"/>
          <w:spacing w:val="1"/>
          <w:lang w:val="fr-FR"/>
        </w:rPr>
        <w:t>l</w:t>
      </w:r>
      <w:r w:rsidRPr="00D745D1">
        <w:rPr>
          <w:rFonts w:eastAsia="Trebuchet MS"/>
          <w:spacing w:val="-2"/>
          <w:lang w:val="fr-FR"/>
        </w:rPr>
        <w:t>’</w:t>
      </w:r>
      <w:r w:rsidRPr="00D745D1">
        <w:rPr>
          <w:rFonts w:eastAsia="Trebuchet MS"/>
          <w:lang w:val="fr-FR"/>
        </w:rPr>
        <w:t>e</w:t>
      </w:r>
      <w:r w:rsidRPr="00D745D1">
        <w:rPr>
          <w:rFonts w:eastAsia="Trebuchet MS"/>
          <w:spacing w:val="-3"/>
          <w:lang w:val="fr-FR"/>
        </w:rPr>
        <w:t>n</w:t>
      </w:r>
      <w:r w:rsidRPr="00D745D1">
        <w:rPr>
          <w:rFonts w:eastAsia="Trebuchet MS"/>
          <w:spacing w:val="1"/>
          <w:lang w:val="fr-FR"/>
        </w:rPr>
        <w:t>t</w:t>
      </w:r>
      <w:r w:rsidRPr="00D745D1">
        <w:rPr>
          <w:rFonts w:eastAsia="Trebuchet MS"/>
          <w:spacing w:val="-2"/>
          <w:lang w:val="fr-FR"/>
        </w:rPr>
        <w:t>r</w:t>
      </w:r>
      <w:r w:rsidRPr="00D745D1">
        <w:rPr>
          <w:rFonts w:eastAsia="Trebuchet MS"/>
          <w:lang w:val="fr-FR"/>
        </w:rPr>
        <w:t>ep</w:t>
      </w:r>
      <w:r w:rsidRPr="00D745D1">
        <w:rPr>
          <w:rFonts w:eastAsia="Trebuchet MS"/>
          <w:spacing w:val="2"/>
          <w:lang w:val="fr-FR"/>
        </w:rPr>
        <w:t>r</w:t>
      </w:r>
      <w:r w:rsidRPr="00D745D1">
        <w:rPr>
          <w:rFonts w:eastAsia="Trebuchet MS"/>
          <w:spacing w:val="-1"/>
          <w:lang w:val="fr-FR"/>
        </w:rPr>
        <w:t>is</w:t>
      </w:r>
      <w:r w:rsidRPr="00D745D1">
        <w:rPr>
          <w:rFonts w:eastAsia="Trebuchet MS"/>
          <w:spacing w:val="4"/>
          <w:lang w:val="fr-FR"/>
        </w:rPr>
        <w:t>e</w:t>
      </w:r>
      <w:r w:rsidR="006C019C">
        <w:rPr>
          <w:rFonts w:eastAsia="Trebuchet MS"/>
          <w:lang w:val="fr-FR"/>
        </w:rPr>
        <w:t xml:space="preserve"> et mieux exprimer le rôle de la société.</w:t>
      </w:r>
    </w:p>
    <w:p w14:paraId="0C0552F1" w14:textId="77777777" w:rsidR="0052566D" w:rsidRPr="00D745D1" w:rsidRDefault="0052566D" w:rsidP="00EB5820">
      <w:pPr>
        <w:rPr>
          <w:sz w:val="26"/>
          <w:szCs w:val="26"/>
          <w:lang w:val="fr-FR"/>
        </w:rPr>
      </w:pPr>
    </w:p>
    <w:p w14:paraId="434BA25F" w14:textId="62E35584" w:rsidR="0052566D" w:rsidRPr="00D745D1" w:rsidRDefault="00385635" w:rsidP="00EB5820">
      <w:pPr>
        <w:rPr>
          <w:rFonts w:eastAsia="Trebuchet MS"/>
          <w:lang w:val="fr-FR"/>
        </w:rPr>
      </w:pPr>
      <w:r w:rsidRPr="00D745D1">
        <w:rPr>
          <w:rFonts w:eastAsia="Trebuchet MS"/>
          <w:spacing w:val="-2"/>
          <w:lang w:val="fr-FR"/>
        </w:rPr>
        <w:t>L</w:t>
      </w:r>
      <w:r w:rsidRPr="00D745D1">
        <w:rPr>
          <w:rFonts w:eastAsia="Trebuchet MS"/>
          <w:lang w:val="fr-FR"/>
        </w:rPr>
        <w:t>e</w:t>
      </w:r>
      <w:r w:rsidRPr="00D745D1">
        <w:rPr>
          <w:rFonts w:eastAsia="Trebuchet MS"/>
          <w:spacing w:val="1"/>
          <w:lang w:val="fr-FR"/>
        </w:rPr>
        <w:t xml:space="preserve"> </w:t>
      </w:r>
      <w:r w:rsidR="006C019C">
        <w:rPr>
          <w:rFonts w:eastAsia="Trebuchet MS"/>
          <w:lang w:val="fr-FR"/>
        </w:rPr>
        <w:t>s</w:t>
      </w:r>
      <w:r w:rsidRPr="00D745D1">
        <w:rPr>
          <w:rFonts w:eastAsia="Trebuchet MS"/>
          <w:spacing w:val="-1"/>
          <w:lang w:val="fr-FR"/>
        </w:rPr>
        <w:t>i</w:t>
      </w:r>
      <w:r w:rsidRPr="00D745D1">
        <w:rPr>
          <w:rFonts w:eastAsia="Trebuchet MS"/>
          <w:spacing w:val="1"/>
          <w:lang w:val="fr-FR"/>
        </w:rPr>
        <w:t>t</w:t>
      </w:r>
      <w:r w:rsidRPr="00D745D1">
        <w:rPr>
          <w:rFonts w:eastAsia="Trebuchet MS"/>
          <w:lang w:val="fr-FR"/>
        </w:rPr>
        <w:t>e</w:t>
      </w:r>
      <w:r w:rsidRPr="00D745D1">
        <w:rPr>
          <w:rFonts w:eastAsia="Trebuchet MS"/>
          <w:spacing w:val="5"/>
          <w:lang w:val="fr-FR"/>
        </w:rPr>
        <w:t xml:space="preserve"> </w:t>
      </w:r>
      <w:r w:rsidR="006C019C">
        <w:rPr>
          <w:rFonts w:eastAsia="Trebuchet MS"/>
          <w:lang w:val="fr-FR"/>
        </w:rPr>
        <w:t>w</w:t>
      </w:r>
      <w:r w:rsidRPr="00D745D1">
        <w:rPr>
          <w:rFonts w:eastAsia="Trebuchet MS"/>
          <w:lang w:val="fr-FR"/>
        </w:rPr>
        <w:t>eb</w:t>
      </w:r>
      <w:r w:rsidRPr="00D745D1">
        <w:rPr>
          <w:rFonts w:eastAsia="Trebuchet MS"/>
          <w:spacing w:val="3"/>
          <w:lang w:val="fr-FR"/>
        </w:rPr>
        <w:t xml:space="preserve"> </w:t>
      </w:r>
      <w:r w:rsidRPr="00D745D1">
        <w:rPr>
          <w:rFonts w:eastAsia="Trebuchet MS"/>
          <w:spacing w:val="6"/>
          <w:lang w:val="fr-FR"/>
        </w:rPr>
        <w:t xml:space="preserve"> </w:t>
      </w:r>
      <w:r w:rsidR="008F0490" w:rsidRPr="00D745D1">
        <w:rPr>
          <w:rFonts w:eastAsia="Trebuchet MS"/>
          <w:lang w:val="fr-FR"/>
        </w:rPr>
        <w:t>d’IB</w:t>
      </w:r>
      <w:r w:rsidR="00456F3D">
        <w:rPr>
          <w:rFonts w:eastAsia="Trebuchet MS"/>
          <w:spacing w:val="-2"/>
          <w:lang w:val="fr-FR"/>
        </w:rPr>
        <w:t xml:space="preserve"> Solutions</w:t>
      </w:r>
      <w:r w:rsidRPr="00D745D1">
        <w:rPr>
          <w:rFonts w:eastAsia="Trebuchet MS"/>
          <w:lang w:val="fr-FR"/>
        </w:rPr>
        <w:t>, doi</w:t>
      </w:r>
      <w:r w:rsidR="006C019C">
        <w:rPr>
          <w:rFonts w:eastAsia="Trebuchet MS"/>
          <w:spacing w:val="-2"/>
          <w:lang w:val="fr-FR"/>
        </w:rPr>
        <w:t>t</w:t>
      </w:r>
      <w:r w:rsidRPr="00D745D1">
        <w:rPr>
          <w:rFonts w:eastAsia="Trebuchet MS"/>
          <w:spacing w:val="3"/>
          <w:lang w:val="fr-FR"/>
        </w:rPr>
        <w:t xml:space="preserve"> </w:t>
      </w:r>
      <w:r w:rsidRPr="00D745D1">
        <w:rPr>
          <w:rFonts w:eastAsia="Trebuchet MS"/>
          <w:lang w:val="fr-FR"/>
        </w:rPr>
        <w:t>êt</w:t>
      </w:r>
      <w:r w:rsidRPr="00D745D1">
        <w:rPr>
          <w:rFonts w:eastAsia="Trebuchet MS"/>
          <w:spacing w:val="3"/>
          <w:lang w:val="fr-FR"/>
        </w:rPr>
        <w:t>r</w:t>
      </w:r>
      <w:r w:rsidRPr="00D745D1">
        <w:rPr>
          <w:rFonts w:eastAsia="Trebuchet MS"/>
          <w:lang w:val="fr-FR"/>
        </w:rPr>
        <w:t>e</w:t>
      </w:r>
      <w:r w:rsidRPr="00D745D1">
        <w:rPr>
          <w:rFonts w:eastAsia="Trebuchet MS"/>
          <w:spacing w:val="1"/>
          <w:lang w:val="fr-FR"/>
        </w:rPr>
        <w:t xml:space="preserve"> </w:t>
      </w:r>
      <w:r w:rsidRPr="00D745D1">
        <w:rPr>
          <w:rFonts w:eastAsia="Trebuchet MS"/>
          <w:spacing w:val="4"/>
          <w:lang w:val="fr-FR"/>
        </w:rPr>
        <w:t>e</w:t>
      </w:r>
      <w:r w:rsidRPr="00D745D1">
        <w:rPr>
          <w:rFonts w:eastAsia="Trebuchet MS"/>
          <w:spacing w:val="-2"/>
          <w:lang w:val="fr-FR"/>
        </w:rPr>
        <w:t>r</w:t>
      </w:r>
      <w:r w:rsidRPr="00D745D1">
        <w:rPr>
          <w:rFonts w:eastAsia="Trebuchet MS"/>
          <w:lang w:val="fr-FR"/>
        </w:rPr>
        <w:t>go</w:t>
      </w:r>
      <w:r w:rsidRPr="00D745D1">
        <w:rPr>
          <w:rFonts w:eastAsia="Trebuchet MS"/>
          <w:spacing w:val="-1"/>
          <w:lang w:val="fr-FR"/>
        </w:rPr>
        <w:t>n</w:t>
      </w:r>
      <w:r w:rsidRPr="00D745D1">
        <w:rPr>
          <w:rFonts w:eastAsia="Trebuchet MS"/>
          <w:lang w:val="fr-FR"/>
        </w:rPr>
        <w:t>o</w:t>
      </w:r>
      <w:r w:rsidRPr="00D745D1">
        <w:rPr>
          <w:rFonts w:eastAsia="Trebuchet MS"/>
          <w:spacing w:val="3"/>
          <w:lang w:val="fr-FR"/>
        </w:rPr>
        <w:t>m</w:t>
      </w:r>
      <w:r w:rsidRPr="00D745D1">
        <w:rPr>
          <w:rFonts w:eastAsia="Trebuchet MS"/>
          <w:spacing w:val="-1"/>
          <w:lang w:val="fr-FR"/>
        </w:rPr>
        <w:t>i</w:t>
      </w:r>
      <w:r w:rsidRPr="00D745D1">
        <w:rPr>
          <w:rFonts w:eastAsia="Trebuchet MS"/>
          <w:lang w:val="fr-FR"/>
        </w:rPr>
        <w:t>q</w:t>
      </w:r>
      <w:r w:rsidRPr="00D745D1">
        <w:rPr>
          <w:rFonts w:eastAsia="Trebuchet MS"/>
          <w:spacing w:val="-1"/>
          <w:lang w:val="fr-FR"/>
        </w:rPr>
        <w:t>u</w:t>
      </w:r>
      <w:r w:rsidRPr="00D745D1">
        <w:rPr>
          <w:rFonts w:eastAsia="Trebuchet MS"/>
          <w:lang w:val="fr-FR"/>
        </w:rPr>
        <w:t>e</w:t>
      </w:r>
      <w:r w:rsidRPr="00D745D1">
        <w:rPr>
          <w:rFonts w:eastAsia="Trebuchet MS"/>
          <w:spacing w:val="4"/>
          <w:lang w:val="fr-FR"/>
        </w:rPr>
        <w:t xml:space="preserve"> </w:t>
      </w:r>
      <w:r w:rsidRPr="00D745D1">
        <w:rPr>
          <w:rFonts w:eastAsia="Trebuchet MS"/>
          <w:spacing w:val="-2"/>
          <w:lang w:val="fr-FR"/>
        </w:rPr>
        <w:t>r</w:t>
      </w:r>
      <w:r w:rsidRPr="00D745D1">
        <w:rPr>
          <w:rFonts w:eastAsia="Trebuchet MS"/>
          <w:lang w:val="fr-FR"/>
        </w:rPr>
        <w:t>épo</w:t>
      </w:r>
      <w:r w:rsidRPr="00D745D1">
        <w:rPr>
          <w:rFonts w:eastAsia="Trebuchet MS"/>
          <w:spacing w:val="-1"/>
          <w:lang w:val="fr-FR"/>
        </w:rPr>
        <w:t>n</w:t>
      </w:r>
      <w:r w:rsidRPr="00D745D1">
        <w:rPr>
          <w:rFonts w:eastAsia="Trebuchet MS"/>
          <w:spacing w:val="6"/>
          <w:lang w:val="fr-FR"/>
        </w:rPr>
        <w:t>d</w:t>
      </w:r>
      <w:r w:rsidRPr="00D745D1">
        <w:rPr>
          <w:rFonts w:eastAsia="Trebuchet MS"/>
          <w:lang w:val="fr-FR"/>
        </w:rPr>
        <w:t>a</w:t>
      </w:r>
      <w:r w:rsidRPr="00D745D1">
        <w:rPr>
          <w:rFonts w:eastAsia="Trebuchet MS"/>
          <w:spacing w:val="-3"/>
          <w:lang w:val="fr-FR"/>
        </w:rPr>
        <w:t>n</w:t>
      </w:r>
      <w:r w:rsidRPr="00D745D1">
        <w:rPr>
          <w:rFonts w:eastAsia="Trebuchet MS"/>
          <w:lang w:val="fr-FR"/>
        </w:rPr>
        <w:t>t</w:t>
      </w:r>
      <w:r w:rsidRPr="00D745D1">
        <w:rPr>
          <w:rFonts w:eastAsia="Trebuchet MS"/>
          <w:spacing w:val="3"/>
          <w:lang w:val="fr-FR"/>
        </w:rPr>
        <w:t xml:space="preserve"> </w:t>
      </w:r>
      <w:r w:rsidRPr="00D745D1">
        <w:rPr>
          <w:rFonts w:eastAsia="Trebuchet MS"/>
          <w:lang w:val="fr-FR"/>
        </w:rPr>
        <w:t>à</w:t>
      </w:r>
      <w:r w:rsidRPr="00D745D1">
        <w:rPr>
          <w:rFonts w:eastAsia="Trebuchet MS"/>
          <w:spacing w:val="10"/>
          <w:lang w:val="fr-FR"/>
        </w:rPr>
        <w:t xml:space="preserve"> </w:t>
      </w:r>
      <w:r w:rsidRPr="00D745D1">
        <w:rPr>
          <w:rFonts w:eastAsia="Trebuchet MS"/>
          <w:spacing w:val="-2"/>
          <w:lang w:val="fr-FR"/>
        </w:rPr>
        <w:t>n</w:t>
      </w:r>
      <w:r w:rsidRPr="00D745D1">
        <w:rPr>
          <w:rFonts w:eastAsia="Trebuchet MS"/>
          <w:lang w:val="fr-FR"/>
        </w:rPr>
        <w:t>o</w:t>
      </w:r>
      <w:r w:rsidRPr="00D745D1">
        <w:rPr>
          <w:rFonts w:eastAsia="Trebuchet MS"/>
          <w:spacing w:val="2"/>
          <w:lang w:val="fr-FR"/>
        </w:rPr>
        <w:t>t</w:t>
      </w:r>
      <w:r w:rsidRPr="00D745D1">
        <w:rPr>
          <w:rFonts w:eastAsia="Trebuchet MS"/>
          <w:spacing w:val="-2"/>
          <w:lang w:val="fr-FR"/>
        </w:rPr>
        <w:t>r</w:t>
      </w:r>
      <w:r w:rsidRPr="00D745D1">
        <w:rPr>
          <w:rFonts w:eastAsia="Trebuchet MS"/>
          <w:lang w:val="fr-FR"/>
        </w:rPr>
        <w:t xml:space="preserve">e </w:t>
      </w:r>
      <w:r w:rsidRPr="00D745D1">
        <w:rPr>
          <w:rFonts w:eastAsia="Trebuchet MS"/>
          <w:spacing w:val="1"/>
          <w:lang w:val="fr-FR"/>
        </w:rPr>
        <w:t>c</w:t>
      </w:r>
      <w:r w:rsidRPr="00D745D1">
        <w:rPr>
          <w:rFonts w:eastAsia="Trebuchet MS"/>
          <w:spacing w:val="-2"/>
          <w:lang w:val="fr-FR"/>
        </w:rPr>
        <w:t>h</w:t>
      </w:r>
      <w:r w:rsidRPr="00D745D1">
        <w:rPr>
          <w:rFonts w:eastAsia="Trebuchet MS"/>
          <w:lang w:val="fr-FR"/>
        </w:rPr>
        <w:t>a</w:t>
      </w:r>
      <w:r w:rsidRPr="00D745D1">
        <w:rPr>
          <w:rFonts w:eastAsia="Trebuchet MS"/>
          <w:spacing w:val="-3"/>
          <w:lang w:val="fr-FR"/>
        </w:rPr>
        <w:t>r</w:t>
      </w:r>
      <w:r w:rsidRPr="00D745D1">
        <w:rPr>
          <w:rFonts w:eastAsia="Trebuchet MS"/>
          <w:spacing w:val="1"/>
          <w:lang w:val="fr-FR"/>
        </w:rPr>
        <w:t>t</w:t>
      </w:r>
      <w:r w:rsidRPr="00D745D1">
        <w:rPr>
          <w:rFonts w:eastAsia="Trebuchet MS"/>
          <w:lang w:val="fr-FR"/>
        </w:rPr>
        <w:t>e</w:t>
      </w:r>
      <w:r w:rsidRPr="00D745D1">
        <w:rPr>
          <w:rFonts w:eastAsia="Trebuchet MS"/>
          <w:spacing w:val="2"/>
          <w:lang w:val="fr-FR"/>
        </w:rPr>
        <w:t xml:space="preserve"> </w:t>
      </w:r>
      <w:r w:rsidRPr="00D745D1">
        <w:rPr>
          <w:rFonts w:eastAsia="Trebuchet MS"/>
          <w:lang w:val="fr-FR"/>
        </w:rPr>
        <w:t>g</w:t>
      </w:r>
      <w:r w:rsidRPr="00D745D1">
        <w:rPr>
          <w:rFonts w:eastAsia="Trebuchet MS"/>
          <w:spacing w:val="-3"/>
          <w:lang w:val="fr-FR"/>
        </w:rPr>
        <w:t>r</w:t>
      </w:r>
      <w:r w:rsidRPr="00D745D1">
        <w:rPr>
          <w:rFonts w:eastAsia="Trebuchet MS"/>
          <w:lang w:val="fr-FR"/>
        </w:rPr>
        <w:t>a</w:t>
      </w:r>
      <w:r w:rsidRPr="00D745D1">
        <w:rPr>
          <w:rFonts w:eastAsia="Trebuchet MS"/>
          <w:spacing w:val="4"/>
          <w:lang w:val="fr-FR"/>
        </w:rPr>
        <w:t>p</w:t>
      </w:r>
      <w:r w:rsidRPr="00D745D1">
        <w:rPr>
          <w:rFonts w:eastAsia="Trebuchet MS"/>
          <w:spacing w:val="-2"/>
          <w:lang w:val="fr-FR"/>
        </w:rPr>
        <w:t>h</w:t>
      </w:r>
      <w:r w:rsidRPr="00D745D1">
        <w:rPr>
          <w:rFonts w:eastAsia="Trebuchet MS"/>
          <w:spacing w:val="-1"/>
          <w:lang w:val="fr-FR"/>
        </w:rPr>
        <w:t>i</w:t>
      </w:r>
      <w:r w:rsidRPr="00D745D1">
        <w:rPr>
          <w:rFonts w:eastAsia="Trebuchet MS"/>
          <w:lang w:val="fr-FR"/>
        </w:rPr>
        <w:t>q</w:t>
      </w:r>
      <w:r w:rsidRPr="00D745D1">
        <w:rPr>
          <w:rFonts w:eastAsia="Trebuchet MS"/>
          <w:spacing w:val="-1"/>
          <w:lang w:val="fr-FR"/>
        </w:rPr>
        <w:t>u</w:t>
      </w:r>
      <w:r w:rsidRPr="00D745D1">
        <w:rPr>
          <w:rFonts w:eastAsia="Trebuchet MS"/>
          <w:spacing w:val="4"/>
          <w:lang w:val="fr-FR"/>
        </w:rPr>
        <w:t>e</w:t>
      </w:r>
      <w:r w:rsidRPr="00D745D1">
        <w:rPr>
          <w:rFonts w:eastAsia="Trebuchet MS"/>
          <w:lang w:val="fr-FR"/>
        </w:rPr>
        <w:t>,</w:t>
      </w:r>
      <w:r w:rsidRPr="00D745D1">
        <w:rPr>
          <w:rFonts w:eastAsia="Trebuchet MS"/>
          <w:spacing w:val="2"/>
          <w:lang w:val="fr-FR"/>
        </w:rPr>
        <w:t xml:space="preserve"> </w:t>
      </w:r>
      <w:r w:rsidRPr="00D745D1">
        <w:rPr>
          <w:rFonts w:eastAsia="Trebuchet MS"/>
          <w:spacing w:val="1"/>
          <w:lang w:val="fr-FR"/>
        </w:rPr>
        <w:t>t</w:t>
      </w:r>
      <w:r w:rsidRPr="00D745D1">
        <w:rPr>
          <w:rFonts w:eastAsia="Trebuchet MS"/>
          <w:spacing w:val="-2"/>
          <w:lang w:val="fr-FR"/>
        </w:rPr>
        <w:t>r</w:t>
      </w:r>
      <w:r w:rsidRPr="00D745D1">
        <w:rPr>
          <w:rFonts w:eastAsia="Trebuchet MS"/>
          <w:lang w:val="fr-FR"/>
        </w:rPr>
        <w:t>ad</w:t>
      </w:r>
      <w:r w:rsidRPr="00D745D1">
        <w:rPr>
          <w:rFonts w:eastAsia="Trebuchet MS"/>
          <w:spacing w:val="-2"/>
          <w:lang w:val="fr-FR"/>
        </w:rPr>
        <w:t>u</w:t>
      </w:r>
      <w:r w:rsidRPr="00D745D1">
        <w:rPr>
          <w:rFonts w:eastAsia="Trebuchet MS"/>
          <w:spacing w:val="-1"/>
          <w:lang w:val="fr-FR"/>
        </w:rPr>
        <w:t>i</w:t>
      </w:r>
      <w:r w:rsidRPr="00D745D1">
        <w:rPr>
          <w:rFonts w:eastAsia="Trebuchet MS"/>
          <w:spacing w:val="4"/>
          <w:lang w:val="fr-FR"/>
        </w:rPr>
        <w:t>s</w:t>
      </w:r>
      <w:r w:rsidRPr="00D745D1">
        <w:rPr>
          <w:rFonts w:eastAsia="Trebuchet MS"/>
          <w:lang w:val="fr-FR"/>
        </w:rPr>
        <w:t>a</w:t>
      </w:r>
      <w:r w:rsidRPr="00D745D1">
        <w:rPr>
          <w:rFonts w:eastAsia="Trebuchet MS"/>
          <w:spacing w:val="-3"/>
          <w:lang w:val="fr-FR"/>
        </w:rPr>
        <w:t>n</w:t>
      </w:r>
      <w:r w:rsidRPr="00D745D1">
        <w:rPr>
          <w:rFonts w:eastAsia="Trebuchet MS"/>
          <w:lang w:val="fr-FR"/>
        </w:rPr>
        <w:t>t</w:t>
      </w:r>
      <w:r w:rsidRPr="00D745D1">
        <w:rPr>
          <w:rFonts w:eastAsia="Trebuchet MS"/>
          <w:spacing w:val="4"/>
          <w:lang w:val="fr-FR"/>
        </w:rPr>
        <w:t xml:space="preserve"> </w:t>
      </w:r>
      <w:r w:rsidRPr="00D745D1">
        <w:rPr>
          <w:rFonts w:eastAsia="Trebuchet MS"/>
          <w:lang w:val="fr-FR"/>
        </w:rPr>
        <w:t>da</w:t>
      </w:r>
      <w:r w:rsidRPr="00D745D1">
        <w:rPr>
          <w:rFonts w:eastAsia="Trebuchet MS"/>
          <w:spacing w:val="-2"/>
          <w:lang w:val="fr-FR"/>
        </w:rPr>
        <w:t>n</w:t>
      </w:r>
      <w:r w:rsidRPr="00D745D1">
        <w:rPr>
          <w:rFonts w:eastAsia="Trebuchet MS"/>
          <w:lang w:val="fr-FR"/>
        </w:rPr>
        <w:t>s</w:t>
      </w:r>
      <w:r w:rsidRPr="00D745D1">
        <w:rPr>
          <w:rFonts w:eastAsia="Trebuchet MS"/>
          <w:spacing w:val="2"/>
          <w:lang w:val="fr-FR"/>
        </w:rPr>
        <w:t xml:space="preserve"> </w:t>
      </w:r>
      <w:r w:rsidRPr="00D745D1">
        <w:rPr>
          <w:rFonts w:eastAsia="Trebuchet MS"/>
          <w:spacing w:val="1"/>
          <w:lang w:val="fr-FR"/>
        </w:rPr>
        <w:t>l</w:t>
      </w:r>
      <w:r w:rsidRPr="00D745D1">
        <w:rPr>
          <w:rFonts w:eastAsia="Trebuchet MS"/>
          <w:spacing w:val="-2"/>
          <w:lang w:val="fr-FR"/>
        </w:rPr>
        <w:t>’</w:t>
      </w:r>
      <w:r w:rsidRPr="00D745D1">
        <w:rPr>
          <w:rFonts w:eastAsia="Trebuchet MS"/>
          <w:spacing w:val="4"/>
          <w:lang w:val="fr-FR"/>
        </w:rPr>
        <w:t>e</w:t>
      </w:r>
      <w:r w:rsidRPr="00D745D1">
        <w:rPr>
          <w:rFonts w:eastAsia="Trebuchet MS"/>
          <w:spacing w:val="-1"/>
          <w:lang w:val="fr-FR"/>
        </w:rPr>
        <w:t>s</w:t>
      </w:r>
      <w:r w:rsidRPr="00D745D1">
        <w:rPr>
          <w:rFonts w:eastAsia="Trebuchet MS"/>
          <w:lang w:val="fr-FR"/>
        </w:rPr>
        <w:t>p</w:t>
      </w:r>
      <w:r w:rsidRPr="00D745D1">
        <w:rPr>
          <w:rFonts w:eastAsia="Trebuchet MS"/>
          <w:spacing w:val="-1"/>
          <w:lang w:val="fr-FR"/>
        </w:rPr>
        <w:t>ri</w:t>
      </w:r>
      <w:r w:rsidRPr="00D745D1">
        <w:rPr>
          <w:rFonts w:eastAsia="Trebuchet MS"/>
          <w:lang w:val="fr-FR"/>
        </w:rPr>
        <w:t>t</w:t>
      </w:r>
      <w:r w:rsidRPr="00D745D1">
        <w:rPr>
          <w:rFonts w:eastAsia="Trebuchet MS"/>
          <w:spacing w:val="3"/>
          <w:lang w:val="fr-FR"/>
        </w:rPr>
        <w:t xml:space="preserve"> </w:t>
      </w:r>
      <w:r w:rsidRPr="00D745D1">
        <w:rPr>
          <w:rFonts w:eastAsia="Trebuchet MS"/>
          <w:spacing w:val="6"/>
          <w:lang w:val="fr-FR"/>
        </w:rPr>
        <w:t>q</w:t>
      </w:r>
      <w:r w:rsidRPr="00D745D1">
        <w:rPr>
          <w:rFonts w:eastAsia="Trebuchet MS"/>
          <w:spacing w:val="-2"/>
          <w:lang w:val="fr-FR"/>
        </w:rPr>
        <w:t>u’</w:t>
      </w:r>
      <w:r w:rsidRPr="00D745D1">
        <w:rPr>
          <w:rFonts w:eastAsia="Trebuchet MS"/>
          <w:spacing w:val="-1"/>
          <w:lang w:val="fr-FR"/>
        </w:rPr>
        <w:t>i</w:t>
      </w:r>
      <w:r w:rsidRPr="00D745D1">
        <w:rPr>
          <w:rFonts w:eastAsia="Trebuchet MS"/>
          <w:spacing w:val="1"/>
          <w:lang w:val="fr-FR"/>
        </w:rPr>
        <w:t>l</w:t>
      </w:r>
      <w:r w:rsidRPr="00D745D1">
        <w:rPr>
          <w:rFonts w:eastAsia="Trebuchet MS"/>
          <w:lang w:val="fr-FR"/>
        </w:rPr>
        <w:t>s</w:t>
      </w:r>
      <w:r w:rsidRPr="00D745D1">
        <w:rPr>
          <w:rFonts w:eastAsia="Trebuchet MS"/>
          <w:spacing w:val="1"/>
          <w:lang w:val="fr-FR"/>
        </w:rPr>
        <w:t xml:space="preserve"> </w:t>
      </w:r>
      <w:r w:rsidRPr="00D745D1">
        <w:rPr>
          <w:rFonts w:eastAsia="Trebuchet MS"/>
          <w:spacing w:val="-2"/>
          <w:lang w:val="fr-FR"/>
        </w:rPr>
        <w:t>v</w:t>
      </w:r>
      <w:r w:rsidRPr="00D745D1">
        <w:rPr>
          <w:rFonts w:eastAsia="Trebuchet MS"/>
          <w:spacing w:val="4"/>
          <w:lang w:val="fr-FR"/>
        </w:rPr>
        <w:t>é</w:t>
      </w:r>
      <w:r w:rsidRPr="00D745D1">
        <w:rPr>
          <w:rFonts w:eastAsia="Trebuchet MS"/>
          <w:spacing w:val="-2"/>
          <w:lang w:val="fr-FR"/>
        </w:rPr>
        <w:t>h</w:t>
      </w:r>
      <w:r w:rsidRPr="00D745D1">
        <w:rPr>
          <w:rFonts w:eastAsia="Trebuchet MS"/>
          <w:spacing w:val="-1"/>
          <w:lang w:val="fr-FR"/>
        </w:rPr>
        <w:t>i</w:t>
      </w:r>
      <w:r w:rsidRPr="00D745D1">
        <w:rPr>
          <w:rFonts w:eastAsia="Trebuchet MS"/>
          <w:spacing w:val="1"/>
          <w:lang w:val="fr-FR"/>
        </w:rPr>
        <w:t>c</w:t>
      </w:r>
      <w:r w:rsidRPr="00D745D1">
        <w:rPr>
          <w:rFonts w:eastAsia="Trebuchet MS"/>
          <w:spacing w:val="-2"/>
          <w:lang w:val="fr-FR"/>
        </w:rPr>
        <w:t>u</w:t>
      </w:r>
      <w:r w:rsidRPr="00D745D1">
        <w:rPr>
          <w:rFonts w:eastAsia="Trebuchet MS"/>
          <w:spacing w:val="1"/>
          <w:lang w:val="fr-FR"/>
        </w:rPr>
        <w:t>l</w:t>
      </w:r>
      <w:r w:rsidRPr="00D745D1">
        <w:rPr>
          <w:rFonts w:eastAsia="Trebuchet MS"/>
          <w:lang w:val="fr-FR"/>
        </w:rPr>
        <w:t>e</w:t>
      </w:r>
      <w:r w:rsidRPr="00D745D1">
        <w:rPr>
          <w:rFonts w:eastAsia="Trebuchet MS"/>
          <w:spacing w:val="-3"/>
          <w:lang w:val="fr-FR"/>
        </w:rPr>
        <w:t>r</w:t>
      </w:r>
      <w:r w:rsidRPr="00D745D1">
        <w:rPr>
          <w:rFonts w:eastAsia="Trebuchet MS"/>
          <w:spacing w:val="6"/>
          <w:lang w:val="fr-FR"/>
        </w:rPr>
        <w:t>o</w:t>
      </w:r>
      <w:r w:rsidRPr="00D745D1">
        <w:rPr>
          <w:rFonts w:eastAsia="Trebuchet MS"/>
          <w:spacing w:val="-2"/>
          <w:lang w:val="fr-FR"/>
        </w:rPr>
        <w:t>n</w:t>
      </w:r>
      <w:r w:rsidRPr="00D745D1">
        <w:rPr>
          <w:rFonts w:eastAsia="Trebuchet MS"/>
          <w:spacing w:val="1"/>
          <w:lang w:val="fr-FR"/>
        </w:rPr>
        <w:t>t</w:t>
      </w:r>
      <w:r w:rsidRPr="00D745D1">
        <w:rPr>
          <w:rFonts w:eastAsia="Trebuchet MS"/>
          <w:lang w:val="fr-FR"/>
        </w:rPr>
        <w:t>,</w:t>
      </w:r>
      <w:r w:rsidRPr="00D745D1">
        <w:rPr>
          <w:rFonts w:eastAsia="Trebuchet MS"/>
          <w:spacing w:val="2"/>
          <w:lang w:val="fr-FR"/>
        </w:rPr>
        <w:t xml:space="preserve"> </w:t>
      </w:r>
      <w:r w:rsidRPr="00D745D1">
        <w:rPr>
          <w:rFonts w:eastAsia="Trebuchet MS"/>
          <w:spacing w:val="-2"/>
          <w:lang w:val="fr-FR"/>
        </w:rPr>
        <w:t>n</w:t>
      </w:r>
      <w:r w:rsidRPr="00D745D1">
        <w:rPr>
          <w:rFonts w:eastAsia="Trebuchet MS"/>
          <w:lang w:val="fr-FR"/>
        </w:rPr>
        <w:t>o</w:t>
      </w:r>
      <w:r w:rsidRPr="00D745D1">
        <w:rPr>
          <w:rFonts w:eastAsia="Trebuchet MS"/>
          <w:spacing w:val="2"/>
          <w:lang w:val="fr-FR"/>
        </w:rPr>
        <w:t>t</w:t>
      </w:r>
      <w:r w:rsidRPr="00D745D1">
        <w:rPr>
          <w:rFonts w:eastAsia="Trebuchet MS"/>
          <w:spacing w:val="-2"/>
          <w:lang w:val="fr-FR"/>
        </w:rPr>
        <w:t>r</w:t>
      </w:r>
      <w:r w:rsidRPr="00D745D1">
        <w:rPr>
          <w:rFonts w:eastAsia="Trebuchet MS"/>
          <w:lang w:val="fr-FR"/>
        </w:rPr>
        <w:t>e</w:t>
      </w:r>
      <w:r w:rsidRPr="00D745D1">
        <w:rPr>
          <w:rFonts w:eastAsia="Trebuchet MS"/>
          <w:spacing w:val="2"/>
          <w:lang w:val="fr-FR"/>
        </w:rPr>
        <w:t xml:space="preserve"> </w:t>
      </w:r>
      <w:r w:rsidRPr="00D745D1">
        <w:rPr>
          <w:rFonts w:eastAsia="Trebuchet MS"/>
          <w:lang w:val="fr-FR"/>
        </w:rPr>
        <w:t>p</w:t>
      </w:r>
      <w:r w:rsidRPr="00D745D1">
        <w:rPr>
          <w:rFonts w:eastAsia="Trebuchet MS"/>
          <w:spacing w:val="-1"/>
          <w:lang w:val="fr-FR"/>
        </w:rPr>
        <w:t>r</w:t>
      </w:r>
      <w:r w:rsidRPr="00D745D1">
        <w:rPr>
          <w:rFonts w:eastAsia="Trebuchet MS"/>
          <w:lang w:val="fr-FR"/>
        </w:rPr>
        <w:t>o</w:t>
      </w:r>
      <w:r w:rsidRPr="00D745D1">
        <w:rPr>
          <w:rFonts w:eastAsia="Trebuchet MS"/>
          <w:spacing w:val="3"/>
          <w:lang w:val="fr-FR"/>
        </w:rPr>
        <w:t>f</w:t>
      </w:r>
      <w:r w:rsidRPr="00D745D1">
        <w:rPr>
          <w:rFonts w:eastAsia="Trebuchet MS"/>
          <w:lang w:val="fr-FR"/>
        </w:rPr>
        <w:t>e</w:t>
      </w:r>
      <w:r w:rsidRPr="00D745D1">
        <w:rPr>
          <w:rFonts w:eastAsia="Trebuchet MS"/>
          <w:spacing w:val="-2"/>
          <w:lang w:val="fr-FR"/>
        </w:rPr>
        <w:t>s</w:t>
      </w:r>
      <w:r w:rsidRPr="00D745D1">
        <w:rPr>
          <w:rFonts w:eastAsia="Trebuchet MS"/>
          <w:spacing w:val="-1"/>
          <w:lang w:val="fr-FR"/>
        </w:rPr>
        <w:t>si</w:t>
      </w:r>
      <w:r w:rsidRPr="00D745D1">
        <w:rPr>
          <w:rFonts w:eastAsia="Trebuchet MS"/>
          <w:spacing w:val="6"/>
          <w:lang w:val="fr-FR"/>
        </w:rPr>
        <w:t>o</w:t>
      </w:r>
      <w:r w:rsidRPr="00D745D1">
        <w:rPr>
          <w:rFonts w:eastAsia="Trebuchet MS"/>
          <w:spacing w:val="-2"/>
          <w:lang w:val="fr-FR"/>
        </w:rPr>
        <w:t>nn</w:t>
      </w:r>
      <w:r w:rsidRPr="00D745D1">
        <w:rPr>
          <w:rFonts w:eastAsia="Trebuchet MS"/>
          <w:lang w:val="fr-FR"/>
        </w:rPr>
        <w:t>al</w:t>
      </w:r>
      <w:r w:rsidRPr="00D745D1">
        <w:rPr>
          <w:rFonts w:eastAsia="Trebuchet MS"/>
          <w:spacing w:val="-1"/>
          <w:lang w:val="fr-FR"/>
        </w:rPr>
        <w:t>is</w:t>
      </w:r>
      <w:r w:rsidRPr="00D745D1">
        <w:rPr>
          <w:rFonts w:eastAsia="Trebuchet MS"/>
          <w:spacing w:val="2"/>
          <w:lang w:val="fr-FR"/>
        </w:rPr>
        <w:t>m</w:t>
      </w:r>
      <w:r w:rsidRPr="00D745D1">
        <w:rPr>
          <w:rFonts w:eastAsia="Trebuchet MS"/>
          <w:spacing w:val="4"/>
          <w:lang w:val="fr-FR"/>
        </w:rPr>
        <w:t>e</w:t>
      </w:r>
      <w:r w:rsidRPr="00D745D1">
        <w:rPr>
          <w:rFonts w:eastAsia="Trebuchet MS"/>
          <w:lang w:val="fr-FR"/>
        </w:rPr>
        <w:t xml:space="preserve">, </w:t>
      </w:r>
      <w:r w:rsidRPr="00D745D1">
        <w:rPr>
          <w:rFonts w:eastAsia="Trebuchet MS"/>
          <w:spacing w:val="-2"/>
          <w:lang w:val="fr-FR"/>
        </w:rPr>
        <w:t>n</w:t>
      </w:r>
      <w:r w:rsidRPr="00D745D1">
        <w:rPr>
          <w:rFonts w:eastAsia="Trebuchet MS"/>
          <w:lang w:val="fr-FR"/>
        </w:rPr>
        <w:t>o</w:t>
      </w:r>
      <w:r w:rsidRPr="00D745D1">
        <w:rPr>
          <w:rFonts w:eastAsia="Trebuchet MS"/>
          <w:spacing w:val="2"/>
          <w:lang w:val="fr-FR"/>
        </w:rPr>
        <w:t>t</w:t>
      </w:r>
      <w:r w:rsidRPr="00D745D1">
        <w:rPr>
          <w:rFonts w:eastAsia="Trebuchet MS"/>
          <w:spacing w:val="-2"/>
          <w:lang w:val="fr-FR"/>
        </w:rPr>
        <w:t>r</w:t>
      </w:r>
      <w:r w:rsidRPr="00D745D1">
        <w:rPr>
          <w:rFonts w:eastAsia="Trebuchet MS"/>
          <w:lang w:val="fr-FR"/>
        </w:rPr>
        <w:t xml:space="preserve">e </w:t>
      </w:r>
      <w:r w:rsidRPr="00D745D1">
        <w:rPr>
          <w:rFonts w:eastAsia="Trebuchet MS"/>
          <w:spacing w:val="-1"/>
          <w:lang w:val="fr-FR"/>
        </w:rPr>
        <w:t>s</w:t>
      </w:r>
      <w:r w:rsidRPr="00D745D1">
        <w:rPr>
          <w:rFonts w:eastAsia="Trebuchet MS"/>
          <w:lang w:val="fr-FR"/>
        </w:rPr>
        <w:t>a</w:t>
      </w:r>
      <w:r w:rsidRPr="00D745D1">
        <w:rPr>
          <w:rFonts w:eastAsia="Trebuchet MS"/>
          <w:spacing w:val="-4"/>
          <w:lang w:val="fr-FR"/>
        </w:rPr>
        <w:t>v</w:t>
      </w:r>
      <w:r w:rsidRPr="00D745D1">
        <w:rPr>
          <w:rFonts w:eastAsia="Trebuchet MS"/>
          <w:lang w:val="fr-FR"/>
        </w:rPr>
        <w:t>oi</w:t>
      </w:r>
      <w:r w:rsidRPr="00D745D1">
        <w:rPr>
          <w:rFonts w:eastAsia="Trebuchet MS"/>
          <w:spacing w:val="3"/>
          <w:lang w:val="fr-FR"/>
        </w:rPr>
        <w:t>r</w:t>
      </w:r>
      <w:r w:rsidRPr="00D745D1">
        <w:rPr>
          <w:rFonts w:eastAsia="Trebuchet MS"/>
          <w:spacing w:val="-2"/>
          <w:lang w:val="fr-FR"/>
        </w:rPr>
        <w:t>-</w:t>
      </w:r>
      <w:r w:rsidRPr="00D745D1">
        <w:rPr>
          <w:rFonts w:eastAsia="Trebuchet MS"/>
          <w:spacing w:val="3"/>
          <w:lang w:val="fr-FR"/>
        </w:rPr>
        <w:t>f</w:t>
      </w:r>
      <w:r w:rsidRPr="00D745D1">
        <w:rPr>
          <w:rFonts w:eastAsia="Trebuchet MS"/>
          <w:lang w:val="fr-FR"/>
        </w:rPr>
        <w:t>a</w:t>
      </w:r>
      <w:r w:rsidRPr="00D745D1">
        <w:rPr>
          <w:rFonts w:eastAsia="Trebuchet MS"/>
          <w:spacing w:val="-2"/>
          <w:lang w:val="fr-FR"/>
        </w:rPr>
        <w:t>i</w:t>
      </w:r>
      <w:r w:rsidRPr="00D745D1">
        <w:rPr>
          <w:rFonts w:eastAsia="Trebuchet MS"/>
          <w:spacing w:val="3"/>
          <w:lang w:val="fr-FR"/>
        </w:rPr>
        <w:t>r</w:t>
      </w:r>
      <w:r w:rsidRPr="00D745D1">
        <w:rPr>
          <w:rFonts w:eastAsia="Trebuchet MS"/>
          <w:lang w:val="fr-FR"/>
        </w:rPr>
        <w:t>e,</w:t>
      </w:r>
      <w:r w:rsidRPr="00D745D1">
        <w:rPr>
          <w:rFonts w:eastAsia="Trebuchet MS"/>
          <w:spacing w:val="1"/>
          <w:lang w:val="fr-FR"/>
        </w:rPr>
        <w:t xml:space="preserve"> l</w:t>
      </w:r>
      <w:r w:rsidRPr="00D745D1">
        <w:rPr>
          <w:rFonts w:eastAsia="Trebuchet MS"/>
          <w:lang w:val="fr-FR"/>
        </w:rPr>
        <w:t>a</w:t>
      </w:r>
      <w:r w:rsidRPr="00D745D1">
        <w:rPr>
          <w:rFonts w:eastAsia="Trebuchet MS"/>
          <w:spacing w:val="3"/>
          <w:lang w:val="fr-FR"/>
        </w:rPr>
        <w:t xml:space="preserve"> </w:t>
      </w:r>
      <w:r w:rsidRPr="00D745D1">
        <w:rPr>
          <w:rFonts w:eastAsia="Trebuchet MS"/>
          <w:lang w:val="fr-FR"/>
        </w:rPr>
        <w:t>q</w:t>
      </w:r>
      <w:r w:rsidRPr="00D745D1">
        <w:rPr>
          <w:rFonts w:eastAsia="Trebuchet MS"/>
          <w:spacing w:val="-1"/>
          <w:lang w:val="fr-FR"/>
        </w:rPr>
        <w:t>u</w:t>
      </w:r>
      <w:r w:rsidRPr="00D745D1">
        <w:rPr>
          <w:rFonts w:eastAsia="Trebuchet MS"/>
          <w:lang w:val="fr-FR"/>
        </w:rPr>
        <w:t>al</w:t>
      </w:r>
      <w:r w:rsidRPr="00D745D1">
        <w:rPr>
          <w:rFonts w:eastAsia="Trebuchet MS"/>
          <w:spacing w:val="-1"/>
          <w:lang w:val="fr-FR"/>
        </w:rPr>
        <w:t>i</w:t>
      </w:r>
      <w:r w:rsidRPr="00D745D1">
        <w:rPr>
          <w:rFonts w:eastAsia="Trebuchet MS"/>
          <w:spacing w:val="1"/>
          <w:lang w:val="fr-FR"/>
        </w:rPr>
        <w:t>t</w:t>
      </w:r>
      <w:r w:rsidRPr="00D745D1">
        <w:rPr>
          <w:rFonts w:eastAsia="Trebuchet MS"/>
          <w:lang w:val="fr-FR"/>
        </w:rPr>
        <w:t>é</w:t>
      </w:r>
      <w:r w:rsidRPr="00D745D1">
        <w:rPr>
          <w:rFonts w:eastAsia="Trebuchet MS"/>
          <w:spacing w:val="3"/>
          <w:lang w:val="fr-FR"/>
        </w:rPr>
        <w:t xml:space="preserve"> </w:t>
      </w:r>
      <w:r w:rsidRPr="00D745D1">
        <w:rPr>
          <w:rFonts w:eastAsia="Trebuchet MS"/>
          <w:lang w:val="fr-FR"/>
        </w:rPr>
        <w:t>de</w:t>
      </w:r>
      <w:r w:rsidRPr="00D745D1">
        <w:rPr>
          <w:rFonts w:eastAsia="Trebuchet MS"/>
          <w:spacing w:val="3"/>
          <w:lang w:val="fr-FR"/>
        </w:rPr>
        <w:t xml:space="preserve"> </w:t>
      </w:r>
      <w:r w:rsidRPr="00D745D1">
        <w:rPr>
          <w:rFonts w:eastAsia="Trebuchet MS"/>
          <w:spacing w:val="-2"/>
          <w:lang w:val="fr-FR"/>
        </w:rPr>
        <w:t>n</w:t>
      </w:r>
      <w:r w:rsidRPr="00D745D1">
        <w:rPr>
          <w:rFonts w:eastAsia="Trebuchet MS"/>
          <w:lang w:val="fr-FR"/>
        </w:rPr>
        <w:t>o</w:t>
      </w:r>
      <w:r w:rsidRPr="00D745D1">
        <w:rPr>
          <w:rFonts w:eastAsia="Trebuchet MS"/>
          <w:spacing w:val="2"/>
          <w:lang w:val="fr-FR"/>
        </w:rPr>
        <w:t>t</w:t>
      </w:r>
      <w:r w:rsidRPr="00D745D1">
        <w:rPr>
          <w:rFonts w:eastAsia="Trebuchet MS"/>
          <w:spacing w:val="-2"/>
          <w:lang w:val="fr-FR"/>
        </w:rPr>
        <w:t>r</w:t>
      </w:r>
      <w:r w:rsidRPr="00D745D1">
        <w:rPr>
          <w:rFonts w:eastAsia="Trebuchet MS"/>
          <w:lang w:val="fr-FR"/>
        </w:rPr>
        <w:t>e</w:t>
      </w:r>
      <w:r w:rsidRPr="00D745D1">
        <w:rPr>
          <w:rFonts w:eastAsia="Trebuchet MS"/>
          <w:spacing w:val="3"/>
          <w:lang w:val="fr-FR"/>
        </w:rPr>
        <w:t xml:space="preserve"> </w:t>
      </w:r>
      <w:r w:rsidRPr="00D745D1">
        <w:rPr>
          <w:rFonts w:eastAsia="Trebuchet MS"/>
          <w:lang w:val="fr-FR"/>
        </w:rPr>
        <w:t>po</w:t>
      </w:r>
      <w:r w:rsidRPr="00D745D1">
        <w:rPr>
          <w:rFonts w:eastAsia="Trebuchet MS"/>
          <w:spacing w:val="2"/>
          <w:lang w:val="fr-FR"/>
        </w:rPr>
        <w:t>t</w:t>
      </w:r>
      <w:r w:rsidRPr="00D745D1">
        <w:rPr>
          <w:rFonts w:eastAsia="Trebuchet MS"/>
          <w:lang w:val="fr-FR"/>
        </w:rPr>
        <w:t>e</w:t>
      </w:r>
      <w:r w:rsidRPr="00D745D1">
        <w:rPr>
          <w:rFonts w:eastAsia="Trebuchet MS"/>
          <w:spacing w:val="-3"/>
          <w:lang w:val="fr-FR"/>
        </w:rPr>
        <w:t>n</w:t>
      </w:r>
      <w:r w:rsidRPr="00D745D1">
        <w:rPr>
          <w:rFonts w:eastAsia="Trebuchet MS"/>
          <w:spacing w:val="1"/>
          <w:lang w:val="fr-FR"/>
        </w:rPr>
        <w:t>t</w:t>
      </w:r>
      <w:r w:rsidRPr="00D745D1">
        <w:rPr>
          <w:rFonts w:eastAsia="Trebuchet MS"/>
          <w:spacing w:val="-1"/>
          <w:lang w:val="fr-FR"/>
        </w:rPr>
        <w:t>i</w:t>
      </w:r>
      <w:r w:rsidRPr="00D745D1">
        <w:rPr>
          <w:rFonts w:eastAsia="Trebuchet MS"/>
          <w:lang w:val="fr-FR"/>
        </w:rPr>
        <w:t>el</w:t>
      </w:r>
      <w:r w:rsidRPr="00D745D1">
        <w:rPr>
          <w:rFonts w:eastAsia="Trebuchet MS"/>
          <w:spacing w:val="4"/>
          <w:lang w:val="fr-FR"/>
        </w:rPr>
        <w:t xml:space="preserve"> </w:t>
      </w:r>
      <w:r w:rsidRPr="00D745D1">
        <w:rPr>
          <w:rFonts w:eastAsia="Trebuchet MS"/>
          <w:spacing w:val="-2"/>
          <w:lang w:val="fr-FR"/>
        </w:rPr>
        <w:t>hu</w:t>
      </w:r>
      <w:r w:rsidRPr="00D745D1">
        <w:rPr>
          <w:rFonts w:eastAsia="Trebuchet MS"/>
          <w:spacing w:val="2"/>
          <w:lang w:val="fr-FR"/>
        </w:rPr>
        <w:t>m</w:t>
      </w:r>
      <w:r w:rsidRPr="00D745D1">
        <w:rPr>
          <w:rFonts w:eastAsia="Trebuchet MS"/>
          <w:lang w:val="fr-FR"/>
        </w:rPr>
        <w:t>a</w:t>
      </w:r>
      <w:r w:rsidRPr="00D745D1">
        <w:rPr>
          <w:rFonts w:eastAsia="Trebuchet MS"/>
          <w:spacing w:val="-2"/>
          <w:lang w:val="fr-FR"/>
        </w:rPr>
        <w:t>i</w:t>
      </w:r>
      <w:r w:rsidRPr="00D745D1">
        <w:rPr>
          <w:rFonts w:eastAsia="Trebuchet MS"/>
          <w:lang w:val="fr-FR"/>
        </w:rPr>
        <w:t xml:space="preserve">n </w:t>
      </w:r>
      <w:r w:rsidRPr="00D745D1">
        <w:rPr>
          <w:rFonts w:eastAsia="Trebuchet MS"/>
          <w:spacing w:val="-2"/>
          <w:lang w:val="fr-FR"/>
        </w:rPr>
        <w:t>h</w:t>
      </w:r>
      <w:r w:rsidRPr="00D745D1">
        <w:rPr>
          <w:rFonts w:eastAsia="Trebuchet MS"/>
          <w:lang w:val="fr-FR"/>
        </w:rPr>
        <w:t>a</w:t>
      </w:r>
      <w:r w:rsidRPr="00D745D1">
        <w:rPr>
          <w:rFonts w:eastAsia="Trebuchet MS"/>
          <w:spacing w:val="-3"/>
          <w:lang w:val="fr-FR"/>
        </w:rPr>
        <w:t>u</w:t>
      </w:r>
      <w:r w:rsidRPr="00D745D1">
        <w:rPr>
          <w:rFonts w:eastAsia="Trebuchet MS"/>
          <w:spacing w:val="1"/>
          <w:lang w:val="fr-FR"/>
        </w:rPr>
        <w:t>t</w:t>
      </w:r>
      <w:r w:rsidRPr="00D745D1">
        <w:rPr>
          <w:rFonts w:eastAsia="Trebuchet MS"/>
          <w:lang w:val="fr-FR"/>
        </w:rPr>
        <w:t>e</w:t>
      </w:r>
      <w:r w:rsidRPr="00D745D1">
        <w:rPr>
          <w:rFonts w:eastAsia="Trebuchet MS"/>
          <w:spacing w:val="1"/>
          <w:lang w:val="fr-FR"/>
        </w:rPr>
        <w:t>m</w:t>
      </w:r>
      <w:r w:rsidRPr="00D745D1">
        <w:rPr>
          <w:rFonts w:eastAsia="Trebuchet MS"/>
          <w:lang w:val="fr-FR"/>
        </w:rPr>
        <w:t>e</w:t>
      </w:r>
      <w:r w:rsidRPr="00D745D1">
        <w:rPr>
          <w:rFonts w:eastAsia="Trebuchet MS"/>
          <w:spacing w:val="-3"/>
          <w:lang w:val="fr-FR"/>
        </w:rPr>
        <w:t>n</w:t>
      </w:r>
      <w:r w:rsidRPr="00D745D1">
        <w:rPr>
          <w:rFonts w:eastAsia="Trebuchet MS"/>
          <w:lang w:val="fr-FR"/>
        </w:rPr>
        <w:t>t</w:t>
      </w:r>
      <w:r w:rsidRPr="00D745D1">
        <w:rPr>
          <w:rFonts w:eastAsia="Trebuchet MS"/>
          <w:spacing w:val="5"/>
          <w:lang w:val="fr-FR"/>
        </w:rPr>
        <w:t xml:space="preserve"> </w:t>
      </w:r>
      <w:r w:rsidRPr="00D745D1">
        <w:rPr>
          <w:rFonts w:eastAsia="Trebuchet MS"/>
          <w:lang w:val="fr-FR"/>
        </w:rPr>
        <w:t>q</w:t>
      </w:r>
      <w:r w:rsidRPr="00D745D1">
        <w:rPr>
          <w:rFonts w:eastAsia="Trebuchet MS"/>
          <w:spacing w:val="-1"/>
          <w:lang w:val="fr-FR"/>
        </w:rPr>
        <w:t>u</w:t>
      </w:r>
      <w:r w:rsidRPr="00D745D1">
        <w:rPr>
          <w:rFonts w:eastAsia="Trebuchet MS"/>
          <w:lang w:val="fr-FR"/>
        </w:rPr>
        <w:t>al</w:t>
      </w:r>
      <w:r w:rsidRPr="00D745D1">
        <w:rPr>
          <w:rFonts w:eastAsia="Trebuchet MS"/>
          <w:spacing w:val="-1"/>
          <w:lang w:val="fr-FR"/>
        </w:rPr>
        <w:t>i</w:t>
      </w:r>
      <w:r w:rsidRPr="00D745D1">
        <w:rPr>
          <w:rFonts w:eastAsia="Trebuchet MS"/>
          <w:spacing w:val="-2"/>
          <w:lang w:val="fr-FR"/>
        </w:rPr>
        <w:t>f</w:t>
      </w:r>
      <w:r w:rsidRPr="00D745D1">
        <w:rPr>
          <w:rFonts w:eastAsia="Trebuchet MS"/>
          <w:spacing w:val="4"/>
          <w:lang w:val="fr-FR"/>
        </w:rPr>
        <w:t>i</w:t>
      </w:r>
      <w:r w:rsidRPr="00D745D1">
        <w:rPr>
          <w:rFonts w:eastAsia="Trebuchet MS"/>
          <w:lang w:val="fr-FR"/>
        </w:rPr>
        <w:t>é,</w:t>
      </w:r>
      <w:r w:rsidRPr="00D745D1">
        <w:rPr>
          <w:rFonts w:eastAsia="Trebuchet MS"/>
          <w:spacing w:val="1"/>
          <w:lang w:val="fr-FR"/>
        </w:rPr>
        <w:t xml:space="preserve"> </w:t>
      </w:r>
      <w:r w:rsidRPr="00D745D1">
        <w:rPr>
          <w:rFonts w:eastAsia="Trebuchet MS"/>
          <w:lang w:val="fr-FR"/>
        </w:rPr>
        <w:t>et</w:t>
      </w:r>
      <w:r w:rsidRPr="00D745D1">
        <w:rPr>
          <w:rFonts w:eastAsia="Trebuchet MS"/>
          <w:spacing w:val="4"/>
          <w:lang w:val="fr-FR"/>
        </w:rPr>
        <w:t xml:space="preserve"> </w:t>
      </w:r>
      <w:r w:rsidRPr="00D745D1">
        <w:rPr>
          <w:rFonts w:eastAsia="Trebuchet MS"/>
          <w:spacing w:val="1"/>
          <w:lang w:val="fr-FR"/>
        </w:rPr>
        <w:t>l</w:t>
      </w:r>
      <w:r w:rsidRPr="00D745D1">
        <w:rPr>
          <w:rFonts w:eastAsia="Trebuchet MS"/>
          <w:lang w:val="fr-FR"/>
        </w:rPr>
        <w:t>a</w:t>
      </w:r>
      <w:r w:rsidRPr="00D745D1">
        <w:rPr>
          <w:rFonts w:eastAsia="Trebuchet MS"/>
          <w:spacing w:val="3"/>
          <w:lang w:val="fr-FR"/>
        </w:rPr>
        <w:t xml:space="preserve"> </w:t>
      </w:r>
      <w:r w:rsidRPr="00D745D1">
        <w:rPr>
          <w:rFonts w:eastAsia="Trebuchet MS"/>
          <w:lang w:val="fr-FR"/>
        </w:rPr>
        <w:t>d</w:t>
      </w:r>
      <w:r w:rsidRPr="00D745D1">
        <w:rPr>
          <w:rFonts w:eastAsia="Trebuchet MS"/>
          <w:spacing w:val="-1"/>
          <w:lang w:val="fr-FR"/>
        </w:rPr>
        <w:t>i</w:t>
      </w:r>
      <w:r w:rsidRPr="00D745D1">
        <w:rPr>
          <w:rFonts w:eastAsia="Trebuchet MS"/>
          <w:spacing w:val="-2"/>
          <w:lang w:val="fr-FR"/>
        </w:rPr>
        <w:t>v</w:t>
      </w:r>
      <w:r w:rsidRPr="00D745D1">
        <w:rPr>
          <w:rFonts w:eastAsia="Trebuchet MS"/>
          <w:lang w:val="fr-FR"/>
        </w:rPr>
        <w:t>e</w:t>
      </w:r>
      <w:r w:rsidRPr="00D745D1">
        <w:rPr>
          <w:rFonts w:eastAsia="Trebuchet MS"/>
          <w:spacing w:val="-3"/>
          <w:lang w:val="fr-FR"/>
        </w:rPr>
        <w:t>r</w:t>
      </w:r>
      <w:r w:rsidRPr="00D745D1">
        <w:rPr>
          <w:rFonts w:eastAsia="Trebuchet MS"/>
          <w:spacing w:val="-1"/>
          <w:lang w:val="fr-FR"/>
        </w:rPr>
        <w:t>s</w:t>
      </w:r>
      <w:r w:rsidRPr="00D745D1">
        <w:rPr>
          <w:rFonts w:eastAsia="Trebuchet MS"/>
          <w:spacing w:val="4"/>
          <w:lang w:val="fr-FR"/>
        </w:rPr>
        <w:t>i</w:t>
      </w:r>
      <w:r w:rsidRPr="00D745D1">
        <w:rPr>
          <w:rFonts w:eastAsia="Trebuchet MS"/>
          <w:spacing w:val="-2"/>
          <w:lang w:val="fr-FR"/>
        </w:rPr>
        <w:t>f</w:t>
      </w:r>
      <w:r w:rsidRPr="00D745D1">
        <w:rPr>
          <w:rFonts w:eastAsia="Trebuchet MS"/>
          <w:spacing w:val="-1"/>
          <w:lang w:val="fr-FR"/>
        </w:rPr>
        <w:t>i</w:t>
      </w:r>
      <w:r w:rsidRPr="00D745D1">
        <w:rPr>
          <w:rFonts w:eastAsia="Trebuchet MS"/>
          <w:spacing w:val="1"/>
          <w:lang w:val="fr-FR"/>
        </w:rPr>
        <w:t>c</w:t>
      </w:r>
      <w:r w:rsidRPr="00D745D1">
        <w:rPr>
          <w:rFonts w:eastAsia="Trebuchet MS"/>
          <w:lang w:val="fr-FR"/>
        </w:rPr>
        <w:t>at</w:t>
      </w:r>
      <w:r w:rsidRPr="00D745D1">
        <w:rPr>
          <w:rFonts w:eastAsia="Trebuchet MS"/>
          <w:spacing w:val="-1"/>
          <w:lang w:val="fr-FR"/>
        </w:rPr>
        <w:t>i</w:t>
      </w:r>
      <w:r w:rsidRPr="00D745D1">
        <w:rPr>
          <w:rFonts w:eastAsia="Trebuchet MS"/>
          <w:spacing w:val="6"/>
          <w:lang w:val="fr-FR"/>
        </w:rPr>
        <w:t>o</w:t>
      </w:r>
      <w:r w:rsidRPr="00D745D1">
        <w:rPr>
          <w:rFonts w:eastAsia="Trebuchet MS"/>
          <w:lang w:val="fr-FR"/>
        </w:rPr>
        <w:t>n</w:t>
      </w:r>
      <w:r w:rsidRPr="00D745D1">
        <w:rPr>
          <w:rFonts w:eastAsia="Trebuchet MS"/>
          <w:spacing w:val="2"/>
          <w:lang w:val="fr-FR"/>
        </w:rPr>
        <w:t xml:space="preserve"> </w:t>
      </w:r>
      <w:r w:rsidRPr="00D745D1">
        <w:rPr>
          <w:rFonts w:eastAsia="Trebuchet MS"/>
          <w:lang w:val="fr-FR"/>
        </w:rPr>
        <w:t xml:space="preserve">des </w:t>
      </w:r>
      <w:r w:rsidRPr="00D745D1">
        <w:rPr>
          <w:rFonts w:eastAsia="Trebuchet MS"/>
          <w:spacing w:val="-1"/>
          <w:lang w:val="fr-FR"/>
        </w:rPr>
        <w:t>s</w:t>
      </w:r>
      <w:r w:rsidRPr="00D745D1">
        <w:rPr>
          <w:rFonts w:eastAsia="Trebuchet MS"/>
          <w:lang w:val="fr-FR"/>
        </w:rPr>
        <w:t>pé</w:t>
      </w:r>
      <w:r w:rsidRPr="00D745D1">
        <w:rPr>
          <w:rFonts w:eastAsia="Trebuchet MS"/>
          <w:spacing w:val="1"/>
          <w:lang w:val="fr-FR"/>
        </w:rPr>
        <w:t>c</w:t>
      </w:r>
      <w:r w:rsidRPr="00D745D1">
        <w:rPr>
          <w:rFonts w:eastAsia="Trebuchet MS"/>
          <w:spacing w:val="-1"/>
          <w:lang w:val="fr-FR"/>
        </w:rPr>
        <w:t>i</w:t>
      </w:r>
      <w:r w:rsidRPr="00D745D1">
        <w:rPr>
          <w:rFonts w:eastAsia="Trebuchet MS"/>
          <w:lang w:val="fr-FR"/>
        </w:rPr>
        <w:t>al</w:t>
      </w:r>
      <w:r w:rsidRPr="00D745D1">
        <w:rPr>
          <w:rFonts w:eastAsia="Trebuchet MS"/>
          <w:spacing w:val="-1"/>
          <w:lang w:val="fr-FR"/>
        </w:rPr>
        <w:t>i</w:t>
      </w:r>
      <w:r w:rsidRPr="00D745D1">
        <w:rPr>
          <w:rFonts w:eastAsia="Trebuchet MS"/>
          <w:spacing w:val="1"/>
          <w:lang w:val="fr-FR"/>
        </w:rPr>
        <w:t>t</w:t>
      </w:r>
      <w:r w:rsidRPr="00D745D1">
        <w:rPr>
          <w:rFonts w:eastAsia="Trebuchet MS"/>
          <w:lang w:val="fr-FR"/>
        </w:rPr>
        <w:t>és</w:t>
      </w:r>
      <w:r w:rsidR="008F0490">
        <w:rPr>
          <w:rFonts w:eastAsia="Trebuchet MS"/>
          <w:spacing w:val="-2"/>
          <w:lang w:val="fr-FR"/>
        </w:rPr>
        <w:t>.</w:t>
      </w:r>
    </w:p>
    <w:p w14:paraId="47A0E08A" w14:textId="77777777" w:rsidR="0052566D" w:rsidRPr="00D745D1" w:rsidRDefault="0052566D" w:rsidP="00EB5820">
      <w:pPr>
        <w:rPr>
          <w:sz w:val="26"/>
          <w:szCs w:val="26"/>
          <w:lang w:val="fr-FR"/>
        </w:rPr>
      </w:pPr>
    </w:p>
    <w:p w14:paraId="01D2F9A9" w14:textId="3A15CFB5" w:rsidR="0052566D" w:rsidRPr="00D745D1" w:rsidRDefault="00385635" w:rsidP="00EB5820">
      <w:pPr>
        <w:rPr>
          <w:rFonts w:eastAsia="Trebuchet MS"/>
          <w:lang w:val="fr-FR"/>
        </w:rPr>
      </w:pPr>
      <w:r w:rsidRPr="00D745D1">
        <w:rPr>
          <w:rFonts w:eastAsia="Trebuchet MS"/>
          <w:lang w:val="fr-FR"/>
        </w:rPr>
        <w:t>No</w:t>
      </w:r>
      <w:r w:rsidRPr="00D745D1">
        <w:rPr>
          <w:rFonts w:eastAsia="Trebuchet MS"/>
          <w:spacing w:val="2"/>
          <w:lang w:val="fr-FR"/>
        </w:rPr>
        <w:t>t</w:t>
      </w:r>
      <w:r w:rsidRPr="00D745D1">
        <w:rPr>
          <w:rFonts w:eastAsia="Trebuchet MS"/>
          <w:spacing w:val="-2"/>
          <w:lang w:val="fr-FR"/>
        </w:rPr>
        <w:t>r</w:t>
      </w:r>
      <w:r w:rsidRPr="00D745D1">
        <w:rPr>
          <w:rFonts w:eastAsia="Trebuchet MS"/>
          <w:lang w:val="fr-FR"/>
        </w:rPr>
        <w:t xml:space="preserve">e </w:t>
      </w:r>
      <w:r w:rsidRPr="00D745D1">
        <w:rPr>
          <w:rFonts w:eastAsia="Trebuchet MS"/>
          <w:spacing w:val="-1"/>
          <w:lang w:val="fr-FR"/>
        </w:rPr>
        <w:t>si</w:t>
      </w:r>
      <w:r w:rsidRPr="00D745D1">
        <w:rPr>
          <w:rFonts w:eastAsia="Trebuchet MS"/>
          <w:spacing w:val="1"/>
          <w:lang w:val="fr-FR"/>
        </w:rPr>
        <w:t>t</w:t>
      </w:r>
      <w:r w:rsidRPr="00D745D1">
        <w:rPr>
          <w:rFonts w:eastAsia="Trebuchet MS"/>
          <w:lang w:val="fr-FR"/>
        </w:rPr>
        <w:t>e</w:t>
      </w:r>
      <w:r w:rsidRPr="00D745D1">
        <w:rPr>
          <w:rFonts w:eastAsia="Trebuchet MS"/>
          <w:spacing w:val="5"/>
          <w:lang w:val="fr-FR"/>
        </w:rPr>
        <w:t xml:space="preserve"> </w:t>
      </w:r>
      <w:r w:rsidRPr="00D745D1">
        <w:rPr>
          <w:rFonts w:eastAsia="Trebuchet MS"/>
          <w:lang w:val="fr-FR"/>
        </w:rPr>
        <w:t xml:space="preserve">web </w:t>
      </w:r>
      <w:r w:rsidR="00EB5820">
        <w:rPr>
          <w:rFonts w:eastAsia="Trebuchet MS"/>
          <w:lang w:val="fr-FR"/>
        </w:rPr>
        <w:t>doit</w:t>
      </w:r>
      <w:r w:rsidRPr="00D745D1">
        <w:rPr>
          <w:rFonts w:eastAsia="Trebuchet MS"/>
          <w:spacing w:val="2"/>
          <w:lang w:val="fr-FR"/>
        </w:rPr>
        <w:t xml:space="preserve"> </w:t>
      </w:r>
      <w:r w:rsidRPr="00D745D1">
        <w:rPr>
          <w:rFonts w:eastAsia="Trebuchet MS"/>
          <w:lang w:val="fr-FR"/>
        </w:rPr>
        <w:t>ê</w:t>
      </w:r>
      <w:r w:rsidRPr="00D745D1">
        <w:rPr>
          <w:rFonts w:eastAsia="Trebuchet MS"/>
          <w:spacing w:val="4"/>
          <w:lang w:val="fr-FR"/>
        </w:rPr>
        <w:t>t</w:t>
      </w:r>
      <w:r w:rsidRPr="00D745D1">
        <w:rPr>
          <w:rFonts w:eastAsia="Trebuchet MS"/>
          <w:spacing w:val="-2"/>
          <w:lang w:val="fr-FR"/>
        </w:rPr>
        <w:t>r</w:t>
      </w:r>
      <w:r w:rsidRPr="00D745D1">
        <w:rPr>
          <w:rFonts w:eastAsia="Trebuchet MS"/>
          <w:lang w:val="fr-FR"/>
        </w:rPr>
        <w:t>e</w:t>
      </w:r>
      <w:r w:rsidRPr="00D745D1">
        <w:rPr>
          <w:rFonts w:eastAsia="Trebuchet MS"/>
          <w:spacing w:val="5"/>
          <w:lang w:val="fr-FR"/>
        </w:rPr>
        <w:t xml:space="preserve"> </w:t>
      </w:r>
      <w:r w:rsidRPr="00D745D1">
        <w:rPr>
          <w:rFonts w:eastAsia="Trebuchet MS"/>
          <w:lang w:val="fr-FR"/>
        </w:rPr>
        <w:t>at</w:t>
      </w:r>
      <w:r w:rsidRPr="00D745D1">
        <w:rPr>
          <w:rFonts w:eastAsia="Trebuchet MS"/>
          <w:spacing w:val="1"/>
          <w:lang w:val="fr-FR"/>
        </w:rPr>
        <w:t>t</w:t>
      </w:r>
      <w:r w:rsidRPr="00D745D1">
        <w:rPr>
          <w:rFonts w:eastAsia="Trebuchet MS"/>
          <w:spacing w:val="-1"/>
          <w:lang w:val="fr-FR"/>
        </w:rPr>
        <w:t>i</w:t>
      </w:r>
      <w:r w:rsidRPr="00D745D1">
        <w:rPr>
          <w:rFonts w:eastAsia="Trebuchet MS"/>
          <w:spacing w:val="3"/>
          <w:lang w:val="fr-FR"/>
        </w:rPr>
        <w:t>r</w:t>
      </w:r>
      <w:r w:rsidRPr="00D745D1">
        <w:rPr>
          <w:rFonts w:eastAsia="Trebuchet MS"/>
          <w:lang w:val="fr-FR"/>
        </w:rPr>
        <w:t>a</w:t>
      </w:r>
      <w:r w:rsidRPr="00D745D1">
        <w:rPr>
          <w:rFonts w:eastAsia="Trebuchet MS"/>
          <w:spacing w:val="-3"/>
          <w:lang w:val="fr-FR"/>
        </w:rPr>
        <w:t>n</w:t>
      </w:r>
      <w:r w:rsidRPr="00D745D1">
        <w:rPr>
          <w:rFonts w:eastAsia="Trebuchet MS"/>
          <w:lang w:val="fr-FR"/>
        </w:rPr>
        <w:t>t,</w:t>
      </w:r>
      <w:r w:rsidRPr="00D745D1">
        <w:rPr>
          <w:rFonts w:eastAsia="Trebuchet MS"/>
          <w:spacing w:val="4"/>
          <w:lang w:val="fr-FR"/>
        </w:rPr>
        <w:t xml:space="preserve"> </w:t>
      </w:r>
      <w:r w:rsidRPr="00D745D1">
        <w:rPr>
          <w:rFonts w:eastAsia="Trebuchet MS"/>
          <w:lang w:val="fr-FR"/>
        </w:rPr>
        <w:t>e</w:t>
      </w:r>
      <w:r w:rsidRPr="00D745D1">
        <w:rPr>
          <w:rFonts w:eastAsia="Trebuchet MS"/>
          <w:spacing w:val="-2"/>
          <w:lang w:val="fr-FR"/>
        </w:rPr>
        <w:t>s</w:t>
      </w:r>
      <w:r w:rsidRPr="00D745D1">
        <w:rPr>
          <w:rFonts w:eastAsia="Trebuchet MS"/>
          <w:spacing w:val="1"/>
          <w:lang w:val="fr-FR"/>
        </w:rPr>
        <w:t>t</w:t>
      </w:r>
      <w:r w:rsidRPr="00D745D1">
        <w:rPr>
          <w:rFonts w:eastAsia="Trebuchet MS"/>
          <w:spacing w:val="-2"/>
          <w:lang w:val="fr-FR"/>
        </w:rPr>
        <w:t>h</w:t>
      </w:r>
      <w:r w:rsidRPr="00D745D1">
        <w:rPr>
          <w:rFonts w:eastAsia="Trebuchet MS"/>
          <w:lang w:val="fr-FR"/>
        </w:rPr>
        <w:t>ét</w:t>
      </w:r>
      <w:r w:rsidRPr="00D745D1">
        <w:rPr>
          <w:rFonts w:eastAsia="Trebuchet MS"/>
          <w:spacing w:val="-1"/>
          <w:lang w:val="fr-FR"/>
        </w:rPr>
        <w:t>i</w:t>
      </w:r>
      <w:r w:rsidRPr="00D745D1">
        <w:rPr>
          <w:rFonts w:eastAsia="Trebuchet MS"/>
          <w:lang w:val="fr-FR"/>
        </w:rPr>
        <w:t>q</w:t>
      </w:r>
      <w:r w:rsidRPr="00D745D1">
        <w:rPr>
          <w:rFonts w:eastAsia="Trebuchet MS"/>
          <w:spacing w:val="4"/>
          <w:lang w:val="fr-FR"/>
        </w:rPr>
        <w:t>u</w:t>
      </w:r>
      <w:r w:rsidRPr="00D745D1">
        <w:rPr>
          <w:rFonts w:eastAsia="Trebuchet MS"/>
          <w:spacing w:val="-1"/>
          <w:lang w:val="fr-FR"/>
        </w:rPr>
        <w:t>es</w:t>
      </w:r>
      <w:r w:rsidR="008F0490">
        <w:rPr>
          <w:rFonts w:eastAsia="Trebuchet MS"/>
          <w:lang w:val="fr-FR"/>
        </w:rPr>
        <w:t xml:space="preserve"> et </w:t>
      </w:r>
      <w:r w:rsidRPr="00D745D1">
        <w:rPr>
          <w:rFonts w:eastAsia="Trebuchet MS"/>
          <w:spacing w:val="4"/>
          <w:lang w:val="fr-FR"/>
        </w:rPr>
        <w:t>i</w:t>
      </w:r>
      <w:r w:rsidRPr="00D745D1">
        <w:rPr>
          <w:rFonts w:eastAsia="Trebuchet MS"/>
          <w:spacing w:val="-2"/>
          <w:lang w:val="fr-FR"/>
        </w:rPr>
        <w:t>n</w:t>
      </w:r>
      <w:r w:rsidRPr="00D745D1">
        <w:rPr>
          <w:rFonts w:eastAsia="Trebuchet MS"/>
          <w:spacing w:val="1"/>
          <w:lang w:val="fr-FR"/>
        </w:rPr>
        <w:t>t</w:t>
      </w:r>
      <w:r w:rsidRPr="00D745D1">
        <w:rPr>
          <w:rFonts w:eastAsia="Trebuchet MS"/>
          <w:spacing w:val="-2"/>
          <w:lang w:val="fr-FR"/>
        </w:rPr>
        <w:t>u</w:t>
      </w:r>
      <w:r w:rsidRPr="00D745D1">
        <w:rPr>
          <w:rFonts w:eastAsia="Trebuchet MS"/>
          <w:spacing w:val="-1"/>
          <w:lang w:val="fr-FR"/>
        </w:rPr>
        <w:t>i</w:t>
      </w:r>
      <w:r w:rsidRPr="00D745D1">
        <w:rPr>
          <w:rFonts w:eastAsia="Trebuchet MS"/>
          <w:spacing w:val="6"/>
          <w:lang w:val="fr-FR"/>
        </w:rPr>
        <w:t>t</w:t>
      </w:r>
      <w:r w:rsidRPr="00D745D1">
        <w:rPr>
          <w:rFonts w:eastAsia="Trebuchet MS"/>
          <w:spacing w:val="-1"/>
          <w:lang w:val="fr-FR"/>
        </w:rPr>
        <w:t>i</w:t>
      </w:r>
      <w:r w:rsidRPr="00D745D1">
        <w:rPr>
          <w:rFonts w:eastAsia="Trebuchet MS"/>
          <w:spacing w:val="-2"/>
          <w:lang w:val="fr-FR"/>
        </w:rPr>
        <w:t>f</w:t>
      </w:r>
      <w:r w:rsidRPr="00D745D1">
        <w:rPr>
          <w:rFonts w:eastAsia="Trebuchet MS"/>
          <w:lang w:val="fr-FR"/>
        </w:rPr>
        <w:t xml:space="preserve">, </w:t>
      </w:r>
      <w:r w:rsidRPr="00D745D1">
        <w:rPr>
          <w:rFonts w:eastAsia="Trebuchet MS"/>
          <w:spacing w:val="4"/>
          <w:lang w:val="fr-FR"/>
        </w:rPr>
        <w:t>s</w:t>
      </w:r>
      <w:r w:rsidRPr="00D745D1">
        <w:rPr>
          <w:rFonts w:eastAsia="Trebuchet MS"/>
          <w:spacing w:val="-2"/>
          <w:lang w:val="fr-FR"/>
        </w:rPr>
        <w:t>’</w:t>
      </w:r>
      <w:r w:rsidRPr="00D745D1">
        <w:rPr>
          <w:rFonts w:eastAsia="Trebuchet MS"/>
          <w:lang w:val="fr-FR"/>
        </w:rPr>
        <w:t>o</w:t>
      </w:r>
      <w:r w:rsidRPr="00D745D1">
        <w:rPr>
          <w:rFonts w:eastAsia="Trebuchet MS"/>
          <w:spacing w:val="-1"/>
          <w:lang w:val="fr-FR"/>
        </w:rPr>
        <w:t>u</w:t>
      </w:r>
      <w:r w:rsidRPr="00D745D1">
        <w:rPr>
          <w:rFonts w:eastAsia="Trebuchet MS"/>
          <w:spacing w:val="2"/>
          <w:lang w:val="fr-FR"/>
        </w:rPr>
        <w:t>v</w:t>
      </w:r>
      <w:r w:rsidRPr="00D745D1">
        <w:rPr>
          <w:rFonts w:eastAsia="Trebuchet MS"/>
          <w:spacing w:val="-2"/>
          <w:lang w:val="fr-FR"/>
        </w:rPr>
        <w:t>r</w:t>
      </w:r>
      <w:r w:rsidRPr="00D745D1">
        <w:rPr>
          <w:rFonts w:eastAsia="Trebuchet MS"/>
          <w:lang w:val="fr-FR"/>
        </w:rPr>
        <w:t>a</w:t>
      </w:r>
      <w:r w:rsidRPr="00D745D1">
        <w:rPr>
          <w:rFonts w:eastAsia="Trebuchet MS"/>
          <w:spacing w:val="-3"/>
          <w:lang w:val="fr-FR"/>
        </w:rPr>
        <w:t>n</w:t>
      </w:r>
      <w:r w:rsidRPr="00D745D1">
        <w:rPr>
          <w:rFonts w:eastAsia="Trebuchet MS"/>
          <w:lang w:val="fr-FR"/>
        </w:rPr>
        <w:t xml:space="preserve">t </w:t>
      </w:r>
      <w:r w:rsidRPr="00D745D1">
        <w:rPr>
          <w:rFonts w:eastAsia="Trebuchet MS"/>
          <w:spacing w:val="35"/>
          <w:lang w:val="fr-FR"/>
        </w:rPr>
        <w:t xml:space="preserve"> </w:t>
      </w:r>
      <w:r w:rsidRPr="00D745D1">
        <w:rPr>
          <w:rFonts w:eastAsia="Trebuchet MS"/>
          <w:spacing w:val="4"/>
          <w:lang w:val="fr-FR"/>
        </w:rPr>
        <w:t>s</w:t>
      </w:r>
      <w:r w:rsidRPr="00D745D1">
        <w:rPr>
          <w:rFonts w:eastAsia="Trebuchet MS"/>
          <w:spacing w:val="-2"/>
          <w:lang w:val="fr-FR"/>
        </w:rPr>
        <w:t>u</w:t>
      </w:r>
      <w:r w:rsidRPr="00D745D1">
        <w:rPr>
          <w:rFonts w:eastAsia="Trebuchet MS"/>
          <w:lang w:val="fr-FR"/>
        </w:rPr>
        <w:t xml:space="preserve">r </w:t>
      </w:r>
      <w:r w:rsidRPr="00D745D1">
        <w:rPr>
          <w:rFonts w:eastAsia="Trebuchet MS"/>
          <w:spacing w:val="33"/>
          <w:lang w:val="fr-FR"/>
        </w:rPr>
        <w:t xml:space="preserve"> </w:t>
      </w:r>
      <w:r w:rsidRPr="00D745D1">
        <w:rPr>
          <w:rFonts w:eastAsia="Trebuchet MS"/>
          <w:spacing w:val="1"/>
          <w:lang w:val="fr-FR"/>
        </w:rPr>
        <w:t>l</w:t>
      </w:r>
      <w:r w:rsidRPr="00D745D1">
        <w:rPr>
          <w:rFonts w:eastAsia="Trebuchet MS"/>
          <w:spacing w:val="-2"/>
          <w:lang w:val="fr-FR"/>
        </w:rPr>
        <w:t>’</w:t>
      </w:r>
      <w:r w:rsidRPr="00D745D1">
        <w:rPr>
          <w:rFonts w:eastAsia="Trebuchet MS"/>
          <w:lang w:val="fr-FR"/>
        </w:rPr>
        <w:t>e</w:t>
      </w:r>
      <w:r w:rsidRPr="00D745D1">
        <w:rPr>
          <w:rFonts w:eastAsia="Trebuchet MS"/>
          <w:spacing w:val="2"/>
          <w:lang w:val="fr-FR"/>
        </w:rPr>
        <w:t>n</w:t>
      </w:r>
      <w:r w:rsidRPr="00D745D1">
        <w:rPr>
          <w:rFonts w:eastAsia="Trebuchet MS"/>
          <w:spacing w:val="-1"/>
          <w:lang w:val="fr-FR"/>
        </w:rPr>
        <w:t>s</w:t>
      </w:r>
      <w:r w:rsidRPr="00D745D1">
        <w:rPr>
          <w:rFonts w:eastAsia="Trebuchet MS"/>
          <w:lang w:val="fr-FR"/>
        </w:rPr>
        <w:t>e</w:t>
      </w:r>
      <w:r w:rsidRPr="00D745D1">
        <w:rPr>
          <w:rFonts w:eastAsia="Trebuchet MS"/>
          <w:spacing w:val="1"/>
          <w:lang w:val="fr-FR"/>
        </w:rPr>
        <w:t>m</w:t>
      </w:r>
      <w:r w:rsidRPr="00D745D1">
        <w:rPr>
          <w:rFonts w:eastAsia="Trebuchet MS"/>
          <w:lang w:val="fr-FR"/>
        </w:rPr>
        <w:t>b</w:t>
      </w:r>
      <w:r w:rsidRPr="00D745D1">
        <w:rPr>
          <w:rFonts w:eastAsia="Trebuchet MS"/>
          <w:spacing w:val="2"/>
          <w:lang w:val="fr-FR"/>
        </w:rPr>
        <w:t>l</w:t>
      </w:r>
      <w:r w:rsidRPr="00D745D1">
        <w:rPr>
          <w:rFonts w:eastAsia="Trebuchet MS"/>
          <w:lang w:val="fr-FR"/>
        </w:rPr>
        <w:t xml:space="preserve">e </w:t>
      </w:r>
      <w:r w:rsidRPr="00D745D1">
        <w:rPr>
          <w:rFonts w:eastAsia="Trebuchet MS"/>
          <w:spacing w:val="32"/>
          <w:lang w:val="fr-FR"/>
        </w:rPr>
        <w:t xml:space="preserve"> </w:t>
      </w:r>
      <w:r w:rsidRPr="00D745D1">
        <w:rPr>
          <w:rFonts w:eastAsia="Trebuchet MS"/>
          <w:lang w:val="fr-FR"/>
        </w:rPr>
        <w:t xml:space="preserve">de </w:t>
      </w:r>
      <w:r w:rsidRPr="00D745D1">
        <w:rPr>
          <w:rFonts w:eastAsia="Trebuchet MS"/>
          <w:spacing w:val="34"/>
          <w:lang w:val="fr-FR"/>
        </w:rPr>
        <w:t xml:space="preserve"> </w:t>
      </w:r>
      <w:r w:rsidRPr="00D745D1">
        <w:rPr>
          <w:rFonts w:eastAsia="Trebuchet MS"/>
          <w:spacing w:val="1"/>
          <w:lang w:val="fr-FR"/>
        </w:rPr>
        <w:t>c</w:t>
      </w:r>
      <w:r w:rsidRPr="00D745D1">
        <w:rPr>
          <w:rFonts w:eastAsia="Trebuchet MS"/>
          <w:lang w:val="fr-FR"/>
        </w:rPr>
        <w:t xml:space="preserve">e </w:t>
      </w:r>
      <w:r w:rsidRPr="00D745D1">
        <w:rPr>
          <w:rFonts w:eastAsia="Trebuchet MS"/>
          <w:spacing w:val="33"/>
          <w:lang w:val="fr-FR"/>
        </w:rPr>
        <w:t xml:space="preserve"> </w:t>
      </w:r>
      <w:r w:rsidRPr="00D745D1">
        <w:rPr>
          <w:rFonts w:eastAsia="Trebuchet MS"/>
          <w:lang w:val="fr-FR"/>
        </w:rPr>
        <w:t>q</w:t>
      </w:r>
      <w:r w:rsidRPr="00D745D1">
        <w:rPr>
          <w:rFonts w:eastAsia="Trebuchet MS"/>
          <w:spacing w:val="-1"/>
          <w:lang w:val="fr-FR"/>
        </w:rPr>
        <w:t>u</w:t>
      </w:r>
      <w:r w:rsidRPr="00D745D1">
        <w:rPr>
          <w:rFonts w:eastAsia="Trebuchet MS"/>
          <w:lang w:val="fr-FR"/>
        </w:rPr>
        <w:t xml:space="preserve">i </w:t>
      </w:r>
      <w:r w:rsidRPr="00D745D1">
        <w:rPr>
          <w:rFonts w:eastAsia="Trebuchet MS"/>
          <w:spacing w:val="33"/>
          <w:lang w:val="fr-FR"/>
        </w:rPr>
        <w:t xml:space="preserve"> </w:t>
      </w:r>
      <w:r w:rsidRPr="00D745D1">
        <w:rPr>
          <w:rFonts w:eastAsia="Trebuchet MS"/>
          <w:spacing w:val="-2"/>
          <w:lang w:val="fr-FR"/>
        </w:rPr>
        <w:t>n</w:t>
      </w:r>
      <w:r w:rsidRPr="00D745D1">
        <w:rPr>
          <w:rFonts w:eastAsia="Trebuchet MS"/>
          <w:lang w:val="fr-FR"/>
        </w:rPr>
        <w:t>o</w:t>
      </w:r>
      <w:r w:rsidRPr="00D745D1">
        <w:rPr>
          <w:rFonts w:eastAsia="Trebuchet MS"/>
          <w:spacing w:val="-1"/>
          <w:lang w:val="fr-FR"/>
        </w:rPr>
        <w:t>u</w:t>
      </w:r>
      <w:r w:rsidRPr="00D745D1">
        <w:rPr>
          <w:rFonts w:eastAsia="Trebuchet MS"/>
          <w:lang w:val="fr-FR"/>
        </w:rPr>
        <w:t xml:space="preserve">s </w:t>
      </w:r>
      <w:r w:rsidRPr="00D745D1">
        <w:rPr>
          <w:rFonts w:eastAsia="Trebuchet MS"/>
          <w:spacing w:val="-2"/>
          <w:lang w:val="fr-FR"/>
        </w:rPr>
        <w:t>r</w:t>
      </w:r>
      <w:r w:rsidRPr="00D745D1">
        <w:rPr>
          <w:rFonts w:eastAsia="Trebuchet MS"/>
          <w:lang w:val="fr-FR"/>
        </w:rPr>
        <w:t>ep</w:t>
      </w:r>
      <w:r w:rsidRPr="00D745D1">
        <w:rPr>
          <w:rFonts w:eastAsia="Trebuchet MS"/>
          <w:spacing w:val="-3"/>
          <w:lang w:val="fr-FR"/>
        </w:rPr>
        <w:t>r</w:t>
      </w:r>
      <w:r w:rsidRPr="00D745D1">
        <w:rPr>
          <w:rFonts w:eastAsia="Trebuchet MS"/>
          <w:lang w:val="fr-FR"/>
        </w:rPr>
        <w:t>é</w:t>
      </w:r>
      <w:r w:rsidRPr="00D745D1">
        <w:rPr>
          <w:rFonts w:eastAsia="Trebuchet MS"/>
          <w:spacing w:val="2"/>
          <w:lang w:val="fr-FR"/>
        </w:rPr>
        <w:t>s</w:t>
      </w:r>
      <w:r w:rsidRPr="00D745D1">
        <w:rPr>
          <w:rFonts w:eastAsia="Trebuchet MS"/>
          <w:lang w:val="fr-FR"/>
        </w:rPr>
        <w:t>e</w:t>
      </w:r>
      <w:r w:rsidRPr="00D745D1">
        <w:rPr>
          <w:rFonts w:eastAsia="Trebuchet MS"/>
          <w:spacing w:val="-3"/>
          <w:lang w:val="fr-FR"/>
        </w:rPr>
        <w:t>n</w:t>
      </w:r>
      <w:r w:rsidRPr="00D745D1">
        <w:rPr>
          <w:rFonts w:eastAsia="Trebuchet MS"/>
          <w:spacing w:val="1"/>
          <w:lang w:val="fr-FR"/>
        </w:rPr>
        <w:t>t</w:t>
      </w:r>
      <w:r w:rsidRPr="00D745D1">
        <w:rPr>
          <w:rFonts w:eastAsia="Trebuchet MS"/>
          <w:spacing w:val="4"/>
          <w:lang w:val="fr-FR"/>
        </w:rPr>
        <w:t>e</w:t>
      </w:r>
      <w:r w:rsidRPr="00D745D1">
        <w:rPr>
          <w:rFonts w:eastAsia="Trebuchet MS"/>
          <w:lang w:val="fr-FR"/>
        </w:rPr>
        <w:t>,</w:t>
      </w:r>
      <w:r w:rsidRPr="00D745D1">
        <w:rPr>
          <w:rFonts w:eastAsia="Trebuchet MS"/>
          <w:spacing w:val="1"/>
          <w:lang w:val="fr-FR"/>
        </w:rPr>
        <w:t xml:space="preserve"> </w:t>
      </w:r>
      <w:r w:rsidRPr="00D745D1">
        <w:rPr>
          <w:rFonts w:eastAsia="Trebuchet MS"/>
          <w:lang w:val="fr-FR"/>
        </w:rPr>
        <w:t>a</w:t>
      </w:r>
      <w:r w:rsidRPr="00D745D1">
        <w:rPr>
          <w:rFonts w:eastAsia="Trebuchet MS"/>
          <w:spacing w:val="-4"/>
          <w:lang w:val="fr-FR"/>
        </w:rPr>
        <w:t>v</w:t>
      </w:r>
      <w:r w:rsidRPr="00D745D1">
        <w:rPr>
          <w:rFonts w:eastAsia="Trebuchet MS"/>
          <w:lang w:val="fr-FR"/>
        </w:rPr>
        <w:t>ec</w:t>
      </w:r>
      <w:r w:rsidRPr="00D745D1">
        <w:rPr>
          <w:rFonts w:eastAsia="Trebuchet MS"/>
          <w:spacing w:val="2"/>
          <w:lang w:val="fr-FR"/>
        </w:rPr>
        <w:t xml:space="preserve"> </w:t>
      </w:r>
      <w:r w:rsidRPr="00D745D1">
        <w:rPr>
          <w:rFonts w:eastAsia="Trebuchet MS"/>
          <w:spacing w:val="-2"/>
          <w:lang w:val="fr-FR"/>
        </w:rPr>
        <w:t>un</w:t>
      </w:r>
      <w:r w:rsidRPr="00D745D1">
        <w:rPr>
          <w:rFonts w:eastAsia="Trebuchet MS"/>
          <w:lang w:val="fr-FR"/>
        </w:rPr>
        <w:t>e</w:t>
      </w:r>
      <w:r w:rsidRPr="00D745D1">
        <w:rPr>
          <w:rFonts w:eastAsia="Trebuchet MS"/>
          <w:spacing w:val="1"/>
          <w:lang w:val="fr-FR"/>
        </w:rPr>
        <w:t xml:space="preserve"> </w:t>
      </w:r>
      <w:r w:rsidRPr="00D745D1">
        <w:rPr>
          <w:rFonts w:eastAsia="Trebuchet MS"/>
          <w:spacing w:val="4"/>
          <w:lang w:val="fr-FR"/>
        </w:rPr>
        <w:t>g</w:t>
      </w:r>
      <w:r w:rsidRPr="00D745D1">
        <w:rPr>
          <w:rFonts w:eastAsia="Trebuchet MS"/>
          <w:spacing w:val="-2"/>
          <w:lang w:val="fr-FR"/>
        </w:rPr>
        <w:t>r</w:t>
      </w:r>
      <w:r w:rsidRPr="00D745D1">
        <w:rPr>
          <w:rFonts w:eastAsia="Trebuchet MS"/>
          <w:lang w:val="fr-FR"/>
        </w:rPr>
        <w:t>a</w:t>
      </w:r>
      <w:r w:rsidRPr="00D745D1">
        <w:rPr>
          <w:rFonts w:eastAsia="Trebuchet MS"/>
          <w:spacing w:val="-3"/>
          <w:lang w:val="fr-FR"/>
        </w:rPr>
        <w:t>n</w:t>
      </w:r>
      <w:r w:rsidRPr="00D745D1">
        <w:rPr>
          <w:rFonts w:eastAsia="Trebuchet MS"/>
          <w:lang w:val="fr-FR"/>
        </w:rPr>
        <w:t>de</w:t>
      </w:r>
      <w:r w:rsidRPr="00D745D1">
        <w:rPr>
          <w:rFonts w:eastAsia="Trebuchet MS"/>
          <w:spacing w:val="2"/>
          <w:lang w:val="fr-FR"/>
        </w:rPr>
        <w:t xml:space="preserve"> </w:t>
      </w:r>
      <w:r w:rsidRPr="00D745D1">
        <w:rPr>
          <w:rFonts w:eastAsia="Trebuchet MS"/>
          <w:spacing w:val="3"/>
          <w:lang w:val="fr-FR"/>
        </w:rPr>
        <w:t>f</w:t>
      </w:r>
      <w:r w:rsidRPr="00D745D1">
        <w:rPr>
          <w:rFonts w:eastAsia="Trebuchet MS"/>
          <w:lang w:val="fr-FR"/>
        </w:rPr>
        <w:t>ac</w:t>
      </w:r>
      <w:r w:rsidRPr="00D745D1">
        <w:rPr>
          <w:rFonts w:eastAsia="Trebuchet MS"/>
          <w:spacing w:val="-1"/>
          <w:lang w:val="fr-FR"/>
        </w:rPr>
        <w:t>i</w:t>
      </w:r>
      <w:r w:rsidRPr="00D745D1">
        <w:rPr>
          <w:rFonts w:eastAsia="Trebuchet MS"/>
          <w:spacing w:val="1"/>
          <w:lang w:val="fr-FR"/>
        </w:rPr>
        <w:t>l</w:t>
      </w:r>
      <w:r w:rsidRPr="00D745D1">
        <w:rPr>
          <w:rFonts w:eastAsia="Trebuchet MS"/>
          <w:spacing w:val="-1"/>
          <w:lang w:val="fr-FR"/>
        </w:rPr>
        <w:t>i</w:t>
      </w:r>
      <w:r w:rsidRPr="00D745D1">
        <w:rPr>
          <w:rFonts w:eastAsia="Trebuchet MS"/>
          <w:spacing w:val="1"/>
          <w:lang w:val="fr-FR"/>
        </w:rPr>
        <w:t>t</w:t>
      </w:r>
      <w:r w:rsidRPr="00D745D1">
        <w:rPr>
          <w:rFonts w:eastAsia="Trebuchet MS"/>
          <w:lang w:val="fr-FR"/>
        </w:rPr>
        <w:t>é</w:t>
      </w:r>
      <w:r w:rsidRPr="00D745D1">
        <w:rPr>
          <w:rFonts w:eastAsia="Trebuchet MS"/>
          <w:spacing w:val="1"/>
          <w:lang w:val="fr-FR"/>
        </w:rPr>
        <w:t xml:space="preserve"> </w:t>
      </w:r>
      <w:r w:rsidRPr="00D745D1">
        <w:rPr>
          <w:rFonts w:eastAsia="Trebuchet MS"/>
          <w:lang w:val="fr-FR"/>
        </w:rPr>
        <w:t>de</w:t>
      </w:r>
      <w:r w:rsidRPr="00D745D1">
        <w:rPr>
          <w:rFonts w:eastAsia="Trebuchet MS"/>
          <w:spacing w:val="2"/>
          <w:lang w:val="fr-FR"/>
        </w:rPr>
        <w:t xml:space="preserve"> </w:t>
      </w:r>
      <w:r w:rsidRPr="00D745D1">
        <w:rPr>
          <w:rFonts w:eastAsia="Trebuchet MS"/>
          <w:spacing w:val="-2"/>
          <w:lang w:val="fr-FR"/>
        </w:rPr>
        <w:t>r</w:t>
      </w:r>
      <w:r w:rsidRPr="00D745D1">
        <w:rPr>
          <w:rFonts w:eastAsia="Trebuchet MS"/>
          <w:lang w:val="fr-FR"/>
        </w:rPr>
        <w:t>e</w:t>
      </w:r>
      <w:r w:rsidRPr="00D745D1">
        <w:rPr>
          <w:rFonts w:eastAsia="Trebuchet MS"/>
          <w:spacing w:val="5"/>
          <w:lang w:val="fr-FR"/>
        </w:rPr>
        <w:t>c</w:t>
      </w:r>
      <w:r w:rsidRPr="00D745D1">
        <w:rPr>
          <w:rFonts w:eastAsia="Trebuchet MS"/>
          <w:spacing w:val="-2"/>
          <w:lang w:val="fr-FR"/>
        </w:rPr>
        <w:t>h</w:t>
      </w:r>
      <w:r w:rsidRPr="00D745D1">
        <w:rPr>
          <w:rFonts w:eastAsia="Trebuchet MS"/>
          <w:lang w:val="fr-FR"/>
        </w:rPr>
        <w:t>e</w:t>
      </w:r>
      <w:r w:rsidRPr="00D745D1">
        <w:rPr>
          <w:rFonts w:eastAsia="Trebuchet MS"/>
          <w:spacing w:val="-3"/>
          <w:lang w:val="fr-FR"/>
        </w:rPr>
        <w:t>r</w:t>
      </w:r>
      <w:r w:rsidRPr="00D745D1">
        <w:rPr>
          <w:rFonts w:eastAsia="Trebuchet MS"/>
          <w:spacing w:val="1"/>
          <w:lang w:val="fr-FR"/>
        </w:rPr>
        <w:t>c</w:t>
      </w:r>
      <w:r w:rsidRPr="00D745D1">
        <w:rPr>
          <w:rFonts w:eastAsia="Trebuchet MS"/>
          <w:spacing w:val="-2"/>
          <w:lang w:val="fr-FR"/>
        </w:rPr>
        <w:t>h</w:t>
      </w:r>
      <w:r w:rsidRPr="00D745D1">
        <w:rPr>
          <w:rFonts w:eastAsia="Trebuchet MS"/>
          <w:lang w:val="fr-FR"/>
        </w:rPr>
        <w:t>e</w:t>
      </w:r>
      <w:r w:rsidRPr="00D745D1">
        <w:rPr>
          <w:rFonts w:eastAsia="Trebuchet MS"/>
          <w:spacing w:val="1"/>
          <w:lang w:val="fr-FR"/>
        </w:rPr>
        <w:t xml:space="preserve"> </w:t>
      </w:r>
      <w:r w:rsidRPr="00D745D1">
        <w:rPr>
          <w:rFonts w:eastAsia="Trebuchet MS"/>
          <w:lang w:val="fr-FR"/>
        </w:rPr>
        <w:t>p</w:t>
      </w:r>
      <w:r w:rsidRPr="00D745D1">
        <w:rPr>
          <w:rFonts w:eastAsia="Trebuchet MS"/>
          <w:spacing w:val="4"/>
          <w:lang w:val="fr-FR"/>
        </w:rPr>
        <w:t>e</w:t>
      </w:r>
      <w:r w:rsidRPr="00D745D1">
        <w:rPr>
          <w:rFonts w:eastAsia="Trebuchet MS"/>
          <w:spacing w:val="-2"/>
          <w:lang w:val="fr-FR"/>
        </w:rPr>
        <w:t>r</w:t>
      </w:r>
      <w:r w:rsidRPr="00D745D1">
        <w:rPr>
          <w:rFonts w:eastAsia="Trebuchet MS"/>
          <w:spacing w:val="2"/>
          <w:lang w:val="fr-FR"/>
        </w:rPr>
        <w:t>m</w:t>
      </w:r>
      <w:r w:rsidRPr="00D745D1">
        <w:rPr>
          <w:rFonts w:eastAsia="Trebuchet MS"/>
          <w:lang w:val="fr-FR"/>
        </w:rPr>
        <w:t>et</w:t>
      </w:r>
      <w:r w:rsidRPr="00D745D1">
        <w:rPr>
          <w:rFonts w:eastAsia="Trebuchet MS"/>
          <w:spacing w:val="1"/>
          <w:lang w:val="fr-FR"/>
        </w:rPr>
        <w:t>t</w:t>
      </w:r>
      <w:r w:rsidRPr="00D745D1">
        <w:rPr>
          <w:rFonts w:eastAsia="Trebuchet MS"/>
          <w:lang w:val="fr-FR"/>
        </w:rPr>
        <w:t>a</w:t>
      </w:r>
      <w:r w:rsidRPr="00D745D1">
        <w:rPr>
          <w:rFonts w:eastAsia="Trebuchet MS"/>
          <w:spacing w:val="-3"/>
          <w:lang w:val="fr-FR"/>
        </w:rPr>
        <w:t>n</w:t>
      </w:r>
      <w:r w:rsidRPr="00D745D1">
        <w:rPr>
          <w:rFonts w:eastAsia="Trebuchet MS"/>
          <w:lang w:val="fr-FR"/>
        </w:rPr>
        <w:t>t</w:t>
      </w:r>
      <w:r w:rsidRPr="00D745D1">
        <w:rPr>
          <w:rFonts w:eastAsia="Trebuchet MS"/>
          <w:spacing w:val="1"/>
          <w:lang w:val="fr-FR"/>
        </w:rPr>
        <w:t xml:space="preserve"> </w:t>
      </w:r>
      <w:r w:rsidRPr="00D745D1">
        <w:rPr>
          <w:rFonts w:eastAsia="Trebuchet MS"/>
          <w:lang w:val="fr-FR"/>
        </w:rPr>
        <w:t>à</w:t>
      </w:r>
      <w:r w:rsidRPr="00D745D1">
        <w:rPr>
          <w:rFonts w:eastAsia="Trebuchet MS"/>
          <w:spacing w:val="1"/>
          <w:lang w:val="fr-FR"/>
        </w:rPr>
        <w:t xml:space="preserve"> </w:t>
      </w:r>
      <w:r w:rsidRPr="00D745D1">
        <w:rPr>
          <w:rFonts w:eastAsia="Trebuchet MS"/>
          <w:spacing w:val="-2"/>
          <w:lang w:val="fr-FR"/>
        </w:rPr>
        <w:t>n</w:t>
      </w:r>
      <w:r w:rsidRPr="00D745D1">
        <w:rPr>
          <w:rFonts w:eastAsia="Trebuchet MS"/>
          <w:lang w:val="fr-FR"/>
        </w:rPr>
        <w:t>os</w:t>
      </w:r>
      <w:r w:rsidRPr="00D745D1">
        <w:rPr>
          <w:rFonts w:eastAsia="Trebuchet MS"/>
          <w:spacing w:val="2"/>
          <w:lang w:val="fr-FR"/>
        </w:rPr>
        <w:t xml:space="preserve"> </w:t>
      </w:r>
      <w:r w:rsidRPr="00D745D1">
        <w:rPr>
          <w:rFonts w:eastAsia="Trebuchet MS"/>
          <w:spacing w:val="-2"/>
          <w:lang w:val="fr-FR"/>
        </w:rPr>
        <w:t>v</w:t>
      </w:r>
      <w:r w:rsidRPr="00D745D1">
        <w:rPr>
          <w:rFonts w:eastAsia="Trebuchet MS"/>
          <w:spacing w:val="-1"/>
          <w:lang w:val="fr-FR"/>
        </w:rPr>
        <w:t>isi</w:t>
      </w:r>
      <w:r w:rsidRPr="00D745D1">
        <w:rPr>
          <w:rFonts w:eastAsia="Trebuchet MS"/>
          <w:spacing w:val="1"/>
          <w:lang w:val="fr-FR"/>
        </w:rPr>
        <w:t>t</w:t>
      </w:r>
      <w:r w:rsidRPr="00D745D1">
        <w:rPr>
          <w:rFonts w:eastAsia="Trebuchet MS"/>
          <w:spacing w:val="4"/>
          <w:lang w:val="fr-FR"/>
        </w:rPr>
        <w:t>e</w:t>
      </w:r>
      <w:r w:rsidRPr="00D745D1">
        <w:rPr>
          <w:rFonts w:eastAsia="Trebuchet MS"/>
          <w:spacing w:val="-2"/>
          <w:lang w:val="fr-FR"/>
        </w:rPr>
        <w:t>ur</w:t>
      </w:r>
      <w:r w:rsidRPr="00D745D1">
        <w:rPr>
          <w:rFonts w:eastAsia="Trebuchet MS"/>
          <w:lang w:val="fr-FR"/>
        </w:rPr>
        <w:t>s</w:t>
      </w:r>
      <w:r w:rsidRPr="00D745D1">
        <w:rPr>
          <w:rFonts w:eastAsia="Trebuchet MS"/>
          <w:spacing w:val="1"/>
          <w:lang w:val="fr-FR"/>
        </w:rPr>
        <w:t xml:space="preserve"> </w:t>
      </w:r>
      <w:r w:rsidRPr="00D745D1">
        <w:rPr>
          <w:rFonts w:eastAsia="Trebuchet MS"/>
          <w:lang w:val="fr-FR"/>
        </w:rPr>
        <w:t>et</w:t>
      </w:r>
      <w:r w:rsidRPr="00D745D1">
        <w:rPr>
          <w:rFonts w:eastAsia="Trebuchet MS"/>
          <w:spacing w:val="2"/>
          <w:lang w:val="fr-FR"/>
        </w:rPr>
        <w:t xml:space="preserve"> </w:t>
      </w:r>
      <w:r w:rsidRPr="00D745D1">
        <w:rPr>
          <w:rFonts w:eastAsia="Trebuchet MS"/>
          <w:spacing w:val="1"/>
          <w:lang w:val="fr-FR"/>
        </w:rPr>
        <w:t>c</w:t>
      </w:r>
      <w:r w:rsidRPr="00D745D1">
        <w:rPr>
          <w:rFonts w:eastAsia="Trebuchet MS"/>
          <w:lang w:val="fr-FR"/>
        </w:rPr>
        <w:t>o</w:t>
      </w:r>
      <w:r w:rsidRPr="00D745D1">
        <w:rPr>
          <w:rFonts w:eastAsia="Trebuchet MS"/>
          <w:spacing w:val="2"/>
          <w:lang w:val="fr-FR"/>
        </w:rPr>
        <w:t>l</w:t>
      </w:r>
      <w:r w:rsidRPr="00D745D1">
        <w:rPr>
          <w:rFonts w:eastAsia="Trebuchet MS"/>
          <w:spacing w:val="1"/>
          <w:lang w:val="fr-FR"/>
        </w:rPr>
        <w:t>l</w:t>
      </w:r>
      <w:r w:rsidRPr="00D745D1">
        <w:rPr>
          <w:rFonts w:eastAsia="Trebuchet MS"/>
          <w:spacing w:val="-1"/>
          <w:lang w:val="fr-FR"/>
        </w:rPr>
        <w:t>e</w:t>
      </w:r>
      <w:r w:rsidRPr="00D745D1">
        <w:rPr>
          <w:rFonts w:eastAsia="Trebuchet MS"/>
          <w:spacing w:val="1"/>
          <w:lang w:val="fr-FR"/>
        </w:rPr>
        <w:t>ct</w:t>
      </w:r>
      <w:r w:rsidRPr="00D745D1">
        <w:rPr>
          <w:rFonts w:eastAsia="Trebuchet MS"/>
          <w:spacing w:val="-1"/>
          <w:lang w:val="fr-FR"/>
        </w:rPr>
        <w:t>i</w:t>
      </w:r>
      <w:r w:rsidRPr="00D745D1">
        <w:rPr>
          <w:rFonts w:eastAsia="Trebuchet MS"/>
          <w:lang w:val="fr-FR"/>
        </w:rPr>
        <w:t xml:space="preserve">f </w:t>
      </w:r>
      <w:r w:rsidRPr="00D745D1">
        <w:rPr>
          <w:rFonts w:eastAsia="Trebuchet MS"/>
          <w:spacing w:val="1"/>
          <w:lang w:val="fr-FR"/>
        </w:rPr>
        <w:t>d</w:t>
      </w:r>
      <w:r w:rsidRPr="00D745D1">
        <w:rPr>
          <w:rFonts w:eastAsia="Trebuchet MS"/>
          <w:spacing w:val="-2"/>
          <w:lang w:val="fr-FR"/>
        </w:rPr>
        <w:t>’</w:t>
      </w:r>
      <w:r w:rsidRPr="00D745D1">
        <w:rPr>
          <w:rFonts w:eastAsia="Trebuchet MS"/>
          <w:lang w:val="fr-FR"/>
        </w:rPr>
        <w:t xml:space="preserve">y </w:t>
      </w:r>
      <w:r w:rsidRPr="00D745D1">
        <w:rPr>
          <w:rFonts w:eastAsia="Trebuchet MS"/>
          <w:spacing w:val="-1"/>
          <w:lang w:val="fr-FR"/>
        </w:rPr>
        <w:t>s</w:t>
      </w:r>
      <w:r w:rsidRPr="00D745D1">
        <w:rPr>
          <w:rFonts w:eastAsia="Trebuchet MS"/>
          <w:spacing w:val="-2"/>
          <w:lang w:val="fr-FR"/>
        </w:rPr>
        <w:t>ur</w:t>
      </w:r>
      <w:r w:rsidRPr="00D745D1">
        <w:rPr>
          <w:rFonts w:eastAsia="Trebuchet MS"/>
          <w:spacing w:val="3"/>
          <w:lang w:val="fr-FR"/>
        </w:rPr>
        <w:t>f</w:t>
      </w:r>
      <w:r w:rsidRPr="00D745D1">
        <w:rPr>
          <w:rFonts w:eastAsia="Trebuchet MS"/>
          <w:lang w:val="fr-FR"/>
        </w:rPr>
        <w:t>er</w:t>
      </w:r>
      <w:r w:rsidRPr="00D745D1">
        <w:rPr>
          <w:rFonts w:eastAsia="Trebuchet MS"/>
          <w:spacing w:val="-4"/>
          <w:lang w:val="fr-FR"/>
        </w:rPr>
        <w:t xml:space="preserve"> </w:t>
      </w:r>
      <w:r w:rsidRPr="00D745D1">
        <w:rPr>
          <w:rFonts w:eastAsia="Trebuchet MS"/>
          <w:lang w:val="fr-FR"/>
        </w:rPr>
        <w:t>et</w:t>
      </w:r>
      <w:r w:rsidRPr="00D745D1">
        <w:rPr>
          <w:rFonts w:eastAsia="Trebuchet MS"/>
          <w:spacing w:val="4"/>
          <w:lang w:val="fr-FR"/>
        </w:rPr>
        <w:t xml:space="preserve"> </w:t>
      </w:r>
      <w:r w:rsidRPr="00D745D1">
        <w:rPr>
          <w:rFonts w:eastAsia="Trebuchet MS"/>
          <w:spacing w:val="-2"/>
          <w:lang w:val="fr-FR"/>
        </w:rPr>
        <w:t>n</w:t>
      </w:r>
      <w:r w:rsidRPr="00D745D1">
        <w:rPr>
          <w:rFonts w:eastAsia="Trebuchet MS"/>
          <w:lang w:val="fr-FR"/>
        </w:rPr>
        <w:t>a</w:t>
      </w:r>
      <w:r w:rsidRPr="00D745D1">
        <w:rPr>
          <w:rFonts w:eastAsia="Trebuchet MS"/>
          <w:spacing w:val="1"/>
          <w:lang w:val="fr-FR"/>
        </w:rPr>
        <w:t>v</w:t>
      </w:r>
      <w:r w:rsidRPr="00D745D1">
        <w:rPr>
          <w:rFonts w:eastAsia="Trebuchet MS"/>
          <w:spacing w:val="-1"/>
          <w:lang w:val="fr-FR"/>
        </w:rPr>
        <w:t>i</w:t>
      </w:r>
      <w:r w:rsidRPr="00D745D1">
        <w:rPr>
          <w:rFonts w:eastAsia="Trebuchet MS"/>
          <w:lang w:val="fr-FR"/>
        </w:rPr>
        <w:t>g</w:t>
      </w:r>
      <w:r w:rsidRPr="00D745D1">
        <w:rPr>
          <w:rFonts w:eastAsia="Trebuchet MS"/>
          <w:spacing w:val="-2"/>
          <w:lang w:val="fr-FR"/>
        </w:rPr>
        <w:t>u</w:t>
      </w:r>
      <w:r w:rsidRPr="00D745D1">
        <w:rPr>
          <w:rFonts w:eastAsia="Trebuchet MS"/>
          <w:spacing w:val="4"/>
          <w:lang w:val="fr-FR"/>
        </w:rPr>
        <w:t>e</w:t>
      </w:r>
      <w:r w:rsidRPr="00D745D1">
        <w:rPr>
          <w:rFonts w:eastAsia="Trebuchet MS"/>
          <w:lang w:val="fr-FR"/>
        </w:rPr>
        <w:t>r</w:t>
      </w:r>
      <w:r w:rsidRPr="00D745D1">
        <w:rPr>
          <w:rFonts w:eastAsia="Trebuchet MS"/>
          <w:spacing w:val="-2"/>
          <w:lang w:val="fr-FR"/>
        </w:rPr>
        <w:t xml:space="preserve"> </w:t>
      </w:r>
      <w:r w:rsidRPr="00D745D1">
        <w:rPr>
          <w:rFonts w:eastAsia="Trebuchet MS"/>
          <w:spacing w:val="4"/>
          <w:lang w:val="fr-FR"/>
        </w:rPr>
        <w:t>a</w:t>
      </w:r>
      <w:r w:rsidRPr="00D745D1">
        <w:rPr>
          <w:rFonts w:eastAsia="Trebuchet MS"/>
          <w:spacing w:val="-2"/>
          <w:lang w:val="fr-FR"/>
        </w:rPr>
        <w:t>v</w:t>
      </w:r>
      <w:r w:rsidRPr="00D745D1">
        <w:rPr>
          <w:rFonts w:eastAsia="Trebuchet MS"/>
          <w:lang w:val="fr-FR"/>
        </w:rPr>
        <w:t>ec a</w:t>
      </w:r>
      <w:r w:rsidRPr="00D745D1">
        <w:rPr>
          <w:rFonts w:eastAsia="Trebuchet MS"/>
          <w:spacing w:val="-3"/>
          <w:lang w:val="fr-FR"/>
        </w:rPr>
        <w:t>i</w:t>
      </w:r>
      <w:r w:rsidRPr="00D745D1">
        <w:rPr>
          <w:rFonts w:eastAsia="Trebuchet MS"/>
          <w:spacing w:val="4"/>
          <w:lang w:val="fr-FR"/>
        </w:rPr>
        <w:t>s</w:t>
      </w:r>
      <w:r w:rsidRPr="00D745D1">
        <w:rPr>
          <w:rFonts w:eastAsia="Trebuchet MS"/>
          <w:lang w:val="fr-FR"/>
        </w:rPr>
        <w:t>a</w:t>
      </w:r>
      <w:r w:rsidRPr="00D745D1">
        <w:rPr>
          <w:rFonts w:eastAsia="Trebuchet MS"/>
          <w:spacing w:val="-3"/>
          <w:lang w:val="fr-FR"/>
        </w:rPr>
        <w:t>n</w:t>
      </w:r>
      <w:r w:rsidRPr="00D745D1">
        <w:rPr>
          <w:rFonts w:eastAsia="Trebuchet MS"/>
          <w:spacing w:val="1"/>
          <w:lang w:val="fr-FR"/>
        </w:rPr>
        <w:t>c</w:t>
      </w:r>
      <w:r w:rsidRPr="00D745D1">
        <w:rPr>
          <w:rFonts w:eastAsia="Trebuchet MS"/>
          <w:lang w:val="fr-FR"/>
        </w:rPr>
        <w:t>e.</w:t>
      </w:r>
    </w:p>
    <w:p w14:paraId="15C06E9C" w14:textId="77777777" w:rsidR="0052566D" w:rsidRPr="00D745D1" w:rsidRDefault="0052566D" w:rsidP="00EB5820">
      <w:pPr>
        <w:rPr>
          <w:sz w:val="26"/>
          <w:szCs w:val="26"/>
          <w:lang w:val="fr-FR"/>
        </w:rPr>
      </w:pPr>
    </w:p>
    <w:p w14:paraId="12602294" w14:textId="7B4C5EE1" w:rsidR="0052566D" w:rsidRPr="00D745D1" w:rsidRDefault="00385635" w:rsidP="00EB5820">
      <w:pPr>
        <w:rPr>
          <w:rFonts w:eastAsia="Trebuchet MS"/>
          <w:lang w:val="fr-FR"/>
        </w:rPr>
      </w:pPr>
      <w:r w:rsidRPr="00D745D1">
        <w:rPr>
          <w:rFonts w:eastAsia="Trebuchet MS"/>
          <w:lang w:val="fr-FR"/>
        </w:rPr>
        <w:t xml:space="preserve">Ce </w:t>
      </w:r>
      <w:r w:rsidRPr="00D745D1">
        <w:rPr>
          <w:rFonts w:eastAsia="Trebuchet MS"/>
          <w:spacing w:val="3"/>
          <w:lang w:val="fr-FR"/>
        </w:rPr>
        <w:t xml:space="preserve"> </w:t>
      </w:r>
      <w:r w:rsidRPr="00D745D1">
        <w:rPr>
          <w:rFonts w:eastAsia="Trebuchet MS"/>
          <w:spacing w:val="-1"/>
          <w:lang w:val="fr-FR"/>
        </w:rPr>
        <w:t>si</w:t>
      </w:r>
      <w:r w:rsidRPr="00D745D1">
        <w:rPr>
          <w:rFonts w:eastAsia="Trebuchet MS"/>
          <w:spacing w:val="1"/>
          <w:lang w:val="fr-FR"/>
        </w:rPr>
        <w:t>t</w:t>
      </w:r>
      <w:r w:rsidRPr="00D745D1">
        <w:rPr>
          <w:rFonts w:eastAsia="Trebuchet MS"/>
          <w:lang w:val="fr-FR"/>
        </w:rPr>
        <w:t xml:space="preserve">e </w:t>
      </w:r>
      <w:r w:rsidRPr="00D745D1">
        <w:rPr>
          <w:rFonts w:eastAsia="Trebuchet MS"/>
          <w:spacing w:val="2"/>
          <w:lang w:val="fr-FR"/>
        </w:rPr>
        <w:t xml:space="preserve"> </w:t>
      </w:r>
      <w:r w:rsidRPr="00D745D1">
        <w:rPr>
          <w:rFonts w:eastAsia="Trebuchet MS"/>
          <w:lang w:val="fr-FR"/>
        </w:rPr>
        <w:t xml:space="preserve">doit </w:t>
      </w:r>
      <w:r w:rsidRPr="00D745D1">
        <w:rPr>
          <w:rFonts w:eastAsia="Trebuchet MS"/>
          <w:spacing w:val="5"/>
          <w:lang w:val="fr-FR"/>
        </w:rPr>
        <w:t xml:space="preserve"> </w:t>
      </w:r>
      <w:r w:rsidRPr="00D745D1">
        <w:rPr>
          <w:rFonts w:eastAsia="Trebuchet MS"/>
          <w:spacing w:val="1"/>
          <w:lang w:val="fr-FR"/>
        </w:rPr>
        <w:t>t</w:t>
      </w:r>
      <w:r w:rsidRPr="00D745D1">
        <w:rPr>
          <w:rFonts w:eastAsia="Trebuchet MS"/>
          <w:spacing w:val="-2"/>
          <w:lang w:val="fr-FR"/>
        </w:rPr>
        <w:t>r</w:t>
      </w:r>
      <w:r w:rsidRPr="00D745D1">
        <w:rPr>
          <w:rFonts w:eastAsia="Trebuchet MS"/>
          <w:lang w:val="fr-FR"/>
        </w:rPr>
        <w:t>ad</w:t>
      </w:r>
      <w:r w:rsidRPr="00D745D1">
        <w:rPr>
          <w:rFonts w:eastAsia="Trebuchet MS"/>
          <w:spacing w:val="-2"/>
          <w:lang w:val="fr-FR"/>
        </w:rPr>
        <w:t>u</w:t>
      </w:r>
      <w:r w:rsidRPr="00D745D1">
        <w:rPr>
          <w:rFonts w:eastAsia="Trebuchet MS"/>
          <w:spacing w:val="-1"/>
          <w:lang w:val="fr-FR"/>
        </w:rPr>
        <w:t>i</w:t>
      </w:r>
      <w:r w:rsidRPr="00D745D1">
        <w:rPr>
          <w:rFonts w:eastAsia="Trebuchet MS"/>
          <w:spacing w:val="-2"/>
          <w:lang w:val="fr-FR"/>
        </w:rPr>
        <w:t>r</w:t>
      </w:r>
      <w:r w:rsidRPr="00D745D1">
        <w:rPr>
          <w:rFonts w:eastAsia="Trebuchet MS"/>
          <w:lang w:val="fr-FR"/>
        </w:rPr>
        <w:t xml:space="preserve">e </w:t>
      </w:r>
      <w:r w:rsidRPr="00D745D1">
        <w:rPr>
          <w:rFonts w:eastAsia="Trebuchet MS"/>
          <w:spacing w:val="2"/>
          <w:lang w:val="fr-FR"/>
        </w:rPr>
        <w:t xml:space="preserve"> </w:t>
      </w:r>
      <w:r w:rsidRPr="00D745D1">
        <w:rPr>
          <w:rFonts w:eastAsia="Trebuchet MS"/>
          <w:spacing w:val="-2"/>
          <w:lang w:val="fr-FR"/>
        </w:rPr>
        <w:t>n</w:t>
      </w:r>
      <w:r w:rsidRPr="00D745D1">
        <w:rPr>
          <w:rFonts w:eastAsia="Trebuchet MS"/>
          <w:lang w:val="fr-FR"/>
        </w:rPr>
        <w:t>o</w:t>
      </w:r>
      <w:r w:rsidRPr="00D745D1">
        <w:rPr>
          <w:rFonts w:eastAsia="Trebuchet MS"/>
          <w:spacing w:val="2"/>
          <w:lang w:val="fr-FR"/>
        </w:rPr>
        <w:t>t</w:t>
      </w:r>
      <w:r w:rsidRPr="00D745D1">
        <w:rPr>
          <w:rFonts w:eastAsia="Trebuchet MS"/>
          <w:spacing w:val="3"/>
          <w:lang w:val="fr-FR"/>
        </w:rPr>
        <w:t>r</w:t>
      </w:r>
      <w:r w:rsidRPr="00D745D1">
        <w:rPr>
          <w:rFonts w:eastAsia="Trebuchet MS"/>
          <w:lang w:val="fr-FR"/>
        </w:rPr>
        <w:t xml:space="preserve">e </w:t>
      </w:r>
      <w:r w:rsidRPr="00D745D1">
        <w:rPr>
          <w:rFonts w:eastAsia="Trebuchet MS"/>
          <w:spacing w:val="2"/>
          <w:lang w:val="fr-FR"/>
        </w:rPr>
        <w:t xml:space="preserve"> </w:t>
      </w:r>
      <w:r w:rsidRPr="00D745D1">
        <w:rPr>
          <w:rFonts w:eastAsia="Trebuchet MS"/>
          <w:lang w:val="fr-FR"/>
        </w:rPr>
        <w:t>d</w:t>
      </w:r>
      <w:r w:rsidRPr="00D745D1">
        <w:rPr>
          <w:rFonts w:eastAsia="Trebuchet MS"/>
          <w:spacing w:val="2"/>
          <w:lang w:val="fr-FR"/>
        </w:rPr>
        <w:t>y</w:t>
      </w:r>
      <w:r w:rsidRPr="00D745D1">
        <w:rPr>
          <w:rFonts w:eastAsia="Trebuchet MS"/>
          <w:spacing w:val="-2"/>
          <w:lang w:val="fr-FR"/>
        </w:rPr>
        <w:t>n</w:t>
      </w:r>
      <w:r w:rsidRPr="00D745D1">
        <w:rPr>
          <w:rFonts w:eastAsia="Trebuchet MS"/>
          <w:lang w:val="fr-FR"/>
        </w:rPr>
        <w:t>a</w:t>
      </w:r>
      <w:r w:rsidRPr="00D745D1">
        <w:rPr>
          <w:rFonts w:eastAsia="Trebuchet MS"/>
          <w:spacing w:val="1"/>
          <w:lang w:val="fr-FR"/>
        </w:rPr>
        <w:t>m</w:t>
      </w:r>
      <w:r w:rsidRPr="00D745D1">
        <w:rPr>
          <w:rFonts w:eastAsia="Trebuchet MS"/>
          <w:spacing w:val="-1"/>
          <w:lang w:val="fr-FR"/>
        </w:rPr>
        <w:t>is</w:t>
      </w:r>
      <w:r w:rsidRPr="00D745D1">
        <w:rPr>
          <w:rFonts w:eastAsia="Trebuchet MS"/>
          <w:spacing w:val="2"/>
          <w:lang w:val="fr-FR"/>
        </w:rPr>
        <w:t>m</w:t>
      </w:r>
      <w:r w:rsidRPr="00D745D1">
        <w:rPr>
          <w:rFonts w:eastAsia="Trebuchet MS"/>
          <w:lang w:val="fr-FR"/>
        </w:rPr>
        <w:t xml:space="preserve">e  et </w:t>
      </w:r>
      <w:r w:rsidRPr="00D745D1">
        <w:rPr>
          <w:rFonts w:eastAsia="Trebuchet MS"/>
          <w:spacing w:val="3"/>
          <w:lang w:val="fr-FR"/>
        </w:rPr>
        <w:t xml:space="preserve"> </w:t>
      </w:r>
      <w:r w:rsidRPr="00D745D1">
        <w:rPr>
          <w:rFonts w:eastAsia="Trebuchet MS"/>
          <w:spacing w:val="-2"/>
          <w:lang w:val="fr-FR"/>
        </w:rPr>
        <w:t>n</w:t>
      </w:r>
      <w:r w:rsidRPr="00D745D1">
        <w:rPr>
          <w:rFonts w:eastAsia="Trebuchet MS"/>
          <w:lang w:val="fr-FR"/>
        </w:rPr>
        <w:t>o</w:t>
      </w:r>
      <w:r w:rsidRPr="00D745D1">
        <w:rPr>
          <w:rFonts w:eastAsia="Trebuchet MS"/>
          <w:spacing w:val="2"/>
          <w:lang w:val="fr-FR"/>
        </w:rPr>
        <w:t>t</w:t>
      </w:r>
      <w:r w:rsidRPr="00D745D1">
        <w:rPr>
          <w:rFonts w:eastAsia="Trebuchet MS"/>
          <w:spacing w:val="-2"/>
          <w:lang w:val="fr-FR"/>
        </w:rPr>
        <w:t>r</w:t>
      </w:r>
      <w:r w:rsidRPr="00D745D1">
        <w:rPr>
          <w:rFonts w:eastAsia="Trebuchet MS"/>
          <w:lang w:val="fr-FR"/>
        </w:rPr>
        <w:t xml:space="preserve">e </w:t>
      </w:r>
      <w:r w:rsidRPr="00D745D1">
        <w:rPr>
          <w:rFonts w:eastAsia="Trebuchet MS"/>
          <w:spacing w:val="2"/>
          <w:lang w:val="fr-FR"/>
        </w:rPr>
        <w:t xml:space="preserve"> </w:t>
      </w:r>
      <w:r w:rsidRPr="00D745D1">
        <w:rPr>
          <w:rFonts w:eastAsia="Trebuchet MS"/>
          <w:lang w:val="fr-FR"/>
        </w:rPr>
        <w:t>o</w:t>
      </w:r>
      <w:r w:rsidRPr="00D745D1">
        <w:rPr>
          <w:rFonts w:eastAsia="Trebuchet MS"/>
          <w:spacing w:val="-1"/>
          <w:lang w:val="fr-FR"/>
        </w:rPr>
        <w:t>u</w:t>
      </w:r>
      <w:r w:rsidRPr="00D745D1">
        <w:rPr>
          <w:rFonts w:eastAsia="Trebuchet MS"/>
          <w:spacing w:val="-2"/>
          <w:lang w:val="fr-FR"/>
        </w:rPr>
        <w:t>v</w:t>
      </w:r>
      <w:r w:rsidRPr="00D745D1">
        <w:rPr>
          <w:rFonts w:eastAsia="Trebuchet MS"/>
          <w:spacing w:val="4"/>
          <w:lang w:val="fr-FR"/>
        </w:rPr>
        <w:t>e</w:t>
      </w:r>
      <w:r w:rsidRPr="00D745D1">
        <w:rPr>
          <w:rFonts w:eastAsia="Trebuchet MS"/>
          <w:spacing w:val="-2"/>
          <w:lang w:val="fr-FR"/>
        </w:rPr>
        <w:t>r</w:t>
      </w:r>
      <w:r w:rsidRPr="00D745D1">
        <w:rPr>
          <w:rFonts w:eastAsia="Trebuchet MS"/>
          <w:spacing w:val="1"/>
          <w:lang w:val="fr-FR"/>
        </w:rPr>
        <w:t>t</w:t>
      </w:r>
      <w:r w:rsidRPr="00D745D1">
        <w:rPr>
          <w:rFonts w:eastAsia="Trebuchet MS"/>
          <w:spacing w:val="-2"/>
          <w:lang w:val="fr-FR"/>
        </w:rPr>
        <w:t>ur</w:t>
      </w:r>
      <w:r w:rsidRPr="00D745D1">
        <w:rPr>
          <w:rFonts w:eastAsia="Trebuchet MS"/>
          <w:lang w:val="fr-FR"/>
        </w:rPr>
        <w:t xml:space="preserve">e </w:t>
      </w:r>
      <w:r w:rsidRPr="00D745D1">
        <w:rPr>
          <w:rFonts w:eastAsia="Trebuchet MS"/>
          <w:spacing w:val="2"/>
          <w:lang w:val="fr-FR"/>
        </w:rPr>
        <w:t xml:space="preserve"> </w:t>
      </w:r>
      <w:r w:rsidRPr="00D745D1">
        <w:rPr>
          <w:rFonts w:eastAsia="Trebuchet MS"/>
          <w:spacing w:val="4"/>
          <w:lang w:val="fr-FR"/>
        </w:rPr>
        <w:t>a</w:t>
      </w:r>
      <w:r w:rsidRPr="00D745D1">
        <w:rPr>
          <w:rFonts w:eastAsia="Trebuchet MS"/>
          <w:spacing w:val="-2"/>
          <w:lang w:val="fr-FR"/>
        </w:rPr>
        <w:t>u</w:t>
      </w:r>
      <w:r w:rsidRPr="00D745D1">
        <w:rPr>
          <w:rFonts w:eastAsia="Trebuchet MS"/>
          <w:lang w:val="fr-FR"/>
        </w:rPr>
        <w:t xml:space="preserve">x </w:t>
      </w:r>
      <w:r w:rsidRPr="00D745D1">
        <w:rPr>
          <w:rFonts w:eastAsia="Trebuchet MS"/>
          <w:spacing w:val="3"/>
          <w:lang w:val="fr-FR"/>
        </w:rPr>
        <w:t xml:space="preserve"> </w:t>
      </w:r>
      <w:r w:rsidRPr="00D745D1">
        <w:rPr>
          <w:rFonts w:eastAsia="Trebuchet MS"/>
          <w:spacing w:val="2"/>
          <w:lang w:val="fr-FR"/>
        </w:rPr>
        <w:t>m</w:t>
      </w:r>
      <w:r w:rsidRPr="00D745D1">
        <w:rPr>
          <w:rFonts w:eastAsia="Trebuchet MS"/>
          <w:lang w:val="fr-FR"/>
        </w:rPr>
        <w:t>o</w:t>
      </w:r>
      <w:r w:rsidRPr="00D745D1">
        <w:rPr>
          <w:rFonts w:eastAsia="Trebuchet MS"/>
          <w:spacing w:val="-1"/>
          <w:lang w:val="fr-FR"/>
        </w:rPr>
        <w:t>n</w:t>
      </w:r>
      <w:r w:rsidRPr="00D745D1">
        <w:rPr>
          <w:rFonts w:eastAsia="Trebuchet MS"/>
          <w:lang w:val="fr-FR"/>
        </w:rPr>
        <w:t xml:space="preserve">des  des </w:t>
      </w:r>
      <w:r w:rsidRPr="00D745D1">
        <w:rPr>
          <w:rFonts w:eastAsia="Trebuchet MS"/>
          <w:spacing w:val="2"/>
          <w:lang w:val="fr-FR"/>
        </w:rPr>
        <w:t xml:space="preserve"> </w:t>
      </w:r>
      <w:r w:rsidRPr="00D745D1">
        <w:rPr>
          <w:rFonts w:eastAsia="Trebuchet MS"/>
          <w:lang w:val="fr-FR"/>
        </w:rPr>
        <w:t>de</w:t>
      </w:r>
      <w:r w:rsidRPr="00D745D1">
        <w:rPr>
          <w:rFonts w:eastAsia="Trebuchet MS"/>
          <w:spacing w:val="2"/>
          <w:lang w:val="fr-FR"/>
        </w:rPr>
        <w:t>r</w:t>
      </w:r>
      <w:r w:rsidRPr="00D745D1">
        <w:rPr>
          <w:rFonts w:eastAsia="Trebuchet MS"/>
          <w:spacing w:val="-2"/>
          <w:lang w:val="fr-FR"/>
        </w:rPr>
        <w:t>n</w:t>
      </w:r>
      <w:r w:rsidRPr="00D745D1">
        <w:rPr>
          <w:rFonts w:eastAsia="Trebuchet MS"/>
          <w:spacing w:val="-1"/>
          <w:lang w:val="fr-FR"/>
        </w:rPr>
        <w:t>i</w:t>
      </w:r>
      <w:r w:rsidRPr="00D745D1">
        <w:rPr>
          <w:rFonts w:eastAsia="Trebuchet MS"/>
          <w:lang w:val="fr-FR"/>
        </w:rPr>
        <w:t>è</w:t>
      </w:r>
      <w:r w:rsidRPr="00D745D1">
        <w:rPr>
          <w:rFonts w:eastAsia="Trebuchet MS"/>
          <w:spacing w:val="1"/>
          <w:lang w:val="fr-FR"/>
        </w:rPr>
        <w:t>r</w:t>
      </w:r>
      <w:r w:rsidRPr="00D745D1">
        <w:rPr>
          <w:rFonts w:eastAsia="Trebuchet MS"/>
          <w:lang w:val="fr-FR"/>
        </w:rPr>
        <w:t xml:space="preserve">es </w:t>
      </w:r>
      <w:r w:rsidRPr="00D745D1">
        <w:rPr>
          <w:rFonts w:eastAsia="Trebuchet MS"/>
          <w:spacing w:val="1"/>
          <w:lang w:val="fr-FR"/>
        </w:rPr>
        <w:t>t</w:t>
      </w:r>
      <w:r w:rsidRPr="00D745D1">
        <w:rPr>
          <w:rFonts w:eastAsia="Trebuchet MS"/>
          <w:lang w:val="fr-FR"/>
        </w:rPr>
        <w:t>ec</w:t>
      </w:r>
      <w:r w:rsidRPr="00D745D1">
        <w:rPr>
          <w:rFonts w:eastAsia="Trebuchet MS"/>
          <w:spacing w:val="-2"/>
          <w:lang w:val="fr-FR"/>
        </w:rPr>
        <w:t>hn</w:t>
      </w:r>
      <w:r w:rsidRPr="00D745D1">
        <w:rPr>
          <w:rFonts w:eastAsia="Trebuchet MS"/>
          <w:lang w:val="fr-FR"/>
        </w:rPr>
        <w:t>o</w:t>
      </w:r>
      <w:r w:rsidRPr="00D745D1">
        <w:rPr>
          <w:rFonts w:eastAsia="Trebuchet MS"/>
          <w:spacing w:val="2"/>
          <w:lang w:val="fr-FR"/>
        </w:rPr>
        <w:t>l</w:t>
      </w:r>
      <w:r w:rsidRPr="00D745D1">
        <w:rPr>
          <w:rFonts w:eastAsia="Trebuchet MS"/>
          <w:lang w:val="fr-FR"/>
        </w:rPr>
        <w:t>og</w:t>
      </w:r>
      <w:r w:rsidRPr="00D745D1">
        <w:rPr>
          <w:rFonts w:eastAsia="Trebuchet MS"/>
          <w:spacing w:val="-1"/>
          <w:lang w:val="fr-FR"/>
        </w:rPr>
        <w:t>i</w:t>
      </w:r>
      <w:r w:rsidRPr="00D745D1">
        <w:rPr>
          <w:rFonts w:eastAsia="Trebuchet MS"/>
          <w:lang w:val="fr-FR"/>
        </w:rPr>
        <w:t>es du</w:t>
      </w:r>
      <w:r w:rsidRPr="00D745D1">
        <w:rPr>
          <w:rFonts w:eastAsia="Trebuchet MS"/>
          <w:spacing w:val="6"/>
          <w:lang w:val="fr-FR"/>
        </w:rPr>
        <w:t xml:space="preserve"> </w:t>
      </w:r>
      <w:r w:rsidRPr="00D745D1">
        <w:rPr>
          <w:rFonts w:eastAsia="Trebuchet MS"/>
          <w:lang w:val="fr-FR"/>
        </w:rPr>
        <w:t>do</w:t>
      </w:r>
      <w:r w:rsidRPr="00D745D1">
        <w:rPr>
          <w:rFonts w:eastAsia="Trebuchet MS"/>
          <w:spacing w:val="4"/>
          <w:lang w:val="fr-FR"/>
        </w:rPr>
        <w:t>m</w:t>
      </w:r>
      <w:r w:rsidRPr="00D745D1">
        <w:rPr>
          <w:rFonts w:eastAsia="Trebuchet MS"/>
          <w:lang w:val="fr-FR"/>
        </w:rPr>
        <w:t>a</w:t>
      </w:r>
      <w:r w:rsidRPr="00D745D1">
        <w:rPr>
          <w:rFonts w:eastAsia="Trebuchet MS"/>
          <w:spacing w:val="-2"/>
          <w:lang w:val="fr-FR"/>
        </w:rPr>
        <w:t>in</w:t>
      </w:r>
      <w:r w:rsidRPr="00D745D1">
        <w:rPr>
          <w:rFonts w:eastAsia="Trebuchet MS"/>
          <w:lang w:val="fr-FR"/>
        </w:rPr>
        <w:t>e</w:t>
      </w:r>
      <w:r w:rsidRPr="00D745D1">
        <w:rPr>
          <w:rFonts w:eastAsia="Trebuchet MS"/>
          <w:spacing w:val="6"/>
          <w:lang w:val="fr-FR"/>
        </w:rPr>
        <w:t xml:space="preserve"> </w:t>
      </w:r>
      <w:r w:rsidRPr="00D745D1">
        <w:rPr>
          <w:rFonts w:eastAsia="Trebuchet MS"/>
          <w:lang w:val="fr-FR"/>
        </w:rPr>
        <w:t>de</w:t>
      </w:r>
      <w:r w:rsidRPr="00D745D1">
        <w:rPr>
          <w:rFonts w:eastAsia="Trebuchet MS"/>
          <w:spacing w:val="2"/>
          <w:lang w:val="fr-FR"/>
        </w:rPr>
        <w:t xml:space="preserve"> </w:t>
      </w:r>
      <w:r w:rsidRPr="00D745D1">
        <w:rPr>
          <w:rFonts w:eastAsia="Trebuchet MS"/>
          <w:spacing w:val="-2"/>
          <w:lang w:val="fr-FR"/>
        </w:rPr>
        <w:t>n</w:t>
      </w:r>
      <w:r w:rsidRPr="00D745D1">
        <w:rPr>
          <w:rFonts w:eastAsia="Trebuchet MS"/>
          <w:lang w:val="fr-FR"/>
        </w:rPr>
        <w:t>o</w:t>
      </w:r>
      <w:r w:rsidRPr="00D745D1">
        <w:rPr>
          <w:rFonts w:eastAsia="Trebuchet MS"/>
          <w:spacing w:val="6"/>
          <w:lang w:val="fr-FR"/>
        </w:rPr>
        <w:t>t</w:t>
      </w:r>
      <w:r w:rsidRPr="00D745D1">
        <w:rPr>
          <w:rFonts w:eastAsia="Trebuchet MS"/>
          <w:spacing w:val="-2"/>
          <w:lang w:val="fr-FR"/>
        </w:rPr>
        <w:t>r</w:t>
      </w:r>
      <w:r w:rsidRPr="00D745D1">
        <w:rPr>
          <w:rFonts w:eastAsia="Trebuchet MS"/>
          <w:lang w:val="fr-FR"/>
        </w:rPr>
        <w:t>e</w:t>
      </w:r>
      <w:r w:rsidRPr="00D745D1">
        <w:rPr>
          <w:rFonts w:eastAsia="Trebuchet MS"/>
          <w:spacing w:val="6"/>
          <w:lang w:val="fr-FR"/>
        </w:rPr>
        <w:t xml:space="preserve"> </w:t>
      </w:r>
      <w:r w:rsidRPr="00D745D1">
        <w:rPr>
          <w:rFonts w:eastAsia="Trebuchet MS"/>
          <w:lang w:val="fr-FR"/>
        </w:rPr>
        <w:t>ac</w:t>
      </w:r>
      <w:r w:rsidRPr="00D745D1">
        <w:rPr>
          <w:rFonts w:eastAsia="Trebuchet MS"/>
          <w:spacing w:val="1"/>
          <w:lang w:val="fr-FR"/>
        </w:rPr>
        <w:t>t</w:t>
      </w:r>
      <w:r w:rsidRPr="00D745D1">
        <w:rPr>
          <w:rFonts w:eastAsia="Trebuchet MS"/>
          <w:spacing w:val="-1"/>
          <w:lang w:val="fr-FR"/>
        </w:rPr>
        <w:t>i</w:t>
      </w:r>
      <w:r w:rsidRPr="00D745D1">
        <w:rPr>
          <w:rFonts w:eastAsia="Trebuchet MS"/>
          <w:spacing w:val="-2"/>
          <w:lang w:val="fr-FR"/>
        </w:rPr>
        <w:t>v</w:t>
      </w:r>
      <w:r w:rsidRPr="00D745D1">
        <w:rPr>
          <w:rFonts w:eastAsia="Trebuchet MS"/>
          <w:spacing w:val="-1"/>
          <w:lang w:val="fr-FR"/>
        </w:rPr>
        <w:t>i</w:t>
      </w:r>
      <w:r w:rsidRPr="00D745D1">
        <w:rPr>
          <w:rFonts w:eastAsia="Trebuchet MS"/>
          <w:spacing w:val="1"/>
          <w:lang w:val="fr-FR"/>
        </w:rPr>
        <w:t>t</w:t>
      </w:r>
      <w:r w:rsidRPr="00D745D1">
        <w:rPr>
          <w:rFonts w:eastAsia="Trebuchet MS"/>
          <w:spacing w:val="4"/>
          <w:lang w:val="fr-FR"/>
        </w:rPr>
        <w:t>é</w:t>
      </w:r>
      <w:r w:rsidRPr="00D745D1">
        <w:rPr>
          <w:rFonts w:eastAsia="Trebuchet MS"/>
          <w:lang w:val="fr-FR"/>
        </w:rPr>
        <w:t>.</w:t>
      </w:r>
    </w:p>
    <w:p w14:paraId="0D1B5253" w14:textId="77777777" w:rsidR="0052566D" w:rsidRPr="00D745D1" w:rsidRDefault="0052566D" w:rsidP="00EB5820">
      <w:pPr>
        <w:rPr>
          <w:sz w:val="26"/>
          <w:szCs w:val="26"/>
          <w:lang w:val="fr-FR"/>
        </w:rPr>
      </w:pPr>
    </w:p>
    <w:p w14:paraId="6E27D8D3" w14:textId="557FE7EA" w:rsidR="0052566D" w:rsidRPr="00D745D1" w:rsidRDefault="006C019C" w:rsidP="007D2FB3">
      <w:pPr>
        <w:pStyle w:val="Heading4"/>
        <w:rPr>
          <w:rFonts w:cstheme="minorHAnsi"/>
        </w:rPr>
      </w:pPr>
      <w:r>
        <w:t xml:space="preserve">1.1 </w:t>
      </w:r>
      <w:r w:rsidR="00385635" w:rsidRPr="00456F3D">
        <w:t>Développement</w:t>
      </w:r>
      <w:r w:rsidR="00385635" w:rsidRPr="00D745D1">
        <w:rPr>
          <w:spacing w:val="-5"/>
        </w:rPr>
        <w:t xml:space="preserve"> </w:t>
      </w:r>
      <w:r w:rsidR="00385635" w:rsidRPr="00D745D1">
        <w:t>et</w:t>
      </w:r>
      <w:r w:rsidR="00385635" w:rsidRPr="00D745D1">
        <w:rPr>
          <w:spacing w:val="7"/>
        </w:rPr>
        <w:t xml:space="preserve"> </w:t>
      </w:r>
      <w:r w:rsidR="00385635" w:rsidRPr="001C265F">
        <w:t>implémentation</w:t>
      </w:r>
      <w:r w:rsidR="00385635" w:rsidRPr="00D745D1">
        <w:rPr>
          <w:spacing w:val="-7"/>
        </w:rPr>
        <w:t xml:space="preserve"> </w:t>
      </w:r>
      <w:r w:rsidR="00385635" w:rsidRPr="00D745D1">
        <w:rPr>
          <w:spacing w:val="3"/>
        </w:rPr>
        <w:t>d</w:t>
      </w:r>
      <w:r w:rsidR="00385635" w:rsidRPr="00D745D1">
        <w:t>u</w:t>
      </w:r>
      <w:r w:rsidR="00385635" w:rsidRPr="00D745D1">
        <w:rPr>
          <w:spacing w:val="6"/>
        </w:rPr>
        <w:t xml:space="preserve"> </w:t>
      </w:r>
      <w:r>
        <w:t>s</w:t>
      </w:r>
      <w:r w:rsidR="00385635" w:rsidRPr="00D745D1">
        <w:t>i</w:t>
      </w:r>
      <w:r w:rsidR="00385635" w:rsidRPr="00D745D1">
        <w:rPr>
          <w:spacing w:val="-2"/>
        </w:rPr>
        <w:t>t</w:t>
      </w:r>
      <w:r w:rsidR="00385635" w:rsidRPr="00D745D1">
        <w:t>e</w:t>
      </w:r>
      <w:r w:rsidR="00385635" w:rsidRPr="00D745D1">
        <w:rPr>
          <w:spacing w:val="7"/>
        </w:rPr>
        <w:t xml:space="preserve"> </w:t>
      </w:r>
      <w:r>
        <w:t>w</w:t>
      </w:r>
      <w:r w:rsidR="00385635" w:rsidRPr="00D745D1">
        <w:rPr>
          <w:spacing w:val="6"/>
        </w:rPr>
        <w:t>e</w:t>
      </w:r>
      <w:r w:rsidR="00385635" w:rsidRPr="00D745D1">
        <w:t>b</w:t>
      </w:r>
      <w:r w:rsidR="00385635" w:rsidRPr="00D745D1">
        <w:rPr>
          <w:spacing w:val="4"/>
        </w:rPr>
        <w:t xml:space="preserve"> </w:t>
      </w:r>
    </w:p>
    <w:p w14:paraId="09B616A2" w14:textId="4F1B584D" w:rsidR="0052566D" w:rsidRPr="00D745D1" w:rsidRDefault="00385635" w:rsidP="00EB5820">
      <w:pPr>
        <w:rPr>
          <w:rFonts w:eastAsia="Trebuchet MS"/>
          <w:lang w:val="fr-FR"/>
        </w:rPr>
      </w:pPr>
      <w:r w:rsidRPr="00D745D1">
        <w:rPr>
          <w:rFonts w:eastAsia="Trebuchet MS"/>
          <w:spacing w:val="-2"/>
          <w:lang w:val="fr-FR"/>
        </w:rPr>
        <w:t>L</w:t>
      </w:r>
      <w:r w:rsidRPr="00D745D1">
        <w:rPr>
          <w:rFonts w:eastAsia="Trebuchet MS"/>
          <w:lang w:val="fr-FR"/>
        </w:rPr>
        <w:t>e</w:t>
      </w:r>
      <w:r w:rsidRPr="00D745D1">
        <w:rPr>
          <w:rFonts w:eastAsia="Trebuchet MS"/>
          <w:spacing w:val="1"/>
          <w:lang w:val="fr-FR"/>
        </w:rPr>
        <w:t xml:space="preserve"> </w:t>
      </w:r>
      <w:r w:rsidR="009158BD">
        <w:rPr>
          <w:rFonts w:eastAsia="Trebuchet MS"/>
          <w:lang w:val="fr-FR"/>
        </w:rPr>
        <w:t>développeur</w:t>
      </w:r>
      <w:r w:rsidRPr="00D745D1">
        <w:rPr>
          <w:rFonts w:eastAsia="Trebuchet MS"/>
          <w:spacing w:val="1"/>
          <w:lang w:val="fr-FR"/>
        </w:rPr>
        <w:t xml:space="preserve"> </w:t>
      </w:r>
      <w:r w:rsidRPr="00D745D1">
        <w:rPr>
          <w:rFonts w:eastAsia="Trebuchet MS"/>
          <w:lang w:val="fr-FR"/>
        </w:rPr>
        <w:t>doit</w:t>
      </w:r>
      <w:r w:rsidRPr="00D745D1">
        <w:rPr>
          <w:rFonts w:eastAsia="Trebuchet MS"/>
          <w:spacing w:val="3"/>
          <w:lang w:val="fr-FR"/>
        </w:rPr>
        <w:t xml:space="preserve"> </w:t>
      </w:r>
      <w:r w:rsidRPr="00D745D1">
        <w:rPr>
          <w:rFonts w:eastAsia="Trebuchet MS"/>
          <w:lang w:val="fr-FR"/>
        </w:rPr>
        <w:t>d</w:t>
      </w:r>
      <w:r w:rsidRPr="00D745D1">
        <w:rPr>
          <w:rFonts w:eastAsia="Trebuchet MS"/>
          <w:spacing w:val="4"/>
          <w:lang w:val="fr-FR"/>
        </w:rPr>
        <w:t>é</w:t>
      </w:r>
      <w:r w:rsidRPr="00D745D1">
        <w:rPr>
          <w:rFonts w:eastAsia="Trebuchet MS"/>
          <w:spacing w:val="-2"/>
          <w:lang w:val="fr-FR"/>
        </w:rPr>
        <w:t>v</w:t>
      </w:r>
      <w:r w:rsidRPr="00D745D1">
        <w:rPr>
          <w:rFonts w:eastAsia="Trebuchet MS"/>
          <w:lang w:val="fr-FR"/>
        </w:rPr>
        <w:t>elopper</w:t>
      </w:r>
      <w:r w:rsidRPr="00D745D1">
        <w:rPr>
          <w:rFonts w:eastAsia="Trebuchet MS"/>
          <w:spacing w:val="1"/>
          <w:lang w:val="fr-FR"/>
        </w:rPr>
        <w:t xml:space="preserve"> </w:t>
      </w:r>
      <w:r w:rsidRPr="00D745D1">
        <w:rPr>
          <w:rFonts w:eastAsia="Trebuchet MS"/>
          <w:lang w:val="fr-FR"/>
        </w:rPr>
        <w:t>et</w:t>
      </w:r>
      <w:r w:rsidRPr="00D745D1">
        <w:rPr>
          <w:rFonts w:eastAsia="Trebuchet MS"/>
          <w:spacing w:val="2"/>
          <w:lang w:val="fr-FR"/>
        </w:rPr>
        <w:t xml:space="preserve"> m</w:t>
      </w:r>
      <w:r w:rsidRPr="00D745D1">
        <w:rPr>
          <w:rFonts w:eastAsia="Trebuchet MS"/>
          <w:lang w:val="fr-FR"/>
        </w:rPr>
        <w:t>et</w:t>
      </w:r>
      <w:r w:rsidRPr="00D745D1">
        <w:rPr>
          <w:rFonts w:eastAsia="Trebuchet MS"/>
          <w:spacing w:val="1"/>
          <w:lang w:val="fr-FR"/>
        </w:rPr>
        <w:t>t</w:t>
      </w:r>
      <w:r w:rsidRPr="00D745D1">
        <w:rPr>
          <w:rFonts w:eastAsia="Trebuchet MS"/>
          <w:spacing w:val="-2"/>
          <w:lang w:val="fr-FR"/>
        </w:rPr>
        <w:t>r</w:t>
      </w:r>
      <w:r w:rsidRPr="00D745D1">
        <w:rPr>
          <w:rFonts w:eastAsia="Trebuchet MS"/>
          <w:lang w:val="fr-FR"/>
        </w:rPr>
        <w:t>e</w:t>
      </w:r>
      <w:r w:rsidRPr="00D745D1">
        <w:rPr>
          <w:rFonts w:eastAsia="Trebuchet MS"/>
          <w:spacing w:val="4"/>
          <w:lang w:val="fr-FR"/>
        </w:rPr>
        <w:t xml:space="preserve"> </w:t>
      </w:r>
      <w:r w:rsidRPr="00D745D1">
        <w:rPr>
          <w:rFonts w:eastAsia="Trebuchet MS"/>
          <w:lang w:val="fr-FR"/>
        </w:rPr>
        <w:t xml:space="preserve">en </w:t>
      </w:r>
      <w:r w:rsidRPr="00D745D1">
        <w:rPr>
          <w:rFonts w:eastAsia="Trebuchet MS"/>
          <w:spacing w:val="-1"/>
          <w:lang w:val="fr-FR"/>
        </w:rPr>
        <w:t>s</w:t>
      </w:r>
      <w:r w:rsidRPr="00D745D1">
        <w:rPr>
          <w:rFonts w:eastAsia="Trebuchet MS"/>
          <w:spacing w:val="4"/>
          <w:lang w:val="fr-FR"/>
        </w:rPr>
        <w:t>e</w:t>
      </w:r>
      <w:r w:rsidRPr="00D745D1">
        <w:rPr>
          <w:rFonts w:eastAsia="Trebuchet MS"/>
          <w:spacing w:val="-2"/>
          <w:lang w:val="fr-FR"/>
        </w:rPr>
        <w:t>rv</w:t>
      </w:r>
      <w:r w:rsidRPr="00D745D1">
        <w:rPr>
          <w:rFonts w:eastAsia="Trebuchet MS"/>
          <w:spacing w:val="-1"/>
          <w:lang w:val="fr-FR"/>
        </w:rPr>
        <w:t>i</w:t>
      </w:r>
      <w:r w:rsidRPr="00D745D1">
        <w:rPr>
          <w:rFonts w:eastAsia="Trebuchet MS"/>
          <w:spacing w:val="1"/>
          <w:lang w:val="fr-FR"/>
        </w:rPr>
        <w:t>c</w:t>
      </w:r>
      <w:r w:rsidRPr="00D745D1">
        <w:rPr>
          <w:rFonts w:eastAsia="Trebuchet MS"/>
          <w:lang w:val="fr-FR"/>
        </w:rPr>
        <w:t>e</w:t>
      </w:r>
      <w:r w:rsidRPr="00D745D1">
        <w:rPr>
          <w:rFonts w:eastAsia="Trebuchet MS"/>
          <w:spacing w:val="6"/>
          <w:lang w:val="fr-FR"/>
        </w:rPr>
        <w:t xml:space="preserve"> </w:t>
      </w:r>
      <w:r w:rsidRPr="00D745D1">
        <w:rPr>
          <w:rFonts w:eastAsia="Trebuchet MS"/>
          <w:spacing w:val="-2"/>
          <w:lang w:val="fr-FR"/>
        </w:rPr>
        <w:t>u</w:t>
      </w:r>
      <w:r w:rsidRPr="00D745D1">
        <w:rPr>
          <w:rFonts w:eastAsia="Trebuchet MS"/>
          <w:lang w:val="fr-FR"/>
        </w:rPr>
        <w:t>n</w:t>
      </w:r>
      <w:r w:rsidRPr="00D745D1">
        <w:rPr>
          <w:rFonts w:eastAsia="Trebuchet MS"/>
          <w:spacing w:val="1"/>
          <w:lang w:val="fr-FR"/>
        </w:rPr>
        <w:t xml:space="preserve"> </w:t>
      </w:r>
      <w:r w:rsidRPr="00D745D1">
        <w:rPr>
          <w:rFonts w:eastAsia="Trebuchet MS"/>
          <w:spacing w:val="-1"/>
          <w:lang w:val="fr-FR"/>
        </w:rPr>
        <w:t>si</w:t>
      </w:r>
      <w:r w:rsidRPr="00D745D1">
        <w:rPr>
          <w:rFonts w:eastAsia="Trebuchet MS"/>
          <w:spacing w:val="1"/>
          <w:lang w:val="fr-FR"/>
        </w:rPr>
        <w:t>t</w:t>
      </w:r>
      <w:r w:rsidRPr="00D745D1">
        <w:rPr>
          <w:rFonts w:eastAsia="Trebuchet MS"/>
          <w:lang w:val="fr-FR"/>
        </w:rPr>
        <w:t>e</w:t>
      </w:r>
      <w:r w:rsidRPr="00D745D1">
        <w:rPr>
          <w:rFonts w:eastAsia="Trebuchet MS"/>
          <w:spacing w:val="6"/>
          <w:lang w:val="fr-FR"/>
        </w:rPr>
        <w:t xml:space="preserve"> </w:t>
      </w:r>
      <w:r w:rsidRPr="00D745D1">
        <w:rPr>
          <w:rFonts w:eastAsia="Trebuchet MS"/>
          <w:lang w:val="fr-FR"/>
        </w:rPr>
        <w:t>web</w:t>
      </w:r>
      <w:r w:rsidRPr="00D745D1">
        <w:rPr>
          <w:rFonts w:eastAsia="Trebuchet MS"/>
          <w:spacing w:val="1"/>
          <w:lang w:val="fr-FR"/>
        </w:rPr>
        <w:t xml:space="preserve"> </w:t>
      </w:r>
      <w:r w:rsidRPr="00D745D1">
        <w:rPr>
          <w:rFonts w:eastAsia="Trebuchet MS"/>
          <w:lang w:val="fr-FR"/>
        </w:rPr>
        <w:t>à</w:t>
      </w:r>
      <w:r w:rsidRPr="00D745D1">
        <w:rPr>
          <w:rFonts w:eastAsia="Trebuchet MS"/>
          <w:spacing w:val="1"/>
          <w:lang w:val="fr-FR"/>
        </w:rPr>
        <w:t xml:space="preserve"> c</w:t>
      </w:r>
      <w:r w:rsidRPr="00D745D1">
        <w:rPr>
          <w:rFonts w:eastAsia="Trebuchet MS"/>
          <w:lang w:val="fr-FR"/>
        </w:rPr>
        <w:t>o</w:t>
      </w:r>
      <w:r w:rsidRPr="00D745D1">
        <w:rPr>
          <w:rFonts w:eastAsia="Trebuchet MS"/>
          <w:spacing w:val="-1"/>
          <w:lang w:val="fr-FR"/>
        </w:rPr>
        <w:t>n</w:t>
      </w:r>
      <w:r w:rsidRPr="00D745D1">
        <w:rPr>
          <w:rFonts w:eastAsia="Trebuchet MS"/>
          <w:spacing w:val="1"/>
          <w:lang w:val="fr-FR"/>
        </w:rPr>
        <w:t>t</w:t>
      </w:r>
      <w:r w:rsidRPr="00D745D1">
        <w:rPr>
          <w:rFonts w:eastAsia="Trebuchet MS"/>
          <w:lang w:val="fr-FR"/>
        </w:rPr>
        <w:t>e</w:t>
      </w:r>
      <w:r w:rsidRPr="00D745D1">
        <w:rPr>
          <w:rFonts w:eastAsia="Trebuchet MS"/>
          <w:spacing w:val="2"/>
          <w:lang w:val="fr-FR"/>
        </w:rPr>
        <w:t>n</w:t>
      </w:r>
      <w:r w:rsidRPr="00D745D1">
        <w:rPr>
          <w:rFonts w:eastAsia="Trebuchet MS"/>
          <w:lang w:val="fr-FR"/>
        </w:rPr>
        <w:t>u</w:t>
      </w:r>
      <w:r w:rsidRPr="00D745D1">
        <w:rPr>
          <w:rFonts w:eastAsia="Trebuchet MS"/>
          <w:spacing w:val="1"/>
          <w:lang w:val="fr-FR"/>
        </w:rPr>
        <w:t xml:space="preserve"> </w:t>
      </w:r>
      <w:r w:rsidRPr="00D745D1">
        <w:rPr>
          <w:rFonts w:eastAsia="Trebuchet MS"/>
          <w:lang w:val="fr-FR"/>
        </w:rPr>
        <w:t>d</w:t>
      </w:r>
      <w:r w:rsidRPr="00D745D1">
        <w:rPr>
          <w:rFonts w:eastAsia="Trebuchet MS"/>
          <w:spacing w:val="2"/>
          <w:lang w:val="fr-FR"/>
        </w:rPr>
        <w:t>y</w:t>
      </w:r>
      <w:r w:rsidRPr="00D745D1">
        <w:rPr>
          <w:rFonts w:eastAsia="Trebuchet MS"/>
          <w:spacing w:val="-2"/>
          <w:lang w:val="fr-FR"/>
        </w:rPr>
        <w:t>n</w:t>
      </w:r>
      <w:r w:rsidRPr="00D745D1">
        <w:rPr>
          <w:rFonts w:eastAsia="Trebuchet MS"/>
          <w:spacing w:val="4"/>
          <w:lang w:val="fr-FR"/>
        </w:rPr>
        <w:t>a</w:t>
      </w:r>
      <w:r w:rsidRPr="00D745D1">
        <w:rPr>
          <w:rFonts w:eastAsia="Trebuchet MS"/>
          <w:spacing w:val="2"/>
          <w:lang w:val="fr-FR"/>
        </w:rPr>
        <w:t>m</w:t>
      </w:r>
      <w:r w:rsidRPr="00D745D1">
        <w:rPr>
          <w:rFonts w:eastAsia="Trebuchet MS"/>
          <w:spacing w:val="-1"/>
          <w:lang w:val="fr-FR"/>
        </w:rPr>
        <w:t>i</w:t>
      </w:r>
      <w:r w:rsidRPr="00D745D1">
        <w:rPr>
          <w:rFonts w:eastAsia="Trebuchet MS"/>
          <w:lang w:val="fr-FR"/>
        </w:rPr>
        <w:t>q</w:t>
      </w:r>
      <w:r w:rsidRPr="00D745D1">
        <w:rPr>
          <w:rFonts w:eastAsia="Trebuchet MS"/>
          <w:spacing w:val="-1"/>
          <w:lang w:val="fr-FR"/>
        </w:rPr>
        <w:t>u</w:t>
      </w:r>
      <w:r w:rsidRPr="00D745D1">
        <w:rPr>
          <w:rFonts w:eastAsia="Trebuchet MS"/>
          <w:lang w:val="fr-FR"/>
        </w:rPr>
        <w:t>e, dé</w:t>
      </w:r>
      <w:r w:rsidRPr="00D745D1">
        <w:rPr>
          <w:rFonts w:eastAsia="Trebuchet MS"/>
          <w:spacing w:val="-3"/>
          <w:lang w:val="fr-FR"/>
        </w:rPr>
        <w:t>v</w:t>
      </w:r>
      <w:r w:rsidRPr="00D745D1">
        <w:rPr>
          <w:rFonts w:eastAsia="Trebuchet MS"/>
          <w:lang w:val="fr-FR"/>
        </w:rPr>
        <w:t>eloppé a</w:t>
      </w:r>
      <w:r w:rsidRPr="00D745D1">
        <w:rPr>
          <w:rFonts w:eastAsia="Trebuchet MS"/>
          <w:spacing w:val="-3"/>
          <w:lang w:val="fr-FR"/>
        </w:rPr>
        <w:t>v</w:t>
      </w:r>
      <w:r w:rsidRPr="00D745D1">
        <w:rPr>
          <w:rFonts w:eastAsia="Trebuchet MS"/>
          <w:lang w:val="fr-FR"/>
        </w:rPr>
        <w:t xml:space="preserve">ec </w:t>
      </w:r>
      <w:r w:rsidRPr="00D745D1">
        <w:rPr>
          <w:rFonts w:eastAsia="Trebuchet MS"/>
          <w:spacing w:val="1"/>
          <w:lang w:val="fr-FR"/>
        </w:rPr>
        <w:t>l</w:t>
      </w:r>
      <w:r w:rsidRPr="00D745D1">
        <w:rPr>
          <w:rFonts w:eastAsia="Trebuchet MS"/>
          <w:spacing w:val="4"/>
          <w:lang w:val="fr-FR"/>
        </w:rPr>
        <w:t>e</w:t>
      </w:r>
      <w:r w:rsidRPr="00D745D1">
        <w:rPr>
          <w:rFonts w:eastAsia="Trebuchet MS"/>
          <w:lang w:val="fr-FR"/>
        </w:rPr>
        <w:t>s</w:t>
      </w:r>
      <w:r w:rsidRPr="00D745D1">
        <w:rPr>
          <w:rFonts w:eastAsia="Trebuchet MS"/>
          <w:spacing w:val="-1"/>
          <w:lang w:val="fr-FR"/>
        </w:rPr>
        <w:t xml:space="preserve"> </w:t>
      </w:r>
      <w:r w:rsidRPr="00D745D1">
        <w:rPr>
          <w:rFonts w:eastAsia="Trebuchet MS"/>
          <w:lang w:val="fr-FR"/>
        </w:rPr>
        <w:t>de</w:t>
      </w:r>
      <w:r w:rsidRPr="00D745D1">
        <w:rPr>
          <w:rFonts w:eastAsia="Trebuchet MS"/>
          <w:spacing w:val="-3"/>
          <w:lang w:val="fr-FR"/>
        </w:rPr>
        <w:t>r</w:t>
      </w:r>
      <w:r w:rsidRPr="00D745D1">
        <w:rPr>
          <w:rFonts w:eastAsia="Trebuchet MS"/>
          <w:spacing w:val="3"/>
          <w:lang w:val="fr-FR"/>
        </w:rPr>
        <w:t>n</w:t>
      </w:r>
      <w:r w:rsidRPr="00D745D1">
        <w:rPr>
          <w:rFonts w:eastAsia="Trebuchet MS"/>
          <w:spacing w:val="-1"/>
          <w:lang w:val="fr-FR"/>
        </w:rPr>
        <w:t>i</w:t>
      </w:r>
      <w:r w:rsidRPr="00D745D1">
        <w:rPr>
          <w:rFonts w:eastAsia="Trebuchet MS"/>
          <w:lang w:val="fr-FR"/>
        </w:rPr>
        <w:t>e</w:t>
      </w:r>
      <w:r w:rsidRPr="00D745D1">
        <w:rPr>
          <w:rFonts w:eastAsia="Trebuchet MS"/>
          <w:spacing w:val="1"/>
          <w:lang w:val="fr-FR"/>
        </w:rPr>
        <w:t>r</w:t>
      </w:r>
      <w:r w:rsidRPr="00D745D1">
        <w:rPr>
          <w:rFonts w:eastAsia="Trebuchet MS"/>
          <w:lang w:val="fr-FR"/>
        </w:rPr>
        <w:t>s</w:t>
      </w:r>
      <w:r w:rsidRPr="00D745D1">
        <w:rPr>
          <w:rFonts w:eastAsia="Trebuchet MS"/>
          <w:spacing w:val="-1"/>
          <w:lang w:val="fr-FR"/>
        </w:rPr>
        <w:t xml:space="preserve"> </w:t>
      </w:r>
      <w:r w:rsidRPr="00D745D1">
        <w:rPr>
          <w:rFonts w:eastAsia="Trebuchet MS"/>
          <w:lang w:val="fr-FR"/>
        </w:rPr>
        <w:t>o</w:t>
      </w:r>
      <w:r w:rsidRPr="00D745D1">
        <w:rPr>
          <w:rFonts w:eastAsia="Trebuchet MS"/>
          <w:spacing w:val="-1"/>
          <w:lang w:val="fr-FR"/>
        </w:rPr>
        <w:t>u</w:t>
      </w:r>
      <w:r w:rsidRPr="00D745D1">
        <w:rPr>
          <w:rFonts w:eastAsia="Trebuchet MS"/>
          <w:spacing w:val="1"/>
          <w:lang w:val="fr-FR"/>
        </w:rPr>
        <w:t>t</w:t>
      </w:r>
      <w:r w:rsidRPr="00D745D1">
        <w:rPr>
          <w:rFonts w:eastAsia="Trebuchet MS"/>
          <w:spacing w:val="-1"/>
          <w:lang w:val="fr-FR"/>
        </w:rPr>
        <w:t>i</w:t>
      </w:r>
      <w:r w:rsidRPr="00D745D1">
        <w:rPr>
          <w:rFonts w:eastAsia="Trebuchet MS"/>
          <w:spacing w:val="1"/>
          <w:lang w:val="fr-FR"/>
        </w:rPr>
        <w:t>l</w:t>
      </w:r>
      <w:r w:rsidRPr="00D745D1">
        <w:rPr>
          <w:rFonts w:eastAsia="Trebuchet MS"/>
          <w:lang w:val="fr-FR"/>
        </w:rPr>
        <w:t>s</w:t>
      </w:r>
      <w:r w:rsidRPr="00D745D1">
        <w:rPr>
          <w:rFonts w:eastAsia="Trebuchet MS"/>
          <w:spacing w:val="-1"/>
          <w:lang w:val="fr-FR"/>
        </w:rPr>
        <w:t xml:space="preserve"> </w:t>
      </w:r>
      <w:r w:rsidRPr="00D745D1">
        <w:rPr>
          <w:rFonts w:eastAsia="Trebuchet MS"/>
          <w:lang w:val="fr-FR"/>
        </w:rPr>
        <w:t>de d</w:t>
      </w:r>
      <w:r w:rsidRPr="00D745D1">
        <w:rPr>
          <w:rFonts w:eastAsia="Trebuchet MS"/>
          <w:spacing w:val="3"/>
          <w:lang w:val="fr-FR"/>
        </w:rPr>
        <w:t>é</w:t>
      </w:r>
      <w:r w:rsidRPr="00D745D1">
        <w:rPr>
          <w:rFonts w:eastAsia="Trebuchet MS"/>
          <w:spacing w:val="-2"/>
          <w:lang w:val="fr-FR"/>
        </w:rPr>
        <w:t>v</w:t>
      </w:r>
      <w:r w:rsidRPr="00D745D1">
        <w:rPr>
          <w:rFonts w:eastAsia="Trebuchet MS"/>
          <w:lang w:val="fr-FR"/>
        </w:rPr>
        <w:t>el</w:t>
      </w:r>
      <w:r w:rsidRPr="00D745D1">
        <w:rPr>
          <w:rFonts w:eastAsia="Trebuchet MS"/>
          <w:spacing w:val="6"/>
          <w:lang w:val="fr-FR"/>
        </w:rPr>
        <w:t>o</w:t>
      </w:r>
      <w:r w:rsidRPr="00D745D1">
        <w:rPr>
          <w:rFonts w:eastAsia="Trebuchet MS"/>
          <w:lang w:val="fr-FR"/>
        </w:rPr>
        <w:t>ppe</w:t>
      </w:r>
      <w:r w:rsidRPr="00D745D1">
        <w:rPr>
          <w:rFonts w:eastAsia="Trebuchet MS"/>
          <w:spacing w:val="3"/>
          <w:lang w:val="fr-FR"/>
        </w:rPr>
        <w:t>m</w:t>
      </w:r>
      <w:r w:rsidRPr="00D745D1">
        <w:rPr>
          <w:rFonts w:eastAsia="Trebuchet MS"/>
          <w:lang w:val="fr-FR"/>
        </w:rPr>
        <w:t>e</w:t>
      </w:r>
      <w:r w:rsidRPr="00D745D1">
        <w:rPr>
          <w:rFonts w:eastAsia="Trebuchet MS"/>
          <w:spacing w:val="-3"/>
          <w:lang w:val="fr-FR"/>
        </w:rPr>
        <w:t>n</w:t>
      </w:r>
      <w:r w:rsidRPr="00D745D1">
        <w:rPr>
          <w:rFonts w:eastAsia="Trebuchet MS"/>
          <w:lang w:val="fr-FR"/>
        </w:rPr>
        <w:t>t</w:t>
      </w:r>
      <w:r w:rsidRPr="00D745D1">
        <w:rPr>
          <w:rFonts w:eastAsia="Trebuchet MS"/>
          <w:spacing w:val="1"/>
          <w:lang w:val="fr-FR"/>
        </w:rPr>
        <w:t xml:space="preserve"> </w:t>
      </w:r>
      <w:r w:rsidRPr="00D745D1">
        <w:rPr>
          <w:rFonts w:eastAsia="Trebuchet MS"/>
          <w:lang w:val="fr-FR"/>
        </w:rPr>
        <w:t>q</w:t>
      </w:r>
      <w:r w:rsidRPr="00D745D1">
        <w:rPr>
          <w:rFonts w:eastAsia="Trebuchet MS"/>
          <w:spacing w:val="-1"/>
          <w:lang w:val="fr-FR"/>
        </w:rPr>
        <w:t>u</w:t>
      </w:r>
      <w:r w:rsidRPr="00D745D1">
        <w:rPr>
          <w:rFonts w:eastAsia="Trebuchet MS"/>
          <w:lang w:val="fr-FR"/>
        </w:rPr>
        <w:t>i</w:t>
      </w:r>
      <w:r w:rsidRPr="00D745D1">
        <w:rPr>
          <w:rFonts w:eastAsia="Trebuchet MS"/>
          <w:spacing w:val="-1"/>
          <w:lang w:val="fr-FR"/>
        </w:rPr>
        <w:t xml:space="preserve"> </w:t>
      </w:r>
      <w:r w:rsidRPr="00D745D1">
        <w:rPr>
          <w:rFonts w:eastAsia="Trebuchet MS"/>
          <w:lang w:val="fr-FR"/>
        </w:rPr>
        <w:t>pe</w:t>
      </w:r>
      <w:r w:rsidRPr="00D745D1">
        <w:rPr>
          <w:rFonts w:eastAsia="Trebuchet MS"/>
          <w:spacing w:val="-3"/>
          <w:lang w:val="fr-FR"/>
        </w:rPr>
        <w:t>r</w:t>
      </w:r>
      <w:r w:rsidRPr="00D745D1">
        <w:rPr>
          <w:rFonts w:eastAsia="Trebuchet MS"/>
          <w:spacing w:val="2"/>
          <w:lang w:val="fr-FR"/>
        </w:rPr>
        <w:t>m</w:t>
      </w:r>
      <w:r w:rsidRPr="00D745D1">
        <w:rPr>
          <w:rFonts w:eastAsia="Trebuchet MS"/>
          <w:lang w:val="fr-FR"/>
        </w:rPr>
        <w:t>et</w:t>
      </w:r>
      <w:r w:rsidRPr="00D745D1">
        <w:rPr>
          <w:rFonts w:eastAsia="Trebuchet MS"/>
          <w:spacing w:val="1"/>
          <w:lang w:val="fr-FR"/>
        </w:rPr>
        <w:t>t</w:t>
      </w:r>
      <w:r w:rsidRPr="00D745D1">
        <w:rPr>
          <w:rFonts w:eastAsia="Trebuchet MS"/>
          <w:spacing w:val="-2"/>
          <w:lang w:val="fr-FR"/>
        </w:rPr>
        <w:t>r</w:t>
      </w:r>
      <w:r w:rsidRPr="00D745D1">
        <w:rPr>
          <w:rFonts w:eastAsia="Trebuchet MS"/>
          <w:lang w:val="fr-FR"/>
        </w:rPr>
        <w:t>e</w:t>
      </w:r>
      <w:r w:rsidRPr="00D745D1">
        <w:rPr>
          <w:rFonts w:eastAsia="Trebuchet MS"/>
          <w:spacing w:val="-4"/>
          <w:lang w:val="fr-FR"/>
        </w:rPr>
        <w:t xml:space="preserve"> </w:t>
      </w:r>
      <w:r w:rsidRPr="00D745D1">
        <w:rPr>
          <w:rFonts w:eastAsia="Trebuchet MS"/>
          <w:lang w:val="fr-FR"/>
        </w:rPr>
        <w:t>à l'</w:t>
      </w:r>
      <w:r w:rsidRPr="00D745D1">
        <w:rPr>
          <w:rFonts w:eastAsia="Trebuchet MS"/>
          <w:spacing w:val="4"/>
          <w:lang w:val="fr-FR"/>
        </w:rPr>
        <w:t>e</w:t>
      </w:r>
      <w:r w:rsidRPr="00D745D1">
        <w:rPr>
          <w:rFonts w:eastAsia="Trebuchet MS"/>
          <w:spacing w:val="-2"/>
          <w:lang w:val="fr-FR"/>
        </w:rPr>
        <w:t>n</w:t>
      </w:r>
      <w:r w:rsidRPr="00D745D1">
        <w:rPr>
          <w:rFonts w:eastAsia="Trebuchet MS"/>
          <w:spacing w:val="1"/>
          <w:lang w:val="fr-FR"/>
        </w:rPr>
        <w:t>t</w:t>
      </w:r>
      <w:r w:rsidRPr="00D745D1">
        <w:rPr>
          <w:rFonts w:eastAsia="Trebuchet MS"/>
          <w:spacing w:val="-2"/>
          <w:lang w:val="fr-FR"/>
        </w:rPr>
        <w:t>r</w:t>
      </w:r>
      <w:r w:rsidRPr="00D745D1">
        <w:rPr>
          <w:rFonts w:eastAsia="Trebuchet MS"/>
          <w:lang w:val="fr-FR"/>
        </w:rPr>
        <w:t>e</w:t>
      </w:r>
      <w:r w:rsidRPr="00D745D1">
        <w:rPr>
          <w:rFonts w:eastAsia="Trebuchet MS"/>
          <w:spacing w:val="4"/>
          <w:lang w:val="fr-FR"/>
        </w:rPr>
        <w:t>p</w:t>
      </w:r>
      <w:r w:rsidRPr="00D745D1">
        <w:rPr>
          <w:rFonts w:eastAsia="Trebuchet MS"/>
          <w:spacing w:val="-2"/>
          <w:lang w:val="fr-FR"/>
        </w:rPr>
        <w:t>r</w:t>
      </w:r>
      <w:r w:rsidRPr="00D745D1">
        <w:rPr>
          <w:rFonts w:eastAsia="Trebuchet MS"/>
          <w:spacing w:val="-1"/>
          <w:lang w:val="fr-FR"/>
        </w:rPr>
        <w:t>is</w:t>
      </w:r>
      <w:r w:rsidRPr="00D745D1">
        <w:rPr>
          <w:rFonts w:eastAsia="Trebuchet MS"/>
          <w:lang w:val="fr-FR"/>
        </w:rPr>
        <w:t xml:space="preserve">e </w:t>
      </w:r>
      <w:r w:rsidRPr="00D745D1">
        <w:rPr>
          <w:rFonts w:eastAsia="Trebuchet MS"/>
          <w:spacing w:val="4"/>
          <w:lang w:val="fr-FR"/>
        </w:rPr>
        <w:t>d</w:t>
      </w:r>
      <w:r w:rsidRPr="00D745D1">
        <w:rPr>
          <w:rFonts w:eastAsia="Trebuchet MS"/>
          <w:spacing w:val="-2"/>
          <w:lang w:val="fr-FR"/>
        </w:rPr>
        <w:t>’</w:t>
      </w:r>
      <w:r w:rsidRPr="00D745D1">
        <w:rPr>
          <w:rFonts w:eastAsia="Trebuchet MS"/>
          <w:lang w:val="fr-FR"/>
        </w:rPr>
        <w:t>a</w:t>
      </w:r>
      <w:r w:rsidRPr="00D745D1">
        <w:rPr>
          <w:rFonts w:eastAsia="Trebuchet MS"/>
          <w:spacing w:val="-4"/>
          <w:lang w:val="fr-FR"/>
        </w:rPr>
        <w:t>v</w:t>
      </w:r>
      <w:r w:rsidRPr="00D745D1">
        <w:rPr>
          <w:rFonts w:eastAsia="Trebuchet MS"/>
          <w:lang w:val="fr-FR"/>
        </w:rPr>
        <w:t>o</w:t>
      </w:r>
      <w:r w:rsidRPr="00D745D1">
        <w:rPr>
          <w:rFonts w:eastAsia="Trebuchet MS"/>
          <w:spacing w:val="4"/>
          <w:lang w:val="fr-FR"/>
        </w:rPr>
        <w:t>i</w:t>
      </w:r>
      <w:r w:rsidRPr="00D745D1">
        <w:rPr>
          <w:rFonts w:eastAsia="Trebuchet MS"/>
          <w:lang w:val="fr-FR"/>
        </w:rPr>
        <w:t>r</w:t>
      </w:r>
      <w:r w:rsidRPr="00D745D1">
        <w:rPr>
          <w:rFonts w:eastAsia="Trebuchet MS"/>
          <w:spacing w:val="2"/>
          <w:lang w:val="fr-FR"/>
        </w:rPr>
        <w:t xml:space="preserve"> </w:t>
      </w:r>
      <w:r w:rsidRPr="00D745D1">
        <w:rPr>
          <w:rFonts w:eastAsia="Trebuchet MS"/>
          <w:lang w:val="fr-FR"/>
        </w:rPr>
        <w:t>:</w:t>
      </w:r>
    </w:p>
    <w:p w14:paraId="6E3DF026" w14:textId="76D363CC" w:rsidR="0052566D" w:rsidRPr="00EB5820" w:rsidRDefault="00E727B7" w:rsidP="00EB5820">
      <w:pPr>
        <w:pStyle w:val="ListParagraph"/>
        <w:numPr>
          <w:ilvl w:val="0"/>
          <w:numId w:val="21"/>
        </w:numPr>
        <w:rPr>
          <w:rFonts w:eastAsia="Trebuchet MS"/>
          <w:lang w:val="fr-FR"/>
        </w:rPr>
      </w:pPr>
      <w:r>
        <w:rPr>
          <w:rFonts w:eastAsia="Trebuchet MS"/>
          <w:lang w:val="fr-FR"/>
        </w:rPr>
        <w:t>Une i</w:t>
      </w:r>
      <w:r w:rsidR="00385635" w:rsidRPr="00EB5820">
        <w:rPr>
          <w:rFonts w:eastAsia="Trebuchet MS"/>
          <w:spacing w:val="3"/>
          <w:lang w:val="fr-FR"/>
        </w:rPr>
        <w:t>m</w:t>
      </w:r>
      <w:r w:rsidR="00385635" w:rsidRPr="00EB5820">
        <w:rPr>
          <w:rFonts w:eastAsia="Trebuchet MS"/>
          <w:lang w:val="fr-FR"/>
        </w:rPr>
        <w:t>age</w:t>
      </w:r>
      <w:r w:rsidR="00385635" w:rsidRPr="00EB5820">
        <w:rPr>
          <w:rFonts w:eastAsia="Trebuchet MS"/>
          <w:spacing w:val="-3"/>
          <w:lang w:val="fr-FR"/>
        </w:rPr>
        <w:t xml:space="preserve"> </w:t>
      </w:r>
      <w:r w:rsidR="00385635" w:rsidRPr="00EB5820">
        <w:rPr>
          <w:rFonts w:eastAsia="Trebuchet MS"/>
          <w:spacing w:val="-2"/>
          <w:lang w:val="fr-FR"/>
        </w:rPr>
        <w:t>v</w:t>
      </w:r>
      <w:r w:rsidR="00385635" w:rsidRPr="00EB5820">
        <w:rPr>
          <w:rFonts w:eastAsia="Trebuchet MS"/>
          <w:spacing w:val="-1"/>
          <w:lang w:val="fr-FR"/>
        </w:rPr>
        <w:t>i</w:t>
      </w:r>
      <w:r w:rsidR="00385635" w:rsidRPr="00EB5820">
        <w:rPr>
          <w:rFonts w:eastAsia="Trebuchet MS"/>
          <w:spacing w:val="-2"/>
          <w:lang w:val="fr-FR"/>
        </w:rPr>
        <w:t>r</w:t>
      </w:r>
      <w:r w:rsidR="00385635" w:rsidRPr="00EB5820">
        <w:rPr>
          <w:rFonts w:eastAsia="Trebuchet MS"/>
          <w:spacing w:val="1"/>
          <w:lang w:val="fr-FR"/>
        </w:rPr>
        <w:t>t</w:t>
      </w:r>
      <w:r w:rsidR="00385635" w:rsidRPr="00EB5820">
        <w:rPr>
          <w:rFonts w:eastAsia="Trebuchet MS"/>
          <w:spacing w:val="3"/>
          <w:lang w:val="fr-FR"/>
        </w:rPr>
        <w:t>u</w:t>
      </w:r>
      <w:r w:rsidR="00385635" w:rsidRPr="00EB5820">
        <w:rPr>
          <w:rFonts w:eastAsia="Trebuchet MS"/>
          <w:lang w:val="fr-FR"/>
        </w:rPr>
        <w:t>el</w:t>
      </w:r>
      <w:r w:rsidR="00385635" w:rsidRPr="00EB5820">
        <w:rPr>
          <w:rFonts w:eastAsia="Trebuchet MS"/>
          <w:spacing w:val="1"/>
          <w:lang w:val="fr-FR"/>
        </w:rPr>
        <w:t>l</w:t>
      </w:r>
      <w:r w:rsidR="00385635" w:rsidRPr="00EB5820">
        <w:rPr>
          <w:rFonts w:eastAsia="Trebuchet MS"/>
          <w:lang w:val="fr-FR"/>
        </w:rPr>
        <w:t>e</w:t>
      </w:r>
      <w:r w:rsidR="00385635" w:rsidRPr="00EB5820">
        <w:rPr>
          <w:rFonts w:eastAsia="Trebuchet MS"/>
          <w:spacing w:val="-2"/>
          <w:lang w:val="fr-FR"/>
        </w:rPr>
        <w:t xml:space="preserve"> </w:t>
      </w:r>
      <w:r w:rsidR="00385635" w:rsidRPr="00EB5820">
        <w:rPr>
          <w:rFonts w:eastAsia="Trebuchet MS"/>
          <w:spacing w:val="2"/>
          <w:lang w:val="fr-FR"/>
        </w:rPr>
        <w:t>m</w:t>
      </w:r>
      <w:r w:rsidR="00385635" w:rsidRPr="00EB5820">
        <w:rPr>
          <w:rFonts w:eastAsia="Trebuchet MS"/>
          <w:lang w:val="fr-FR"/>
        </w:rPr>
        <w:t>ode</w:t>
      </w:r>
      <w:r w:rsidR="00385635" w:rsidRPr="00EB5820">
        <w:rPr>
          <w:rFonts w:eastAsia="Trebuchet MS"/>
          <w:spacing w:val="-2"/>
          <w:lang w:val="fr-FR"/>
        </w:rPr>
        <w:t>rn</w:t>
      </w:r>
      <w:r w:rsidR="00385635" w:rsidRPr="00EB5820">
        <w:rPr>
          <w:rFonts w:eastAsia="Trebuchet MS"/>
          <w:lang w:val="fr-FR"/>
        </w:rPr>
        <w:t>e</w:t>
      </w:r>
      <w:r w:rsidR="00385635" w:rsidRPr="00EB5820">
        <w:rPr>
          <w:rFonts w:eastAsia="Trebuchet MS"/>
          <w:spacing w:val="-4"/>
          <w:lang w:val="fr-FR"/>
        </w:rPr>
        <w:t xml:space="preserve"> </w:t>
      </w:r>
      <w:r w:rsidR="00385635" w:rsidRPr="00EB5820">
        <w:rPr>
          <w:rFonts w:eastAsia="Trebuchet MS"/>
          <w:lang w:val="fr-FR"/>
        </w:rPr>
        <w:t xml:space="preserve">de </w:t>
      </w:r>
      <w:r w:rsidR="00385635" w:rsidRPr="00EB5820">
        <w:rPr>
          <w:rFonts w:eastAsia="Trebuchet MS"/>
          <w:spacing w:val="1"/>
          <w:lang w:val="fr-FR"/>
        </w:rPr>
        <w:t>l</w:t>
      </w:r>
      <w:r w:rsidR="00385635" w:rsidRPr="00EB5820">
        <w:rPr>
          <w:rFonts w:eastAsia="Trebuchet MS"/>
          <w:spacing w:val="3"/>
          <w:lang w:val="fr-FR"/>
        </w:rPr>
        <w:t>’</w:t>
      </w:r>
      <w:r w:rsidR="00385635" w:rsidRPr="00EB5820">
        <w:rPr>
          <w:rFonts w:eastAsia="Trebuchet MS"/>
          <w:lang w:val="fr-FR"/>
        </w:rPr>
        <w:t>e</w:t>
      </w:r>
      <w:r w:rsidR="00385635" w:rsidRPr="00EB5820">
        <w:rPr>
          <w:rFonts w:eastAsia="Trebuchet MS"/>
          <w:spacing w:val="-3"/>
          <w:lang w:val="fr-FR"/>
        </w:rPr>
        <w:t>n</w:t>
      </w:r>
      <w:r w:rsidR="00385635" w:rsidRPr="00EB5820">
        <w:rPr>
          <w:rFonts w:eastAsia="Trebuchet MS"/>
          <w:spacing w:val="1"/>
          <w:lang w:val="fr-FR"/>
        </w:rPr>
        <w:t>t</w:t>
      </w:r>
      <w:r w:rsidR="00385635" w:rsidRPr="00EB5820">
        <w:rPr>
          <w:rFonts w:eastAsia="Trebuchet MS"/>
          <w:spacing w:val="-2"/>
          <w:lang w:val="fr-FR"/>
        </w:rPr>
        <w:t>r</w:t>
      </w:r>
      <w:r w:rsidR="00385635" w:rsidRPr="00EB5820">
        <w:rPr>
          <w:rFonts w:eastAsia="Trebuchet MS"/>
          <w:lang w:val="fr-FR"/>
        </w:rPr>
        <w:t>e</w:t>
      </w:r>
      <w:r w:rsidR="00385635" w:rsidRPr="00EB5820">
        <w:rPr>
          <w:rFonts w:eastAsia="Trebuchet MS"/>
          <w:spacing w:val="4"/>
          <w:lang w:val="fr-FR"/>
        </w:rPr>
        <w:t>p</w:t>
      </w:r>
      <w:r w:rsidR="00385635" w:rsidRPr="00EB5820">
        <w:rPr>
          <w:rFonts w:eastAsia="Trebuchet MS"/>
          <w:spacing w:val="-2"/>
          <w:lang w:val="fr-FR"/>
        </w:rPr>
        <w:t>r</w:t>
      </w:r>
      <w:r w:rsidR="00385635" w:rsidRPr="00EB5820">
        <w:rPr>
          <w:rFonts w:eastAsia="Trebuchet MS"/>
          <w:spacing w:val="-1"/>
          <w:lang w:val="fr-FR"/>
        </w:rPr>
        <w:t>is</w:t>
      </w:r>
      <w:r w:rsidR="00385635" w:rsidRPr="00EB5820">
        <w:rPr>
          <w:rFonts w:eastAsia="Trebuchet MS"/>
          <w:lang w:val="fr-FR"/>
        </w:rPr>
        <w:t>e</w:t>
      </w:r>
      <w:r w:rsidR="00385635" w:rsidRPr="00EB5820">
        <w:rPr>
          <w:rFonts w:eastAsia="Trebuchet MS"/>
          <w:spacing w:val="2"/>
          <w:lang w:val="fr-FR"/>
        </w:rPr>
        <w:t xml:space="preserve"> </w:t>
      </w:r>
      <w:r w:rsidR="00385635" w:rsidRPr="00EB5820">
        <w:rPr>
          <w:rFonts w:eastAsia="Trebuchet MS"/>
          <w:lang w:val="fr-FR"/>
        </w:rPr>
        <w:t>;</w:t>
      </w:r>
    </w:p>
    <w:p w14:paraId="0E2C8E76" w14:textId="68DDE5AA" w:rsidR="0052566D" w:rsidRPr="00EB5820" w:rsidRDefault="00385635" w:rsidP="00EB5820">
      <w:pPr>
        <w:pStyle w:val="ListParagraph"/>
        <w:numPr>
          <w:ilvl w:val="0"/>
          <w:numId w:val="21"/>
        </w:numPr>
        <w:rPr>
          <w:rFonts w:eastAsia="Trebuchet MS"/>
          <w:lang w:val="fr-FR"/>
        </w:rPr>
      </w:pPr>
      <w:r w:rsidRPr="00EB5820">
        <w:rPr>
          <w:rFonts w:eastAsia="Trebuchet MS"/>
          <w:spacing w:val="-2"/>
          <w:lang w:val="fr-FR"/>
        </w:rPr>
        <w:t>U</w:t>
      </w:r>
      <w:r w:rsidRPr="00EB5820">
        <w:rPr>
          <w:rFonts w:eastAsia="Trebuchet MS"/>
          <w:lang w:val="fr-FR"/>
        </w:rPr>
        <w:t>n</w:t>
      </w:r>
      <w:r w:rsidRPr="00EB5820">
        <w:rPr>
          <w:rFonts w:eastAsia="Trebuchet MS"/>
          <w:spacing w:val="-2"/>
          <w:lang w:val="fr-FR"/>
        </w:rPr>
        <w:t xml:space="preserve"> </w:t>
      </w:r>
      <w:r w:rsidRPr="00EB5820">
        <w:rPr>
          <w:rFonts w:eastAsia="Trebuchet MS"/>
          <w:lang w:val="fr-FR"/>
        </w:rPr>
        <w:t>po</w:t>
      </w:r>
      <w:r w:rsidRPr="00EB5820">
        <w:rPr>
          <w:rFonts w:eastAsia="Trebuchet MS"/>
          <w:spacing w:val="-1"/>
          <w:lang w:val="fr-FR"/>
        </w:rPr>
        <w:t>r</w:t>
      </w:r>
      <w:r w:rsidRPr="00EB5820">
        <w:rPr>
          <w:rFonts w:eastAsia="Trebuchet MS"/>
          <w:spacing w:val="1"/>
          <w:lang w:val="fr-FR"/>
        </w:rPr>
        <w:t>t</w:t>
      </w:r>
      <w:r w:rsidRPr="00EB5820">
        <w:rPr>
          <w:rFonts w:eastAsia="Trebuchet MS"/>
          <w:lang w:val="fr-FR"/>
        </w:rPr>
        <w:t>a</w:t>
      </w:r>
      <w:r w:rsidRPr="00EB5820">
        <w:rPr>
          <w:rFonts w:eastAsia="Trebuchet MS"/>
          <w:spacing w:val="-2"/>
          <w:lang w:val="fr-FR"/>
        </w:rPr>
        <w:t>i</w:t>
      </w:r>
      <w:r w:rsidRPr="00EB5820">
        <w:rPr>
          <w:rFonts w:eastAsia="Trebuchet MS"/>
          <w:lang w:val="fr-FR"/>
        </w:rPr>
        <w:t>l</w:t>
      </w:r>
      <w:r w:rsidRPr="00EB5820">
        <w:rPr>
          <w:rFonts w:eastAsia="Trebuchet MS"/>
          <w:spacing w:val="1"/>
          <w:lang w:val="fr-FR"/>
        </w:rPr>
        <w:t xml:space="preserve"> </w:t>
      </w:r>
      <w:r w:rsidRPr="00EB5820">
        <w:rPr>
          <w:rFonts w:eastAsia="Trebuchet MS"/>
          <w:lang w:val="fr-FR"/>
        </w:rPr>
        <w:t>élec</w:t>
      </w:r>
      <w:r w:rsidRPr="00EB5820">
        <w:rPr>
          <w:rFonts w:eastAsia="Trebuchet MS"/>
          <w:spacing w:val="1"/>
          <w:lang w:val="fr-FR"/>
        </w:rPr>
        <w:t>t</w:t>
      </w:r>
      <w:r w:rsidRPr="00EB5820">
        <w:rPr>
          <w:rFonts w:eastAsia="Trebuchet MS"/>
          <w:spacing w:val="-2"/>
          <w:lang w:val="fr-FR"/>
        </w:rPr>
        <w:t>r</w:t>
      </w:r>
      <w:r w:rsidRPr="00EB5820">
        <w:rPr>
          <w:rFonts w:eastAsia="Trebuchet MS"/>
          <w:lang w:val="fr-FR"/>
        </w:rPr>
        <w:t>o</w:t>
      </w:r>
      <w:r w:rsidRPr="00EB5820">
        <w:rPr>
          <w:rFonts w:eastAsia="Trebuchet MS"/>
          <w:spacing w:val="4"/>
          <w:lang w:val="fr-FR"/>
        </w:rPr>
        <w:t>n</w:t>
      </w:r>
      <w:r w:rsidRPr="00EB5820">
        <w:rPr>
          <w:rFonts w:eastAsia="Trebuchet MS"/>
          <w:spacing w:val="-1"/>
          <w:lang w:val="fr-FR"/>
        </w:rPr>
        <w:t>i</w:t>
      </w:r>
      <w:r w:rsidRPr="00EB5820">
        <w:rPr>
          <w:rFonts w:eastAsia="Trebuchet MS"/>
          <w:lang w:val="fr-FR"/>
        </w:rPr>
        <w:t>q</w:t>
      </w:r>
      <w:r w:rsidRPr="00EB5820">
        <w:rPr>
          <w:rFonts w:eastAsia="Trebuchet MS"/>
          <w:spacing w:val="-1"/>
          <w:lang w:val="fr-FR"/>
        </w:rPr>
        <w:t>u</w:t>
      </w:r>
      <w:r w:rsidRPr="00EB5820">
        <w:rPr>
          <w:rFonts w:eastAsia="Trebuchet MS"/>
          <w:lang w:val="fr-FR"/>
        </w:rPr>
        <w:t xml:space="preserve">e </w:t>
      </w:r>
      <w:r w:rsidRPr="00EB5820">
        <w:rPr>
          <w:rFonts w:eastAsia="Trebuchet MS"/>
          <w:spacing w:val="1"/>
          <w:lang w:val="fr-FR"/>
        </w:rPr>
        <w:t>m</w:t>
      </w:r>
      <w:r w:rsidRPr="00EB5820">
        <w:rPr>
          <w:rFonts w:eastAsia="Trebuchet MS"/>
          <w:lang w:val="fr-FR"/>
        </w:rPr>
        <w:t>ode</w:t>
      </w:r>
      <w:r w:rsidRPr="00EB5820">
        <w:rPr>
          <w:rFonts w:eastAsia="Trebuchet MS"/>
          <w:spacing w:val="-2"/>
          <w:lang w:val="fr-FR"/>
        </w:rPr>
        <w:t>r</w:t>
      </w:r>
      <w:r w:rsidRPr="00EB5820">
        <w:rPr>
          <w:rFonts w:eastAsia="Trebuchet MS"/>
          <w:spacing w:val="3"/>
          <w:lang w:val="fr-FR"/>
        </w:rPr>
        <w:t>n</w:t>
      </w:r>
      <w:r w:rsidRPr="00EB5820">
        <w:rPr>
          <w:rFonts w:eastAsia="Trebuchet MS"/>
          <w:lang w:val="fr-FR"/>
        </w:rPr>
        <w:t>e</w:t>
      </w:r>
      <w:r w:rsidRPr="00EB5820">
        <w:rPr>
          <w:rFonts w:eastAsia="Trebuchet MS"/>
          <w:spacing w:val="-4"/>
          <w:lang w:val="fr-FR"/>
        </w:rPr>
        <w:t xml:space="preserve"> </w:t>
      </w:r>
      <w:r w:rsidRPr="00EB5820">
        <w:rPr>
          <w:rFonts w:eastAsia="Trebuchet MS"/>
          <w:lang w:val="fr-FR"/>
        </w:rPr>
        <w:t>;</w:t>
      </w:r>
    </w:p>
    <w:p w14:paraId="71FC5D0F" w14:textId="2C5B8321" w:rsidR="0052566D" w:rsidRPr="00EB5820" w:rsidRDefault="00385635" w:rsidP="00EB5820">
      <w:pPr>
        <w:pStyle w:val="ListParagraph"/>
        <w:numPr>
          <w:ilvl w:val="0"/>
          <w:numId w:val="21"/>
        </w:numPr>
        <w:rPr>
          <w:rFonts w:eastAsia="Trebuchet MS"/>
          <w:lang w:val="fr-FR"/>
        </w:rPr>
      </w:pPr>
      <w:r w:rsidRPr="00EB5820">
        <w:rPr>
          <w:rFonts w:eastAsia="Trebuchet MS"/>
          <w:spacing w:val="-2"/>
          <w:lang w:val="fr-FR"/>
        </w:rPr>
        <w:t>U</w:t>
      </w:r>
      <w:r w:rsidRPr="00EB5820">
        <w:rPr>
          <w:rFonts w:eastAsia="Trebuchet MS"/>
          <w:lang w:val="fr-FR"/>
        </w:rPr>
        <w:t>n</w:t>
      </w:r>
      <w:r w:rsidRPr="00EB5820">
        <w:rPr>
          <w:rFonts w:eastAsia="Trebuchet MS"/>
          <w:spacing w:val="-2"/>
          <w:lang w:val="fr-FR"/>
        </w:rPr>
        <w:t xml:space="preserve"> </w:t>
      </w:r>
      <w:r w:rsidRPr="00EB5820">
        <w:rPr>
          <w:rFonts w:eastAsia="Trebuchet MS"/>
          <w:spacing w:val="-1"/>
          <w:lang w:val="fr-FR"/>
        </w:rPr>
        <w:t>s</w:t>
      </w:r>
      <w:r w:rsidRPr="00EB5820">
        <w:rPr>
          <w:rFonts w:eastAsia="Trebuchet MS"/>
          <w:spacing w:val="-2"/>
          <w:lang w:val="fr-FR"/>
        </w:rPr>
        <w:t>u</w:t>
      </w:r>
      <w:r w:rsidRPr="00EB5820">
        <w:rPr>
          <w:rFonts w:eastAsia="Trebuchet MS"/>
          <w:lang w:val="fr-FR"/>
        </w:rPr>
        <w:t>pport</w:t>
      </w:r>
      <w:r w:rsidRPr="00EB5820">
        <w:rPr>
          <w:rFonts w:eastAsia="Trebuchet MS"/>
          <w:spacing w:val="1"/>
          <w:lang w:val="fr-FR"/>
        </w:rPr>
        <w:t xml:space="preserve"> </w:t>
      </w:r>
      <w:r w:rsidRPr="00EB5820">
        <w:rPr>
          <w:rFonts w:eastAsia="Trebuchet MS"/>
          <w:lang w:val="fr-FR"/>
        </w:rPr>
        <w:t>de co</w:t>
      </w:r>
      <w:r w:rsidRPr="00EB5820">
        <w:rPr>
          <w:rFonts w:eastAsia="Trebuchet MS"/>
          <w:spacing w:val="3"/>
          <w:lang w:val="fr-FR"/>
        </w:rPr>
        <w:t>m</w:t>
      </w:r>
      <w:r w:rsidRPr="00EB5820">
        <w:rPr>
          <w:rFonts w:eastAsia="Trebuchet MS"/>
          <w:spacing w:val="2"/>
          <w:lang w:val="fr-FR"/>
        </w:rPr>
        <w:t>m</w:t>
      </w:r>
      <w:r w:rsidRPr="00EB5820">
        <w:rPr>
          <w:rFonts w:eastAsia="Trebuchet MS"/>
          <w:spacing w:val="-2"/>
          <w:lang w:val="fr-FR"/>
        </w:rPr>
        <w:t>un</w:t>
      </w:r>
      <w:r w:rsidRPr="00EB5820">
        <w:rPr>
          <w:rFonts w:eastAsia="Trebuchet MS"/>
          <w:spacing w:val="-1"/>
          <w:lang w:val="fr-FR"/>
        </w:rPr>
        <w:t>i</w:t>
      </w:r>
      <w:r w:rsidRPr="00EB5820">
        <w:rPr>
          <w:rFonts w:eastAsia="Trebuchet MS"/>
          <w:spacing w:val="1"/>
          <w:lang w:val="fr-FR"/>
        </w:rPr>
        <w:t>c</w:t>
      </w:r>
      <w:r w:rsidRPr="00EB5820">
        <w:rPr>
          <w:rFonts w:eastAsia="Trebuchet MS"/>
          <w:lang w:val="fr-FR"/>
        </w:rPr>
        <w:t>at</w:t>
      </w:r>
      <w:r w:rsidRPr="00EB5820">
        <w:rPr>
          <w:rFonts w:eastAsia="Trebuchet MS"/>
          <w:spacing w:val="-1"/>
          <w:lang w:val="fr-FR"/>
        </w:rPr>
        <w:t>i</w:t>
      </w:r>
      <w:r w:rsidRPr="00EB5820">
        <w:rPr>
          <w:rFonts w:eastAsia="Trebuchet MS"/>
          <w:lang w:val="fr-FR"/>
        </w:rPr>
        <w:t>on</w:t>
      </w:r>
      <w:r w:rsidRPr="00EB5820">
        <w:rPr>
          <w:rFonts w:eastAsia="Trebuchet MS"/>
          <w:spacing w:val="-2"/>
          <w:lang w:val="fr-FR"/>
        </w:rPr>
        <w:t xml:space="preserve"> </w:t>
      </w:r>
      <w:r w:rsidRPr="00EB5820">
        <w:rPr>
          <w:rFonts w:eastAsia="Trebuchet MS"/>
          <w:spacing w:val="2"/>
          <w:lang w:val="fr-FR"/>
        </w:rPr>
        <w:t>m</w:t>
      </w:r>
      <w:r w:rsidRPr="00EB5820">
        <w:rPr>
          <w:rFonts w:eastAsia="Trebuchet MS"/>
          <w:lang w:val="fr-FR"/>
        </w:rPr>
        <w:t>ode</w:t>
      </w:r>
      <w:r w:rsidRPr="00EB5820">
        <w:rPr>
          <w:rFonts w:eastAsia="Trebuchet MS"/>
          <w:spacing w:val="-2"/>
          <w:lang w:val="fr-FR"/>
        </w:rPr>
        <w:t>r</w:t>
      </w:r>
      <w:r w:rsidRPr="00EB5820">
        <w:rPr>
          <w:rFonts w:eastAsia="Trebuchet MS"/>
          <w:spacing w:val="3"/>
          <w:lang w:val="fr-FR"/>
        </w:rPr>
        <w:t>n</w:t>
      </w:r>
      <w:r w:rsidRPr="00EB5820">
        <w:rPr>
          <w:rFonts w:eastAsia="Trebuchet MS"/>
          <w:lang w:val="fr-FR"/>
        </w:rPr>
        <w:t>e</w:t>
      </w:r>
      <w:r w:rsidRPr="00EB5820">
        <w:rPr>
          <w:rFonts w:eastAsia="Trebuchet MS"/>
          <w:spacing w:val="-4"/>
          <w:lang w:val="fr-FR"/>
        </w:rPr>
        <w:t xml:space="preserve"> </w:t>
      </w:r>
      <w:r w:rsidRPr="00EB5820">
        <w:rPr>
          <w:rFonts w:eastAsia="Trebuchet MS"/>
          <w:lang w:val="fr-FR"/>
        </w:rPr>
        <w:t>;</w:t>
      </w:r>
    </w:p>
    <w:p w14:paraId="61851247" w14:textId="6F9C3E89" w:rsidR="0052566D" w:rsidRPr="00EB5820" w:rsidRDefault="00385635" w:rsidP="00EB5820">
      <w:pPr>
        <w:pStyle w:val="ListParagraph"/>
        <w:numPr>
          <w:ilvl w:val="0"/>
          <w:numId w:val="21"/>
        </w:numPr>
        <w:rPr>
          <w:rFonts w:eastAsia="Trebuchet MS"/>
          <w:lang w:val="fr-FR"/>
        </w:rPr>
      </w:pPr>
      <w:r w:rsidRPr="00EB5820">
        <w:rPr>
          <w:rFonts w:eastAsia="Trebuchet MS"/>
          <w:spacing w:val="-2"/>
          <w:lang w:val="fr-FR"/>
        </w:rPr>
        <w:t>Un</w:t>
      </w:r>
      <w:r w:rsidRPr="00EB5820">
        <w:rPr>
          <w:rFonts w:eastAsia="Trebuchet MS"/>
          <w:lang w:val="fr-FR"/>
        </w:rPr>
        <w:t xml:space="preserve">e </w:t>
      </w:r>
      <w:r w:rsidRPr="00EB5820">
        <w:rPr>
          <w:rFonts w:eastAsia="Trebuchet MS"/>
          <w:spacing w:val="1"/>
          <w:lang w:val="fr-FR"/>
        </w:rPr>
        <w:t>m</w:t>
      </w:r>
      <w:r w:rsidRPr="00EB5820">
        <w:rPr>
          <w:rFonts w:eastAsia="Trebuchet MS"/>
          <w:lang w:val="fr-FR"/>
        </w:rPr>
        <w:t>e</w:t>
      </w:r>
      <w:r w:rsidRPr="00EB5820">
        <w:rPr>
          <w:rFonts w:eastAsia="Trebuchet MS"/>
          <w:spacing w:val="-3"/>
          <w:lang w:val="fr-FR"/>
        </w:rPr>
        <w:t>i</w:t>
      </w:r>
      <w:r w:rsidRPr="00EB5820">
        <w:rPr>
          <w:rFonts w:eastAsia="Trebuchet MS"/>
          <w:spacing w:val="1"/>
          <w:lang w:val="fr-FR"/>
        </w:rPr>
        <w:t>ll</w:t>
      </w:r>
      <w:r w:rsidRPr="00EB5820">
        <w:rPr>
          <w:rFonts w:eastAsia="Trebuchet MS"/>
          <w:lang w:val="fr-FR"/>
        </w:rPr>
        <w:t>e</w:t>
      </w:r>
      <w:r w:rsidRPr="00EB5820">
        <w:rPr>
          <w:rFonts w:eastAsia="Trebuchet MS"/>
          <w:spacing w:val="2"/>
          <w:lang w:val="fr-FR"/>
        </w:rPr>
        <w:t>u</w:t>
      </w:r>
      <w:r w:rsidRPr="00EB5820">
        <w:rPr>
          <w:rFonts w:eastAsia="Trebuchet MS"/>
          <w:spacing w:val="-2"/>
          <w:lang w:val="fr-FR"/>
        </w:rPr>
        <w:t>r</w:t>
      </w:r>
      <w:r w:rsidRPr="00EB5820">
        <w:rPr>
          <w:rFonts w:eastAsia="Trebuchet MS"/>
          <w:lang w:val="fr-FR"/>
        </w:rPr>
        <w:t>e</w:t>
      </w:r>
      <w:r w:rsidRPr="00EB5820">
        <w:rPr>
          <w:rFonts w:eastAsia="Trebuchet MS"/>
          <w:spacing w:val="-2"/>
          <w:lang w:val="fr-FR"/>
        </w:rPr>
        <w:t xml:space="preserve"> </w:t>
      </w:r>
      <w:r w:rsidRPr="00EB5820">
        <w:rPr>
          <w:rFonts w:eastAsia="Trebuchet MS"/>
          <w:spacing w:val="1"/>
          <w:lang w:val="fr-FR"/>
        </w:rPr>
        <w:t>r</w:t>
      </w:r>
      <w:r w:rsidRPr="00EB5820">
        <w:rPr>
          <w:rFonts w:eastAsia="Trebuchet MS"/>
          <w:lang w:val="fr-FR"/>
        </w:rPr>
        <w:t>ap</w:t>
      </w:r>
      <w:r w:rsidRPr="00EB5820">
        <w:rPr>
          <w:rFonts w:eastAsia="Trebuchet MS"/>
          <w:spacing w:val="-2"/>
          <w:lang w:val="fr-FR"/>
        </w:rPr>
        <w:t>i</w:t>
      </w:r>
      <w:r w:rsidRPr="00EB5820">
        <w:rPr>
          <w:rFonts w:eastAsia="Trebuchet MS"/>
          <w:lang w:val="fr-FR"/>
        </w:rPr>
        <w:t>d</w:t>
      </w:r>
      <w:r w:rsidRPr="00EB5820">
        <w:rPr>
          <w:rFonts w:eastAsia="Trebuchet MS"/>
          <w:spacing w:val="-1"/>
          <w:lang w:val="fr-FR"/>
        </w:rPr>
        <w:t>i</w:t>
      </w:r>
      <w:r w:rsidRPr="00EB5820">
        <w:rPr>
          <w:rFonts w:eastAsia="Trebuchet MS"/>
          <w:spacing w:val="1"/>
          <w:lang w:val="fr-FR"/>
        </w:rPr>
        <w:t>t</w:t>
      </w:r>
      <w:r w:rsidRPr="00EB5820">
        <w:rPr>
          <w:rFonts w:eastAsia="Trebuchet MS"/>
          <w:lang w:val="fr-FR"/>
        </w:rPr>
        <w:t>é de</w:t>
      </w:r>
      <w:r w:rsidRPr="00EB5820">
        <w:rPr>
          <w:rFonts w:eastAsia="Trebuchet MS"/>
          <w:spacing w:val="3"/>
          <w:lang w:val="fr-FR"/>
        </w:rPr>
        <w:t xml:space="preserve"> </w:t>
      </w:r>
      <w:r w:rsidRPr="00EB5820">
        <w:rPr>
          <w:rFonts w:eastAsia="Trebuchet MS"/>
          <w:spacing w:val="-2"/>
          <w:lang w:val="fr-FR"/>
        </w:rPr>
        <w:t>r</w:t>
      </w:r>
      <w:r w:rsidRPr="00EB5820">
        <w:rPr>
          <w:rFonts w:eastAsia="Trebuchet MS"/>
          <w:lang w:val="fr-FR"/>
        </w:rPr>
        <w:t>éa</w:t>
      </w:r>
      <w:r w:rsidRPr="00EB5820">
        <w:rPr>
          <w:rFonts w:eastAsia="Trebuchet MS"/>
          <w:spacing w:val="-1"/>
          <w:lang w:val="fr-FR"/>
        </w:rPr>
        <w:t>c</w:t>
      </w:r>
      <w:r w:rsidRPr="00EB5820">
        <w:rPr>
          <w:rFonts w:eastAsia="Trebuchet MS"/>
          <w:spacing w:val="1"/>
          <w:lang w:val="fr-FR"/>
        </w:rPr>
        <w:t>t</w:t>
      </w:r>
      <w:r w:rsidRPr="00EB5820">
        <w:rPr>
          <w:rFonts w:eastAsia="Trebuchet MS"/>
          <w:spacing w:val="-1"/>
          <w:lang w:val="fr-FR"/>
        </w:rPr>
        <w:t>i</w:t>
      </w:r>
      <w:r w:rsidRPr="00EB5820">
        <w:rPr>
          <w:rFonts w:eastAsia="Trebuchet MS"/>
          <w:lang w:val="fr-FR"/>
        </w:rPr>
        <w:t>on</w:t>
      </w:r>
      <w:r w:rsidRPr="00EB5820">
        <w:rPr>
          <w:rFonts w:eastAsia="Trebuchet MS"/>
          <w:spacing w:val="-1"/>
          <w:lang w:val="fr-FR"/>
        </w:rPr>
        <w:t xml:space="preserve"> </w:t>
      </w:r>
      <w:r w:rsidRPr="00EB5820">
        <w:rPr>
          <w:rFonts w:eastAsia="Trebuchet MS"/>
          <w:lang w:val="fr-FR"/>
        </w:rPr>
        <w:t>;</w:t>
      </w:r>
    </w:p>
    <w:p w14:paraId="3116F473" w14:textId="55294D19" w:rsidR="0052566D" w:rsidRPr="00EB5820" w:rsidRDefault="00385635" w:rsidP="00EB5820">
      <w:pPr>
        <w:pStyle w:val="ListParagraph"/>
        <w:numPr>
          <w:ilvl w:val="0"/>
          <w:numId w:val="21"/>
        </w:numPr>
        <w:rPr>
          <w:rFonts w:eastAsia="Trebuchet MS"/>
          <w:lang w:val="fr-FR"/>
        </w:rPr>
      </w:pPr>
      <w:r w:rsidRPr="00EB5820">
        <w:rPr>
          <w:rFonts w:eastAsia="Trebuchet MS"/>
          <w:spacing w:val="-2"/>
          <w:lang w:val="fr-FR"/>
        </w:rPr>
        <w:t>Un</w:t>
      </w:r>
      <w:r w:rsidRPr="00EB5820">
        <w:rPr>
          <w:rFonts w:eastAsia="Trebuchet MS"/>
          <w:lang w:val="fr-FR"/>
        </w:rPr>
        <w:t>e p</w:t>
      </w:r>
      <w:r w:rsidRPr="00EB5820">
        <w:rPr>
          <w:rFonts w:eastAsia="Trebuchet MS"/>
          <w:spacing w:val="-2"/>
          <w:lang w:val="fr-FR"/>
        </w:rPr>
        <w:t>u</w:t>
      </w:r>
      <w:r w:rsidRPr="00EB5820">
        <w:rPr>
          <w:rFonts w:eastAsia="Trebuchet MS"/>
          <w:lang w:val="fr-FR"/>
        </w:rPr>
        <w:t>b</w:t>
      </w:r>
      <w:r w:rsidRPr="00EB5820">
        <w:rPr>
          <w:rFonts w:eastAsia="Trebuchet MS"/>
          <w:spacing w:val="2"/>
          <w:lang w:val="fr-FR"/>
        </w:rPr>
        <w:t>l</w:t>
      </w:r>
      <w:r w:rsidRPr="00EB5820">
        <w:rPr>
          <w:rFonts w:eastAsia="Trebuchet MS"/>
          <w:spacing w:val="-1"/>
          <w:lang w:val="fr-FR"/>
        </w:rPr>
        <w:t>i</w:t>
      </w:r>
      <w:r w:rsidRPr="00EB5820">
        <w:rPr>
          <w:rFonts w:eastAsia="Trebuchet MS"/>
          <w:spacing w:val="1"/>
          <w:lang w:val="fr-FR"/>
        </w:rPr>
        <w:t>c</w:t>
      </w:r>
      <w:r w:rsidRPr="00EB5820">
        <w:rPr>
          <w:rFonts w:eastAsia="Trebuchet MS"/>
          <w:spacing w:val="-1"/>
          <w:lang w:val="fr-FR"/>
        </w:rPr>
        <w:t>i</w:t>
      </w:r>
      <w:r w:rsidRPr="00EB5820">
        <w:rPr>
          <w:rFonts w:eastAsia="Trebuchet MS"/>
          <w:spacing w:val="1"/>
          <w:lang w:val="fr-FR"/>
        </w:rPr>
        <w:t>t</w:t>
      </w:r>
      <w:r w:rsidRPr="00EB5820">
        <w:rPr>
          <w:rFonts w:eastAsia="Trebuchet MS"/>
          <w:lang w:val="fr-FR"/>
        </w:rPr>
        <w:t>é</w:t>
      </w:r>
      <w:r w:rsidRPr="00EB5820">
        <w:rPr>
          <w:rFonts w:eastAsia="Trebuchet MS"/>
          <w:spacing w:val="-2"/>
          <w:lang w:val="fr-FR"/>
        </w:rPr>
        <w:t xml:space="preserve"> </w:t>
      </w:r>
      <w:r w:rsidRPr="00EB5820">
        <w:rPr>
          <w:rFonts w:eastAsia="Trebuchet MS"/>
          <w:lang w:val="fr-FR"/>
        </w:rPr>
        <w:t>p</w:t>
      </w:r>
      <w:r w:rsidRPr="00EB5820">
        <w:rPr>
          <w:rFonts w:eastAsia="Trebuchet MS"/>
          <w:spacing w:val="4"/>
          <w:lang w:val="fr-FR"/>
        </w:rPr>
        <w:t>e</w:t>
      </w:r>
      <w:r w:rsidRPr="00EB5820">
        <w:rPr>
          <w:rFonts w:eastAsia="Trebuchet MS"/>
          <w:spacing w:val="-2"/>
          <w:lang w:val="fr-FR"/>
        </w:rPr>
        <w:t>r</w:t>
      </w:r>
      <w:r w:rsidRPr="00EB5820">
        <w:rPr>
          <w:rFonts w:eastAsia="Trebuchet MS"/>
          <w:spacing w:val="2"/>
          <w:lang w:val="fr-FR"/>
        </w:rPr>
        <w:t>m</w:t>
      </w:r>
      <w:r w:rsidRPr="00EB5820">
        <w:rPr>
          <w:rFonts w:eastAsia="Trebuchet MS"/>
          <w:lang w:val="fr-FR"/>
        </w:rPr>
        <w:t>a</w:t>
      </w:r>
      <w:r w:rsidRPr="00EB5820">
        <w:rPr>
          <w:rFonts w:eastAsia="Trebuchet MS"/>
          <w:spacing w:val="-3"/>
          <w:lang w:val="fr-FR"/>
        </w:rPr>
        <w:t>n</w:t>
      </w:r>
      <w:r w:rsidRPr="00EB5820">
        <w:rPr>
          <w:rFonts w:eastAsia="Trebuchet MS"/>
          <w:lang w:val="fr-FR"/>
        </w:rPr>
        <w:t>e</w:t>
      </w:r>
      <w:r w:rsidRPr="00EB5820">
        <w:rPr>
          <w:rFonts w:eastAsia="Trebuchet MS"/>
          <w:spacing w:val="-3"/>
          <w:lang w:val="fr-FR"/>
        </w:rPr>
        <w:t>n</w:t>
      </w:r>
      <w:r w:rsidRPr="00EB5820">
        <w:rPr>
          <w:rFonts w:eastAsia="Trebuchet MS"/>
          <w:spacing w:val="6"/>
          <w:lang w:val="fr-FR"/>
        </w:rPr>
        <w:t>t</w:t>
      </w:r>
      <w:r w:rsidRPr="00EB5820">
        <w:rPr>
          <w:rFonts w:eastAsia="Trebuchet MS"/>
          <w:lang w:val="fr-FR"/>
        </w:rPr>
        <w:t>e</w:t>
      </w:r>
      <w:r w:rsidRPr="00EB5820">
        <w:rPr>
          <w:rFonts w:eastAsia="Trebuchet MS"/>
          <w:spacing w:val="-2"/>
          <w:lang w:val="fr-FR"/>
        </w:rPr>
        <w:t xml:space="preserve"> </w:t>
      </w:r>
      <w:r w:rsidRPr="00EB5820">
        <w:rPr>
          <w:rFonts w:eastAsia="Trebuchet MS"/>
          <w:lang w:val="fr-FR"/>
        </w:rPr>
        <w:t>et</w:t>
      </w:r>
      <w:r w:rsidRPr="00EB5820">
        <w:rPr>
          <w:rFonts w:eastAsia="Trebuchet MS"/>
          <w:spacing w:val="-2"/>
          <w:lang w:val="fr-FR"/>
        </w:rPr>
        <w:t xml:space="preserve"> </w:t>
      </w:r>
      <w:r w:rsidRPr="00EB5820">
        <w:rPr>
          <w:rFonts w:eastAsia="Trebuchet MS"/>
          <w:lang w:val="fr-FR"/>
        </w:rPr>
        <w:t>déta</w:t>
      </w:r>
      <w:r w:rsidRPr="00EB5820">
        <w:rPr>
          <w:rFonts w:eastAsia="Trebuchet MS"/>
          <w:spacing w:val="-2"/>
          <w:lang w:val="fr-FR"/>
        </w:rPr>
        <w:t>i</w:t>
      </w:r>
      <w:r w:rsidRPr="00EB5820">
        <w:rPr>
          <w:rFonts w:eastAsia="Trebuchet MS"/>
          <w:spacing w:val="1"/>
          <w:lang w:val="fr-FR"/>
        </w:rPr>
        <w:t>ll</w:t>
      </w:r>
      <w:r w:rsidRPr="00EB5820">
        <w:rPr>
          <w:rFonts w:eastAsia="Trebuchet MS"/>
          <w:lang w:val="fr-FR"/>
        </w:rPr>
        <w:t>ée</w:t>
      </w:r>
      <w:r w:rsidRPr="00EB5820">
        <w:rPr>
          <w:rFonts w:eastAsia="Trebuchet MS"/>
          <w:spacing w:val="2"/>
          <w:lang w:val="fr-FR"/>
        </w:rPr>
        <w:t xml:space="preserve"> </w:t>
      </w:r>
      <w:r w:rsidRPr="00EB5820">
        <w:rPr>
          <w:rFonts w:eastAsia="Trebuchet MS"/>
          <w:lang w:val="fr-FR"/>
        </w:rPr>
        <w:t>;</w:t>
      </w:r>
    </w:p>
    <w:p w14:paraId="56587F28" w14:textId="7A78222A" w:rsidR="0052566D" w:rsidRPr="00EB5820" w:rsidRDefault="00385635" w:rsidP="00EB5820">
      <w:pPr>
        <w:pStyle w:val="ListParagraph"/>
        <w:numPr>
          <w:ilvl w:val="0"/>
          <w:numId w:val="21"/>
        </w:numPr>
        <w:rPr>
          <w:rFonts w:eastAsia="Trebuchet MS"/>
          <w:color w:val="FF0000"/>
          <w:lang w:val="fr-FR"/>
        </w:rPr>
      </w:pPr>
      <w:r w:rsidRPr="00EB5820">
        <w:rPr>
          <w:rFonts w:eastAsia="Trebuchet MS"/>
          <w:color w:val="FF0000"/>
          <w:lang w:val="fr-FR"/>
        </w:rPr>
        <w:t>Fa</w:t>
      </w:r>
      <w:r w:rsidRPr="00EB5820">
        <w:rPr>
          <w:rFonts w:eastAsia="Trebuchet MS"/>
          <w:color w:val="FF0000"/>
          <w:spacing w:val="-4"/>
          <w:lang w:val="fr-FR"/>
        </w:rPr>
        <w:t>i</w:t>
      </w:r>
      <w:r w:rsidRPr="00EB5820">
        <w:rPr>
          <w:rFonts w:eastAsia="Trebuchet MS"/>
          <w:color w:val="FF0000"/>
          <w:spacing w:val="-2"/>
          <w:lang w:val="fr-FR"/>
        </w:rPr>
        <w:t>r</w:t>
      </w:r>
      <w:r w:rsidRPr="00EB5820">
        <w:rPr>
          <w:rFonts w:eastAsia="Trebuchet MS"/>
          <w:color w:val="FF0000"/>
          <w:lang w:val="fr-FR"/>
        </w:rPr>
        <w:t>e</w:t>
      </w:r>
      <w:r w:rsidRPr="00EB5820">
        <w:rPr>
          <w:rFonts w:eastAsia="Trebuchet MS"/>
          <w:color w:val="FF0000"/>
          <w:spacing w:val="4"/>
          <w:lang w:val="fr-FR"/>
        </w:rPr>
        <w:t xml:space="preserve"> </w:t>
      </w:r>
      <w:r w:rsidRPr="00EB5820">
        <w:rPr>
          <w:rFonts w:eastAsia="Trebuchet MS"/>
          <w:color w:val="FF0000"/>
          <w:lang w:val="fr-FR"/>
        </w:rPr>
        <w:t>des</w:t>
      </w:r>
      <w:r w:rsidRPr="00EB5820">
        <w:rPr>
          <w:rFonts w:eastAsia="Trebuchet MS"/>
          <w:color w:val="FF0000"/>
          <w:spacing w:val="-2"/>
          <w:lang w:val="fr-FR"/>
        </w:rPr>
        <w:t xml:space="preserve"> </w:t>
      </w:r>
      <w:r w:rsidRPr="00EB5820">
        <w:rPr>
          <w:rFonts w:eastAsia="Trebuchet MS"/>
          <w:color w:val="FF0000"/>
          <w:spacing w:val="-1"/>
          <w:lang w:val="fr-FR"/>
        </w:rPr>
        <w:t>s</w:t>
      </w:r>
      <w:r w:rsidRPr="00EB5820">
        <w:rPr>
          <w:rFonts w:eastAsia="Trebuchet MS"/>
          <w:color w:val="FF0000"/>
          <w:lang w:val="fr-FR"/>
        </w:rPr>
        <w:t>o</w:t>
      </w:r>
      <w:r w:rsidRPr="00EB5820">
        <w:rPr>
          <w:rFonts w:eastAsia="Trebuchet MS"/>
          <w:color w:val="FF0000"/>
          <w:spacing w:val="-1"/>
          <w:lang w:val="fr-FR"/>
        </w:rPr>
        <w:t>n</w:t>
      </w:r>
      <w:r w:rsidRPr="00EB5820">
        <w:rPr>
          <w:rFonts w:eastAsia="Trebuchet MS"/>
          <w:color w:val="FF0000"/>
          <w:lang w:val="fr-FR"/>
        </w:rPr>
        <w:t>d</w:t>
      </w:r>
      <w:r w:rsidRPr="00EB5820">
        <w:rPr>
          <w:rFonts w:eastAsia="Trebuchet MS"/>
          <w:color w:val="FF0000"/>
          <w:spacing w:val="4"/>
          <w:lang w:val="fr-FR"/>
        </w:rPr>
        <w:t>a</w:t>
      </w:r>
      <w:r w:rsidRPr="00EB5820">
        <w:rPr>
          <w:rFonts w:eastAsia="Trebuchet MS"/>
          <w:color w:val="FF0000"/>
          <w:lang w:val="fr-FR"/>
        </w:rPr>
        <w:t>ges</w:t>
      </w:r>
      <w:r w:rsidRPr="00EB5820">
        <w:rPr>
          <w:rFonts w:eastAsia="Trebuchet MS"/>
          <w:color w:val="FF0000"/>
          <w:spacing w:val="-3"/>
          <w:lang w:val="fr-FR"/>
        </w:rPr>
        <w:t xml:space="preserve"> </w:t>
      </w:r>
      <w:r w:rsidRPr="00EB5820">
        <w:rPr>
          <w:rFonts w:eastAsia="Trebuchet MS"/>
          <w:color w:val="FF0000"/>
          <w:lang w:val="fr-FR"/>
        </w:rPr>
        <w:t>ex</w:t>
      </w:r>
      <w:r w:rsidRPr="00EB5820">
        <w:rPr>
          <w:rFonts w:eastAsia="Trebuchet MS"/>
          <w:color w:val="FF0000"/>
          <w:spacing w:val="-1"/>
          <w:lang w:val="fr-FR"/>
        </w:rPr>
        <w:t>t</w:t>
      </w:r>
      <w:r w:rsidRPr="00EB5820">
        <w:rPr>
          <w:rFonts w:eastAsia="Trebuchet MS"/>
          <w:color w:val="FF0000"/>
          <w:spacing w:val="4"/>
          <w:lang w:val="fr-FR"/>
        </w:rPr>
        <w:t>e</w:t>
      </w:r>
      <w:r w:rsidRPr="00EB5820">
        <w:rPr>
          <w:rFonts w:eastAsia="Trebuchet MS"/>
          <w:color w:val="FF0000"/>
          <w:spacing w:val="-2"/>
          <w:lang w:val="fr-FR"/>
        </w:rPr>
        <w:t>rn</w:t>
      </w:r>
      <w:r w:rsidRPr="00EB5820">
        <w:rPr>
          <w:rFonts w:eastAsia="Trebuchet MS"/>
          <w:color w:val="FF0000"/>
          <w:spacing w:val="4"/>
          <w:lang w:val="fr-FR"/>
        </w:rPr>
        <w:t>e</w:t>
      </w:r>
      <w:r w:rsidRPr="00EB5820">
        <w:rPr>
          <w:rFonts w:eastAsia="Trebuchet MS"/>
          <w:color w:val="FF0000"/>
          <w:lang w:val="fr-FR"/>
        </w:rPr>
        <w:t>s</w:t>
      </w:r>
      <w:r w:rsidRPr="00EB5820">
        <w:rPr>
          <w:rFonts w:eastAsia="Trebuchet MS"/>
          <w:color w:val="FF0000"/>
          <w:spacing w:val="-1"/>
          <w:lang w:val="fr-FR"/>
        </w:rPr>
        <w:t xml:space="preserve"> </w:t>
      </w:r>
      <w:r w:rsidRPr="00EB5820">
        <w:rPr>
          <w:rFonts w:eastAsia="Trebuchet MS"/>
          <w:color w:val="FF0000"/>
          <w:spacing w:val="-2"/>
          <w:lang w:val="fr-FR"/>
        </w:rPr>
        <w:t>(</w:t>
      </w:r>
      <w:r w:rsidRPr="00EB5820">
        <w:rPr>
          <w:rFonts w:eastAsia="Trebuchet MS"/>
          <w:color w:val="FF0000"/>
          <w:spacing w:val="4"/>
          <w:lang w:val="fr-FR"/>
        </w:rPr>
        <w:t>e</w:t>
      </w:r>
      <w:r w:rsidRPr="00EB5820">
        <w:rPr>
          <w:rFonts w:eastAsia="Trebuchet MS"/>
          <w:color w:val="FF0000"/>
          <w:spacing w:val="-2"/>
          <w:lang w:val="fr-FR"/>
        </w:rPr>
        <w:t>n</w:t>
      </w:r>
      <w:r w:rsidRPr="00EB5820">
        <w:rPr>
          <w:rFonts w:eastAsia="Trebuchet MS"/>
          <w:color w:val="FF0000"/>
          <w:lang w:val="fr-FR"/>
        </w:rPr>
        <w:t>q</w:t>
      </w:r>
      <w:r w:rsidRPr="00EB5820">
        <w:rPr>
          <w:rFonts w:eastAsia="Trebuchet MS"/>
          <w:color w:val="FF0000"/>
          <w:spacing w:val="-1"/>
          <w:lang w:val="fr-FR"/>
        </w:rPr>
        <w:t>u</w:t>
      </w:r>
      <w:r w:rsidRPr="00EB5820">
        <w:rPr>
          <w:rFonts w:eastAsia="Trebuchet MS"/>
          <w:color w:val="FF0000"/>
          <w:lang w:val="fr-FR"/>
        </w:rPr>
        <w:t>ête de</w:t>
      </w:r>
      <w:r w:rsidRPr="00EB5820">
        <w:rPr>
          <w:rFonts w:eastAsia="Trebuchet MS"/>
          <w:color w:val="FF0000"/>
          <w:spacing w:val="3"/>
          <w:lang w:val="fr-FR"/>
        </w:rPr>
        <w:t xml:space="preserve"> </w:t>
      </w:r>
      <w:r w:rsidRPr="00EB5820">
        <w:rPr>
          <w:rFonts w:eastAsia="Trebuchet MS"/>
          <w:color w:val="FF0000"/>
          <w:spacing w:val="-1"/>
          <w:lang w:val="fr-FR"/>
        </w:rPr>
        <w:t>s</w:t>
      </w:r>
      <w:r w:rsidRPr="00EB5820">
        <w:rPr>
          <w:rFonts w:eastAsia="Trebuchet MS"/>
          <w:color w:val="FF0000"/>
          <w:lang w:val="fr-FR"/>
        </w:rPr>
        <w:t>at</w:t>
      </w:r>
      <w:r w:rsidRPr="00EB5820">
        <w:rPr>
          <w:rFonts w:eastAsia="Trebuchet MS"/>
          <w:color w:val="FF0000"/>
          <w:spacing w:val="4"/>
          <w:lang w:val="fr-FR"/>
        </w:rPr>
        <w:t>i</w:t>
      </w:r>
      <w:r w:rsidRPr="00EB5820">
        <w:rPr>
          <w:rFonts w:eastAsia="Trebuchet MS"/>
          <w:color w:val="FF0000"/>
          <w:spacing w:val="-1"/>
          <w:lang w:val="fr-FR"/>
        </w:rPr>
        <w:t>s</w:t>
      </w:r>
      <w:r w:rsidRPr="00EB5820">
        <w:rPr>
          <w:rFonts w:eastAsia="Trebuchet MS"/>
          <w:color w:val="FF0000"/>
          <w:spacing w:val="-2"/>
          <w:lang w:val="fr-FR"/>
        </w:rPr>
        <w:t>f</w:t>
      </w:r>
      <w:r w:rsidRPr="00EB5820">
        <w:rPr>
          <w:rFonts w:eastAsia="Trebuchet MS"/>
          <w:color w:val="FF0000"/>
          <w:lang w:val="fr-FR"/>
        </w:rPr>
        <w:t>ac</w:t>
      </w:r>
      <w:r w:rsidRPr="00EB5820">
        <w:rPr>
          <w:rFonts w:eastAsia="Trebuchet MS"/>
          <w:color w:val="FF0000"/>
          <w:spacing w:val="1"/>
          <w:lang w:val="fr-FR"/>
        </w:rPr>
        <w:t>t</w:t>
      </w:r>
      <w:r w:rsidRPr="00EB5820">
        <w:rPr>
          <w:rFonts w:eastAsia="Trebuchet MS"/>
          <w:color w:val="FF0000"/>
          <w:spacing w:val="-1"/>
          <w:lang w:val="fr-FR"/>
        </w:rPr>
        <w:t>i</w:t>
      </w:r>
      <w:r w:rsidRPr="00EB5820">
        <w:rPr>
          <w:rFonts w:eastAsia="Trebuchet MS"/>
          <w:color w:val="FF0000"/>
          <w:lang w:val="fr-FR"/>
        </w:rPr>
        <w:t xml:space="preserve">on </w:t>
      </w:r>
      <w:r w:rsidRPr="00EB5820">
        <w:rPr>
          <w:rFonts w:eastAsia="Trebuchet MS"/>
          <w:color w:val="FF0000"/>
          <w:spacing w:val="1"/>
          <w:lang w:val="fr-FR"/>
        </w:rPr>
        <w:t>cl</w:t>
      </w:r>
      <w:r w:rsidRPr="00EB5820">
        <w:rPr>
          <w:rFonts w:eastAsia="Trebuchet MS"/>
          <w:color w:val="FF0000"/>
          <w:spacing w:val="-1"/>
          <w:lang w:val="fr-FR"/>
        </w:rPr>
        <w:t>i</w:t>
      </w:r>
      <w:r w:rsidRPr="00EB5820">
        <w:rPr>
          <w:rFonts w:eastAsia="Trebuchet MS"/>
          <w:color w:val="FF0000"/>
          <w:lang w:val="fr-FR"/>
        </w:rPr>
        <w:t>e</w:t>
      </w:r>
      <w:r w:rsidRPr="00EB5820">
        <w:rPr>
          <w:rFonts w:eastAsia="Trebuchet MS"/>
          <w:color w:val="FF0000"/>
          <w:spacing w:val="-3"/>
          <w:lang w:val="fr-FR"/>
        </w:rPr>
        <w:t>n</w:t>
      </w:r>
      <w:r w:rsidRPr="00EB5820">
        <w:rPr>
          <w:rFonts w:eastAsia="Trebuchet MS"/>
          <w:color w:val="FF0000"/>
          <w:spacing w:val="6"/>
          <w:lang w:val="fr-FR"/>
        </w:rPr>
        <w:t>t</w:t>
      </w:r>
      <w:r w:rsidRPr="00EB5820">
        <w:rPr>
          <w:rFonts w:eastAsia="Trebuchet MS"/>
          <w:color w:val="FF0000"/>
          <w:lang w:val="fr-FR"/>
        </w:rPr>
        <w:t>,</w:t>
      </w:r>
      <w:r w:rsidRPr="00EB5820">
        <w:rPr>
          <w:rFonts w:eastAsia="Trebuchet MS"/>
          <w:color w:val="FF0000"/>
          <w:spacing w:val="-2"/>
          <w:lang w:val="fr-FR"/>
        </w:rPr>
        <w:t xml:space="preserve"> </w:t>
      </w:r>
      <w:r w:rsidRPr="00EB5820">
        <w:rPr>
          <w:rFonts w:eastAsia="Trebuchet MS"/>
          <w:color w:val="FF0000"/>
          <w:lang w:val="fr-FR"/>
        </w:rPr>
        <w:t>e</w:t>
      </w:r>
      <w:r w:rsidRPr="00EB5820">
        <w:rPr>
          <w:rFonts w:eastAsia="Trebuchet MS"/>
          <w:color w:val="FF0000"/>
          <w:spacing w:val="2"/>
          <w:lang w:val="fr-FR"/>
        </w:rPr>
        <w:t>n</w:t>
      </w:r>
      <w:r w:rsidRPr="00EB5820">
        <w:rPr>
          <w:rFonts w:eastAsia="Trebuchet MS"/>
          <w:color w:val="FF0000"/>
          <w:spacing w:val="-2"/>
          <w:lang w:val="fr-FR"/>
        </w:rPr>
        <w:t>r</w:t>
      </w:r>
      <w:r w:rsidRPr="00EB5820">
        <w:rPr>
          <w:rFonts w:eastAsia="Trebuchet MS"/>
          <w:color w:val="FF0000"/>
          <w:lang w:val="fr-FR"/>
        </w:rPr>
        <w:t>eg</w:t>
      </w:r>
      <w:r w:rsidRPr="00EB5820">
        <w:rPr>
          <w:rFonts w:eastAsia="Trebuchet MS"/>
          <w:color w:val="FF0000"/>
          <w:spacing w:val="-3"/>
          <w:lang w:val="fr-FR"/>
        </w:rPr>
        <w:t>i</w:t>
      </w:r>
      <w:r w:rsidRPr="00EB5820">
        <w:rPr>
          <w:rFonts w:eastAsia="Trebuchet MS"/>
          <w:color w:val="FF0000"/>
          <w:spacing w:val="-1"/>
          <w:lang w:val="fr-FR"/>
        </w:rPr>
        <w:t>s</w:t>
      </w:r>
      <w:r w:rsidRPr="00EB5820">
        <w:rPr>
          <w:rFonts w:eastAsia="Trebuchet MS"/>
          <w:color w:val="FF0000"/>
          <w:spacing w:val="6"/>
          <w:lang w:val="fr-FR"/>
        </w:rPr>
        <w:t>t</w:t>
      </w:r>
      <w:r w:rsidRPr="00EB5820">
        <w:rPr>
          <w:rFonts w:eastAsia="Trebuchet MS"/>
          <w:color w:val="FF0000"/>
          <w:spacing w:val="-2"/>
          <w:lang w:val="fr-FR"/>
        </w:rPr>
        <w:t>r</w:t>
      </w:r>
      <w:r w:rsidRPr="00EB5820">
        <w:rPr>
          <w:rFonts w:eastAsia="Trebuchet MS"/>
          <w:color w:val="FF0000"/>
          <w:lang w:val="fr-FR"/>
        </w:rPr>
        <w:t>e</w:t>
      </w:r>
      <w:r w:rsidRPr="00EB5820">
        <w:rPr>
          <w:rFonts w:eastAsia="Trebuchet MS"/>
          <w:color w:val="FF0000"/>
          <w:spacing w:val="1"/>
          <w:lang w:val="fr-FR"/>
        </w:rPr>
        <w:t>m</w:t>
      </w:r>
      <w:r w:rsidRPr="00EB5820">
        <w:rPr>
          <w:rFonts w:eastAsia="Trebuchet MS"/>
          <w:color w:val="FF0000"/>
          <w:lang w:val="fr-FR"/>
        </w:rPr>
        <w:t>e</w:t>
      </w:r>
      <w:r w:rsidRPr="00EB5820">
        <w:rPr>
          <w:rFonts w:eastAsia="Trebuchet MS"/>
          <w:color w:val="FF0000"/>
          <w:spacing w:val="-3"/>
          <w:lang w:val="fr-FR"/>
        </w:rPr>
        <w:t>n</w:t>
      </w:r>
      <w:r w:rsidRPr="00EB5820">
        <w:rPr>
          <w:rFonts w:eastAsia="Trebuchet MS"/>
          <w:color w:val="FF0000"/>
          <w:lang w:val="fr-FR"/>
        </w:rPr>
        <w:t>t</w:t>
      </w:r>
      <w:r w:rsidRPr="00EB5820">
        <w:rPr>
          <w:rFonts w:eastAsia="Trebuchet MS"/>
          <w:color w:val="FF0000"/>
          <w:spacing w:val="1"/>
          <w:lang w:val="fr-FR"/>
        </w:rPr>
        <w:t xml:space="preserve"> </w:t>
      </w:r>
      <w:r w:rsidRPr="00EB5820">
        <w:rPr>
          <w:rFonts w:eastAsia="Trebuchet MS"/>
          <w:color w:val="FF0000"/>
          <w:lang w:val="fr-FR"/>
        </w:rPr>
        <w:t>des</w:t>
      </w:r>
      <w:r w:rsidR="00F135B7" w:rsidRPr="00EB5820">
        <w:rPr>
          <w:rFonts w:eastAsia="Trebuchet MS"/>
          <w:color w:val="FF0000"/>
          <w:lang w:val="fr-FR"/>
        </w:rPr>
        <w:t xml:space="preserve"> r</w:t>
      </w:r>
      <w:r w:rsidRPr="00EB5820">
        <w:rPr>
          <w:rFonts w:eastAsia="Trebuchet MS"/>
          <w:color w:val="FF0000"/>
          <w:lang w:val="fr-FR"/>
        </w:rPr>
        <w:t>é</w:t>
      </w:r>
      <w:r w:rsidRPr="00EB5820">
        <w:rPr>
          <w:rFonts w:eastAsia="Trebuchet MS"/>
          <w:color w:val="FF0000"/>
          <w:spacing w:val="-1"/>
          <w:lang w:val="fr-FR"/>
        </w:rPr>
        <w:t>c</w:t>
      </w:r>
      <w:r w:rsidRPr="00EB5820">
        <w:rPr>
          <w:rFonts w:eastAsia="Trebuchet MS"/>
          <w:color w:val="FF0000"/>
          <w:spacing w:val="1"/>
          <w:lang w:val="fr-FR"/>
        </w:rPr>
        <w:t>l</w:t>
      </w:r>
      <w:r w:rsidRPr="00EB5820">
        <w:rPr>
          <w:rFonts w:eastAsia="Trebuchet MS"/>
          <w:color w:val="FF0000"/>
          <w:lang w:val="fr-FR"/>
        </w:rPr>
        <w:t>a</w:t>
      </w:r>
      <w:r w:rsidRPr="00EB5820">
        <w:rPr>
          <w:rFonts w:eastAsia="Trebuchet MS"/>
          <w:color w:val="FF0000"/>
          <w:spacing w:val="1"/>
          <w:lang w:val="fr-FR"/>
        </w:rPr>
        <w:t>m</w:t>
      </w:r>
      <w:r w:rsidRPr="00EB5820">
        <w:rPr>
          <w:rFonts w:eastAsia="Trebuchet MS"/>
          <w:color w:val="FF0000"/>
          <w:lang w:val="fr-FR"/>
        </w:rPr>
        <w:t>at</w:t>
      </w:r>
      <w:r w:rsidRPr="00EB5820">
        <w:rPr>
          <w:rFonts w:eastAsia="Trebuchet MS"/>
          <w:color w:val="FF0000"/>
          <w:spacing w:val="-1"/>
          <w:lang w:val="fr-FR"/>
        </w:rPr>
        <w:t>i</w:t>
      </w:r>
      <w:r w:rsidRPr="00EB5820">
        <w:rPr>
          <w:rFonts w:eastAsia="Trebuchet MS"/>
          <w:color w:val="FF0000"/>
          <w:lang w:val="fr-FR"/>
        </w:rPr>
        <w:t>o</w:t>
      </w:r>
      <w:r w:rsidRPr="00EB5820">
        <w:rPr>
          <w:rFonts w:eastAsia="Trebuchet MS"/>
          <w:color w:val="FF0000"/>
          <w:spacing w:val="-1"/>
          <w:lang w:val="fr-FR"/>
        </w:rPr>
        <w:t>ns</w:t>
      </w:r>
      <w:r w:rsidRPr="00EB5820">
        <w:rPr>
          <w:rFonts w:eastAsia="Trebuchet MS"/>
          <w:color w:val="FF0000"/>
          <w:spacing w:val="1"/>
          <w:lang w:val="fr-FR"/>
        </w:rPr>
        <w:t>…</w:t>
      </w:r>
      <w:r w:rsidRPr="00EB5820">
        <w:rPr>
          <w:rFonts w:eastAsia="Trebuchet MS"/>
          <w:color w:val="FF0000"/>
          <w:lang w:val="fr-FR"/>
        </w:rPr>
        <w:t>)</w:t>
      </w:r>
      <w:r w:rsidR="00F135B7" w:rsidRPr="00EB5820">
        <w:rPr>
          <w:rFonts w:eastAsia="Trebuchet MS"/>
          <w:color w:val="FF0000"/>
          <w:spacing w:val="-4"/>
          <w:lang w:val="fr-FR"/>
        </w:rPr>
        <w:t>.</w:t>
      </w:r>
    </w:p>
    <w:p w14:paraId="49A18AE1" w14:textId="108A7E33" w:rsidR="006C019C" w:rsidRPr="00EB5820" w:rsidRDefault="006C019C" w:rsidP="00E727B7">
      <w:pPr>
        <w:pStyle w:val="ListParagraph"/>
        <w:rPr>
          <w:rFonts w:eastAsia="Trebuchet MS"/>
          <w:lang w:val="fr-FR"/>
        </w:rPr>
      </w:pPr>
    </w:p>
    <w:p w14:paraId="6025F220" w14:textId="3DF92CAF" w:rsidR="0052566D" w:rsidRPr="00EB5820" w:rsidRDefault="006C019C" w:rsidP="00EB5820">
      <w:pPr>
        <w:pStyle w:val="Heading4"/>
      </w:pPr>
      <w:r>
        <w:t>1.2</w:t>
      </w:r>
      <w:r w:rsidR="001C265F">
        <w:t xml:space="preserve"> </w:t>
      </w:r>
      <w:r w:rsidR="00385635" w:rsidRPr="00456F3D">
        <w:t>Rôle</w:t>
      </w:r>
    </w:p>
    <w:p w14:paraId="1E97589D" w14:textId="207CA4DE" w:rsidR="0052566D" w:rsidRPr="00EB5820" w:rsidRDefault="00385635" w:rsidP="00EB5820">
      <w:pPr>
        <w:rPr>
          <w:rFonts w:eastAsia="Trebuchet MS"/>
          <w:lang w:val="fr-FR"/>
        </w:rPr>
      </w:pPr>
      <w:r w:rsidRPr="00D745D1">
        <w:rPr>
          <w:rFonts w:eastAsia="Trebuchet MS"/>
          <w:spacing w:val="2"/>
          <w:lang w:val="fr-FR"/>
        </w:rPr>
        <w:t>R</w:t>
      </w:r>
      <w:r w:rsidRPr="00D745D1">
        <w:rPr>
          <w:rFonts w:eastAsia="Trebuchet MS"/>
          <w:spacing w:val="-1"/>
          <w:lang w:val="fr-FR"/>
        </w:rPr>
        <w:t>ô</w:t>
      </w:r>
      <w:r w:rsidRPr="00D745D1">
        <w:rPr>
          <w:rFonts w:eastAsia="Trebuchet MS"/>
          <w:spacing w:val="1"/>
          <w:lang w:val="fr-FR"/>
        </w:rPr>
        <w:t>l</w:t>
      </w:r>
      <w:r w:rsidRPr="00D745D1">
        <w:rPr>
          <w:rFonts w:eastAsia="Trebuchet MS"/>
          <w:lang w:val="fr-FR"/>
        </w:rPr>
        <w:t>e de</w:t>
      </w:r>
      <w:r w:rsidR="00225701" w:rsidRPr="00D745D1">
        <w:rPr>
          <w:rFonts w:eastAsia="Trebuchet MS"/>
          <w:lang w:val="fr-FR"/>
        </w:rPr>
        <w:t xml:space="preserve"> </w:t>
      </w:r>
      <w:r w:rsidR="001C265F">
        <w:rPr>
          <w:rFonts w:eastAsia="Trebuchet MS"/>
          <w:lang w:val="fr-FR"/>
        </w:rPr>
        <w:t>IB Solutions</w:t>
      </w:r>
      <w:r w:rsidRPr="00D745D1">
        <w:rPr>
          <w:rFonts w:eastAsia="Trebuchet MS"/>
          <w:lang w:val="fr-FR"/>
        </w:rPr>
        <w:t>:</w:t>
      </w:r>
    </w:p>
    <w:p w14:paraId="403322F4" w14:textId="37E89AFD" w:rsidR="0052566D" w:rsidRPr="00EB5820" w:rsidRDefault="00385635" w:rsidP="00EB5820">
      <w:pPr>
        <w:pStyle w:val="ListParagraph"/>
        <w:numPr>
          <w:ilvl w:val="0"/>
          <w:numId w:val="23"/>
        </w:numPr>
        <w:rPr>
          <w:rFonts w:eastAsia="Trebuchet MS"/>
          <w:lang w:val="fr-FR"/>
        </w:rPr>
      </w:pPr>
      <w:r w:rsidRPr="00EB5820">
        <w:rPr>
          <w:rFonts w:eastAsia="Trebuchet MS"/>
          <w:spacing w:val="-2"/>
          <w:lang w:val="fr-FR"/>
        </w:rPr>
        <w:t>V</w:t>
      </w:r>
      <w:r w:rsidRPr="00EB5820">
        <w:rPr>
          <w:rFonts w:eastAsia="Trebuchet MS"/>
          <w:lang w:val="fr-FR"/>
        </w:rPr>
        <w:t>al</w:t>
      </w:r>
      <w:r w:rsidRPr="00EB5820">
        <w:rPr>
          <w:rFonts w:eastAsia="Trebuchet MS"/>
          <w:spacing w:val="-1"/>
          <w:lang w:val="fr-FR"/>
        </w:rPr>
        <w:t>i</w:t>
      </w:r>
      <w:r w:rsidRPr="00EB5820">
        <w:rPr>
          <w:rFonts w:eastAsia="Trebuchet MS"/>
          <w:lang w:val="fr-FR"/>
        </w:rPr>
        <w:t>der</w:t>
      </w:r>
      <w:r w:rsidRPr="00EB5820">
        <w:rPr>
          <w:rFonts w:eastAsia="Trebuchet MS"/>
          <w:spacing w:val="-3"/>
          <w:lang w:val="fr-FR"/>
        </w:rPr>
        <w:t xml:space="preserve"> </w:t>
      </w:r>
      <w:r w:rsidRPr="00EB5820">
        <w:rPr>
          <w:rFonts w:eastAsia="Trebuchet MS"/>
          <w:spacing w:val="1"/>
          <w:lang w:val="fr-FR"/>
        </w:rPr>
        <w:t>l</w:t>
      </w:r>
      <w:r w:rsidRPr="00EB5820">
        <w:rPr>
          <w:rFonts w:eastAsia="Trebuchet MS"/>
          <w:lang w:val="fr-FR"/>
        </w:rPr>
        <w:t>es</w:t>
      </w:r>
      <w:r w:rsidRPr="00EB5820">
        <w:rPr>
          <w:rFonts w:eastAsia="Trebuchet MS"/>
          <w:spacing w:val="2"/>
          <w:lang w:val="fr-FR"/>
        </w:rPr>
        <w:t xml:space="preserve"> </w:t>
      </w:r>
      <w:r w:rsidRPr="00EB5820">
        <w:rPr>
          <w:rFonts w:eastAsia="Trebuchet MS"/>
          <w:lang w:val="fr-FR"/>
        </w:rPr>
        <w:t>p</w:t>
      </w:r>
      <w:r w:rsidRPr="00EB5820">
        <w:rPr>
          <w:rFonts w:eastAsia="Trebuchet MS"/>
          <w:spacing w:val="-1"/>
          <w:lang w:val="fr-FR"/>
        </w:rPr>
        <w:t>h</w:t>
      </w:r>
      <w:r w:rsidRPr="00EB5820">
        <w:rPr>
          <w:rFonts w:eastAsia="Trebuchet MS"/>
          <w:lang w:val="fr-FR"/>
        </w:rPr>
        <w:t>a</w:t>
      </w:r>
      <w:r w:rsidRPr="00EB5820">
        <w:rPr>
          <w:rFonts w:eastAsia="Trebuchet MS"/>
          <w:spacing w:val="-2"/>
          <w:lang w:val="fr-FR"/>
        </w:rPr>
        <w:t>s</w:t>
      </w:r>
      <w:r w:rsidRPr="00EB5820">
        <w:rPr>
          <w:rFonts w:eastAsia="Trebuchet MS"/>
          <w:spacing w:val="4"/>
          <w:lang w:val="fr-FR"/>
        </w:rPr>
        <w:t>e</w:t>
      </w:r>
      <w:r w:rsidRPr="00EB5820">
        <w:rPr>
          <w:rFonts w:eastAsia="Trebuchet MS"/>
          <w:lang w:val="fr-FR"/>
        </w:rPr>
        <w:t>s</w:t>
      </w:r>
      <w:r w:rsidRPr="00EB5820">
        <w:rPr>
          <w:rFonts w:eastAsia="Trebuchet MS"/>
          <w:spacing w:val="-1"/>
          <w:lang w:val="fr-FR"/>
        </w:rPr>
        <w:t xml:space="preserve"> </w:t>
      </w:r>
      <w:r w:rsidRPr="00EB5820">
        <w:rPr>
          <w:rFonts w:eastAsia="Trebuchet MS"/>
          <w:lang w:val="fr-FR"/>
        </w:rPr>
        <w:t>de c</w:t>
      </w:r>
      <w:r w:rsidRPr="00EB5820">
        <w:rPr>
          <w:rFonts w:eastAsia="Trebuchet MS"/>
          <w:spacing w:val="-2"/>
          <w:lang w:val="fr-FR"/>
        </w:rPr>
        <w:t>h</w:t>
      </w:r>
      <w:r w:rsidRPr="00EB5820">
        <w:rPr>
          <w:rFonts w:eastAsia="Trebuchet MS"/>
          <w:lang w:val="fr-FR"/>
        </w:rPr>
        <w:t>oix</w:t>
      </w:r>
      <w:r w:rsidRPr="00EB5820">
        <w:rPr>
          <w:rFonts w:eastAsia="Trebuchet MS"/>
          <w:spacing w:val="4"/>
          <w:lang w:val="fr-FR"/>
        </w:rPr>
        <w:t xml:space="preserve"> </w:t>
      </w:r>
      <w:r w:rsidRPr="00EB5820">
        <w:rPr>
          <w:rFonts w:eastAsia="Trebuchet MS"/>
          <w:spacing w:val="-2"/>
          <w:lang w:val="fr-FR"/>
        </w:rPr>
        <w:t>(</w:t>
      </w:r>
      <w:r w:rsidRPr="00EB5820">
        <w:rPr>
          <w:rFonts w:eastAsia="Trebuchet MS"/>
          <w:lang w:val="fr-FR"/>
        </w:rPr>
        <w:t>g</w:t>
      </w:r>
      <w:r w:rsidRPr="00EB5820">
        <w:rPr>
          <w:rFonts w:eastAsia="Trebuchet MS"/>
          <w:spacing w:val="-3"/>
          <w:lang w:val="fr-FR"/>
        </w:rPr>
        <w:t>r</w:t>
      </w:r>
      <w:r w:rsidRPr="00EB5820">
        <w:rPr>
          <w:rFonts w:eastAsia="Trebuchet MS"/>
          <w:lang w:val="fr-FR"/>
        </w:rPr>
        <w:t>a</w:t>
      </w:r>
      <w:r w:rsidRPr="00EB5820">
        <w:rPr>
          <w:rFonts w:eastAsia="Trebuchet MS"/>
          <w:spacing w:val="4"/>
          <w:lang w:val="fr-FR"/>
        </w:rPr>
        <w:t>p</w:t>
      </w:r>
      <w:r w:rsidRPr="00EB5820">
        <w:rPr>
          <w:rFonts w:eastAsia="Trebuchet MS"/>
          <w:spacing w:val="-2"/>
          <w:lang w:val="fr-FR"/>
        </w:rPr>
        <w:t>h</w:t>
      </w:r>
      <w:r w:rsidRPr="00EB5820">
        <w:rPr>
          <w:rFonts w:eastAsia="Trebuchet MS"/>
          <w:spacing w:val="-1"/>
          <w:lang w:val="fr-FR"/>
        </w:rPr>
        <w:t>is</w:t>
      </w:r>
      <w:r w:rsidRPr="00EB5820">
        <w:rPr>
          <w:rFonts w:eastAsia="Trebuchet MS"/>
          <w:spacing w:val="2"/>
          <w:lang w:val="fr-FR"/>
        </w:rPr>
        <w:t>m</w:t>
      </w:r>
      <w:r w:rsidRPr="00EB5820">
        <w:rPr>
          <w:rFonts w:eastAsia="Trebuchet MS"/>
          <w:lang w:val="fr-FR"/>
        </w:rPr>
        <w:t>e,</w:t>
      </w:r>
      <w:r w:rsidRPr="00EB5820">
        <w:rPr>
          <w:rFonts w:eastAsia="Trebuchet MS"/>
          <w:spacing w:val="-5"/>
          <w:lang w:val="fr-FR"/>
        </w:rPr>
        <w:t xml:space="preserve"> </w:t>
      </w:r>
      <w:r w:rsidRPr="00EB5820">
        <w:rPr>
          <w:rFonts w:eastAsia="Trebuchet MS"/>
          <w:lang w:val="fr-FR"/>
        </w:rPr>
        <w:t>e</w:t>
      </w:r>
      <w:r w:rsidRPr="00EB5820">
        <w:rPr>
          <w:rFonts w:eastAsia="Trebuchet MS"/>
          <w:spacing w:val="-2"/>
          <w:lang w:val="fr-FR"/>
        </w:rPr>
        <w:t>r</w:t>
      </w:r>
      <w:r w:rsidRPr="00EB5820">
        <w:rPr>
          <w:rFonts w:eastAsia="Trebuchet MS"/>
          <w:lang w:val="fr-FR"/>
        </w:rPr>
        <w:t>g</w:t>
      </w:r>
      <w:r w:rsidRPr="00EB5820">
        <w:rPr>
          <w:rFonts w:eastAsia="Trebuchet MS"/>
          <w:spacing w:val="5"/>
          <w:lang w:val="fr-FR"/>
        </w:rPr>
        <w:t>o</w:t>
      </w:r>
      <w:r w:rsidRPr="00EB5820">
        <w:rPr>
          <w:rFonts w:eastAsia="Trebuchet MS"/>
          <w:spacing w:val="-2"/>
          <w:lang w:val="fr-FR"/>
        </w:rPr>
        <w:t>n</w:t>
      </w:r>
      <w:r w:rsidRPr="00EB5820">
        <w:rPr>
          <w:rFonts w:eastAsia="Trebuchet MS"/>
          <w:lang w:val="fr-FR"/>
        </w:rPr>
        <w:t>om</w:t>
      </w:r>
      <w:r w:rsidRPr="00EB5820">
        <w:rPr>
          <w:rFonts w:eastAsia="Trebuchet MS"/>
          <w:spacing w:val="-1"/>
          <w:lang w:val="fr-FR"/>
        </w:rPr>
        <w:t>i</w:t>
      </w:r>
      <w:r w:rsidRPr="00EB5820">
        <w:rPr>
          <w:rFonts w:eastAsia="Trebuchet MS"/>
          <w:lang w:val="fr-FR"/>
        </w:rPr>
        <w:t>e,</w:t>
      </w:r>
      <w:r w:rsidRPr="00EB5820">
        <w:rPr>
          <w:rFonts w:eastAsia="Trebuchet MS"/>
          <w:spacing w:val="-3"/>
          <w:lang w:val="fr-FR"/>
        </w:rPr>
        <w:t xml:space="preserve"> </w:t>
      </w:r>
      <w:r w:rsidRPr="00EB5820">
        <w:rPr>
          <w:rFonts w:eastAsia="Trebuchet MS"/>
          <w:spacing w:val="1"/>
          <w:lang w:val="fr-FR"/>
        </w:rPr>
        <w:t>c</w:t>
      </w:r>
      <w:r w:rsidRPr="00EB5820">
        <w:rPr>
          <w:rFonts w:eastAsia="Trebuchet MS"/>
          <w:lang w:val="fr-FR"/>
        </w:rPr>
        <w:t>o</w:t>
      </w:r>
      <w:r w:rsidRPr="00EB5820">
        <w:rPr>
          <w:rFonts w:eastAsia="Trebuchet MS"/>
          <w:spacing w:val="-1"/>
          <w:lang w:val="fr-FR"/>
        </w:rPr>
        <w:t>n</w:t>
      </w:r>
      <w:r w:rsidRPr="00EB5820">
        <w:rPr>
          <w:rFonts w:eastAsia="Trebuchet MS"/>
          <w:spacing w:val="1"/>
          <w:lang w:val="fr-FR"/>
        </w:rPr>
        <w:t>t</w:t>
      </w:r>
      <w:r w:rsidRPr="00EB5820">
        <w:rPr>
          <w:rFonts w:eastAsia="Trebuchet MS"/>
          <w:lang w:val="fr-FR"/>
        </w:rPr>
        <w:t>e</w:t>
      </w:r>
      <w:r w:rsidRPr="00EB5820">
        <w:rPr>
          <w:rFonts w:eastAsia="Trebuchet MS"/>
          <w:spacing w:val="-3"/>
          <w:lang w:val="fr-FR"/>
        </w:rPr>
        <w:t>n</w:t>
      </w:r>
      <w:r w:rsidRPr="00EB5820">
        <w:rPr>
          <w:rFonts w:eastAsia="Trebuchet MS"/>
          <w:spacing w:val="-2"/>
          <w:lang w:val="fr-FR"/>
        </w:rPr>
        <w:t>u</w:t>
      </w:r>
      <w:r w:rsidRPr="00EB5820">
        <w:rPr>
          <w:rFonts w:eastAsia="Trebuchet MS"/>
          <w:spacing w:val="4"/>
          <w:lang w:val="fr-FR"/>
        </w:rPr>
        <w:t>s</w:t>
      </w:r>
      <w:r w:rsidRPr="00EB5820">
        <w:rPr>
          <w:rFonts w:eastAsia="Trebuchet MS"/>
          <w:lang w:val="fr-FR"/>
        </w:rPr>
        <w:t>,</w:t>
      </w:r>
      <w:r w:rsidRPr="00EB5820">
        <w:rPr>
          <w:rFonts w:eastAsia="Trebuchet MS"/>
          <w:spacing w:val="-2"/>
          <w:lang w:val="fr-FR"/>
        </w:rPr>
        <w:t xml:space="preserve"> </w:t>
      </w:r>
      <w:r w:rsidRPr="00EB5820">
        <w:rPr>
          <w:rFonts w:eastAsia="Trebuchet MS"/>
          <w:spacing w:val="1"/>
          <w:lang w:val="fr-FR"/>
        </w:rPr>
        <w:t>t</w:t>
      </w:r>
      <w:r w:rsidRPr="00EB5820">
        <w:rPr>
          <w:rFonts w:eastAsia="Trebuchet MS"/>
          <w:lang w:val="fr-FR"/>
        </w:rPr>
        <w:t>ec</w:t>
      </w:r>
      <w:r w:rsidRPr="00EB5820">
        <w:rPr>
          <w:rFonts w:eastAsia="Trebuchet MS"/>
          <w:spacing w:val="-2"/>
          <w:lang w:val="fr-FR"/>
        </w:rPr>
        <w:t>h</w:t>
      </w:r>
      <w:r w:rsidRPr="00EB5820">
        <w:rPr>
          <w:rFonts w:eastAsia="Trebuchet MS"/>
          <w:lang w:val="fr-FR"/>
        </w:rPr>
        <w:t>n</w:t>
      </w:r>
      <w:r w:rsidRPr="00EB5820">
        <w:rPr>
          <w:rFonts w:eastAsia="Trebuchet MS"/>
          <w:spacing w:val="-1"/>
          <w:lang w:val="fr-FR"/>
        </w:rPr>
        <w:t>i</w:t>
      </w:r>
      <w:r w:rsidRPr="00EB5820">
        <w:rPr>
          <w:rFonts w:eastAsia="Trebuchet MS"/>
          <w:lang w:val="fr-FR"/>
        </w:rPr>
        <w:t>q</w:t>
      </w:r>
      <w:r w:rsidRPr="00EB5820">
        <w:rPr>
          <w:rFonts w:eastAsia="Trebuchet MS"/>
          <w:spacing w:val="-1"/>
          <w:lang w:val="fr-FR"/>
        </w:rPr>
        <w:t>u</w:t>
      </w:r>
      <w:r w:rsidRPr="00EB5820">
        <w:rPr>
          <w:rFonts w:eastAsia="Trebuchet MS"/>
          <w:lang w:val="fr-FR"/>
        </w:rPr>
        <w:t>e</w:t>
      </w:r>
      <w:r w:rsidRPr="00EB5820">
        <w:rPr>
          <w:rFonts w:eastAsia="Trebuchet MS"/>
          <w:spacing w:val="2"/>
          <w:lang w:val="fr-FR"/>
        </w:rPr>
        <w:t>s</w:t>
      </w:r>
      <w:r w:rsidRPr="00EB5820">
        <w:rPr>
          <w:rFonts w:eastAsia="Trebuchet MS"/>
          <w:lang w:val="fr-FR"/>
        </w:rPr>
        <w:t>)</w:t>
      </w:r>
      <w:r w:rsidRPr="00EB5820">
        <w:rPr>
          <w:rFonts w:eastAsia="Trebuchet MS"/>
          <w:spacing w:val="-2"/>
          <w:lang w:val="fr-FR"/>
        </w:rPr>
        <w:t xml:space="preserve"> </w:t>
      </w:r>
      <w:r w:rsidRPr="00EB5820">
        <w:rPr>
          <w:rFonts w:eastAsia="Trebuchet MS"/>
          <w:lang w:val="fr-FR"/>
        </w:rPr>
        <w:t>;</w:t>
      </w:r>
    </w:p>
    <w:p w14:paraId="566AC73C" w14:textId="0C538BBE" w:rsidR="0052566D" w:rsidRPr="00EB5820" w:rsidRDefault="00385635" w:rsidP="00EB5820">
      <w:pPr>
        <w:pStyle w:val="ListParagraph"/>
        <w:numPr>
          <w:ilvl w:val="0"/>
          <w:numId w:val="23"/>
        </w:numPr>
        <w:rPr>
          <w:rFonts w:eastAsia="Trebuchet MS"/>
          <w:lang w:val="fr-FR"/>
        </w:rPr>
      </w:pPr>
      <w:r w:rsidRPr="00EB5820">
        <w:rPr>
          <w:rFonts w:eastAsia="Trebuchet MS"/>
          <w:spacing w:val="-2"/>
          <w:lang w:val="fr-FR"/>
        </w:rPr>
        <w:t>V</w:t>
      </w:r>
      <w:r w:rsidRPr="00EB5820">
        <w:rPr>
          <w:rFonts w:eastAsia="Trebuchet MS"/>
          <w:lang w:val="fr-FR"/>
        </w:rPr>
        <w:t>al</w:t>
      </w:r>
      <w:r w:rsidRPr="00EB5820">
        <w:rPr>
          <w:rFonts w:eastAsia="Trebuchet MS"/>
          <w:spacing w:val="-1"/>
          <w:lang w:val="fr-FR"/>
        </w:rPr>
        <w:t>i</w:t>
      </w:r>
      <w:r w:rsidRPr="00EB5820">
        <w:rPr>
          <w:rFonts w:eastAsia="Trebuchet MS"/>
          <w:lang w:val="fr-FR"/>
        </w:rPr>
        <w:t>der</w:t>
      </w:r>
      <w:r w:rsidRPr="00EB5820">
        <w:rPr>
          <w:rFonts w:eastAsia="Trebuchet MS"/>
          <w:spacing w:val="-3"/>
          <w:lang w:val="fr-FR"/>
        </w:rPr>
        <w:t xml:space="preserve"> </w:t>
      </w:r>
      <w:r w:rsidRPr="00EB5820">
        <w:rPr>
          <w:rFonts w:eastAsia="Trebuchet MS"/>
          <w:spacing w:val="1"/>
          <w:lang w:val="fr-FR"/>
        </w:rPr>
        <w:t>l</w:t>
      </w:r>
      <w:r w:rsidRPr="00EB5820">
        <w:rPr>
          <w:rFonts w:eastAsia="Trebuchet MS"/>
          <w:lang w:val="fr-FR"/>
        </w:rPr>
        <w:t xml:space="preserve">e </w:t>
      </w:r>
      <w:r w:rsidRPr="00EB5820">
        <w:rPr>
          <w:rFonts w:eastAsia="Trebuchet MS"/>
          <w:spacing w:val="-2"/>
          <w:lang w:val="fr-FR"/>
        </w:rPr>
        <w:t>r</w:t>
      </w:r>
      <w:r w:rsidRPr="00EB5820">
        <w:rPr>
          <w:rFonts w:eastAsia="Trebuchet MS"/>
          <w:lang w:val="fr-FR"/>
        </w:rPr>
        <w:t>e</w:t>
      </w:r>
      <w:r w:rsidRPr="00EB5820">
        <w:rPr>
          <w:rFonts w:eastAsia="Trebuchet MS"/>
          <w:spacing w:val="-2"/>
          <w:lang w:val="fr-FR"/>
        </w:rPr>
        <w:t>s</w:t>
      </w:r>
      <w:r w:rsidRPr="00EB5820">
        <w:rPr>
          <w:rFonts w:eastAsia="Trebuchet MS"/>
          <w:lang w:val="fr-FR"/>
        </w:rPr>
        <w:t>pe</w:t>
      </w:r>
      <w:r w:rsidRPr="00EB5820">
        <w:rPr>
          <w:rFonts w:eastAsia="Trebuchet MS"/>
          <w:spacing w:val="1"/>
          <w:lang w:val="fr-FR"/>
        </w:rPr>
        <w:t>c</w:t>
      </w:r>
      <w:r w:rsidRPr="00EB5820">
        <w:rPr>
          <w:rFonts w:eastAsia="Trebuchet MS"/>
          <w:lang w:val="fr-FR"/>
        </w:rPr>
        <w:t>t</w:t>
      </w:r>
      <w:r w:rsidRPr="00EB5820">
        <w:rPr>
          <w:rFonts w:eastAsia="Trebuchet MS"/>
          <w:spacing w:val="1"/>
          <w:lang w:val="fr-FR"/>
        </w:rPr>
        <w:t xml:space="preserve"> </w:t>
      </w:r>
      <w:r w:rsidRPr="00EB5820">
        <w:rPr>
          <w:rFonts w:eastAsia="Trebuchet MS"/>
          <w:lang w:val="fr-FR"/>
        </w:rPr>
        <w:t>du</w:t>
      </w:r>
      <w:r w:rsidRPr="00EB5820">
        <w:rPr>
          <w:rFonts w:eastAsia="Trebuchet MS"/>
          <w:spacing w:val="-1"/>
          <w:lang w:val="fr-FR"/>
        </w:rPr>
        <w:t xml:space="preserve"> </w:t>
      </w:r>
      <w:r w:rsidRPr="00EB5820">
        <w:rPr>
          <w:rFonts w:eastAsia="Trebuchet MS"/>
          <w:spacing w:val="1"/>
          <w:lang w:val="fr-FR"/>
        </w:rPr>
        <w:t>c</w:t>
      </w:r>
      <w:r w:rsidRPr="00EB5820">
        <w:rPr>
          <w:rFonts w:eastAsia="Trebuchet MS"/>
          <w:spacing w:val="4"/>
          <w:lang w:val="fr-FR"/>
        </w:rPr>
        <w:t>a</w:t>
      </w:r>
      <w:r w:rsidRPr="00EB5820">
        <w:rPr>
          <w:rFonts w:eastAsia="Trebuchet MS"/>
          <w:spacing w:val="-2"/>
          <w:lang w:val="fr-FR"/>
        </w:rPr>
        <w:t>h</w:t>
      </w:r>
      <w:r w:rsidRPr="00EB5820">
        <w:rPr>
          <w:rFonts w:eastAsia="Trebuchet MS"/>
          <w:spacing w:val="-1"/>
          <w:lang w:val="fr-FR"/>
        </w:rPr>
        <w:t>i</w:t>
      </w:r>
      <w:r w:rsidRPr="00EB5820">
        <w:rPr>
          <w:rFonts w:eastAsia="Trebuchet MS"/>
          <w:spacing w:val="4"/>
          <w:lang w:val="fr-FR"/>
        </w:rPr>
        <w:t>e</w:t>
      </w:r>
      <w:r w:rsidRPr="00EB5820">
        <w:rPr>
          <w:rFonts w:eastAsia="Trebuchet MS"/>
          <w:lang w:val="fr-FR"/>
        </w:rPr>
        <w:t>r</w:t>
      </w:r>
      <w:r w:rsidRPr="00EB5820">
        <w:rPr>
          <w:rFonts w:eastAsia="Trebuchet MS"/>
          <w:spacing w:val="-2"/>
          <w:lang w:val="fr-FR"/>
        </w:rPr>
        <w:t xml:space="preserve"> </w:t>
      </w:r>
      <w:r w:rsidRPr="00EB5820">
        <w:rPr>
          <w:rFonts w:eastAsia="Trebuchet MS"/>
          <w:lang w:val="fr-FR"/>
        </w:rPr>
        <w:t>des</w:t>
      </w:r>
      <w:r w:rsidRPr="00EB5820">
        <w:rPr>
          <w:rFonts w:eastAsia="Trebuchet MS"/>
          <w:spacing w:val="-2"/>
          <w:lang w:val="fr-FR"/>
        </w:rPr>
        <w:t xml:space="preserve"> </w:t>
      </w:r>
      <w:r w:rsidRPr="00EB5820">
        <w:rPr>
          <w:rFonts w:eastAsia="Trebuchet MS"/>
          <w:spacing w:val="1"/>
          <w:lang w:val="fr-FR"/>
        </w:rPr>
        <w:t>c</w:t>
      </w:r>
      <w:r w:rsidRPr="00EB5820">
        <w:rPr>
          <w:rFonts w:eastAsia="Trebuchet MS"/>
          <w:spacing w:val="-2"/>
          <w:lang w:val="fr-FR"/>
        </w:rPr>
        <w:t>h</w:t>
      </w:r>
      <w:r w:rsidRPr="00EB5820">
        <w:rPr>
          <w:rFonts w:eastAsia="Trebuchet MS"/>
          <w:spacing w:val="4"/>
          <w:lang w:val="fr-FR"/>
        </w:rPr>
        <w:t>a</w:t>
      </w:r>
      <w:r w:rsidRPr="00EB5820">
        <w:rPr>
          <w:rFonts w:eastAsia="Trebuchet MS"/>
          <w:spacing w:val="-2"/>
          <w:lang w:val="fr-FR"/>
        </w:rPr>
        <w:t>r</w:t>
      </w:r>
      <w:r w:rsidRPr="00EB5820">
        <w:rPr>
          <w:rFonts w:eastAsia="Trebuchet MS"/>
          <w:lang w:val="fr-FR"/>
        </w:rPr>
        <w:t>ges</w:t>
      </w:r>
      <w:r w:rsidRPr="00EB5820">
        <w:rPr>
          <w:rFonts w:eastAsia="Trebuchet MS"/>
          <w:spacing w:val="2"/>
          <w:lang w:val="fr-FR"/>
        </w:rPr>
        <w:t xml:space="preserve"> </w:t>
      </w:r>
      <w:r w:rsidRPr="00EB5820">
        <w:rPr>
          <w:rFonts w:eastAsia="Trebuchet MS"/>
          <w:lang w:val="fr-FR"/>
        </w:rPr>
        <w:t>;</w:t>
      </w:r>
    </w:p>
    <w:p w14:paraId="5B9C6C66" w14:textId="3FD86345" w:rsidR="0052566D" w:rsidRPr="00EB5820" w:rsidRDefault="00385635" w:rsidP="00EB5820">
      <w:pPr>
        <w:pStyle w:val="ListParagraph"/>
        <w:numPr>
          <w:ilvl w:val="0"/>
          <w:numId w:val="23"/>
        </w:numPr>
        <w:rPr>
          <w:rFonts w:eastAsia="Trebuchet MS"/>
          <w:lang w:val="fr-FR"/>
        </w:rPr>
      </w:pPr>
      <w:r w:rsidRPr="00EB5820">
        <w:rPr>
          <w:rFonts w:eastAsia="Trebuchet MS"/>
          <w:spacing w:val="-2"/>
          <w:lang w:val="fr-FR"/>
        </w:rPr>
        <w:t>V</w:t>
      </w:r>
      <w:r w:rsidRPr="00EB5820">
        <w:rPr>
          <w:rFonts w:eastAsia="Trebuchet MS"/>
          <w:lang w:val="fr-FR"/>
        </w:rPr>
        <w:t>e</w:t>
      </w:r>
      <w:r w:rsidRPr="00EB5820">
        <w:rPr>
          <w:rFonts w:eastAsia="Trebuchet MS"/>
          <w:spacing w:val="-3"/>
          <w:lang w:val="fr-FR"/>
        </w:rPr>
        <w:t>i</w:t>
      </w:r>
      <w:r w:rsidRPr="00EB5820">
        <w:rPr>
          <w:rFonts w:eastAsia="Trebuchet MS"/>
          <w:spacing w:val="1"/>
          <w:lang w:val="fr-FR"/>
        </w:rPr>
        <w:t>ll</w:t>
      </w:r>
      <w:r w:rsidRPr="00EB5820">
        <w:rPr>
          <w:rFonts w:eastAsia="Trebuchet MS"/>
          <w:lang w:val="fr-FR"/>
        </w:rPr>
        <w:t>er</w:t>
      </w:r>
      <w:r w:rsidRPr="00EB5820">
        <w:rPr>
          <w:rFonts w:eastAsia="Trebuchet MS"/>
          <w:spacing w:val="-3"/>
          <w:lang w:val="fr-FR"/>
        </w:rPr>
        <w:t xml:space="preserve"> </w:t>
      </w:r>
      <w:r w:rsidRPr="00EB5820">
        <w:rPr>
          <w:rFonts w:eastAsia="Trebuchet MS"/>
          <w:lang w:val="fr-FR"/>
        </w:rPr>
        <w:t>au</w:t>
      </w:r>
      <w:r w:rsidRPr="00EB5820">
        <w:rPr>
          <w:rFonts w:eastAsia="Trebuchet MS"/>
          <w:spacing w:val="-2"/>
          <w:lang w:val="fr-FR"/>
        </w:rPr>
        <w:t xml:space="preserve"> r</w:t>
      </w:r>
      <w:r w:rsidRPr="00EB5820">
        <w:rPr>
          <w:rFonts w:eastAsia="Trebuchet MS"/>
          <w:spacing w:val="4"/>
          <w:lang w:val="fr-FR"/>
        </w:rPr>
        <w:t>e</w:t>
      </w:r>
      <w:r w:rsidRPr="00EB5820">
        <w:rPr>
          <w:rFonts w:eastAsia="Trebuchet MS"/>
          <w:spacing w:val="-1"/>
          <w:lang w:val="fr-FR"/>
        </w:rPr>
        <w:t>s</w:t>
      </w:r>
      <w:r w:rsidRPr="00EB5820">
        <w:rPr>
          <w:rFonts w:eastAsia="Trebuchet MS"/>
          <w:lang w:val="fr-FR"/>
        </w:rPr>
        <w:t>pe</w:t>
      </w:r>
      <w:r w:rsidRPr="00EB5820">
        <w:rPr>
          <w:rFonts w:eastAsia="Trebuchet MS"/>
          <w:spacing w:val="1"/>
          <w:lang w:val="fr-FR"/>
        </w:rPr>
        <w:t>c</w:t>
      </w:r>
      <w:r w:rsidRPr="00EB5820">
        <w:rPr>
          <w:rFonts w:eastAsia="Trebuchet MS"/>
          <w:lang w:val="fr-FR"/>
        </w:rPr>
        <w:t>t</w:t>
      </w:r>
      <w:r w:rsidRPr="00EB5820">
        <w:rPr>
          <w:rFonts w:eastAsia="Trebuchet MS"/>
          <w:spacing w:val="1"/>
          <w:lang w:val="fr-FR"/>
        </w:rPr>
        <w:t xml:space="preserve"> </w:t>
      </w:r>
      <w:r w:rsidRPr="00EB5820">
        <w:rPr>
          <w:rFonts w:eastAsia="Trebuchet MS"/>
          <w:lang w:val="fr-FR"/>
        </w:rPr>
        <w:t>des</w:t>
      </w:r>
      <w:r w:rsidRPr="00EB5820">
        <w:rPr>
          <w:rFonts w:eastAsia="Trebuchet MS"/>
          <w:spacing w:val="-2"/>
          <w:lang w:val="fr-FR"/>
        </w:rPr>
        <w:t xml:space="preserve"> </w:t>
      </w:r>
      <w:r w:rsidRPr="00EB5820">
        <w:rPr>
          <w:rFonts w:eastAsia="Trebuchet MS"/>
          <w:lang w:val="fr-FR"/>
        </w:rPr>
        <w:t>déla</w:t>
      </w:r>
      <w:r w:rsidRPr="00EB5820">
        <w:rPr>
          <w:rFonts w:eastAsia="Trebuchet MS"/>
          <w:spacing w:val="-2"/>
          <w:lang w:val="fr-FR"/>
        </w:rPr>
        <w:t>i</w:t>
      </w:r>
      <w:r w:rsidRPr="00EB5820">
        <w:rPr>
          <w:rFonts w:eastAsia="Trebuchet MS"/>
          <w:lang w:val="fr-FR"/>
        </w:rPr>
        <w:t>s ;</w:t>
      </w:r>
    </w:p>
    <w:p w14:paraId="1AF7603F" w14:textId="2203A975" w:rsidR="0052566D" w:rsidRPr="00EB5820" w:rsidRDefault="00385635" w:rsidP="00EB5820">
      <w:pPr>
        <w:pStyle w:val="ListParagraph"/>
        <w:numPr>
          <w:ilvl w:val="0"/>
          <w:numId w:val="23"/>
        </w:numPr>
        <w:rPr>
          <w:rFonts w:eastAsia="Trebuchet MS"/>
          <w:lang w:val="fr-FR"/>
        </w:rPr>
      </w:pPr>
      <w:r w:rsidRPr="00EB5820">
        <w:rPr>
          <w:rFonts w:eastAsia="Trebuchet MS"/>
          <w:lang w:val="fr-FR"/>
        </w:rPr>
        <w:t>Fo</w:t>
      </w:r>
      <w:r w:rsidRPr="00EB5820">
        <w:rPr>
          <w:rFonts w:eastAsia="Trebuchet MS"/>
          <w:spacing w:val="-2"/>
          <w:lang w:val="fr-FR"/>
        </w:rPr>
        <w:t>urn</w:t>
      </w:r>
      <w:r w:rsidRPr="00EB5820">
        <w:rPr>
          <w:rFonts w:eastAsia="Trebuchet MS"/>
          <w:spacing w:val="4"/>
          <w:lang w:val="fr-FR"/>
        </w:rPr>
        <w:t>i</w:t>
      </w:r>
      <w:r w:rsidRPr="00EB5820">
        <w:rPr>
          <w:rFonts w:eastAsia="Trebuchet MS"/>
          <w:lang w:val="fr-FR"/>
        </w:rPr>
        <w:t>r</w:t>
      </w:r>
      <w:r w:rsidRPr="00EB5820">
        <w:rPr>
          <w:rFonts w:eastAsia="Trebuchet MS"/>
          <w:spacing w:val="-2"/>
          <w:lang w:val="fr-FR"/>
        </w:rPr>
        <w:t xml:space="preserve"> </w:t>
      </w:r>
      <w:r w:rsidRPr="00EB5820">
        <w:rPr>
          <w:rFonts w:eastAsia="Trebuchet MS"/>
          <w:spacing w:val="1"/>
          <w:lang w:val="fr-FR"/>
        </w:rPr>
        <w:t>l</w:t>
      </w:r>
      <w:r w:rsidRPr="00EB5820">
        <w:rPr>
          <w:rFonts w:eastAsia="Trebuchet MS"/>
          <w:lang w:val="fr-FR"/>
        </w:rPr>
        <w:t>es</w:t>
      </w:r>
      <w:r w:rsidRPr="00EB5820">
        <w:rPr>
          <w:rFonts w:eastAsia="Trebuchet MS"/>
          <w:spacing w:val="-2"/>
          <w:lang w:val="fr-FR"/>
        </w:rPr>
        <w:t xml:space="preserve"> </w:t>
      </w:r>
      <w:r w:rsidRPr="00EB5820">
        <w:rPr>
          <w:rFonts w:eastAsia="Trebuchet MS"/>
          <w:spacing w:val="1"/>
          <w:lang w:val="fr-FR"/>
        </w:rPr>
        <w:t>c</w:t>
      </w:r>
      <w:r w:rsidRPr="00EB5820">
        <w:rPr>
          <w:rFonts w:eastAsia="Trebuchet MS"/>
          <w:lang w:val="fr-FR"/>
        </w:rPr>
        <w:t>o</w:t>
      </w:r>
      <w:r w:rsidRPr="00EB5820">
        <w:rPr>
          <w:rFonts w:eastAsia="Trebuchet MS"/>
          <w:spacing w:val="-1"/>
          <w:lang w:val="fr-FR"/>
        </w:rPr>
        <w:t>n</w:t>
      </w:r>
      <w:r w:rsidRPr="00EB5820">
        <w:rPr>
          <w:rFonts w:eastAsia="Trebuchet MS"/>
          <w:spacing w:val="1"/>
          <w:lang w:val="fr-FR"/>
        </w:rPr>
        <w:t>t</w:t>
      </w:r>
      <w:r w:rsidRPr="00EB5820">
        <w:rPr>
          <w:rFonts w:eastAsia="Trebuchet MS"/>
          <w:lang w:val="fr-FR"/>
        </w:rPr>
        <w:t>e</w:t>
      </w:r>
      <w:r w:rsidRPr="00EB5820">
        <w:rPr>
          <w:rFonts w:eastAsia="Trebuchet MS"/>
          <w:spacing w:val="2"/>
          <w:lang w:val="fr-FR"/>
        </w:rPr>
        <w:t>n</w:t>
      </w:r>
      <w:r w:rsidRPr="00EB5820">
        <w:rPr>
          <w:rFonts w:eastAsia="Trebuchet MS"/>
          <w:spacing w:val="-2"/>
          <w:lang w:val="fr-FR"/>
        </w:rPr>
        <w:t>u</w:t>
      </w:r>
      <w:r w:rsidRPr="00EB5820">
        <w:rPr>
          <w:rFonts w:eastAsia="Trebuchet MS"/>
          <w:lang w:val="fr-FR"/>
        </w:rPr>
        <w:t>s</w:t>
      </w:r>
      <w:r w:rsidRPr="00EB5820">
        <w:rPr>
          <w:rFonts w:eastAsia="Trebuchet MS"/>
          <w:spacing w:val="-1"/>
          <w:lang w:val="fr-FR"/>
        </w:rPr>
        <w:t xml:space="preserve"> </w:t>
      </w:r>
      <w:r w:rsidRPr="00EB5820">
        <w:rPr>
          <w:rFonts w:eastAsia="Trebuchet MS"/>
          <w:lang w:val="fr-FR"/>
        </w:rPr>
        <w:t>de ba</w:t>
      </w:r>
      <w:r w:rsidRPr="00EB5820">
        <w:rPr>
          <w:rFonts w:eastAsia="Trebuchet MS"/>
          <w:spacing w:val="-1"/>
          <w:lang w:val="fr-FR"/>
        </w:rPr>
        <w:t>s</w:t>
      </w:r>
      <w:r w:rsidRPr="00EB5820">
        <w:rPr>
          <w:rFonts w:eastAsia="Trebuchet MS"/>
          <w:lang w:val="fr-FR"/>
        </w:rPr>
        <w:t xml:space="preserve">e </w:t>
      </w:r>
      <w:r w:rsidRPr="00EB5820">
        <w:rPr>
          <w:rFonts w:eastAsia="Trebuchet MS"/>
          <w:spacing w:val="-3"/>
          <w:lang w:val="fr-FR"/>
        </w:rPr>
        <w:t>(</w:t>
      </w:r>
      <w:r w:rsidRPr="00EB5820">
        <w:rPr>
          <w:rFonts w:eastAsia="Trebuchet MS"/>
          <w:spacing w:val="1"/>
          <w:lang w:val="fr-FR"/>
        </w:rPr>
        <w:t>t</w:t>
      </w:r>
      <w:r w:rsidRPr="00EB5820">
        <w:rPr>
          <w:rFonts w:eastAsia="Trebuchet MS"/>
          <w:lang w:val="fr-FR"/>
        </w:rPr>
        <w:t>ex</w:t>
      </w:r>
      <w:r w:rsidRPr="00EB5820">
        <w:rPr>
          <w:rFonts w:eastAsia="Trebuchet MS"/>
          <w:spacing w:val="4"/>
          <w:lang w:val="fr-FR"/>
        </w:rPr>
        <w:t>t</w:t>
      </w:r>
      <w:r w:rsidRPr="00EB5820">
        <w:rPr>
          <w:rFonts w:eastAsia="Trebuchet MS"/>
          <w:lang w:val="fr-FR"/>
        </w:rPr>
        <w:t>e</w:t>
      </w:r>
      <w:r w:rsidRPr="00EB5820">
        <w:rPr>
          <w:rFonts w:eastAsia="Trebuchet MS"/>
          <w:spacing w:val="-2"/>
          <w:lang w:val="fr-FR"/>
        </w:rPr>
        <w:t>s</w:t>
      </w:r>
      <w:r w:rsidRPr="00EB5820">
        <w:rPr>
          <w:rFonts w:eastAsia="Trebuchet MS"/>
          <w:lang w:val="fr-FR"/>
        </w:rPr>
        <w:t>,</w:t>
      </w:r>
      <w:r w:rsidRPr="00EB5820">
        <w:rPr>
          <w:rFonts w:eastAsia="Trebuchet MS"/>
          <w:spacing w:val="-2"/>
          <w:lang w:val="fr-FR"/>
        </w:rPr>
        <w:t xml:space="preserve"> </w:t>
      </w:r>
      <w:r w:rsidRPr="00EB5820">
        <w:rPr>
          <w:rFonts w:eastAsia="Trebuchet MS"/>
          <w:lang w:val="fr-FR"/>
        </w:rPr>
        <w:t>p</w:t>
      </w:r>
      <w:r w:rsidRPr="00EB5820">
        <w:rPr>
          <w:rFonts w:eastAsia="Trebuchet MS"/>
          <w:spacing w:val="2"/>
          <w:lang w:val="fr-FR"/>
        </w:rPr>
        <w:t>l</w:t>
      </w:r>
      <w:r w:rsidRPr="00EB5820">
        <w:rPr>
          <w:rFonts w:eastAsia="Trebuchet MS"/>
          <w:lang w:val="fr-FR"/>
        </w:rPr>
        <w:t>aq</w:t>
      </w:r>
      <w:r w:rsidRPr="00EB5820">
        <w:rPr>
          <w:rFonts w:eastAsia="Trebuchet MS"/>
          <w:spacing w:val="-2"/>
          <w:lang w:val="fr-FR"/>
        </w:rPr>
        <w:t>u</w:t>
      </w:r>
      <w:r w:rsidRPr="00EB5820">
        <w:rPr>
          <w:rFonts w:eastAsia="Trebuchet MS"/>
          <w:lang w:val="fr-FR"/>
        </w:rPr>
        <w:t>e</w:t>
      </w:r>
      <w:r w:rsidRPr="00EB5820">
        <w:rPr>
          <w:rFonts w:eastAsia="Trebuchet MS"/>
          <w:spacing w:val="4"/>
          <w:lang w:val="fr-FR"/>
        </w:rPr>
        <w:t>t</w:t>
      </w:r>
      <w:r w:rsidRPr="00EB5820">
        <w:rPr>
          <w:rFonts w:eastAsia="Trebuchet MS"/>
          <w:spacing w:val="1"/>
          <w:lang w:val="fr-FR"/>
        </w:rPr>
        <w:t>t</w:t>
      </w:r>
      <w:r w:rsidRPr="00EB5820">
        <w:rPr>
          <w:rFonts w:eastAsia="Trebuchet MS"/>
          <w:lang w:val="fr-FR"/>
        </w:rPr>
        <w:t>e</w:t>
      </w:r>
      <w:r w:rsidRPr="00EB5820">
        <w:rPr>
          <w:rFonts w:eastAsia="Trebuchet MS"/>
          <w:spacing w:val="-2"/>
          <w:lang w:val="fr-FR"/>
        </w:rPr>
        <w:t>s</w:t>
      </w:r>
      <w:r w:rsidRPr="00EB5820">
        <w:rPr>
          <w:rFonts w:eastAsia="Trebuchet MS"/>
          <w:lang w:val="fr-FR"/>
        </w:rPr>
        <w:t>,</w:t>
      </w:r>
      <w:r w:rsidRPr="00EB5820">
        <w:rPr>
          <w:rFonts w:eastAsia="Trebuchet MS"/>
          <w:spacing w:val="-2"/>
          <w:lang w:val="fr-FR"/>
        </w:rPr>
        <w:t xml:space="preserve"> </w:t>
      </w:r>
      <w:r w:rsidRPr="00EB5820">
        <w:rPr>
          <w:rFonts w:eastAsia="Trebuchet MS"/>
          <w:spacing w:val="1"/>
          <w:lang w:val="fr-FR"/>
        </w:rPr>
        <w:t>l</w:t>
      </w:r>
      <w:r w:rsidRPr="00EB5820">
        <w:rPr>
          <w:rFonts w:eastAsia="Trebuchet MS"/>
          <w:lang w:val="fr-FR"/>
        </w:rPr>
        <w:t>ogos,</w:t>
      </w:r>
      <w:r w:rsidRPr="00EB5820">
        <w:rPr>
          <w:rFonts w:eastAsia="Trebuchet MS"/>
          <w:spacing w:val="-2"/>
          <w:lang w:val="fr-FR"/>
        </w:rPr>
        <w:t xml:space="preserve"> </w:t>
      </w:r>
      <w:r w:rsidRPr="00EB5820">
        <w:rPr>
          <w:rFonts w:eastAsia="Trebuchet MS"/>
          <w:spacing w:val="-1"/>
          <w:lang w:val="fr-FR"/>
        </w:rPr>
        <w:t>i</w:t>
      </w:r>
      <w:r w:rsidRPr="00EB5820">
        <w:rPr>
          <w:rFonts w:eastAsia="Trebuchet MS"/>
          <w:spacing w:val="2"/>
          <w:lang w:val="fr-FR"/>
        </w:rPr>
        <w:t>m</w:t>
      </w:r>
      <w:r w:rsidRPr="00EB5820">
        <w:rPr>
          <w:rFonts w:eastAsia="Trebuchet MS"/>
          <w:lang w:val="fr-FR"/>
        </w:rPr>
        <w:t>ag</w:t>
      </w:r>
      <w:r w:rsidRPr="00EB5820">
        <w:rPr>
          <w:rFonts w:eastAsia="Trebuchet MS"/>
          <w:spacing w:val="2"/>
          <w:lang w:val="fr-FR"/>
        </w:rPr>
        <w:t>e</w:t>
      </w:r>
      <w:r w:rsidRPr="00EB5820">
        <w:rPr>
          <w:rFonts w:eastAsia="Trebuchet MS"/>
          <w:spacing w:val="-1"/>
          <w:lang w:val="fr-FR"/>
        </w:rPr>
        <w:t>s</w:t>
      </w:r>
      <w:r w:rsidRPr="00EB5820">
        <w:rPr>
          <w:rFonts w:eastAsia="Trebuchet MS"/>
          <w:lang w:val="fr-FR"/>
        </w:rPr>
        <w:t>,</w:t>
      </w:r>
      <w:r w:rsidRPr="00EB5820">
        <w:rPr>
          <w:rFonts w:eastAsia="Trebuchet MS"/>
          <w:spacing w:val="-4"/>
          <w:lang w:val="fr-FR"/>
        </w:rPr>
        <w:t xml:space="preserve"> </w:t>
      </w:r>
      <w:r w:rsidRPr="00EB5820">
        <w:rPr>
          <w:rFonts w:eastAsia="Trebuchet MS"/>
          <w:lang w:val="fr-FR"/>
        </w:rPr>
        <w:t>p</w:t>
      </w:r>
      <w:r w:rsidRPr="00EB5820">
        <w:rPr>
          <w:rFonts w:eastAsia="Trebuchet MS"/>
          <w:spacing w:val="-1"/>
          <w:lang w:val="fr-FR"/>
        </w:rPr>
        <w:t>h</w:t>
      </w:r>
      <w:r w:rsidRPr="00EB5820">
        <w:rPr>
          <w:rFonts w:eastAsia="Trebuchet MS"/>
          <w:lang w:val="fr-FR"/>
        </w:rPr>
        <w:t>o</w:t>
      </w:r>
      <w:r w:rsidRPr="00EB5820">
        <w:rPr>
          <w:rFonts w:eastAsia="Trebuchet MS"/>
          <w:spacing w:val="2"/>
          <w:lang w:val="fr-FR"/>
        </w:rPr>
        <w:t>t</w:t>
      </w:r>
      <w:r w:rsidRPr="00EB5820">
        <w:rPr>
          <w:rFonts w:eastAsia="Trebuchet MS"/>
          <w:lang w:val="fr-FR"/>
        </w:rPr>
        <w:t>os) ;</w:t>
      </w:r>
    </w:p>
    <w:p w14:paraId="1F34068A" w14:textId="77777777" w:rsidR="0052566D" w:rsidRPr="00D745D1" w:rsidRDefault="0052566D" w:rsidP="00EB5820">
      <w:pPr>
        <w:rPr>
          <w:sz w:val="26"/>
          <w:szCs w:val="26"/>
          <w:lang w:val="fr-FR"/>
        </w:rPr>
      </w:pPr>
    </w:p>
    <w:p w14:paraId="4D41A1B9" w14:textId="58CD4085" w:rsidR="0052566D" w:rsidRPr="00EB5820" w:rsidRDefault="00385635" w:rsidP="00EB5820">
      <w:pPr>
        <w:rPr>
          <w:rFonts w:eastAsia="Trebuchet MS"/>
          <w:lang w:val="fr-FR"/>
        </w:rPr>
      </w:pPr>
      <w:r w:rsidRPr="00D745D1">
        <w:rPr>
          <w:rFonts w:eastAsia="Trebuchet MS"/>
          <w:spacing w:val="2"/>
          <w:lang w:val="fr-FR"/>
        </w:rPr>
        <w:t>R</w:t>
      </w:r>
      <w:r w:rsidRPr="00D745D1">
        <w:rPr>
          <w:rFonts w:eastAsia="Trebuchet MS"/>
          <w:spacing w:val="-1"/>
          <w:lang w:val="fr-FR"/>
        </w:rPr>
        <w:t>ô</w:t>
      </w:r>
      <w:r w:rsidRPr="00D745D1">
        <w:rPr>
          <w:rFonts w:eastAsia="Trebuchet MS"/>
          <w:spacing w:val="1"/>
          <w:lang w:val="fr-FR"/>
        </w:rPr>
        <w:t>l</w:t>
      </w:r>
      <w:r w:rsidRPr="00D745D1">
        <w:rPr>
          <w:rFonts w:eastAsia="Trebuchet MS"/>
          <w:lang w:val="fr-FR"/>
        </w:rPr>
        <w:t>e du</w:t>
      </w:r>
      <w:r w:rsidR="001C265F">
        <w:rPr>
          <w:rFonts w:eastAsia="Trebuchet MS"/>
          <w:lang w:val="fr-FR"/>
        </w:rPr>
        <w:t xml:space="preserve"> développeur </w:t>
      </w:r>
      <w:r w:rsidRPr="00D745D1">
        <w:rPr>
          <w:rFonts w:eastAsia="Trebuchet MS"/>
          <w:lang w:val="fr-FR"/>
        </w:rPr>
        <w:t>:</w:t>
      </w:r>
    </w:p>
    <w:p w14:paraId="39E5AF53" w14:textId="30491FA7" w:rsidR="0052566D" w:rsidRPr="00EB5820" w:rsidRDefault="00385635" w:rsidP="00EB5820">
      <w:pPr>
        <w:pStyle w:val="ListParagraph"/>
        <w:numPr>
          <w:ilvl w:val="0"/>
          <w:numId w:val="22"/>
        </w:numPr>
        <w:rPr>
          <w:rFonts w:eastAsia="Trebuchet MS"/>
          <w:lang w:val="fr-FR"/>
        </w:rPr>
      </w:pPr>
      <w:r w:rsidRPr="00EB5820">
        <w:rPr>
          <w:rFonts w:eastAsia="Trebuchet MS"/>
          <w:lang w:val="fr-FR"/>
        </w:rPr>
        <w:t>Con</w:t>
      </w:r>
      <w:r w:rsidRPr="00EB5820">
        <w:rPr>
          <w:rFonts w:eastAsia="Trebuchet MS"/>
          <w:spacing w:val="-1"/>
          <w:lang w:val="fr-FR"/>
        </w:rPr>
        <w:t>s</w:t>
      </w:r>
      <w:r w:rsidRPr="00EB5820">
        <w:rPr>
          <w:rFonts w:eastAsia="Trebuchet MS"/>
          <w:lang w:val="fr-FR"/>
        </w:rPr>
        <w:t>e</w:t>
      </w:r>
      <w:r w:rsidRPr="00EB5820">
        <w:rPr>
          <w:rFonts w:eastAsia="Trebuchet MS"/>
          <w:spacing w:val="-3"/>
          <w:lang w:val="fr-FR"/>
        </w:rPr>
        <w:t>i</w:t>
      </w:r>
      <w:r w:rsidRPr="00EB5820">
        <w:rPr>
          <w:rFonts w:eastAsia="Trebuchet MS"/>
          <w:spacing w:val="1"/>
          <w:lang w:val="fr-FR"/>
        </w:rPr>
        <w:t>ll</w:t>
      </w:r>
      <w:r w:rsidRPr="00EB5820">
        <w:rPr>
          <w:rFonts w:eastAsia="Trebuchet MS"/>
          <w:lang w:val="fr-FR"/>
        </w:rPr>
        <w:t>er</w:t>
      </w:r>
      <w:r w:rsidRPr="00EB5820">
        <w:rPr>
          <w:rFonts w:eastAsia="Trebuchet MS"/>
          <w:spacing w:val="-3"/>
          <w:lang w:val="fr-FR"/>
        </w:rPr>
        <w:t xml:space="preserve"> </w:t>
      </w:r>
      <w:r w:rsidRPr="00EB5820">
        <w:rPr>
          <w:rFonts w:eastAsia="Trebuchet MS"/>
          <w:lang w:val="fr-FR"/>
        </w:rPr>
        <w:t>s</w:t>
      </w:r>
      <w:r w:rsidRPr="00EB5820">
        <w:rPr>
          <w:rFonts w:eastAsia="Trebuchet MS"/>
          <w:spacing w:val="-2"/>
          <w:lang w:val="fr-FR"/>
        </w:rPr>
        <w:t>u</w:t>
      </w:r>
      <w:r w:rsidRPr="00EB5820">
        <w:rPr>
          <w:rFonts w:eastAsia="Trebuchet MS"/>
          <w:lang w:val="fr-FR"/>
        </w:rPr>
        <w:t>r</w:t>
      </w:r>
      <w:r w:rsidRPr="00EB5820">
        <w:rPr>
          <w:rFonts w:eastAsia="Trebuchet MS"/>
          <w:spacing w:val="-2"/>
          <w:lang w:val="fr-FR"/>
        </w:rPr>
        <w:t xml:space="preserve"> </w:t>
      </w:r>
      <w:r w:rsidRPr="00EB5820">
        <w:rPr>
          <w:rFonts w:eastAsia="Trebuchet MS"/>
          <w:spacing w:val="1"/>
          <w:lang w:val="fr-FR"/>
        </w:rPr>
        <w:t>l</w:t>
      </w:r>
      <w:r w:rsidRPr="00EB5820">
        <w:rPr>
          <w:rFonts w:eastAsia="Trebuchet MS"/>
          <w:lang w:val="fr-FR"/>
        </w:rPr>
        <w:t>a</w:t>
      </w:r>
      <w:r w:rsidRPr="00EB5820">
        <w:rPr>
          <w:rFonts w:eastAsia="Trebuchet MS"/>
          <w:spacing w:val="-2"/>
          <w:lang w:val="fr-FR"/>
        </w:rPr>
        <w:t xml:space="preserve"> </w:t>
      </w:r>
      <w:r w:rsidRPr="00EB5820">
        <w:rPr>
          <w:rFonts w:eastAsia="Trebuchet MS"/>
          <w:spacing w:val="2"/>
          <w:lang w:val="fr-FR"/>
        </w:rPr>
        <w:t>m</w:t>
      </w:r>
      <w:r w:rsidRPr="00EB5820">
        <w:rPr>
          <w:rFonts w:eastAsia="Trebuchet MS"/>
          <w:spacing w:val="-1"/>
          <w:lang w:val="fr-FR"/>
        </w:rPr>
        <w:t>is</w:t>
      </w:r>
      <w:r w:rsidRPr="00EB5820">
        <w:rPr>
          <w:rFonts w:eastAsia="Trebuchet MS"/>
          <w:lang w:val="fr-FR"/>
        </w:rPr>
        <w:t>e</w:t>
      </w:r>
      <w:r w:rsidRPr="00EB5820">
        <w:rPr>
          <w:rFonts w:eastAsia="Trebuchet MS"/>
          <w:spacing w:val="1"/>
          <w:lang w:val="fr-FR"/>
        </w:rPr>
        <w:t xml:space="preserve"> </w:t>
      </w:r>
      <w:r w:rsidRPr="00EB5820">
        <w:rPr>
          <w:rFonts w:eastAsia="Trebuchet MS"/>
          <w:lang w:val="fr-FR"/>
        </w:rPr>
        <w:t>en</w:t>
      </w:r>
      <w:r w:rsidRPr="00EB5820">
        <w:rPr>
          <w:rFonts w:eastAsia="Trebuchet MS"/>
          <w:spacing w:val="-3"/>
          <w:lang w:val="fr-FR"/>
        </w:rPr>
        <w:t xml:space="preserve"> </w:t>
      </w:r>
      <w:r w:rsidRPr="00EB5820">
        <w:rPr>
          <w:rFonts w:eastAsia="Trebuchet MS"/>
          <w:lang w:val="fr-FR"/>
        </w:rPr>
        <w:t>p</w:t>
      </w:r>
      <w:r w:rsidRPr="00EB5820">
        <w:rPr>
          <w:rFonts w:eastAsia="Trebuchet MS"/>
          <w:spacing w:val="2"/>
          <w:lang w:val="fr-FR"/>
        </w:rPr>
        <w:t>l</w:t>
      </w:r>
      <w:r w:rsidRPr="00EB5820">
        <w:rPr>
          <w:rFonts w:eastAsia="Trebuchet MS"/>
          <w:lang w:val="fr-FR"/>
        </w:rPr>
        <w:t>ace du</w:t>
      </w:r>
      <w:r w:rsidRPr="00EB5820">
        <w:rPr>
          <w:rFonts w:eastAsia="Trebuchet MS"/>
          <w:spacing w:val="-2"/>
          <w:lang w:val="fr-FR"/>
        </w:rPr>
        <w:t xml:space="preserve"> </w:t>
      </w:r>
      <w:r w:rsidRPr="00EB5820">
        <w:rPr>
          <w:rFonts w:eastAsia="Trebuchet MS"/>
          <w:spacing w:val="5"/>
          <w:lang w:val="fr-FR"/>
        </w:rPr>
        <w:t>p</w:t>
      </w:r>
      <w:r w:rsidRPr="00EB5820">
        <w:rPr>
          <w:rFonts w:eastAsia="Trebuchet MS"/>
          <w:spacing w:val="-2"/>
          <w:lang w:val="fr-FR"/>
        </w:rPr>
        <w:t>r</w:t>
      </w:r>
      <w:r w:rsidRPr="00EB5820">
        <w:rPr>
          <w:rFonts w:eastAsia="Trebuchet MS"/>
          <w:lang w:val="fr-FR"/>
        </w:rPr>
        <w:t>o</w:t>
      </w:r>
      <w:r w:rsidRPr="00EB5820">
        <w:rPr>
          <w:rFonts w:eastAsia="Trebuchet MS"/>
          <w:spacing w:val="-1"/>
          <w:lang w:val="fr-FR"/>
        </w:rPr>
        <w:t>j</w:t>
      </w:r>
      <w:r w:rsidRPr="00EB5820">
        <w:rPr>
          <w:rFonts w:eastAsia="Trebuchet MS"/>
          <w:lang w:val="fr-FR"/>
        </w:rPr>
        <w:t>et ;</w:t>
      </w:r>
    </w:p>
    <w:p w14:paraId="4D1DC9CE" w14:textId="329ED5CB" w:rsidR="0052566D" w:rsidRPr="00EB5820" w:rsidRDefault="00385635" w:rsidP="00EB5820">
      <w:pPr>
        <w:pStyle w:val="ListParagraph"/>
        <w:numPr>
          <w:ilvl w:val="0"/>
          <w:numId w:val="22"/>
        </w:numPr>
        <w:rPr>
          <w:rFonts w:eastAsia="Trebuchet MS"/>
          <w:lang w:val="fr-FR"/>
        </w:rPr>
      </w:pPr>
      <w:r w:rsidRPr="00EB5820">
        <w:rPr>
          <w:rFonts w:eastAsia="Trebuchet MS"/>
          <w:lang w:val="fr-FR"/>
        </w:rPr>
        <w:t>Con</w:t>
      </w:r>
      <w:r w:rsidRPr="00EB5820">
        <w:rPr>
          <w:rFonts w:eastAsia="Trebuchet MS"/>
          <w:spacing w:val="1"/>
          <w:lang w:val="fr-FR"/>
        </w:rPr>
        <w:t>c</w:t>
      </w:r>
      <w:r w:rsidRPr="00EB5820">
        <w:rPr>
          <w:rFonts w:eastAsia="Trebuchet MS"/>
          <w:lang w:val="fr-FR"/>
        </w:rPr>
        <w:t>e</w:t>
      </w:r>
      <w:r w:rsidRPr="00EB5820">
        <w:rPr>
          <w:rFonts w:eastAsia="Trebuchet MS"/>
          <w:spacing w:val="-4"/>
          <w:lang w:val="fr-FR"/>
        </w:rPr>
        <w:t>v</w:t>
      </w:r>
      <w:r w:rsidRPr="00EB5820">
        <w:rPr>
          <w:rFonts w:eastAsia="Trebuchet MS"/>
          <w:lang w:val="fr-FR"/>
        </w:rPr>
        <w:t>oir</w:t>
      </w:r>
      <w:r w:rsidRPr="00EB5820">
        <w:rPr>
          <w:rFonts w:eastAsia="Trebuchet MS"/>
          <w:spacing w:val="-2"/>
          <w:lang w:val="fr-FR"/>
        </w:rPr>
        <w:t xml:space="preserve"> </w:t>
      </w:r>
      <w:r w:rsidRPr="00EB5820">
        <w:rPr>
          <w:rFonts w:eastAsia="Trebuchet MS"/>
          <w:lang w:val="fr-FR"/>
        </w:rPr>
        <w:t>et</w:t>
      </w:r>
      <w:r w:rsidRPr="00EB5820">
        <w:rPr>
          <w:rFonts w:eastAsia="Trebuchet MS"/>
          <w:spacing w:val="4"/>
          <w:lang w:val="fr-FR"/>
        </w:rPr>
        <w:t xml:space="preserve"> </w:t>
      </w:r>
      <w:r w:rsidRPr="00EB5820">
        <w:rPr>
          <w:rFonts w:eastAsia="Trebuchet MS"/>
          <w:spacing w:val="-2"/>
          <w:lang w:val="fr-FR"/>
        </w:rPr>
        <w:t>r</w:t>
      </w:r>
      <w:r w:rsidRPr="00EB5820">
        <w:rPr>
          <w:rFonts w:eastAsia="Trebuchet MS"/>
          <w:lang w:val="fr-FR"/>
        </w:rPr>
        <w:t>éa</w:t>
      </w:r>
      <w:r w:rsidRPr="00EB5820">
        <w:rPr>
          <w:rFonts w:eastAsia="Trebuchet MS"/>
          <w:spacing w:val="-1"/>
          <w:lang w:val="fr-FR"/>
        </w:rPr>
        <w:t>li</w:t>
      </w:r>
      <w:r w:rsidRPr="00EB5820">
        <w:rPr>
          <w:rFonts w:eastAsia="Trebuchet MS"/>
          <w:spacing w:val="4"/>
          <w:lang w:val="fr-FR"/>
        </w:rPr>
        <w:t>s</w:t>
      </w:r>
      <w:r w:rsidRPr="00EB5820">
        <w:rPr>
          <w:rFonts w:eastAsia="Trebuchet MS"/>
          <w:lang w:val="fr-FR"/>
        </w:rPr>
        <w:t>er</w:t>
      </w:r>
      <w:r w:rsidRPr="00EB5820">
        <w:rPr>
          <w:rFonts w:eastAsia="Trebuchet MS"/>
          <w:spacing w:val="-3"/>
          <w:lang w:val="fr-FR"/>
        </w:rPr>
        <w:t xml:space="preserve"> </w:t>
      </w:r>
      <w:r w:rsidRPr="00EB5820">
        <w:rPr>
          <w:rFonts w:eastAsia="Trebuchet MS"/>
          <w:spacing w:val="1"/>
          <w:lang w:val="fr-FR"/>
        </w:rPr>
        <w:t>l</w:t>
      </w:r>
      <w:r w:rsidRPr="00EB5820">
        <w:rPr>
          <w:rFonts w:eastAsia="Trebuchet MS"/>
          <w:lang w:val="fr-FR"/>
        </w:rPr>
        <w:t xml:space="preserve">e </w:t>
      </w:r>
      <w:r w:rsidRPr="00EB5820">
        <w:rPr>
          <w:rFonts w:eastAsia="Trebuchet MS"/>
          <w:spacing w:val="-1"/>
          <w:lang w:val="fr-FR"/>
        </w:rPr>
        <w:t>si</w:t>
      </w:r>
      <w:r w:rsidRPr="00EB5820">
        <w:rPr>
          <w:rFonts w:eastAsia="Trebuchet MS"/>
          <w:spacing w:val="1"/>
          <w:lang w:val="fr-FR"/>
        </w:rPr>
        <w:t>t</w:t>
      </w:r>
      <w:r w:rsidRPr="00EB5820">
        <w:rPr>
          <w:rFonts w:eastAsia="Trebuchet MS"/>
          <w:lang w:val="fr-FR"/>
        </w:rPr>
        <w:t xml:space="preserve">e </w:t>
      </w:r>
      <w:r w:rsidRPr="00EB5820">
        <w:rPr>
          <w:rFonts w:eastAsia="Trebuchet MS"/>
          <w:spacing w:val="2"/>
          <w:lang w:val="fr-FR"/>
        </w:rPr>
        <w:t>i</w:t>
      </w:r>
      <w:r w:rsidRPr="00EB5820">
        <w:rPr>
          <w:rFonts w:eastAsia="Trebuchet MS"/>
          <w:spacing w:val="-2"/>
          <w:lang w:val="fr-FR"/>
        </w:rPr>
        <w:t>n</w:t>
      </w:r>
      <w:r w:rsidRPr="00EB5820">
        <w:rPr>
          <w:rFonts w:eastAsia="Trebuchet MS"/>
          <w:spacing w:val="1"/>
          <w:lang w:val="fr-FR"/>
        </w:rPr>
        <w:t>t</w:t>
      </w:r>
      <w:r w:rsidRPr="00EB5820">
        <w:rPr>
          <w:rFonts w:eastAsia="Trebuchet MS"/>
          <w:lang w:val="fr-FR"/>
        </w:rPr>
        <w:t>e</w:t>
      </w:r>
      <w:r w:rsidRPr="00EB5820">
        <w:rPr>
          <w:rFonts w:eastAsia="Trebuchet MS"/>
          <w:spacing w:val="-3"/>
          <w:lang w:val="fr-FR"/>
        </w:rPr>
        <w:t>r</w:t>
      </w:r>
      <w:r w:rsidRPr="00EB5820">
        <w:rPr>
          <w:rFonts w:eastAsia="Trebuchet MS"/>
          <w:lang w:val="fr-FR"/>
        </w:rPr>
        <w:t>net en</w:t>
      </w:r>
      <w:r w:rsidRPr="00EB5820">
        <w:rPr>
          <w:rFonts w:eastAsia="Trebuchet MS"/>
          <w:spacing w:val="-3"/>
          <w:lang w:val="fr-FR"/>
        </w:rPr>
        <w:t xml:space="preserve"> </w:t>
      </w:r>
      <w:r w:rsidRPr="00EB5820">
        <w:rPr>
          <w:rFonts w:eastAsia="Trebuchet MS"/>
          <w:lang w:val="fr-FR"/>
        </w:rPr>
        <w:t>a</w:t>
      </w:r>
      <w:r w:rsidRPr="00EB5820">
        <w:rPr>
          <w:rFonts w:eastAsia="Trebuchet MS"/>
          <w:spacing w:val="4"/>
          <w:lang w:val="fr-FR"/>
        </w:rPr>
        <w:t>d</w:t>
      </w:r>
      <w:r w:rsidRPr="00EB5820">
        <w:rPr>
          <w:rFonts w:eastAsia="Trebuchet MS"/>
          <w:lang w:val="fr-FR"/>
        </w:rPr>
        <w:t>éq</w:t>
      </w:r>
      <w:r w:rsidRPr="00EB5820">
        <w:rPr>
          <w:rFonts w:eastAsia="Trebuchet MS"/>
          <w:spacing w:val="-2"/>
          <w:lang w:val="fr-FR"/>
        </w:rPr>
        <w:t>u</w:t>
      </w:r>
      <w:r w:rsidRPr="00EB5820">
        <w:rPr>
          <w:rFonts w:eastAsia="Trebuchet MS"/>
          <w:lang w:val="fr-FR"/>
        </w:rPr>
        <w:t>at</w:t>
      </w:r>
      <w:r w:rsidRPr="00EB5820">
        <w:rPr>
          <w:rFonts w:eastAsia="Trebuchet MS"/>
          <w:spacing w:val="-1"/>
          <w:lang w:val="fr-FR"/>
        </w:rPr>
        <w:t>i</w:t>
      </w:r>
      <w:r w:rsidRPr="00EB5820">
        <w:rPr>
          <w:rFonts w:eastAsia="Trebuchet MS"/>
          <w:lang w:val="fr-FR"/>
        </w:rPr>
        <w:t>on a</w:t>
      </w:r>
      <w:r w:rsidRPr="00EB5820">
        <w:rPr>
          <w:rFonts w:eastAsia="Trebuchet MS"/>
          <w:spacing w:val="-2"/>
          <w:lang w:val="fr-FR"/>
        </w:rPr>
        <w:t>v</w:t>
      </w:r>
      <w:r w:rsidRPr="00EB5820">
        <w:rPr>
          <w:rFonts w:eastAsia="Trebuchet MS"/>
          <w:lang w:val="fr-FR"/>
        </w:rPr>
        <w:t xml:space="preserve">ec </w:t>
      </w:r>
      <w:r w:rsidRPr="00EB5820">
        <w:rPr>
          <w:rFonts w:eastAsia="Trebuchet MS"/>
          <w:spacing w:val="1"/>
          <w:lang w:val="fr-FR"/>
        </w:rPr>
        <w:t>l</w:t>
      </w:r>
      <w:r w:rsidRPr="00EB5820">
        <w:rPr>
          <w:rFonts w:eastAsia="Trebuchet MS"/>
          <w:lang w:val="fr-FR"/>
        </w:rPr>
        <w:t>es</w:t>
      </w:r>
      <w:r w:rsidRPr="00EB5820">
        <w:rPr>
          <w:rFonts w:eastAsia="Trebuchet MS"/>
          <w:spacing w:val="-2"/>
          <w:lang w:val="fr-FR"/>
        </w:rPr>
        <w:t xml:space="preserve"> </w:t>
      </w:r>
      <w:r w:rsidRPr="00EB5820">
        <w:rPr>
          <w:rFonts w:eastAsia="Trebuchet MS"/>
          <w:lang w:val="fr-FR"/>
        </w:rPr>
        <w:t>be</w:t>
      </w:r>
      <w:r w:rsidRPr="00EB5820">
        <w:rPr>
          <w:rFonts w:eastAsia="Trebuchet MS"/>
          <w:spacing w:val="-2"/>
          <w:lang w:val="fr-FR"/>
        </w:rPr>
        <w:t>s</w:t>
      </w:r>
      <w:r w:rsidRPr="00EB5820">
        <w:rPr>
          <w:rFonts w:eastAsia="Trebuchet MS"/>
          <w:lang w:val="fr-FR"/>
        </w:rPr>
        <w:t>o</w:t>
      </w:r>
      <w:r w:rsidRPr="00EB5820">
        <w:rPr>
          <w:rFonts w:eastAsia="Trebuchet MS"/>
          <w:spacing w:val="4"/>
          <w:lang w:val="fr-FR"/>
        </w:rPr>
        <w:t>i</w:t>
      </w:r>
      <w:r w:rsidRPr="00EB5820">
        <w:rPr>
          <w:rFonts w:eastAsia="Trebuchet MS"/>
          <w:spacing w:val="-2"/>
          <w:lang w:val="fr-FR"/>
        </w:rPr>
        <w:t>n</w:t>
      </w:r>
      <w:r w:rsidRPr="00EB5820">
        <w:rPr>
          <w:rFonts w:eastAsia="Trebuchet MS"/>
          <w:lang w:val="fr-FR"/>
        </w:rPr>
        <w:t>s</w:t>
      </w:r>
      <w:r w:rsidRPr="00EB5820">
        <w:rPr>
          <w:rFonts w:eastAsia="Trebuchet MS"/>
          <w:spacing w:val="-1"/>
          <w:lang w:val="fr-FR"/>
        </w:rPr>
        <w:t xml:space="preserve"> </w:t>
      </w:r>
      <w:r w:rsidRPr="00EB5820">
        <w:rPr>
          <w:rFonts w:eastAsia="Trebuchet MS"/>
          <w:lang w:val="fr-FR"/>
        </w:rPr>
        <w:t>de l’e</w:t>
      </w:r>
      <w:r w:rsidRPr="00EB5820">
        <w:rPr>
          <w:rFonts w:eastAsia="Trebuchet MS"/>
          <w:spacing w:val="-3"/>
          <w:lang w:val="fr-FR"/>
        </w:rPr>
        <w:t>n</w:t>
      </w:r>
      <w:r w:rsidRPr="00EB5820">
        <w:rPr>
          <w:rFonts w:eastAsia="Trebuchet MS"/>
          <w:spacing w:val="1"/>
          <w:lang w:val="fr-FR"/>
        </w:rPr>
        <w:t>t</w:t>
      </w:r>
      <w:r w:rsidRPr="00EB5820">
        <w:rPr>
          <w:rFonts w:eastAsia="Trebuchet MS"/>
          <w:spacing w:val="-2"/>
          <w:lang w:val="fr-FR"/>
        </w:rPr>
        <w:t>r</w:t>
      </w:r>
      <w:r w:rsidRPr="00EB5820">
        <w:rPr>
          <w:rFonts w:eastAsia="Trebuchet MS"/>
          <w:lang w:val="fr-FR"/>
        </w:rPr>
        <w:t>e</w:t>
      </w:r>
      <w:r w:rsidRPr="00EB5820">
        <w:rPr>
          <w:rFonts w:eastAsia="Trebuchet MS"/>
          <w:spacing w:val="4"/>
          <w:lang w:val="fr-FR"/>
        </w:rPr>
        <w:t>p</w:t>
      </w:r>
      <w:r w:rsidRPr="00EB5820">
        <w:rPr>
          <w:rFonts w:eastAsia="Trebuchet MS"/>
          <w:spacing w:val="-2"/>
          <w:lang w:val="fr-FR"/>
        </w:rPr>
        <w:t>r</w:t>
      </w:r>
      <w:r w:rsidRPr="00EB5820">
        <w:rPr>
          <w:rFonts w:eastAsia="Trebuchet MS"/>
          <w:spacing w:val="-1"/>
          <w:lang w:val="fr-FR"/>
        </w:rPr>
        <w:t>is</w:t>
      </w:r>
      <w:r w:rsidRPr="00EB5820">
        <w:rPr>
          <w:rFonts w:eastAsia="Trebuchet MS"/>
          <w:lang w:val="fr-FR"/>
        </w:rPr>
        <w:t>e</w:t>
      </w:r>
      <w:r w:rsidRPr="00EB5820">
        <w:rPr>
          <w:rFonts w:eastAsia="Trebuchet MS"/>
          <w:spacing w:val="2"/>
          <w:lang w:val="fr-FR"/>
        </w:rPr>
        <w:t xml:space="preserve"> </w:t>
      </w:r>
      <w:r w:rsidRPr="00EB5820">
        <w:rPr>
          <w:rFonts w:eastAsia="Trebuchet MS"/>
          <w:lang w:val="fr-FR"/>
        </w:rPr>
        <w:t>;</w:t>
      </w:r>
    </w:p>
    <w:p w14:paraId="0C26713D" w14:textId="1B34029A" w:rsidR="0052566D" w:rsidRPr="00EB5820" w:rsidRDefault="00385635" w:rsidP="00EB5820">
      <w:pPr>
        <w:pStyle w:val="ListParagraph"/>
        <w:numPr>
          <w:ilvl w:val="0"/>
          <w:numId w:val="22"/>
        </w:numPr>
        <w:rPr>
          <w:rFonts w:eastAsia="Trebuchet MS"/>
          <w:lang w:val="fr-FR"/>
        </w:rPr>
      </w:pPr>
      <w:r w:rsidRPr="00EB5820">
        <w:rPr>
          <w:rFonts w:eastAsia="Trebuchet MS"/>
          <w:lang w:val="fr-FR"/>
        </w:rPr>
        <w:t>Re</w:t>
      </w:r>
      <w:r w:rsidRPr="00EB5820">
        <w:rPr>
          <w:rFonts w:eastAsia="Trebuchet MS"/>
          <w:spacing w:val="-3"/>
          <w:lang w:val="fr-FR"/>
        </w:rPr>
        <w:t>s</w:t>
      </w:r>
      <w:r w:rsidRPr="00EB5820">
        <w:rPr>
          <w:rFonts w:eastAsia="Trebuchet MS"/>
          <w:lang w:val="fr-FR"/>
        </w:rPr>
        <w:t>pe</w:t>
      </w:r>
      <w:r w:rsidRPr="00EB5820">
        <w:rPr>
          <w:rFonts w:eastAsia="Trebuchet MS"/>
          <w:spacing w:val="1"/>
          <w:lang w:val="fr-FR"/>
        </w:rPr>
        <w:t>ct</w:t>
      </w:r>
      <w:r w:rsidRPr="00EB5820">
        <w:rPr>
          <w:rFonts w:eastAsia="Trebuchet MS"/>
          <w:lang w:val="fr-FR"/>
        </w:rPr>
        <w:t>er</w:t>
      </w:r>
      <w:r w:rsidRPr="00EB5820">
        <w:rPr>
          <w:rFonts w:eastAsia="Trebuchet MS"/>
          <w:spacing w:val="-3"/>
          <w:lang w:val="fr-FR"/>
        </w:rPr>
        <w:t xml:space="preserve"> </w:t>
      </w:r>
      <w:r w:rsidRPr="00EB5820">
        <w:rPr>
          <w:rFonts w:eastAsia="Trebuchet MS"/>
          <w:spacing w:val="1"/>
          <w:lang w:val="fr-FR"/>
        </w:rPr>
        <w:t>l</w:t>
      </w:r>
      <w:r w:rsidRPr="00EB5820">
        <w:rPr>
          <w:rFonts w:eastAsia="Trebuchet MS"/>
          <w:lang w:val="fr-FR"/>
        </w:rPr>
        <w:t>es</w:t>
      </w:r>
      <w:r w:rsidRPr="00EB5820">
        <w:rPr>
          <w:rFonts w:eastAsia="Trebuchet MS"/>
          <w:spacing w:val="-2"/>
          <w:lang w:val="fr-FR"/>
        </w:rPr>
        <w:t xml:space="preserve"> </w:t>
      </w:r>
      <w:r w:rsidRPr="00EB5820">
        <w:rPr>
          <w:rFonts w:eastAsia="Trebuchet MS"/>
          <w:lang w:val="fr-FR"/>
        </w:rPr>
        <w:t>dél</w:t>
      </w:r>
      <w:r w:rsidRPr="00EB5820">
        <w:rPr>
          <w:rFonts w:eastAsia="Trebuchet MS"/>
          <w:spacing w:val="4"/>
          <w:lang w:val="fr-FR"/>
        </w:rPr>
        <w:t>a</w:t>
      </w:r>
      <w:r w:rsidRPr="00EB5820">
        <w:rPr>
          <w:rFonts w:eastAsia="Trebuchet MS"/>
          <w:spacing w:val="-1"/>
          <w:lang w:val="fr-FR"/>
        </w:rPr>
        <w:t>i</w:t>
      </w:r>
      <w:r w:rsidRPr="00EB5820">
        <w:rPr>
          <w:rFonts w:eastAsia="Trebuchet MS"/>
          <w:lang w:val="fr-FR"/>
        </w:rPr>
        <w:t>s</w:t>
      </w:r>
      <w:r w:rsidRPr="00EB5820">
        <w:rPr>
          <w:rFonts w:eastAsia="Trebuchet MS"/>
          <w:spacing w:val="-1"/>
          <w:lang w:val="fr-FR"/>
        </w:rPr>
        <w:t xml:space="preserve"> </w:t>
      </w:r>
      <w:r w:rsidRPr="00EB5820">
        <w:rPr>
          <w:rFonts w:eastAsia="Trebuchet MS"/>
          <w:lang w:val="fr-FR"/>
        </w:rPr>
        <w:t>;</w:t>
      </w:r>
    </w:p>
    <w:p w14:paraId="39D2E1DD" w14:textId="2FC92000" w:rsidR="0052566D" w:rsidRPr="00D745D1" w:rsidRDefault="001C265F" w:rsidP="006C019C">
      <w:pPr>
        <w:pStyle w:val="Heading4"/>
      </w:pPr>
      <w:r>
        <w:t xml:space="preserve"> </w:t>
      </w:r>
      <w:r w:rsidR="006C019C">
        <w:t xml:space="preserve">1.3 </w:t>
      </w:r>
      <w:r w:rsidR="00385635" w:rsidRPr="00D745D1">
        <w:t>A</w:t>
      </w:r>
      <w:r w:rsidR="00385635" w:rsidRPr="00D745D1">
        <w:rPr>
          <w:spacing w:val="-2"/>
        </w:rPr>
        <w:t xml:space="preserve"> </w:t>
      </w:r>
      <w:r w:rsidR="00385635" w:rsidRPr="00D745D1">
        <w:t>qui</w:t>
      </w:r>
      <w:r w:rsidR="00385635" w:rsidRPr="00D745D1">
        <w:rPr>
          <w:spacing w:val="-7"/>
        </w:rPr>
        <w:t xml:space="preserve"> </w:t>
      </w:r>
      <w:r w:rsidR="00385635" w:rsidRPr="00D745D1">
        <w:rPr>
          <w:spacing w:val="7"/>
        </w:rPr>
        <w:t>s</w:t>
      </w:r>
      <w:r w:rsidR="00385635" w:rsidRPr="00D745D1">
        <w:rPr>
          <w:spacing w:val="-1"/>
        </w:rPr>
        <w:t>’</w:t>
      </w:r>
      <w:r w:rsidR="00385635" w:rsidRPr="00D745D1">
        <w:rPr>
          <w:spacing w:val="3"/>
        </w:rPr>
        <w:t>a</w:t>
      </w:r>
      <w:r w:rsidR="00385635" w:rsidRPr="00D745D1">
        <w:rPr>
          <w:spacing w:val="-2"/>
        </w:rPr>
        <w:t>d</w:t>
      </w:r>
      <w:r w:rsidR="00385635" w:rsidRPr="00D745D1">
        <w:t>re</w:t>
      </w:r>
      <w:r w:rsidR="00385635" w:rsidRPr="00D745D1">
        <w:rPr>
          <w:spacing w:val="2"/>
        </w:rPr>
        <w:t>ss</w:t>
      </w:r>
      <w:r w:rsidR="00385635" w:rsidRPr="00D745D1">
        <w:t>e</w:t>
      </w:r>
      <w:r w:rsidR="00385635" w:rsidRPr="00D745D1">
        <w:rPr>
          <w:spacing w:val="-16"/>
        </w:rPr>
        <w:t xml:space="preserve"> </w:t>
      </w:r>
      <w:r w:rsidR="00385635" w:rsidRPr="00D745D1">
        <w:rPr>
          <w:spacing w:val="2"/>
        </w:rPr>
        <w:t>l</w:t>
      </w:r>
      <w:r w:rsidR="00385635" w:rsidRPr="00D745D1">
        <w:t xml:space="preserve">e </w:t>
      </w:r>
      <w:r w:rsidR="00F135B7" w:rsidRPr="006C019C">
        <w:t>s</w:t>
      </w:r>
      <w:r w:rsidR="00385635" w:rsidRPr="006C019C">
        <w:t>ite</w:t>
      </w:r>
    </w:p>
    <w:p w14:paraId="1168378B" w14:textId="79243158" w:rsidR="008B1D21" w:rsidRPr="00820F3E" w:rsidRDefault="00385635" w:rsidP="00820F3E">
      <w:pPr>
        <w:rPr>
          <w:rFonts w:eastAsia="Trebuchet MS"/>
          <w:lang w:val="fr-FR"/>
        </w:rPr>
      </w:pPr>
      <w:r w:rsidRPr="00D745D1">
        <w:rPr>
          <w:rFonts w:eastAsia="Trebuchet MS"/>
          <w:lang w:val="fr-FR"/>
        </w:rPr>
        <w:t>C</w:t>
      </w:r>
      <w:r w:rsidRPr="00D745D1">
        <w:rPr>
          <w:rFonts w:eastAsia="Trebuchet MS"/>
          <w:spacing w:val="2"/>
          <w:lang w:val="fr-FR"/>
        </w:rPr>
        <w:t>l</w:t>
      </w:r>
      <w:r w:rsidRPr="00D745D1">
        <w:rPr>
          <w:rFonts w:eastAsia="Trebuchet MS"/>
          <w:spacing w:val="-1"/>
          <w:lang w:val="fr-FR"/>
        </w:rPr>
        <w:t>i</w:t>
      </w:r>
      <w:r w:rsidRPr="00D745D1">
        <w:rPr>
          <w:rFonts w:eastAsia="Trebuchet MS"/>
          <w:lang w:val="fr-FR"/>
        </w:rPr>
        <w:t>e</w:t>
      </w:r>
      <w:r w:rsidRPr="00D745D1">
        <w:rPr>
          <w:rFonts w:eastAsia="Trebuchet MS"/>
          <w:spacing w:val="-3"/>
          <w:lang w:val="fr-FR"/>
        </w:rPr>
        <w:t>n</w:t>
      </w:r>
      <w:r w:rsidRPr="00D745D1">
        <w:rPr>
          <w:rFonts w:eastAsia="Trebuchet MS"/>
          <w:spacing w:val="1"/>
          <w:lang w:val="fr-FR"/>
        </w:rPr>
        <w:t>t</w:t>
      </w:r>
      <w:r w:rsidRPr="00D745D1">
        <w:rPr>
          <w:rFonts w:eastAsia="Trebuchet MS"/>
          <w:lang w:val="fr-FR"/>
        </w:rPr>
        <w:t xml:space="preserve">s </w:t>
      </w:r>
      <w:r w:rsidRPr="00D745D1">
        <w:rPr>
          <w:rFonts w:eastAsia="Trebuchet MS"/>
          <w:spacing w:val="56"/>
          <w:lang w:val="fr-FR"/>
        </w:rPr>
        <w:t xml:space="preserve"> </w:t>
      </w:r>
      <w:r w:rsidRPr="00D745D1">
        <w:rPr>
          <w:rFonts w:eastAsia="Trebuchet MS"/>
          <w:lang w:val="fr-FR"/>
        </w:rPr>
        <w:t xml:space="preserve">et </w:t>
      </w:r>
      <w:r w:rsidRPr="00D745D1">
        <w:rPr>
          <w:rFonts w:eastAsia="Trebuchet MS"/>
          <w:spacing w:val="56"/>
          <w:lang w:val="fr-FR"/>
        </w:rPr>
        <w:t xml:space="preserve"> </w:t>
      </w:r>
      <w:r w:rsidRPr="00D745D1">
        <w:rPr>
          <w:rFonts w:eastAsia="Trebuchet MS"/>
          <w:spacing w:val="-2"/>
          <w:lang w:val="fr-FR"/>
        </w:rPr>
        <w:t>fu</w:t>
      </w:r>
      <w:r w:rsidRPr="00D745D1">
        <w:rPr>
          <w:rFonts w:eastAsia="Trebuchet MS"/>
          <w:spacing w:val="1"/>
          <w:lang w:val="fr-FR"/>
        </w:rPr>
        <w:t>t</w:t>
      </w:r>
      <w:r w:rsidRPr="00D745D1">
        <w:rPr>
          <w:rFonts w:eastAsia="Trebuchet MS"/>
          <w:spacing w:val="3"/>
          <w:lang w:val="fr-FR"/>
        </w:rPr>
        <w:t>u</w:t>
      </w:r>
      <w:r w:rsidRPr="00D745D1">
        <w:rPr>
          <w:rFonts w:eastAsia="Trebuchet MS"/>
          <w:spacing w:val="-2"/>
          <w:lang w:val="fr-FR"/>
        </w:rPr>
        <w:t>r</w:t>
      </w:r>
      <w:r w:rsidRPr="00D745D1">
        <w:rPr>
          <w:rFonts w:eastAsia="Trebuchet MS"/>
          <w:lang w:val="fr-FR"/>
        </w:rPr>
        <w:t xml:space="preserve">s </w:t>
      </w:r>
      <w:r w:rsidRPr="00D745D1">
        <w:rPr>
          <w:rFonts w:eastAsia="Trebuchet MS"/>
          <w:spacing w:val="56"/>
          <w:lang w:val="fr-FR"/>
        </w:rPr>
        <w:t xml:space="preserve"> </w:t>
      </w:r>
      <w:r w:rsidRPr="00D745D1">
        <w:rPr>
          <w:rFonts w:eastAsia="Trebuchet MS"/>
          <w:spacing w:val="1"/>
          <w:lang w:val="fr-FR"/>
        </w:rPr>
        <w:t>cl</w:t>
      </w:r>
      <w:r w:rsidRPr="00D745D1">
        <w:rPr>
          <w:rFonts w:eastAsia="Trebuchet MS"/>
          <w:spacing w:val="-1"/>
          <w:lang w:val="fr-FR"/>
        </w:rPr>
        <w:t>i</w:t>
      </w:r>
      <w:r w:rsidRPr="00D745D1">
        <w:rPr>
          <w:rFonts w:eastAsia="Trebuchet MS"/>
          <w:lang w:val="fr-FR"/>
        </w:rPr>
        <w:t>e</w:t>
      </w:r>
      <w:r w:rsidRPr="00D745D1">
        <w:rPr>
          <w:rFonts w:eastAsia="Trebuchet MS"/>
          <w:spacing w:val="-3"/>
          <w:lang w:val="fr-FR"/>
        </w:rPr>
        <w:t>n</w:t>
      </w:r>
      <w:r w:rsidRPr="00D745D1">
        <w:rPr>
          <w:rFonts w:eastAsia="Trebuchet MS"/>
          <w:spacing w:val="1"/>
          <w:lang w:val="fr-FR"/>
        </w:rPr>
        <w:t>t</w:t>
      </w:r>
      <w:r w:rsidRPr="00D745D1">
        <w:rPr>
          <w:rFonts w:eastAsia="Trebuchet MS"/>
          <w:spacing w:val="4"/>
          <w:lang w:val="fr-FR"/>
        </w:rPr>
        <w:t>s</w:t>
      </w:r>
      <w:r w:rsidR="00820F3E">
        <w:rPr>
          <w:rFonts w:eastAsia="Trebuchet MS"/>
          <w:spacing w:val="4"/>
          <w:lang w:val="fr-FR"/>
        </w:rPr>
        <w:t xml:space="preserve"> dans tous les secteurs ainsi que les </w:t>
      </w:r>
      <w:r w:rsidRPr="00D745D1">
        <w:rPr>
          <w:rFonts w:eastAsia="Trebuchet MS"/>
          <w:lang w:val="fr-FR"/>
        </w:rPr>
        <w:t>pa</w:t>
      </w:r>
      <w:r w:rsidRPr="00D745D1">
        <w:rPr>
          <w:rFonts w:eastAsia="Trebuchet MS"/>
          <w:spacing w:val="-3"/>
          <w:lang w:val="fr-FR"/>
        </w:rPr>
        <w:t>r</w:t>
      </w:r>
      <w:r w:rsidRPr="00D745D1">
        <w:rPr>
          <w:rFonts w:eastAsia="Trebuchet MS"/>
          <w:spacing w:val="1"/>
          <w:lang w:val="fr-FR"/>
        </w:rPr>
        <w:t>t</w:t>
      </w:r>
      <w:r w:rsidRPr="00D745D1">
        <w:rPr>
          <w:rFonts w:eastAsia="Trebuchet MS"/>
          <w:lang w:val="fr-FR"/>
        </w:rPr>
        <w:t>e</w:t>
      </w:r>
      <w:r w:rsidRPr="00D745D1">
        <w:rPr>
          <w:rFonts w:eastAsia="Trebuchet MS"/>
          <w:spacing w:val="2"/>
          <w:lang w:val="fr-FR"/>
        </w:rPr>
        <w:t>n</w:t>
      </w:r>
      <w:r w:rsidRPr="00D745D1">
        <w:rPr>
          <w:rFonts w:eastAsia="Trebuchet MS"/>
          <w:lang w:val="fr-FR"/>
        </w:rPr>
        <w:t>a</w:t>
      </w:r>
      <w:r w:rsidRPr="00D745D1">
        <w:rPr>
          <w:rFonts w:eastAsia="Trebuchet MS"/>
          <w:spacing w:val="-2"/>
          <w:lang w:val="fr-FR"/>
        </w:rPr>
        <w:t>i</w:t>
      </w:r>
      <w:r w:rsidRPr="00D745D1">
        <w:rPr>
          <w:rFonts w:eastAsia="Trebuchet MS"/>
          <w:spacing w:val="3"/>
          <w:lang w:val="fr-FR"/>
        </w:rPr>
        <w:t>r</w:t>
      </w:r>
      <w:r w:rsidRPr="00D745D1">
        <w:rPr>
          <w:rFonts w:eastAsia="Trebuchet MS"/>
          <w:lang w:val="fr-FR"/>
        </w:rPr>
        <w:t xml:space="preserve">es </w:t>
      </w:r>
      <w:r w:rsidRPr="00D745D1">
        <w:rPr>
          <w:rFonts w:eastAsia="Trebuchet MS"/>
          <w:spacing w:val="54"/>
          <w:lang w:val="fr-FR"/>
        </w:rPr>
        <w:t xml:space="preserve"> </w:t>
      </w:r>
      <w:r w:rsidRPr="00D745D1">
        <w:rPr>
          <w:rFonts w:eastAsia="Trebuchet MS"/>
          <w:spacing w:val="-2"/>
          <w:lang w:val="fr-FR"/>
        </w:rPr>
        <w:t>n</w:t>
      </w:r>
      <w:r w:rsidRPr="00D745D1">
        <w:rPr>
          <w:rFonts w:eastAsia="Trebuchet MS"/>
          <w:spacing w:val="4"/>
          <w:lang w:val="fr-FR"/>
        </w:rPr>
        <w:t>a</w:t>
      </w:r>
      <w:r w:rsidRPr="00D745D1">
        <w:rPr>
          <w:rFonts w:eastAsia="Trebuchet MS"/>
          <w:spacing w:val="1"/>
          <w:lang w:val="fr-FR"/>
        </w:rPr>
        <w:t>t</w:t>
      </w:r>
      <w:r w:rsidRPr="00D745D1">
        <w:rPr>
          <w:rFonts w:eastAsia="Trebuchet MS"/>
          <w:spacing w:val="-1"/>
          <w:lang w:val="fr-FR"/>
        </w:rPr>
        <w:t>i</w:t>
      </w:r>
      <w:r w:rsidRPr="00D745D1">
        <w:rPr>
          <w:rFonts w:eastAsia="Trebuchet MS"/>
          <w:lang w:val="fr-FR"/>
        </w:rPr>
        <w:t>o</w:t>
      </w:r>
      <w:r w:rsidRPr="00D745D1">
        <w:rPr>
          <w:rFonts w:eastAsia="Trebuchet MS"/>
          <w:spacing w:val="-1"/>
          <w:lang w:val="fr-FR"/>
        </w:rPr>
        <w:t>n</w:t>
      </w:r>
      <w:r w:rsidRPr="00D745D1">
        <w:rPr>
          <w:rFonts w:eastAsia="Trebuchet MS"/>
          <w:lang w:val="fr-FR"/>
        </w:rPr>
        <w:t>a</w:t>
      </w:r>
      <w:r w:rsidRPr="00D745D1">
        <w:rPr>
          <w:rFonts w:eastAsia="Trebuchet MS"/>
          <w:spacing w:val="-3"/>
          <w:lang w:val="fr-FR"/>
        </w:rPr>
        <w:t>u</w:t>
      </w:r>
      <w:r w:rsidRPr="00D745D1">
        <w:rPr>
          <w:rFonts w:eastAsia="Trebuchet MS"/>
          <w:lang w:val="fr-FR"/>
        </w:rPr>
        <w:t xml:space="preserve">x </w:t>
      </w:r>
      <w:r w:rsidRPr="00D745D1">
        <w:rPr>
          <w:rFonts w:eastAsia="Trebuchet MS"/>
          <w:spacing w:val="57"/>
          <w:lang w:val="fr-FR"/>
        </w:rPr>
        <w:t xml:space="preserve"> </w:t>
      </w:r>
      <w:r w:rsidRPr="00D745D1">
        <w:rPr>
          <w:rFonts w:eastAsia="Trebuchet MS"/>
          <w:lang w:val="fr-FR"/>
        </w:rPr>
        <w:t xml:space="preserve">et </w:t>
      </w:r>
      <w:r w:rsidRPr="00D745D1">
        <w:rPr>
          <w:rFonts w:eastAsia="Trebuchet MS"/>
          <w:spacing w:val="56"/>
          <w:lang w:val="fr-FR"/>
        </w:rPr>
        <w:t xml:space="preserve"> </w:t>
      </w:r>
      <w:r w:rsidRPr="00D745D1">
        <w:rPr>
          <w:rFonts w:eastAsia="Trebuchet MS"/>
          <w:lang w:val="fr-FR"/>
        </w:rPr>
        <w:t>ét</w:t>
      </w:r>
      <w:r w:rsidRPr="00D745D1">
        <w:rPr>
          <w:rFonts w:eastAsia="Trebuchet MS"/>
          <w:spacing w:val="-2"/>
          <w:lang w:val="fr-FR"/>
        </w:rPr>
        <w:t>r</w:t>
      </w:r>
      <w:r w:rsidRPr="00D745D1">
        <w:rPr>
          <w:rFonts w:eastAsia="Trebuchet MS"/>
          <w:spacing w:val="4"/>
          <w:lang w:val="fr-FR"/>
        </w:rPr>
        <w:t>a</w:t>
      </w:r>
      <w:r w:rsidRPr="00D745D1">
        <w:rPr>
          <w:rFonts w:eastAsia="Trebuchet MS"/>
          <w:spacing w:val="-2"/>
          <w:lang w:val="fr-FR"/>
        </w:rPr>
        <w:t>n</w:t>
      </w:r>
      <w:r w:rsidRPr="00D745D1">
        <w:rPr>
          <w:rFonts w:eastAsia="Trebuchet MS"/>
          <w:lang w:val="fr-FR"/>
        </w:rPr>
        <w:t>g</w:t>
      </w:r>
      <w:r w:rsidRPr="00D745D1">
        <w:rPr>
          <w:rFonts w:eastAsia="Trebuchet MS"/>
          <w:spacing w:val="3"/>
          <w:lang w:val="fr-FR"/>
        </w:rPr>
        <w:t>e</w:t>
      </w:r>
      <w:r w:rsidRPr="00D745D1">
        <w:rPr>
          <w:rFonts w:eastAsia="Trebuchet MS"/>
          <w:spacing w:val="-2"/>
          <w:lang w:val="fr-FR"/>
        </w:rPr>
        <w:t>r</w:t>
      </w:r>
      <w:r w:rsidR="00820F3E">
        <w:rPr>
          <w:rFonts w:eastAsia="Trebuchet MS"/>
          <w:lang w:val="fr-FR"/>
        </w:rPr>
        <w:t xml:space="preserve">s </w:t>
      </w:r>
    </w:p>
    <w:p w14:paraId="63AF60A7" w14:textId="2A343959" w:rsidR="008B1D21" w:rsidRPr="00D745D1" w:rsidRDefault="006C019C" w:rsidP="006C019C">
      <w:pPr>
        <w:pStyle w:val="Heading4"/>
      </w:pPr>
      <w:r>
        <w:lastRenderedPageBreak/>
        <w:t>1.4</w:t>
      </w:r>
      <w:r w:rsidR="00385635" w:rsidRPr="00D745D1">
        <w:rPr>
          <w:spacing w:val="60"/>
        </w:rPr>
        <w:t xml:space="preserve"> </w:t>
      </w:r>
      <w:r w:rsidR="00385635" w:rsidRPr="00D745D1">
        <w:rPr>
          <w:spacing w:val="2"/>
        </w:rPr>
        <w:t>A</w:t>
      </w:r>
      <w:r w:rsidR="00385635" w:rsidRPr="00D745D1">
        <w:t>r</w:t>
      </w:r>
      <w:r w:rsidR="00385635" w:rsidRPr="00D745D1">
        <w:rPr>
          <w:spacing w:val="-1"/>
        </w:rPr>
        <w:t>b</w:t>
      </w:r>
      <w:r w:rsidR="00385635" w:rsidRPr="00D745D1">
        <w:t>ore</w:t>
      </w:r>
      <w:r w:rsidR="00385635" w:rsidRPr="00D745D1">
        <w:rPr>
          <w:spacing w:val="2"/>
        </w:rPr>
        <w:t>sc</w:t>
      </w:r>
      <w:r w:rsidR="00385635" w:rsidRPr="00D745D1">
        <w:t>e</w:t>
      </w:r>
      <w:r w:rsidR="00385635" w:rsidRPr="00D745D1">
        <w:rPr>
          <w:spacing w:val="2"/>
        </w:rPr>
        <w:t>nc</w:t>
      </w:r>
      <w:r w:rsidR="00385635" w:rsidRPr="00D745D1">
        <w:t>e</w:t>
      </w:r>
    </w:p>
    <w:p w14:paraId="400F104D" w14:textId="7BA6A4EC" w:rsidR="008B1D21" w:rsidRPr="00D745D1" w:rsidRDefault="00385635" w:rsidP="00EB5820">
      <w:pPr>
        <w:rPr>
          <w:rFonts w:eastAsia="Trebuchet MS"/>
          <w:lang w:val="fr-FR"/>
        </w:rPr>
      </w:pPr>
      <w:r w:rsidRPr="00D745D1">
        <w:rPr>
          <w:rFonts w:eastAsia="Trebuchet MS"/>
          <w:spacing w:val="-2"/>
          <w:lang w:val="fr-FR"/>
        </w:rPr>
        <w:t>L</w:t>
      </w:r>
      <w:r w:rsidRPr="00D745D1">
        <w:rPr>
          <w:rFonts w:eastAsia="Trebuchet MS"/>
          <w:lang w:val="fr-FR"/>
        </w:rPr>
        <w:t>es</w:t>
      </w:r>
      <w:r w:rsidRPr="00D745D1">
        <w:rPr>
          <w:rFonts w:eastAsia="Trebuchet MS"/>
          <w:spacing w:val="1"/>
          <w:lang w:val="fr-FR"/>
        </w:rPr>
        <w:t xml:space="preserve"> </w:t>
      </w:r>
      <w:r w:rsidRPr="00D745D1">
        <w:rPr>
          <w:rFonts w:eastAsia="Trebuchet MS"/>
          <w:lang w:val="fr-FR"/>
        </w:rPr>
        <w:t>d</w:t>
      </w:r>
      <w:r w:rsidRPr="00D745D1">
        <w:rPr>
          <w:rFonts w:eastAsia="Trebuchet MS"/>
          <w:spacing w:val="4"/>
          <w:lang w:val="fr-FR"/>
        </w:rPr>
        <w:t>i</w:t>
      </w:r>
      <w:r w:rsidRPr="00D745D1">
        <w:rPr>
          <w:rFonts w:eastAsia="Trebuchet MS"/>
          <w:spacing w:val="-2"/>
          <w:lang w:val="fr-FR"/>
        </w:rPr>
        <w:t>f</w:t>
      </w:r>
      <w:r w:rsidRPr="00D745D1">
        <w:rPr>
          <w:rFonts w:eastAsia="Trebuchet MS"/>
          <w:spacing w:val="3"/>
          <w:lang w:val="fr-FR"/>
        </w:rPr>
        <w:t>f</w:t>
      </w:r>
      <w:r w:rsidRPr="00D745D1">
        <w:rPr>
          <w:rFonts w:eastAsia="Trebuchet MS"/>
          <w:lang w:val="fr-FR"/>
        </w:rPr>
        <w:t>é</w:t>
      </w:r>
      <w:r w:rsidRPr="00D745D1">
        <w:rPr>
          <w:rFonts w:eastAsia="Trebuchet MS"/>
          <w:spacing w:val="-3"/>
          <w:lang w:val="fr-FR"/>
        </w:rPr>
        <w:t>r</w:t>
      </w:r>
      <w:r w:rsidRPr="00D745D1">
        <w:rPr>
          <w:rFonts w:eastAsia="Trebuchet MS"/>
          <w:spacing w:val="4"/>
          <w:lang w:val="fr-FR"/>
        </w:rPr>
        <w:t>e</w:t>
      </w:r>
      <w:r w:rsidRPr="00D745D1">
        <w:rPr>
          <w:rFonts w:eastAsia="Trebuchet MS"/>
          <w:spacing w:val="-2"/>
          <w:lang w:val="fr-FR"/>
        </w:rPr>
        <w:t>n</w:t>
      </w:r>
      <w:r w:rsidRPr="00D745D1">
        <w:rPr>
          <w:rFonts w:eastAsia="Trebuchet MS"/>
          <w:spacing w:val="1"/>
          <w:lang w:val="fr-FR"/>
        </w:rPr>
        <w:t>t</w:t>
      </w:r>
      <w:r w:rsidRPr="00D745D1">
        <w:rPr>
          <w:rFonts w:eastAsia="Trebuchet MS"/>
          <w:lang w:val="fr-FR"/>
        </w:rPr>
        <w:t>es</w:t>
      </w:r>
      <w:r w:rsidRPr="00D745D1">
        <w:rPr>
          <w:rFonts w:eastAsia="Trebuchet MS"/>
          <w:spacing w:val="6"/>
          <w:lang w:val="fr-FR"/>
        </w:rPr>
        <w:t xml:space="preserve"> </w:t>
      </w:r>
      <w:r w:rsidRPr="00D745D1">
        <w:rPr>
          <w:rFonts w:eastAsia="Trebuchet MS"/>
          <w:spacing w:val="-2"/>
          <w:lang w:val="fr-FR"/>
        </w:rPr>
        <w:t>ru</w:t>
      </w:r>
      <w:r w:rsidRPr="00D745D1">
        <w:rPr>
          <w:rFonts w:eastAsia="Trebuchet MS"/>
          <w:lang w:val="fr-FR"/>
        </w:rPr>
        <w:t>b</w:t>
      </w:r>
      <w:r w:rsidRPr="00D745D1">
        <w:rPr>
          <w:rFonts w:eastAsia="Trebuchet MS"/>
          <w:spacing w:val="3"/>
          <w:lang w:val="fr-FR"/>
        </w:rPr>
        <w:t>r</w:t>
      </w:r>
      <w:r w:rsidRPr="00D745D1">
        <w:rPr>
          <w:rFonts w:eastAsia="Trebuchet MS"/>
          <w:spacing w:val="-1"/>
          <w:lang w:val="fr-FR"/>
        </w:rPr>
        <w:t>i</w:t>
      </w:r>
      <w:r w:rsidRPr="00D745D1">
        <w:rPr>
          <w:rFonts w:eastAsia="Trebuchet MS"/>
          <w:lang w:val="fr-FR"/>
        </w:rPr>
        <w:t>q</w:t>
      </w:r>
      <w:r w:rsidRPr="00D745D1">
        <w:rPr>
          <w:rFonts w:eastAsia="Trebuchet MS"/>
          <w:spacing w:val="-1"/>
          <w:lang w:val="fr-FR"/>
        </w:rPr>
        <w:t>u</w:t>
      </w:r>
      <w:r w:rsidRPr="00D745D1">
        <w:rPr>
          <w:rFonts w:eastAsia="Trebuchet MS"/>
          <w:lang w:val="fr-FR"/>
        </w:rPr>
        <w:t>es</w:t>
      </w:r>
      <w:r w:rsidRPr="00D745D1">
        <w:rPr>
          <w:rFonts w:eastAsia="Trebuchet MS"/>
          <w:spacing w:val="6"/>
          <w:lang w:val="fr-FR"/>
        </w:rPr>
        <w:t xml:space="preserve"> </w:t>
      </w:r>
      <w:r w:rsidRPr="00D745D1">
        <w:rPr>
          <w:rFonts w:eastAsia="Trebuchet MS"/>
          <w:lang w:val="fr-FR"/>
        </w:rPr>
        <w:t>du</w:t>
      </w:r>
      <w:r w:rsidRPr="00D745D1">
        <w:rPr>
          <w:rFonts w:eastAsia="Trebuchet MS"/>
          <w:spacing w:val="7"/>
          <w:lang w:val="fr-FR"/>
        </w:rPr>
        <w:t xml:space="preserve"> </w:t>
      </w:r>
      <w:r w:rsidRPr="00D745D1">
        <w:rPr>
          <w:rFonts w:eastAsia="Trebuchet MS"/>
          <w:spacing w:val="-1"/>
          <w:lang w:val="fr-FR"/>
        </w:rPr>
        <w:t>si</w:t>
      </w:r>
      <w:r w:rsidRPr="00D745D1">
        <w:rPr>
          <w:rFonts w:eastAsia="Trebuchet MS"/>
          <w:spacing w:val="1"/>
          <w:lang w:val="fr-FR"/>
        </w:rPr>
        <w:t>t</w:t>
      </w:r>
      <w:r w:rsidRPr="00D745D1">
        <w:rPr>
          <w:rFonts w:eastAsia="Trebuchet MS"/>
          <w:lang w:val="fr-FR"/>
        </w:rPr>
        <w:t>e</w:t>
      </w:r>
      <w:r w:rsidRPr="00D745D1">
        <w:rPr>
          <w:rFonts w:eastAsia="Trebuchet MS"/>
          <w:spacing w:val="7"/>
          <w:lang w:val="fr-FR"/>
        </w:rPr>
        <w:t xml:space="preserve"> </w:t>
      </w:r>
      <w:r w:rsidRPr="00D745D1">
        <w:rPr>
          <w:rFonts w:eastAsia="Trebuchet MS"/>
          <w:spacing w:val="-1"/>
          <w:lang w:val="fr-FR"/>
        </w:rPr>
        <w:t>s</w:t>
      </w:r>
      <w:r w:rsidRPr="00D745D1">
        <w:rPr>
          <w:rFonts w:eastAsia="Trebuchet MS"/>
          <w:lang w:val="fr-FR"/>
        </w:rPr>
        <w:t>o</w:t>
      </w:r>
      <w:r w:rsidRPr="00D745D1">
        <w:rPr>
          <w:rFonts w:eastAsia="Trebuchet MS"/>
          <w:spacing w:val="-1"/>
          <w:lang w:val="fr-FR"/>
        </w:rPr>
        <w:t>n</w:t>
      </w:r>
      <w:r w:rsidRPr="00D745D1">
        <w:rPr>
          <w:rFonts w:eastAsia="Trebuchet MS"/>
          <w:lang w:val="fr-FR"/>
        </w:rPr>
        <w:t>t</w:t>
      </w:r>
      <w:r w:rsidRPr="00D745D1">
        <w:rPr>
          <w:rFonts w:eastAsia="Trebuchet MS"/>
          <w:spacing w:val="4"/>
          <w:lang w:val="fr-FR"/>
        </w:rPr>
        <w:t xml:space="preserve"> </w:t>
      </w:r>
      <w:r w:rsidRPr="00D745D1">
        <w:rPr>
          <w:rFonts w:eastAsia="Trebuchet MS"/>
          <w:lang w:val="fr-FR"/>
        </w:rPr>
        <w:t>o</w:t>
      </w:r>
      <w:r w:rsidRPr="00D745D1">
        <w:rPr>
          <w:rFonts w:eastAsia="Trebuchet MS"/>
          <w:spacing w:val="-1"/>
          <w:lang w:val="fr-FR"/>
        </w:rPr>
        <w:t>r</w:t>
      </w:r>
      <w:r w:rsidRPr="00D745D1">
        <w:rPr>
          <w:rFonts w:eastAsia="Trebuchet MS"/>
          <w:spacing w:val="4"/>
          <w:lang w:val="fr-FR"/>
        </w:rPr>
        <w:t>g</w:t>
      </w:r>
      <w:r w:rsidRPr="00D745D1">
        <w:rPr>
          <w:rFonts w:eastAsia="Trebuchet MS"/>
          <w:lang w:val="fr-FR"/>
        </w:rPr>
        <w:t>a</w:t>
      </w:r>
      <w:r w:rsidRPr="00D745D1">
        <w:rPr>
          <w:rFonts w:eastAsia="Trebuchet MS"/>
          <w:spacing w:val="2"/>
          <w:lang w:val="fr-FR"/>
        </w:rPr>
        <w:t>n</w:t>
      </w:r>
      <w:r w:rsidRPr="00D745D1">
        <w:rPr>
          <w:rFonts w:eastAsia="Trebuchet MS"/>
          <w:spacing w:val="-1"/>
          <w:lang w:val="fr-FR"/>
        </w:rPr>
        <w:t>is</w:t>
      </w:r>
      <w:r w:rsidRPr="00D745D1">
        <w:rPr>
          <w:rFonts w:eastAsia="Trebuchet MS"/>
          <w:lang w:val="fr-FR"/>
        </w:rPr>
        <w:t>ées</w:t>
      </w:r>
      <w:r w:rsidRPr="00D745D1">
        <w:rPr>
          <w:rFonts w:eastAsia="Trebuchet MS"/>
          <w:spacing w:val="4"/>
          <w:lang w:val="fr-FR"/>
        </w:rPr>
        <w:t xml:space="preserve"> </w:t>
      </w:r>
      <w:r w:rsidRPr="00D745D1">
        <w:rPr>
          <w:rFonts w:eastAsia="Trebuchet MS"/>
          <w:lang w:val="fr-FR"/>
        </w:rPr>
        <w:t>de</w:t>
      </w:r>
      <w:r w:rsidRPr="00D745D1">
        <w:rPr>
          <w:rFonts w:eastAsia="Trebuchet MS"/>
          <w:spacing w:val="3"/>
          <w:lang w:val="fr-FR"/>
        </w:rPr>
        <w:t xml:space="preserve"> </w:t>
      </w:r>
      <w:r w:rsidRPr="00D745D1">
        <w:rPr>
          <w:rFonts w:eastAsia="Trebuchet MS"/>
          <w:spacing w:val="2"/>
          <w:lang w:val="fr-FR"/>
        </w:rPr>
        <w:t>m</w:t>
      </w:r>
      <w:r w:rsidRPr="00D745D1">
        <w:rPr>
          <w:rFonts w:eastAsia="Trebuchet MS"/>
          <w:lang w:val="fr-FR"/>
        </w:rPr>
        <w:t>a</w:t>
      </w:r>
      <w:r w:rsidRPr="00D745D1">
        <w:rPr>
          <w:rFonts w:eastAsia="Trebuchet MS"/>
          <w:spacing w:val="2"/>
          <w:lang w:val="fr-FR"/>
        </w:rPr>
        <w:t>n</w:t>
      </w:r>
      <w:r w:rsidRPr="00D745D1">
        <w:rPr>
          <w:rFonts w:eastAsia="Trebuchet MS"/>
          <w:spacing w:val="-1"/>
          <w:lang w:val="fr-FR"/>
        </w:rPr>
        <w:t>i</w:t>
      </w:r>
      <w:r w:rsidRPr="00D745D1">
        <w:rPr>
          <w:rFonts w:eastAsia="Trebuchet MS"/>
          <w:lang w:val="fr-FR"/>
        </w:rPr>
        <w:t>è</w:t>
      </w:r>
      <w:r w:rsidRPr="00D745D1">
        <w:rPr>
          <w:rFonts w:eastAsia="Trebuchet MS"/>
          <w:spacing w:val="1"/>
          <w:lang w:val="fr-FR"/>
        </w:rPr>
        <w:t>r</w:t>
      </w:r>
      <w:r w:rsidRPr="00D745D1">
        <w:rPr>
          <w:rFonts w:eastAsia="Trebuchet MS"/>
          <w:lang w:val="fr-FR"/>
        </w:rPr>
        <w:t xml:space="preserve">e </w:t>
      </w:r>
      <w:r w:rsidRPr="00D745D1">
        <w:rPr>
          <w:rFonts w:eastAsia="Trebuchet MS"/>
          <w:spacing w:val="1"/>
          <w:lang w:val="fr-FR"/>
        </w:rPr>
        <w:t>l</w:t>
      </w:r>
      <w:r w:rsidRPr="00D745D1">
        <w:rPr>
          <w:rFonts w:eastAsia="Trebuchet MS"/>
          <w:lang w:val="fr-FR"/>
        </w:rPr>
        <w:t>og</w:t>
      </w:r>
      <w:r w:rsidRPr="00D745D1">
        <w:rPr>
          <w:rFonts w:eastAsia="Trebuchet MS"/>
          <w:spacing w:val="-1"/>
          <w:lang w:val="fr-FR"/>
        </w:rPr>
        <w:t>i</w:t>
      </w:r>
      <w:r w:rsidRPr="00D745D1">
        <w:rPr>
          <w:rFonts w:eastAsia="Trebuchet MS"/>
          <w:lang w:val="fr-FR"/>
        </w:rPr>
        <w:t>q</w:t>
      </w:r>
      <w:r w:rsidRPr="00D745D1">
        <w:rPr>
          <w:rFonts w:eastAsia="Trebuchet MS"/>
          <w:spacing w:val="-1"/>
          <w:lang w:val="fr-FR"/>
        </w:rPr>
        <w:t>u</w:t>
      </w:r>
      <w:r w:rsidRPr="00D745D1">
        <w:rPr>
          <w:rFonts w:eastAsia="Trebuchet MS"/>
          <w:lang w:val="fr-FR"/>
        </w:rPr>
        <w:t>e</w:t>
      </w:r>
      <w:r w:rsidR="008B1D21" w:rsidRPr="00D745D1">
        <w:rPr>
          <w:rFonts w:eastAsia="Trebuchet MS"/>
          <w:spacing w:val="7"/>
          <w:lang w:val="fr-FR"/>
        </w:rPr>
        <w:t> </w:t>
      </w:r>
      <w:r w:rsidR="008B1D21" w:rsidRPr="00D745D1">
        <w:rPr>
          <w:rFonts w:eastAsia="Trebuchet MS"/>
          <w:lang w:val="fr-FR"/>
        </w:rPr>
        <w:t>:</w:t>
      </w:r>
    </w:p>
    <w:p w14:paraId="7FBF8267" w14:textId="18744887" w:rsidR="008B1D21" w:rsidRPr="00D745D1" w:rsidRDefault="008B1D21" w:rsidP="00D745D1">
      <w:pPr>
        <w:spacing w:before="63"/>
        <w:ind w:left="510" w:right="106"/>
        <w:rPr>
          <w:rFonts w:eastAsia="Trebuchet MS" w:cstheme="minorHAnsi"/>
          <w:szCs w:val="24"/>
          <w:lang w:val="fr-FR"/>
        </w:rPr>
      </w:pPr>
      <w:r w:rsidRPr="00D745D1">
        <w:rPr>
          <w:rFonts w:cstheme="minorHAnsi"/>
          <w:noProof/>
          <w:lang w:val="fr-FR" w:eastAsia="fr-FR"/>
        </w:rPr>
        <w:drawing>
          <wp:inline distT="0" distB="0" distL="0" distR="0" wp14:anchorId="16EF5B14" wp14:editId="6B66AF6C">
            <wp:extent cx="5966460" cy="4000500"/>
            <wp:effectExtent l="0" t="0" r="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D09BC05" w14:textId="126B0C2B" w:rsidR="0052566D" w:rsidRPr="00D745D1" w:rsidRDefault="006C019C" w:rsidP="006C019C">
      <w:pPr>
        <w:pStyle w:val="Heading4"/>
      </w:pPr>
      <w:r>
        <w:t xml:space="preserve">1.5 </w:t>
      </w:r>
      <w:r w:rsidR="00385635" w:rsidRPr="00D745D1">
        <w:t>N</w:t>
      </w:r>
      <w:r w:rsidR="00385635" w:rsidRPr="00D745D1">
        <w:rPr>
          <w:spacing w:val="-3"/>
        </w:rPr>
        <w:t>a</w:t>
      </w:r>
      <w:r w:rsidR="00385635" w:rsidRPr="00D745D1">
        <w:t>vig</w:t>
      </w:r>
      <w:r w:rsidR="00385635" w:rsidRPr="00D745D1">
        <w:rPr>
          <w:spacing w:val="3"/>
        </w:rPr>
        <w:t>a</w:t>
      </w:r>
      <w:r w:rsidR="00385635" w:rsidRPr="00D745D1">
        <w:rPr>
          <w:spacing w:val="-2"/>
        </w:rPr>
        <w:t>t</w:t>
      </w:r>
      <w:r w:rsidR="00385635" w:rsidRPr="00D745D1">
        <w:t>ion</w:t>
      </w:r>
    </w:p>
    <w:p w14:paraId="697EE2A8" w14:textId="77777777" w:rsidR="0052566D" w:rsidRPr="00D745D1" w:rsidRDefault="00385635" w:rsidP="00EB5820">
      <w:pPr>
        <w:rPr>
          <w:rFonts w:eastAsia="Trebuchet MS"/>
          <w:lang w:val="fr-FR"/>
        </w:rPr>
      </w:pPr>
      <w:r w:rsidRPr="00D745D1">
        <w:rPr>
          <w:rFonts w:eastAsia="Trebuchet MS"/>
          <w:spacing w:val="-2"/>
          <w:lang w:val="fr-FR"/>
        </w:rPr>
        <w:t>L</w:t>
      </w:r>
      <w:r w:rsidRPr="00D745D1">
        <w:rPr>
          <w:rFonts w:eastAsia="Trebuchet MS"/>
          <w:lang w:val="fr-FR"/>
        </w:rPr>
        <w:t>a</w:t>
      </w:r>
      <w:r w:rsidRPr="00D745D1">
        <w:rPr>
          <w:rFonts w:eastAsia="Trebuchet MS"/>
          <w:spacing w:val="2"/>
          <w:lang w:val="fr-FR"/>
        </w:rPr>
        <w:t xml:space="preserve"> </w:t>
      </w:r>
      <w:r w:rsidRPr="00D745D1">
        <w:rPr>
          <w:rFonts w:eastAsia="Trebuchet MS"/>
          <w:spacing w:val="-2"/>
          <w:lang w:val="fr-FR"/>
        </w:rPr>
        <w:t>n</w:t>
      </w:r>
      <w:r w:rsidRPr="00D745D1">
        <w:rPr>
          <w:rFonts w:eastAsia="Trebuchet MS"/>
          <w:lang w:val="fr-FR"/>
        </w:rPr>
        <w:t>a</w:t>
      </w:r>
      <w:r w:rsidRPr="00D745D1">
        <w:rPr>
          <w:rFonts w:eastAsia="Trebuchet MS"/>
          <w:spacing w:val="1"/>
          <w:lang w:val="fr-FR"/>
        </w:rPr>
        <w:t>v</w:t>
      </w:r>
      <w:r w:rsidRPr="00D745D1">
        <w:rPr>
          <w:rFonts w:eastAsia="Trebuchet MS"/>
          <w:spacing w:val="-1"/>
          <w:lang w:val="fr-FR"/>
        </w:rPr>
        <w:t>i</w:t>
      </w:r>
      <w:r w:rsidRPr="00D745D1">
        <w:rPr>
          <w:rFonts w:eastAsia="Trebuchet MS"/>
          <w:lang w:val="fr-FR"/>
        </w:rPr>
        <w:t>ga</w:t>
      </w:r>
      <w:r w:rsidRPr="00D745D1">
        <w:rPr>
          <w:rFonts w:eastAsia="Trebuchet MS"/>
          <w:spacing w:val="-1"/>
          <w:lang w:val="fr-FR"/>
        </w:rPr>
        <w:t>ti</w:t>
      </w:r>
      <w:r w:rsidRPr="00D745D1">
        <w:rPr>
          <w:rFonts w:eastAsia="Trebuchet MS"/>
          <w:lang w:val="fr-FR"/>
        </w:rPr>
        <w:t>on</w:t>
      </w:r>
      <w:r w:rsidRPr="00D745D1">
        <w:rPr>
          <w:rFonts w:eastAsia="Trebuchet MS"/>
          <w:spacing w:val="2"/>
          <w:lang w:val="fr-FR"/>
        </w:rPr>
        <w:t xml:space="preserve"> </w:t>
      </w:r>
      <w:r w:rsidRPr="00D745D1">
        <w:rPr>
          <w:rFonts w:eastAsia="Trebuchet MS"/>
          <w:lang w:val="fr-FR"/>
        </w:rPr>
        <w:t>doit</w:t>
      </w:r>
      <w:r w:rsidRPr="00D745D1">
        <w:rPr>
          <w:rFonts w:eastAsia="Trebuchet MS"/>
          <w:spacing w:val="4"/>
          <w:lang w:val="fr-FR"/>
        </w:rPr>
        <w:t xml:space="preserve"> </w:t>
      </w:r>
      <w:r w:rsidRPr="00D745D1">
        <w:rPr>
          <w:rFonts w:eastAsia="Trebuchet MS"/>
          <w:lang w:val="fr-FR"/>
        </w:rPr>
        <w:t>êt</w:t>
      </w:r>
      <w:r w:rsidRPr="00D745D1">
        <w:rPr>
          <w:rFonts w:eastAsia="Trebuchet MS"/>
          <w:spacing w:val="-2"/>
          <w:lang w:val="fr-FR"/>
        </w:rPr>
        <w:t>r</w:t>
      </w:r>
      <w:r w:rsidRPr="00D745D1">
        <w:rPr>
          <w:rFonts w:eastAsia="Trebuchet MS"/>
          <w:lang w:val="fr-FR"/>
        </w:rPr>
        <w:t>e</w:t>
      </w:r>
      <w:r w:rsidRPr="00D745D1">
        <w:rPr>
          <w:rFonts w:eastAsia="Trebuchet MS"/>
          <w:spacing w:val="2"/>
          <w:lang w:val="fr-FR"/>
        </w:rPr>
        <w:t xml:space="preserve"> </w:t>
      </w:r>
      <w:r w:rsidRPr="00D745D1">
        <w:rPr>
          <w:rFonts w:eastAsia="Trebuchet MS"/>
          <w:spacing w:val="-1"/>
          <w:lang w:val="fr-FR"/>
        </w:rPr>
        <w:t>s</w:t>
      </w:r>
      <w:r w:rsidRPr="00D745D1">
        <w:rPr>
          <w:rFonts w:eastAsia="Trebuchet MS"/>
          <w:lang w:val="fr-FR"/>
        </w:rPr>
        <w:t>o</w:t>
      </w:r>
      <w:r w:rsidRPr="00D745D1">
        <w:rPr>
          <w:rFonts w:eastAsia="Trebuchet MS"/>
          <w:spacing w:val="-1"/>
          <w:lang w:val="fr-FR"/>
        </w:rPr>
        <w:t>u</w:t>
      </w:r>
      <w:r w:rsidRPr="00D745D1">
        <w:rPr>
          <w:rFonts w:eastAsia="Trebuchet MS"/>
          <w:lang w:val="fr-FR"/>
        </w:rPr>
        <w:t>p</w:t>
      </w:r>
      <w:r w:rsidRPr="00D745D1">
        <w:rPr>
          <w:rFonts w:eastAsia="Trebuchet MS"/>
          <w:spacing w:val="2"/>
          <w:lang w:val="fr-FR"/>
        </w:rPr>
        <w:t>l</w:t>
      </w:r>
      <w:r w:rsidRPr="00D745D1">
        <w:rPr>
          <w:rFonts w:eastAsia="Trebuchet MS"/>
          <w:lang w:val="fr-FR"/>
        </w:rPr>
        <w:t>e</w:t>
      </w:r>
      <w:r w:rsidRPr="00D745D1">
        <w:rPr>
          <w:rFonts w:eastAsia="Trebuchet MS"/>
          <w:spacing w:val="2"/>
          <w:lang w:val="fr-FR"/>
        </w:rPr>
        <w:t xml:space="preserve"> </w:t>
      </w:r>
      <w:r w:rsidRPr="00D745D1">
        <w:rPr>
          <w:rFonts w:eastAsia="Trebuchet MS"/>
          <w:lang w:val="fr-FR"/>
        </w:rPr>
        <w:t>et</w:t>
      </w:r>
      <w:r w:rsidRPr="00D745D1">
        <w:rPr>
          <w:rFonts w:eastAsia="Trebuchet MS"/>
          <w:spacing w:val="3"/>
          <w:lang w:val="fr-FR"/>
        </w:rPr>
        <w:t xml:space="preserve"> </w:t>
      </w:r>
      <w:r w:rsidRPr="00D745D1">
        <w:rPr>
          <w:rFonts w:eastAsia="Trebuchet MS"/>
          <w:spacing w:val="-2"/>
          <w:lang w:val="fr-FR"/>
        </w:rPr>
        <w:t>f</w:t>
      </w:r>
      <w:r w:rsidRPr="00D745D1">
        <w:rPr>
          <w:rFonts w:eastAsia="Trebuchet MS"/>
          <w:spacing w:val="1"/>
          <w:lang w:val="fr-FR"/>
        </w:rPr>
        <w:t>l</w:t>
      </w:r>
      <w:r w:rsidRPr="00D745D1">
        <w:rPr>
          <w:rFonts w:eastAsia="Trebuchet MS"/>
          <w:lang w:val="fr-FR"/>
        </w:rPr>
        <w:t>ex</w:t>
      </w:r>
      <w:r w:rsidRPr="00D745D1">
        <w:rPr>
          <w:rFonts w:eastAsia="Trebuchet MS"/>
          <w:spacing w:val="-3"/>
          <w:lang w:val="fr-FR"/>
        </w:rPr>
        <w:t>i</w:t>
      </w:r>
      <w:r w:rsidRPr="00D745D1">
        <w:rPr>
          <w:rFonts w:eastAsia="Trebuchet MS"/>
          <w:lang w:val="fr-FR"/>
        </w:rPr>
        <w:t>b</w:t>
      </w:r>
      <w:r w:rsidRPr="00D745D1">
        <w:rPr>
          <w:rFonts w:eastAsia="Trebuchet MS"/>
          <w:spacing w:val="2"/>
          <w:lang w:val="fr-FR"/>
        </w:rPr>
        <w:t>l</w:t>
      </w:r>
      <w:r w:rsidRPr="00D745D1">
        <w:rPr>
          <w:rFonts w:eastAsia="Trebuchet MS"/>
          <w:lang w:val="fr-FR"/>
        </w:rPr>
        <w:t>e,</w:t>
      </w:r>
      <w:r w:rsidRPr="00D745D1">
        <w:rPr>
          <w:rFonts w:eastAsia="Trebuchet MS"/>
          <w:spacing w:val="5"/>
          <w:lang w:val="fr-FR"/>
        </w:rPr>
        <w:t xml:space="preserve"> </w:t>
      </w:r>
      <w:r w:rsidRPr="00D745D1">
        <w:rPr>
          <w:rFonts w:eastAsia="Trebuchet MS"/>
          <w:lang w:val="fr-FR"/>
        </w:rPr>
        <w:t>pe</w:t>
      </w:r>
      <w:r w:rsidRPr="00D745D1">
        <w:rPr>
          <w:rFonts w:eastAsia="Trebuchet MS"/>
          <w:spacing w:val="-3"/>
          <w:lang w:val="fr-FR"/>
        </w:rPr>
        <w:t>r</w:t>
      </w:r>
      <w:r w:rsidRPr="00D745D1">
        <w:rPr>
          <w:rFonts w:eastAsia="Trebuchet MS"/>
          <w:spacing w:val="2"/>
          <w:lang w:val="fr-FR"/>
        </w:rPr>
        <w:t>m</w:t>
      </w:r>
      <w:r w:rsidRPr="00D745D1">
        <w:rPr>
          <w:rFonts w:eastAsia="Trebuchet MS"/>
          <w:lang w:val="fr-FR"/>
        </w:rPr>
        <w:t>et</w:t>
      </w:r>
      <w:r w:rsidRPr="00D745D1">
        <w:rPr>
          <w:rFonts w:eastAsia="Trebuchet MS"/>
          <w:spacing w:val="1"/>
          <w:lang w:val="fr-FR"/>
        </w:rPr>
        <w:t>t</w:t>
      </w:r>
      <w:r w:rsidRPr="00D745D1">
        <w:rPr>
          <w:rFonts w:eastAsia="Trebuchet MS"/>
          <w:lang w:val="fr-FR"/>
        </w:rPr>
        <w:t>a</w:t>
      </w:r>
      <w:r w:rsidRPr="00D745D1">
        <w:rPr>
          <w:rFonts w:eastAsia="Trebuchet MS"/>
          <w:spacing w:val="-3"/>
          <w:lang w:val="fr-FR"/>
        </w:rPr>
        <w:t>n</w:t>
      </w:r>
      <w:r w:rsidRPr="00D745D1">
        <w:rPr>
          <w:rFonts w:eastAsia="Trebuchet MS"/>
          <w:lang w:val="fr-FR"/>
        </w:rPr>
        <w:t>t</w:t>
      </w:r>
      <w:r w:rsidRPr="00D745D1">
        <w:rPr>
          <w:rFonts w:eastAsia="Trebuchet MS"/>
          <w:spacing w:val="2"/>
          <w:lang w:val="fr-FR"/>
        </w:rPr>
        <w:t xml:space="preserve"> </w:t>
      </w:r>
      <w:r w:rsidRPr="00D745D1">
        <w:rPr>
          <w:rFonts w:eastAsia="Trebuchet MS"/>
          <w:lang w:val="fr-FR"/>
        </w:rPr>
        <w:t xml:space="preserve">au </w:t>
      </w:r>
      <w:r w:rsidRPr="00D745D1">
        <w:rPr>
          <w:rFonts w:eastAsia="Trebuchet MS"/>
          <w:spacing w:val="-2"/>
          <w:lang w:val="fr-FR"/>
        </w:rPr>
        <w:t>v</w:t>
      </w:r>
      <w:r w:rsidRPr="00D745D1">
        <w:rPr>
          <w:rFonts w:eastAsia="Trebuchet MS"/>
          <w:spacing w:val="-1"/>
          <w:lang w:val="fr-FR"/>
        </w:rPr>
        <w:t>isi</w:t>
      </w:r>
      <w:r w:rsidRPr="00D745D1">
        <w:rPr>
          <w:rFonts w:eastAsia="Trebuchet MS"/>
          <w:spacing w:val="1"/>
          <w:lang w:val="fr-FR"/>
        </w:rPr>
        <w:t>t</w:t>
      </w:r>
      <w:r w:rsidRPr="00D745D1">
        <w:rPr>
          <w:rFonts w:eastAsia="Trebuchet MS"/>
          <w:lang w:val="fr-FR"/>
        </w:rPr>
        <w:t>e</w:t>
      </w:r>
      <w:r w:rsidRPr="00D745D1">
        <w:rPr>
          <w:rFonts w:eastAsia="Trebuchet MS"/>
          <w:spacing w:val="2"/>
          <w:lang w:val="fr-FR"/>
        </w:rPr>
        <w:t>u</w:t>
      </w:r>
      <w:r w:rsidRPr="00D745D1">
        <w:rPr>
          <w:rFonts w:eastAsia="Trebuchet MS"/>
          <w:lang w:val="fr-FR"/>
        </w:rPr>
        <w:t>r</w:t>
      </w:r>
      <w:r w:rsidRPr="00D745D1">
        <w:rPr>
          <w:rFonts w:eastAsia="Trebuchet MS"/>
          <w:spacing w:val="1"/>
          <w:lang w:val="fr-FR"/>
        </w:rPr>
        <w:t xml:space="preserve"> </w:t>
      </w:r>
      <w:r w:rsidRPr="00D745D1">
        <w:rPr>
          <w:rFonts w:eastAsia="Trebuchet MS"/>
          <w:lang w:val="fr-FR"/>
        </w:rPr>
        <w:t>de</w:t>
      </w:r>
      <w:r w:rsidRPr="00D745D1">
        <w:rPr>
          <w:rFonts w:eastAsia="Trebuchet MS"/>
          <w:spacing w:val="3"/>
          <w:lang w:val="fr-FR"/>
        </w:rPr>
        <w:t xml:space="preserve"> </w:t>
      </w:r>
      <w:r w:rsidRPr="00D745D1">
        <w:rPr>
          <w:rFonts w:eastAsia="Trebuchet MS"/>
          <w:spacing w:val="-1"/>
          <w:lang w:val="fr-FR"/>
        </w:rPr>
        <w:t>s</w:t>
      </w:r>
      <w:r w:rsidRPr="00D745D1">
        <w:rPr>
          <w:rFonts w:eastAsia="Trebuchet MS"/>
          <w:lang w:val="fr-FR"/>
        </w:rPr>
        <w:t>e</w:t>
      </w:r>
      <w:r w:rsidRPr="00D745D1">
        <w:rPr>
          <w:rFonts w:eastAsia="Trebuchet MS"/>
          <w:spacing w:val="2"/>
          <w:lang w:val="fr-FR"/>
        </w:rPr>
        <w:t xml:space="preserve"> </w:t>
      </w:r>
      <w:r w:rsidRPr="00D745D1">
        <w:rPr>
          <w:rFonts w:eastAsia="Trebuchet MS"/>
          <w:spacing w:val="1"/>
          <w:lang w:val="fr-FR"/>
        </w:rPr>
        <w:t>l</w:t>
      </w:r>
      <w:r w:rsidRPr="00D745D1">
        <w:rPr>
          <w:rFonts w:eastAsia="Trebuchet MS"/>
          <w:lang w:val="fr-FR"/>
        </w:rPr>
        <w:t>o</w:t>
      </w:r>
      <w:r w:rsidRPr="00D745D1">
        <w:rPr>
          <w:rFonts w:eastAsia="Trebuchet MS"/>
          <w:spacing w:val="2"/>
          <w:lang w:val="fr-FR"/>
        </w:rPr>
        <w:t>c</w:t>
      </w:r>
      <w:r w:rsidRPr="00D745D1">
        <w:rPr>
          <w:rFonts w:eastAsia="Trebuchet MS"/>
          <w:lang w:val="fr-FR"/>
        </w:rPr>
        <w:t>al</w:t>
      </w:r>
      <w:r w:rsidRPr="00D745D1">
        <w:rPr>
          <w:rFonts w:eastAsia="Trebuchet MS"/>
          <w:spacing w:val="-1"/>
          <w:lang w:val="fr-FR"/>
        </w:rPr>
        <w:t>is</w:t>
      </w:r>
      <w:r w:rsidRPr="00D745D1">
        <w:rPr>
          <w:rFonts w:eastAsia="Trebuchet MS"/>
          <w:lang w:val="fr-FR"/>
        </w:rPr>
        <w:t xml:space="preserve">er </w:t>
      </w:r>
      <w:r w:rsidRPr="00D745D1">
        <w:rPr>
          <w:rFonts w:eastAsia="Trebuchet MS"/>
          <w:spacing w:val="-2"/>
          <w:lang w:val="fr-FR"/>
        </w:rPr>
        <w:t>f</w:t>
      </w:r>
      <w:r w:rsidRPr="00D745D1">
        <w:rPr>
          <w:rFonts w:eastAsia="Trebuchet MS"/>
          <w:lang w:val="fr-FR"/>
        </w:rPr>
        <w:t>ac</w:t>
      </w:r>
      <w:r w:rsidRPr="00D745D1">
        <w:rPr>
          <w:rFonts w:eastAsia="Trebuchet MS"/>
          <w:spacing w:val="-1"/>
          <w:lang w:val="fr-FR"/>
        </w:rPr>
        <w:t>i</w:t>
      </w:r>
      <w:r w:rsidRPr="00D745D1">
        <w:rPr>
          <w:rFonts w:eastAsia="Trebuchet MS"/>
          <w:spacing w:val="1"/>
          <w:lang w:val="fr-FR"/>
        </w:rPr>
        <w:t>l</w:t>
      </w:r>
      <w:r w:rsidRPr="00D745D1">
        <w:rPr>
          <w:rFonts w:eastAsia="Trebuchet MS"/>
          <w:lang w:val="fr-FR"/>
        </w:rPr>
        <w:t>e</w:t>
      </w:r>
      <w:r w:rsidRPr="00D745D1">
        <w:rPr>
          <w:rFonts w:eastAsia="Trebuchet MS"/>
          <w:spacing w:val="1"/>
          <w:lang w:val="fr-FR"/>
        </w:rPr>
        <w:t>m</w:t>
      </w:r>
      <w:r w:rsidRPr="00D745D1">
        <w:rPr>
          <w:rFonts w:eastAsia="Trebuchet MS"/>
          <w:lang w:val="fr-FR"/>
        </w:rPr>
        <w:t>e</w:t>
      </w:r>
      <w:r w:rsidRPr="00D745D1">
        <w:rPr>
          <w:rFonts w:eastAsia="Trebuchet MS"/>
          <w:spacing w:val="-3"/>
          <w:lang w:val="fr-FR"/>
        </w:rPr>
        <w:t>n</w:t>
      </w:r>
      <w:r w:rsidRPr="00D745D1">
        <w:rPr>
          <w:rFonts w:eastAsia="Trebuchet MS"/>
          <w:lang w:val="fr-FR"/>
        </w:rPr>
        <w:t>t</w:t>
      </w:r>
      <w:r w:rsidRPr="00D745D1">
        <w:rPr>
          <w:rFonts w:eastAsia="Trebuchet MS"/>
          <w:spacing w:val="3"/>
          <w:lang w:val="fr-FR"/>
        </w:rPr>
        <w:t xml:space="preserve"> </w:t>
      </w:r>
      <w:r w:rsidRPr="00D745D1">
        <w:rPr>
          <w:rFonts w:eastAsia="Trebuchet MS"/>
          <w:lang w:val="fr-FR"/>
        </w:rPr>
        <w:t xml:space="preserve">par </w:t>
      </w:r>
      <w:r w:rsidRPr="00D745D1">
        <w:rPr>
          <w:rFonts w:eastAsia="Trebuchet MS"/>
          <w:spacing w:val="-2"/>
          <w:lang w:val="fr-FR"/>
        </w:rPr>
        <w:t>r</w:t>
      </w:r>
      <w:r w:rsidRPr="00D745D1">
        <w:rPr>
          <w:rFonts w:eastAsia="Trebuchet MS"/>
          <w:lang w:val="fr-FR"/>
        </w:rPr>
        <w:t>appo</w:t>
      </w:r>
      <w:r w:rsidRPr="00D745D1">
        <w:rPr>
          <w:rFonts w:eastAsia="Trebuchet MS"/>
          <w:spacing w:val="-1"/>
          <w:lang w:val="fr-FR"/>
        </w:rPr>
        <w:t>r</w:t>
      </w:r>
      <w:r w:rsidRPr="00D745D1">
        <w:rPr>
          <w:rFonts w:eastAsia="Trebuchet MS"/>
          <w:lang w:val="fr-FR"/>
        </w:rPr>
        <w:t>t</w:t>
      </w:r>
      <w:r w:rsidRPr="00D745D1">
        <w:rPr>
          <w:rFonts w:eastAsia="Trebuchet MS"/>
          <w:spacing w:val="3"/>
          <w:lang w:val="fr-FR"/>
        </w:rPr>
        <w:t xml:space="preserve"> </w:t>
      </w:r>
      <w:r w:rsidRPr="00D745D1">
        <w:rPr>
          <w:rFonts w:eastAsia="Trebuchet MS"/>
          <w:lang w:val="fr-FR"/>
        </w:rPr>
        <w:t>à</w:t>
      </w:r>
      <w:r w:rsidRPr="00D745D1">
        <w:rPr>
          <w:rFonts w:eastAsia="Trebuchet MS"/>
          <w:spacing w:val="1"/>
          <w:lang w:val="fr-FR"/>
        </w:rPr>
        <w:t xml:space="preserve"> l</w:t>
      </w:r>
      <w:r w:rsidRPr="00D745D1">
        <w:rPr>
          <w:rFonts w:eastAsia="Trebuchet MS"/>
          <w:spacing w:val="-2"/>
          <w:lang w:val="fr-FR"/>
        </w:rPr>
        <w:t>’</w:t>
      </w:r>
      <w:r w:rsidRPr="00D745D1">
        <w:rPr>
          <w:rFonts w:eastAsia="Trebuchet MS"/>
          <w:lang w:val="fr-FR"/>
        </w:rPr>
        <w:t>a</w:t>
      </w:r>
      <w:r w:rsidRPr="00D745D1">
        <w:rPr>
          <w:rFonts w:eastAsia="Trebuchet MS"/>
          <w:spacing w:val="-3"/>
          <w:lang w:val="fr-FR"/>
        </w:rPr>
        <w:t>r</w:t>
      </w:r>
      <w:r w:rsidRPr="00D745D1">
        <w:rPr>
          <w:rFonts w:eastAsia="Trebuchet MS"/>
          <w:lang w:val="fr-FR"/>
        </w:rPr>
        <w:t>bo</w:t>
      </w:r>
      <w:r w:rsidRPr="00D745D1">
        <w:rPr>
          <w:rFonts w:eastAsia="Trebuchet MS"/>
          <w:spacing w:val="4"/>
          <w:lang w:val="fr-FR"/>
        </w:rPr>
        <w:t>r</w:t>
      </w:r>
      <w:r w:rsidRPr="00D745D1">
        <w:rPr>
          <w:rFonts w:eastAsia="Trebuchet MS"/>
          <w:lang w:val="fr-FR"/>
        </w:rPr>
        <w:t>e</w:t>
      </w:r>
      <w:r w:rsidRPr="00D745D1">
        <w:rPr>
          <w:rFonts w:eastAsia="Trebuchet MS"/>
          <w:spacing w:val="-2"/>
          <w:lang w:val="fr-FR"/>
        </w:rPr>
        <w:t>s</w:t>
      </w:r>
      <w:r w:rsidRPr="00D745D1">
        <w:rPr>
          <w:rFonts w:eastAsia="Trebuchet MS"/>
          <w:spacing w:val="1"/>
          <w:lang w:val="fr-FR"/>
        </w:rPr>
        <w:t>c</w:t>
      </w:r>
      <w:r w:rsidRPr="00D745D1">
        <w:rPr>
          <w:rFonts w:eastAsia="Trebuchet MS"/>
          <w:lang w:val="fr-FR"/>
        </w:rPr>
        <w:t>e</w:t>
      </w:r>
      <w:r w:rsidRPr="00D745D1">
        <w:rPr>
          <w:rFonts w:eastAsia="Trebuchet MS"/>
          <w:spacing w:val="-3"/>
          <w:lang w:val="fr-FR"/>
        </w:rPr>
        <w:t>n</w:t>
      </w:r>
      <w:r w:rsidRPr="00D745D1">
        <w:rPr>
          <w:rFonts w:eastAsia="Trebuchet MS"/>
          <w:spacing w:val="1"/>
          <w:lang w:val="fr-FR"/>
        </w:rPr>
        <w:t>c</w:t>
      </w:r>
      <w:r w:rsidRPr="00D745D1">
        <w:rPr>
          <w:rFonts w:eastAsia="Trebuchet MS"/>
          <w:lang w:val="fr-FR"/>
        </w:rPr>
        <w:t xml:space="preserve">e </w:t>
      </w:r>
      <w:r w:rsidRPr="00D745D1">
        <w:rPr>
          <w:rFonts w:eastAsia="Trebuchet MS"/>
          <w:spacing w:val="-2"/>
          <w:lang w:val="fr-FR"/>
        </w:rPr>
        <w:t>(</w:t>
      </w:r>
      <w:r w:rsidRPr="00D745D1">
        <w:rPr>
          <w:rFonts w:eastAsia="Trebuchet MS"/>
          <w:spacing w:val="4"/>
          <w:lang w:val="fr-FR"/>
        </w:rPr>
        <w:t>si</w:t>
      </w:r>
      <w:r w:rsidRPr="00D745D1">
        <w:rPr>
          <w:rFonts w:eastAsia="Trebuchet MS"/>
          <w:spacing w:val="1"/>
          <w:lang w:val="fr-FR"/>
        </w:rPr>
        <w:t>t</w:t>
      </w:r>
      <w:r w:rsidRPr="00D745D1">
        <w:rPr>
          <w:rFonts w:eastAsia="Trebuchet MS"/>
          <w:lang w:val="fr-FR"/>
        </w:rPr>
        <w:t>e</w:t>
      </w:r>
      <w:r w:rsidRPr="00D745D1">
        <w:rPr>
          <w:rFonts w:eastAsia="Trebuchet MS"/>
          <w:spacing w:val="1"/>
          <w:lang w:val="fr-FR"/>
        </w:rPr>
        <w:t xml:space="preserve"> </w:t>
      </w:r>
      <w:r w:rsidRPr="00D745D1">
        <w:rPr>
          <w:rFonts w:eastAsia="Trebuchet MS"/>
          <w:lang w:val="fr-FR"/>
        </w:rPr>
        <w:t>web</w:t>
      </w:r>
      <w:r w:rsidRPr="00D745D1">
        <w:rPr>
          <w:rFonts w:eastAsia="Trebuchet MS"/>
          <w:spacing w:val="1"/>
          <w:lang w:val="fr-FR"/>
        </w:rPr>
        <w:t xml:space="preserve"> </w:t>
      </w:r>
      <w:r w:rsidRPr="00D745D1">
        <w:rPr>
          <w:rFonts w:eastAsia="Trebuchet MS"/>
          <w:lang w:val="fr-FR"/>
        </w:rPr>
        <w:t>et</w:t>
      </w:r>
      <w:r w:rsidRPr="00D745D1">
        <w:rPr>
          <w:rFonts w:eastAsia="Trebuchet MS"/>
          <w:spacing w:val="2"/>
          <w:lang w:val="fr-FR"/>
        </w:rPr>
        <w:t xml:space="preserve"> </w:t>
      </w:r>
      <w:r w:rsidRPr="00D745D1">
        <w:rPr>
          <w:rFonts w:eastAsia="Trebuchet MS"/>
          <w:lang w:val="fr-FR"/>
        </w:rPr>
        <w:t>po</w:t>
      </w:r>
      <w:r w:rsidRPr="00D745D1">
        <w:rPr>
          <w:rFonts w:eastAsia="Trebuchet MS"/>
          <w:spacing w:val="-1"/>
          <w:lang w:val="fr-FR"/>
        </w:rPr>
        <w:t>r</w:t>
      </w:r>
      <w:r w:rsidRPr="00D745D1">
        <w:rPr>
          <w:rFonts w:eastAsia="Trebuchet MS"/>
          <w:spacing w:val="1"/>
          <w:lang w:val="fr-FR"/>
        </w:rPr>
        <w:t>t</w:t>
      </w:r>
      <w:r w:rsidRPr="00D745D1">
        <w:rPr>
          <w:rFonts w:eastAsia="Trebuchet MS"/>
          <w:lang w:val="fr-FR"/>
        </w:rPr>
        <w:t>a</w:t>
      </w:r>
      <w:r w:rsidRPr="00D745D1">
        <w:rPr>
          <w:rFonts w:eastAsia="Trebuchet MS"/>
          <w:spacing w:val="-2"/>
          <w:lang w:val="fr-FR"/>
        </w:rPr>
        <w:t>i</w:t>
      </w:r>
      <w:r w:rsidRPr="00D745D1">
        <w:rPr>
          <w:rFonts w:eastAsia="Trebuchet MS"/>
          <w:lang w:val="fr-FR"/>
        </w:rPr>
        <w:t>l</w:t>
      </w:r>
      <w:r w:rsidRPr="00D745D1">
        <w:rPr>
          <w:rFonts w:eastAsia="Trebuchet MS"/>
          <w:spacing w:val="4"/>
          <w:lang w:val="fr-FR"/>
        </w:rPr>
        <w:t xml:space="preserve"> </w:t>
      </w:r>
      <w:r w:rsidRPr="00D745D1">
        <w:rPr>
          <w:rFonts w:eastAsia="Trebuchet MS"/>
          <w:spacing w:val="-1"/>
          <w:lang w:val="fr-FR"/>
        </w:rPr>
        <w:t>i</w:t>
      </w:r>
      <w:r w:rsidRPr="00D745D1">
        <w:rPr>
          <w:rFonts w:eastAsia="Trebuchet MS"/>
          <w:spacing w:val="-2"/>
          <w:lang w:val="fr-FR"/>
        </w:rPr>
        <w:t>n</w:t>
      </w:r>
      <w:r w:rsidRPr="00D745D1">
        <w:rPr>
          <w:rFonts w:eastAsia="Trebuchet MS"/>
          <w:spacing w:val="1"/>
          <w:lang w:val="fr-FR"/>
        </w:rPr>
        <w:t>t</w:t>
      </w:r>
      <w:r w:rsidRPr="00D745D1">
        <w:rPr>
          <w:rFonts w:eastAsia="Trebuchet MS"/>
          <w:spacing w:val="-2"/>
          <w:lang w:val="fr-FR"/>
        </w:rPr>
        <w:t>r</w:t>
      </w:r>
      <w:r w:rsidRPr="00D745D1">
        <w:rPr>
          <w:rFonts w:eastAsia="Trebuchet MS"/>
          <w:lang w:val="fr-FR"/>
        </w:rPr>
        <w:t>a</w:t>
      </w:r>
      <w:r w:rsidRPr="00D745D1">
        <w:rPr>
          <w:rFonts w:eastAsia="Trebuchet MS"/>
          <w:spacing w:val="-3"/>
          <w:lang w:val="fr-FR"/>
        </w:rPr>
        <w:t>n</w:t>
      </w:r>
      <w:r w:rsidRPr="00D745D1">
        <w:rPr>
          <w:rFonts w:eastAsia="Trebuchet MS"/>
          <w:lang w:val="fr-FR"/>
        </w:rPr>
        <w:t>et)</w:t>
      </w:r>
      <w:r w:rsidRPr="00D745D1">
        <w:rPr>
          <w:rFonts w:eastAsia="Trebuchet MS"/>
          <w:spacing w:val="1"/>
          <w:lang w:val="fr-FR"/>
        </w:rPr>
        <w:t xml:space="preserve"> </w:t>
      </w:r>
      <w:r w:rsidRPr="00D745D1">
        <w:rPr>
          <w:rFonts w:eastAsia="Trebuchet MS"/>
          <w:lang w:val="fr-FR"/>
        </w:rPr>
        <w:t xml:space="preserve">par </w:t>
      </w:r>
      <w:r w:rsidRPr="00D745D1">
        <w:rPr>
          <w:rFonts w:eastAsia="Trebuchet MS"/>
          <w:spacing w:val="1"/>
          <w:lang w:val="fr-FR"/>
        </w:rPr>
        <w:t>l</w:t>
      </w:r>
      <w:r w:rsidRPr="00D745D1">
        <w:rPr>
          <w:rFonts w:eastAsia="Trebuchet MS"/>
          <w:spacing w:val="-2"/>
          <w:lang w:val="fr-FR"/>
        </w:rPr>
        <w:t>’u</w:t>
      </w:r>
      <w:r w:rsidRPr="00D745D1">
        <w:rPr>
          <w:rFonts w:eastAsia="Trebuchet MS"/>
          <w:spacing w:val="4"/>
          <w:lang w:val="fr-FR"/>
        </w:rPr>
        <w:t>s</w:t>
      </w:r>
      <w:r w:rsidRPr="00D745D1">
        <w:rPr>
          <w:rFonts w:eastAsia="Trebuchet MS"/>
          <w:lang w:val="fr-FR"/>
        </w:rPr>
        <w:t xml:space="preserve">age </w:t>
      </w:r>
      <w:r w:rsidRPr="00D745D1">
        <w:rPr>
          <w:rFonts w:eastAsia="Trebuchet MS"/>
          <w:spacing w:val="1"/>
          <w:lang w:val="fr-FR"/>
        </w:rPr>
        <w:t>d</w:t>
      </w:r>
      <w:r w:rsidRPr="00D745D1">
        <w:rPr>
          <w:rFonts w:eastAsia="Trebuchet MS"/>
          <w:spacing w:val="-2"/>
          <w:lang w:val="fr-FR"/>
        </w:rPr>
        <w:t>’</w:t>
      </w:r>
      <w:r w:rsidRPr="00D745D1">
        <w:rPr>
          <w:rFonts w:eastAsia="Trebuchet MS"/>
          <w:lang w:val="fr-FR"/>
        </w:rPr>
        <w:t>élé</w:t>
      </w:r>
      <w:r w:rsidRPr="00D745D1">
        <w:rPr>
          <w:rFonts w:eastAsia="Trebuchet MS"/>
          <w:spacing w:val="1"/>
          <w:lang w:val="fr-FR"/>
        </w:rPr>
        <w:t>m</w:t>
      </w:r>
      <w:r w:rsidRPr="00D745D1">
        <w:rPr>
          <w:rFonts w:eastAsia="Trebuchet MS"/>
          <w:lang w:val="fr-FR"/>
        </w:rPr>
        <w:t>e</w:t>
      </w:r>
      <w:r w:rsidRPr="00D745D1">
        <w:rPr>
          <w:rFonts w:eastAsia="Trebuchet MS"/>
          <w:spacing w:val="-3"/>
          <w:lang w:val="fr-FR"/>
        </w:rPr>
        <w:t>n</w:t>
      </w:r>
      <w:r w:rsidRPr="00D745D1">
        <w:rPr>
          <w:rFonts w:eastAsia="Trebuchet MS"/>
          <w:spacing w:val="1"/>
          <w:lang w:val="fr-FR"/>
        </w:rPr>
        <w:t>t</w:t>
      </w:r>
      <w:r w:rsidRPr="00D745D1">
        <w:rPr>
          <w:rFonts w:eastAsia="Trebuchet MS"/>
          <w:lang w:val="fr-FR"/>
        </w:rPr>
        <w:t>s</w:t>
      </w:r>
      <w:r w:rsidRPr="00D745D1">
        <w:rPr>
          <w:rFonts w:eastAsia="Trebuchet MS"/>
          <w:spacing w:val="1"/>
          <w:lang w:val="fr-FR"/>
        </w:rPr>
        <w:t xml:space="preserve"> d</w:t>
      </w:r>
      <w:r w:rsidRPr="00D745D1">
        <w:rPr>
          <w:rFonts w:eastAsia="Trebuchet MS"/>
          <w:spacing w:val="-2"/>
          <w:lang w:val="fr-FR"/>
        </w:rPr>
        <w:t>’</w:t>
      </w:r>
      <w:r w:rsidRPr="00D745D1">
        <w:rPr>
          <w:rFonts w:eastAsia="Trebuchet MS"/>
          <w:spacing w:val="4"/>
          <w:lang w:val="fr-FR"/>
        </w:rPr>
        <w:t>i</w:t>
      </w:r>
      <w:r w:rsidRPr="00D745D1">
        <w:rPr>
          <w:rFonts w:eastAsia="Trebuchet MS"/>
          <w:spacing w:val="-2"/>
          <w:lang w:val="fr-FR"/>
        </w:rPr>
        <w:t>n</w:t>
      </w:r>
      <w:r w:rsidRPr="00D745D1">
        <w:rPr>
          <w:rFonts w:eastAsia="Trebuchet MS"/>
          <w:spacing w:val="1"/>
          <w:lang w:val="fr-FR"/>
        </w:rPr>
        <w:t>t</w:t>
      </w:r>
      <w:r w:rsidRPr="00D745D1">
        <w:rPr>
          <w:rFonts w:eastAsia="Trebuchet MS"/>
          <w:lang w:val="fr-FR"/>
        </w:rPr>
        <w:t>e</w:t>
      </w:r>
      <w:r w:rsidRPr="00D745D1">
        <w:rPr>
          <w:rFonts w:eastAsia="Trebuchet MS"/>
          <w:spacing w:val="1"/>
          <w:lang w:val="fr-FR"/>
        </w:rPr>
        <w:t>r</w:t>
      </w:r>
      <w:r w:rsidRPr="00D745D1">
        <w:rPr>
          <w:rFonts w:eastAsia="Trebuchet MS"/>
          <w:spacing w:val="-2"/>
          <w:lang w:val="fr-FR"/>
        </w:rPr>
        <w:t>f</w:t>
      </w:r>
      <w:r w:rsidRPr="00D745D1">
        <w:rPr>
          <w:rFonts w:eastAsia="Trebuchet MS"/>
          <w:lang w:val="fr-FR"/>
        </w:rPr>
        <w:t>ace</w:t>
      </w:r>
      <w:r w:rsidRPr="00D745D1">
        <w:rPr>
          <w:rFonts w:eastAsia="Trebuchet MS"/>
          <w:spacing w:val="1"/>
          <w:lang w:val="fr-FR"/>
        </w:rPr>
        <w:t xml:space="preserve"> </w:t>
      </w:r>
      <w:r w:rsidRPr="00D745D1">
        <w:rPr>
          <w:rFonts w:eastAsia="Trebuchet MS"/>
          <w:spacing w:val="2"/>
          <w:lang w:val="fr-FR"/>
        </w:rPr>
        <w:t>m</w:t>
      </w:r>
      <w:r w:rsidRPr="00D745D1">
        <w:rPr>
          <w:rFonts w:eastAsia="Trebuchet MS"/>
          <w:lang w:val="fr-FR"/>
        </w:rPr>
        <w:t>ode</w:t>
      </w:r>
      <w:r w:rsidRPr="00D745D1">
        <w:rPr>
          <w:rFonts w:eastAsia="Trebuchet MS"/>
          <w:spacing w:val="-2"/>
          <w:lang w:val="fr-FR"/>
        </w:rPr>
        <w:t>rn</w:t>
      </w:r>
      <w:r w:rsidRPr="00D745D1">
        <w:rPr>
          <w:rFonts w:eastAsia="Trebuchet MS"/>
          <w:spacing w:val="4"/>
          <w:lang w:val="fr-FR"/>
        </w:rPr>
        <w:t>e</w:t>
      </w:r>
      <w:r w:rsidRPr="00D745D1">
        <w:rPr>
          <w:rFonts w:eastAsia="Trebuchet MS"/>
          <w:lang w:val="fr-FR"/>
        </w:rPr>
        <w:t xml:space="preserve">s </w:t>
      </w:r>
      <w:r w:rsidRPr="00D745D1">
        <w:rPr>
          <w:rFonts w:eastAsia="Trebuchet MS"/>
          <w:spacing w:val="1"/>
          <w:lang w:val="fr-FR"/>
        </w:rPr>
        <w:t>t</w:t>
      </w:r>
      <w:r w:rsidRPr="00D745D1">
        <w:rPr>
          <w:rFonts w:eastAsia="Trebuchet MS"/>
          <w:lang w:val="fr-FR"/>
        </w:rPr>
        <w:t>els</w:t>
      </w:r>
      <w:r w:rsidRPr="00D745D1">
        <w:rPr>
          <w:rFonts w:eastAsia="Trebuchet MS"/>
          <w:spacing w:val="2"/>
          <w:lang w:val="fr-FR"/>
        </w:rPr>
        <w:t xml:space="preserve"> </w:t>
      </w:r>
      <w:r w:rsidRPr="00D745D1">
        <w:rPr>
          <w:rFonts w:eastAsia="Trebuchet MS"/>
          <w:lang w:val="fr-FR"/>
        </w:rPr>
        <w:t>q</w:t>
      </w:r>
      <w:r w:rsidRPr="00D745D1">
        <w:rPr>
          <w:rFonts w:eastAsia="Trebuchet MS"/>
          <w:spacing w:val="-1"/>
          <w:lang w:val="fr-FR"/>
        </w:rPr>
        <w:t>u</w:t>
      </w:r>
      <w:r w:rsidRPr="00D745D1">
        <w:rPr>
          <w:rFonts w:eastAsia="Trebuchet MS"/>
          <w:lang w:val="fr-FR"/>
        </w:rPr>
        <w:t>e</w:t>
      </w:r>
      <w:r w:rsidRPr="00D745D1">
        <w:rPr>
          <w:rFonts w:eastAsia="Trebuchet MS"/>
          <w:spacing w:val="7"/>
          <w:lang w:val="fr-FR"/>
        </w:rPr>
        <w:t xml:space="preserve"> </w:t>
      </w:r>
      <w:r w:rsidRPr="00D745D1">
        <w:rPr>
          <w:rFonts w:eastAsia="Trebuchet MS"/>
          <w:spacing w:val="1"/>
          <w:lang w:val="fr-FR"/>
        </w:rPr>
        <w:t>l</w:t>
      </w:r>
      <w:r w:rsidRPr="00D745D1">
        <w:rPr>
          <w:rFonts w:eastAsia="Trebuchet MS"/>
          <w:spacing w:val="4"/>
          <w:lang w:val="fr-FR"/>
        </w:rPr>
        <w:t>e</w:t>
      </w:r>
      <w:r w:rsidRPr="00D745D1">
        <w:rPr>
          <w:rFonts w:eastAsia="Trebuchet MS"/>
          <w:lang w:val="fr-FR"/>
        </w:rPr>
        <w:t>s</w:t>
      </w:r>
      <w:r w:rsidRPr="00D745D1">
        <w:rPr>
          <w:rFonts w:eastAsia="Trebuchet MS"/>
          <w:spacing w:val="2"/>
          <w:lang w:val="fr-FR"/>
        </w:rPr>
        <w:t xml:space="preserve"> </w:t>
      </w:r>
      <w:r w:rsidRPr="00D745D1">
        <w:rPr>
          <w:rFonts w:eastAsia="Trebuchet MS"/>
          <w:lang w:val="fr-FR"/>
        </w:rPr>
        <w:t>o</w:t>
      </w:r>
      <w:r w:rsidRPr="00D745D1">
        <w:rPr>
          <w:rFonts w:eastAsia="Trebuchet MS"/>
          <w:spacing w:val="-1"/>
          <w:lang w:val="fr-FR"/>
        </w:rPr>
        <w:t>n</w:t>
      </w:r>
      <w:r w:rsidRPr="00D745D1">
        <w:rPr>
          <w:rFonts w:eastAsia="Trebuchet MS"/>
          <w:lang w:val="fr-FR"/>
        </w:rPr>
        <w:t>g</w:t>
      </w:r>
      <w:r w:rsidRPr="00D745D1">
        <w:rPr>
          <w:rFonts w:eastAsia="Trebuchet MS"/>
          <w:spacing w:val="1"/>
          <w:lang w:val="fr-FR"/>
        </w:rPr>
        <w:t>l</w:t>
      </w:r>
      <w:r w:rsidRPr="00D745D1">
        <w:rPr>
          <w:rFonts w:eastAsia="Trebuchet MS"/>
          <w:lang w:val="fr-FR"/>
        </w:rPr>
        <w:t>et</w:t>
      </w:r>
      <w:r w:rsidRPr="00D745D1">
        <w:rPr>
          <w:rFonts w:eastAsia="Trebuchet MS"/>
          <w:spacing w:val="-1"/>
          <w:lang w:val="fr-FR"/>
        </w:rPr>
        <w:t>s</w:t>
      </w:r>
      <w:r w:rsidRPr="00D745D1">
        <w:rPr>
          <w:rFonts w:eastAsia="Trebuchet MS"/>
          <w:lang w:val="fr-FR"/>
        </w:rPr>
        <w:t>,</w:t>
      </w:r>
      <w:r w:rsidRPr="00D745D1">
        <w:rPr>
          <w:rFonts w:eastAsia="Trebuchet MS"/>
          <w:spacing w:val="1"/>
          <w:lang w:val="fr-FR"/>
        </w:rPr>
        <w:t xml:space="preserve"> l</w:t>
      </w:r>
      <w:r w:rsidRPr="00D745D1">
        <w:rPr>
          <w:rFonts w:eastAsia="Trebuchet MS"/>
          <w:lang w:val="fr-FR"/>
        </w:rPr>
        <w:t>es</w:t>
      </w:r>
      <w:r w:rsidRPr="00D745D1">
        <w:rPr>
          <w:rFonts w:eastAsia="Trebuchet MS"/>
          <w:spacing w:val="6"/>
          <w:lang w:val="fr-FR"/>
        </w:rPr>
        <w:t xml:space="preserve"> </w:t>
      </w:r>
      <w:r w:rsidRPr="00D745D1">
        <w:rPr>
          <w:rFonts w:eastAsia="Trebuchet MS"/>
          <w:spacing w:val="1"/>
          <w:lang w:val="fr-FR"/>
        </w:rPr>
        <w:t>l</w:t>
      </w:r>
      <w:r w:rsidRPr="00D745D1">
        <w:rPr>
          <w:rFonts w:eastAsia="Trebuchet MS"/>
          <w:spacing w:val="-1"/>
          <w:lang w:val="fr-FR"/>
        </w:rPr>
        <w:t>is</w:t>
      </w:r>
      <w:r w:rsidRPr="00D745D1">
        <w:rPr>
          <w:rFonts w:eastAsia="Trebuchet MS"/>
          <w:spacing w:val="1"/>
          <w:lang w:val="fr-FR"/>
        </w:rPr>
        <w:t>t</w:t>
      </w:r>
      <w:r w:rsidRPr="00D745D1">
        <w:rPr>
          <w:rFonts w:eastAsia="Trebuchet MS"/>
          <w:lang w:val="fr-FR"/>
        </w:rPr>
        <w:t>es</w:t>
      </w:r>
      <w:r w:rsidRPr="00D745D1">
        <w:rPr>
          <w:rFonts w:eastAsia="Trebuchet MS"/>
          <w:spacing w:val="1"/>
          <w:lang w:val="fr-FR"/>
        </w:rPr>
        <w:t xml:space="preserve"> </w:t>
      </w:r>
      <w:r w:rsidRPr="00D745D1">
        <w:rPr>
          <w:rFonts w:eastAsia="Trebuchet MS"/>
          <w:lang w:val="fr-FR"/>
        </w:rPr>
        <w:t>et</w:t>
      </w:r>
      <w:r w:rsidRPr="00D745D1">
        <w:rPr>
          <w:rFonts w:eastAsia="Trebuchet MS"/>
          <w:spacing w:val="3"/>
          <w:lang w:val="fr-FR"/>
        </w:rPr>
        <w:t xml:space="preserve"> </w:t>
      </w:r>
      <w:r w:rsidRPr="00D745D1">
        <w:rPr>
          <w:rFonts w:eastAsia="Trebuchet MS"/>
          <w:spacing w:val="2"/>
          <w:lang w:val="fr-FR"/>
        </w:rPr>
        <w:t>m</w:t>
      </w:r>
      <w:r w:rsidRPr="00D745D1">
        <w:rPr>
          <w:rFonts w:eastAsia="Trebuchet MS"/>
          <w:spacing w:val="4"/>
          <w:lang w:val="fr-FR"/>
        </w:rPr>
        <w:t>e</w:t>
      </w:r>
      <w:r w:rsidRPr="00D745D1">
        <w:rPr>
          <w:rFonts w:eastAsia="Trebuchet MS"/>
          <w:spacing w:val="-2"/>
          <w:lang w:val="fr-FR"/>
        </w:rPr>
        <w:t>nu</w:t>
      </w:r>
      <w:r w:rsidRPr="00D745D1">
        <w:rPr>
          <w:rFonts w:eastAsia="Trebuchet MS"/>
          <w:lang w:val="fr-FR"/>
        </w:rPr>
        <w:t>s d</w:t>
      </w:r>
      <w:r w:rsidRPr="00D745D1">
        <w:rPr>
          <w:rFonts w:eastAsia="Trebuchet MS"/>
          <w:spacing w:val="4"/>
          <w:lang w:val="fr-FR"/>
        </w:rPr>
        <w:t>é</w:t>
      </w:r>
      <w:r w:rsidRPr="00D745D1">
        <w:rPr>
          <w:rFonts w:eastAsia="Trebuchet MS"/>
          <w:spacing w:val="-2"/>
          <w:lang w:val="fr-FR"/>
        </w:rPr>
        <w:t>r</w:t>
      </w:r>
      <w:r w:rsidRPr="00D745D1">
        <w:rPr>
          <w:rFonts w:eastAsia="Trebuchet MS"/>
          <w:lang w:val="fr-FR"/>
        </w:rPr>
        <w:t>o</w:t>
      </w:r>
      <w:r w:rsidRPr="00D745D1">
        <w:rPr>
          <w:rFonts w:eastAsia="Trebuchet MS"/>
          <w:spacing w:val="-1"/>
          <w:lang w:val="fr-FR"/>
        </w:rPr>
        <w:t>u</w:t>
      </w:r>
      <w:r w:rsidRPr="00D745D1">
        <w:rPr>
          <w:rFonts w:eastAsia="Trebuchet MS"/>
          <w:spacing w:val="1"/>
          <w:lang w:val="fr-FR"/>
        </w:rPr>
        <w:t>l</w:t>
      </w:r>
      <w:r w:rsidRPr="00D745D1">
        <w:rPr>
          <w:rFonts w:eastAsia="Trebuchet MS"/>
          <w:lang w:val="fr-FR"/>
        </w:rPr>
        <w:t>a</w:t>
      </w:r>
      <w:r w:rsidRPr="00D745D1">
        <w:rPr>
          <w:rFonts w:eastAsia="Trebuchet MS"/>
          <w:spacing w:val="-3"/>
          <w:lang w:val="fr-FR"/>
        </w:rPr>
        <w:t>n</w:t>
      </w:r>
      <w:r w:rsidRPr="00D745D1">
        <w:rPr>
          <w:rFonts w:eastAsia="Trebuchet MS"/>
          <w:spacing w:val="1"/>
          <w:lang w:val="fr-FR"/>
        </w:rPr>
        <w:t>t</w:t>
      </w:r>
      <w:r w:rsidRPr="00D745D1">
        <w:rPr>
          <w:rFonts w:eastAsia="Trebuchet MS"/>
          <w:lang w:val="fr-FR"/>
        </w:rPr>
        <w:t>s d</w:t>
      </w:r>
      <w:r w:rsidRPr="00D745D1">
        <w:rPr>
          <w:rFonts w:eastAsia="Trebuchet MS"/>
          <w:spacing w:val="2"/>
          <w:lang w:val="fr-FR"/>
        </w:rPr>
        <w:t>y</w:t>
      </w:r>
      <w:r w:rsidRPr="00D745D1">
        <w:rPr>
          <w:rFonts w:eastAsia="Trebuchet MS"/>
          <w:spacing w:val="-2"/>
          <w:lang w:val="fr-FR"/>
        </w:rPr>
        <w:t>n</w:t>
      </w:r>
      <w:r w:rsidRPr="00D745D1">
        <w:rPr>
          <w:rFonts w:eastAsia="Trebuchet MS"/>
          <w:lang w:val="fr-FR"/>
        </w:rPr>
        <w:t>a</w:t>
      </w:r>
      <w:r w:rsidRPr="00D745D1">
        <w:rPr>
          <w:rFonts w:eastAsia="Trebuchet MS"/>
          <w:spacing w:val="1"/>
          <w:lang w:val="fr-FR"/>
        </w:rPr>
        <w:t>m</w:t>
      </w:r>
      <w:r w:rsidRPr="00D745D1">
        <w:rPr>
          <w:rFonts w:eastAsia="Trebuchet MS"/>
          <w:spacing w:val="-1"/>
          <w:lang w:val="fr-FR"/>
        </w:rPr>
        <w:t>i</w:t>
      </w:r>
      <w:r w:rsidRPr="00D745D1">
        <w:rPr>
          <w:rFonts w:eastAsia="Trebuchet MS"/>
          <w:lang w:val="fr-FR"/>
        </w:rPr>
        <w:t>q</w:t>
      </w:r>
      <w:r w:rsidRPr="00D745D1">
        <w:rPr>
          <w:rFonts w:eastAsia="Trebuchet MS"/>
          <w:spacing w:val="-1"/>
          <w:lang w:val="fr-FR"/>
        </w:rPr>
        <w:t>u</w:t>
      </w:r>
      <w:r w:rsidRPr="00D745D1">
        <w:rPr>
          <w:rFonts w:eastAsia="Trebuchet MS"/>
          <w:lang w:val="fr-FR"/>
        </w:rPr>
        <w:t>e</w:t>
      </w:r>
      <w:r w:rsidRPr="00D745D1">
        <w:rPr>
          <w:rFonts w:eastAsia="Trebuchet MS"/>
          <w:spacing w:val="-2"/>
          <w:lang w:val="fr-FR"/>
        </w:rPr>
        <w:t>s</w:t>
      </w:r>
      <w:r w:rsidRPr="00D745D1">
        <w:rPr>
          <w:rFonts w:eastAsia="Trebuchet MS"/>
          <w:lang w:val="fr-FR"/>
        </w:rPr>
        <w:t>,</w:t>
      </w:r>
      <w:r w:rsidRPr="00D745D1">
        <w:rPr>
          <w:rFonts w:eastAsia="Trebuchet MS"/>
          <w:spacing w:val="-2"/>
          <w:lang w:val="fr-FR"/>
        </w:rPr>
        <w:t xml:space="preserve"> </w:t>
      </w:r>
      <w:r w:rsidRPr="00D745D1">
        <w:rPr>
          <w:rFonts w:eastAsia="Trebuchet MS"/>
          <w:spacing w:val="1"/>
          <w:lang w:val="fr-FR"/>
        </w:rPr>
        <w:t>l</w:t>
      </w:r>
      <w:r w:rsidRPr="00D745D1">
        <w:rPr>
          <w:rFonts w:eastAsia="Trebuchet MS"/>
          <w:lang w:val="fr-FR"/>
        </w:rPr>
        <w:t>es</w:t>
      </w:r>
      <w:r w:rsidRPr="00D745D1">
        <w:rPr>
          <w:rFonts w:eastAsia="Trebuchet MS"/>
          <w:spacing w:val="2"/>
          <w:lang w:val="fr-FR"/>
        </w:rPr>
        <w:t xml:space="preserve"> </w:t>
      </w:r>
      <w:r w:rsidRPr="00D745D1">
        <w:rPr>
          <w:rFonts w:eastAsia="Trebuchet MS"/>
          <w:spacing w:val="-2"/>
          <w:lang w:val="fr-FR"/>
        </w:rPr>
        <w:t>nu</w:t>
      </w:r>
      <w:r w:rsidRPr="00D745D1">
        <w:rPr>
          <w:rFonts w:eastAsia="Trebuchet MS"/>
          <w:lang w:val="fr-FR"/>
        </w:rPr>
        <w:t>ag</w:t>
      </w:r>
      <w:r w:rsidRPr="00D745D1">
        <w:rPr>
          <w:rFonts w:eastAsia="Trebuchet MS"/>
          <w:spacing w:val="2"/>
          <w:lang w:val="fr-FR"/>
        </w:rPr>
        <w:t>e</w:t>
      </w:r>
      <w:r w:rsidRPr="00D745D1">
        <w:rPr>
          <w:rFonts w:eastAsia="Trebuchet MS"/>
          <w:lang w:val="fr-FR"/>
        </w:rPr>
        <w:t>s</w:t>
      </w:r>
      <w:r w:rsidRPr="00D745D1">
        <w:rPr>
          <w:rFonts w:eastAsia="Trebuchet MS"/>
          <w:spacing w:val="-1"/>
          <w:lang w:val="fr-FR"/>
        </w:rPr>
        <w:t xml:space="preserve"> </w:t>
      </w:r>
      <w:r w:rsidRPr="00D745D1">
        <w:rPr>
          <w:rFonts w:eastAsia="Trebuchet MS"/>
          <w:lang w:val="fr-FR"/>
        </w:rPr>
        <w:t>de tag</w:t>
      </w:r>
      <w:r w:rsidRPr="00D745D1">
        <w:rPr>
          <w:rFonts w:eastAsia="Trebuchet MS"/>
          <w:spacing w:val="2"/>
          <w:lang w:val="fr-FR"/>
        </w:rPr>
        <w:t>s</w:t>
      </w:r>
      <w:r w:rsidRPr="00D745D1">
        <w:rPr>
          <w:rFonts w:eastAsia="Trebuchet MS"/>
          <w:lang w:val="fr-FR"/>
        </w:rPr>
        <w:t>,</w:t>
      </w:r>
      <w:r w:rsidRPr="00D745D1">
        <w:rPr>
          <w:rFonts w:eastAsia="Trebuchet MS"/>
          <w:spacing w:val="-2"/>
          <w:lang w:val="fr-FR"/>
        </w:rPr>
        <w:t xml:space="preserve"> </w:t>
      </w:r>
      <w:r w:rsidRPr="00D745D1">
        <w:rPr>
          <w:rFonts w:eastAsia="Trebuchet MS"/>
          <w:lang w:val="fr-FR"/>
        </w:rPr>
        <w:t>e</w:t>
      </w:r>
      <w:r w:rsidRPr="00D745D1">
        <w:rPr>
          <w:rFonts w:eastAsia="Trebuchet MS"/>
          <w:spacing w:val="-1"/>
          <w:lang w:val="fr-FR"/>
        </w:rPr>
        <w:t>t</w:t>
      </w:r>
      <w:r w:rsidRPr="00D745D1">
        <w:rPr>
          <w:rFonts w:eastAsia="Trebuchet MS"/>
          <w:spacing w:val="1"/>
          <w:lang w:val="fr-FR"/>
        </w:rPr>
        <w:t>c</w:t>
      </w:r>
      <w:r w:rsidRPr="00D745D1">
        <w:rPr>
          <w:rFonts w:eastAsia="Trebuchet MS"/>
          <w:lang w:val="fr-FR"/>
        </w:rPr>
        <w:t>.</w:t>
      </w:r>
    </w:p>
    <w:p w14:paraId="28B37D48" w14:textId="77777777" w:rsidR="0052566D" w:rsidRPr="00D745D1" w:rsidRDefault="0052566D" w:rsidP="00EB5820">
      <w:pPr>
        <w:rPr>
          <w:sz w:val="26"/>
          <w:szCs w:val="26"/>
          <w:lang w:val="fr-FR"/>
        </w:rPr>
      </w:pPr>
    </w:p>
    <w:p w14:paraId="735044B0" w14:textId="05FFD1A3" w:rsidR="0052566D" w:rsidRPr="00EB5820" w:rsidRDefault="00385635" w:rsidP="00EB5820">
      <w:pPr>
        <w:rPr>
          <w:rFonts w:eastAsia="Trebuchet MS"/>
          <w:lang w:val="fr-FR"/>
        </w:rPr>
      </w:pPr>
      <w:r w:rsidRPr="00D745D1">
        <w:rPr>
          <w:rFonts w:eastAsia="Trebuchet MS"/>
          <w:spacing w:val="-2"/>
          <w:lang w:val="fr-FR"/>
        </w:rPr>
        <w:t>L</w:t>
      </w:r>
      <w:r w:rsidRPr="00D745D1">
        <w:rPr>
          <w:rFonts w:eastAsia="Trebuchet MS"/>
          <w:lang w:val="fr-FR"/>
        </w:rPr>
        <w:t>a</w:t>
      </w:r>
      <w:r w:rsidRPr="00D745D1">
        <w:rPr>
          <w:rFonts w:eastAsia="Trebuchet MS"/>
          <w:spacing w:val="3"/>
          <w:lang w:val="fr-FR"/>
        </w:rPr>
        <w:t xml:space="preserve"> </w:t>
      </w:r>
      <w:r w:rsidRPr="00D745D1">
        <w:rPr>
          <w:rFonts w:eastAsia="Trebuchet MS"/>
          <w:spacing w:val="-2"/>
          <w:lang w:val="fr-FR"/>
        </w:rPr>
        <w:t>n</w:t>
      </w:r>
      <w:r w:rsidRPr="00D745D1">
        <w:rPr>
          <w:rFonts w:eastAsia="Trebuchet MS"/>
          <w:spacing w:val="4"/>
          <w:lang w:val="fr-FR"/>
        </w:rPr>
        <w:t>a</w:t>
      </w:r>
      <w:r w:rsidRPr="00D745D1">
        <w:rPr>
          <w:rFonts w:eastAsia="Trebuchet MS"/>
          <w:spacing w:val="-2"/>
          <w:lang w:val="fr-FR"/>
        </w:rPr>
        <w:t>v</w:t>
      </w:r>
      <w:r w:rsidRPr="00D745D1">
        <w:rPr>
          <w:rFonts w:eastAsia="Trebuchet MS"/>
          <w:spacing w:val="-1"/>
          <w:lang w:val="fr-FR"/>
        </w:rPr>
        <w:t>i</w:t>
      </w:r>
      <w:r w:rsidRPr="00D745D1">
        <w:rPr>
          <w:rFonts w:eastAsia="Trebuchet MS"/>
          <w:lang w:val="fr-FR"/>
        </w:rPr>
        <w:t>ga</w:t>
      </w:r>
      <w:r w:rsidRPr="00D745D1">
        <w:rPr>
          <w:rFonts w:eastAsia="Trebuchet MS"/>
          <w:spacing w:val="4"/>
          <w:lang w:val="fr-FR"/>
        </w:rPr>
        <w:t>t</w:t>
      </w:r>
      <w:r w:rsidRPr="00D745D1">
        <w:rPr>
          <w:rFonts w:eastAsia="Trebuchet MS"/>
          <w:spacing w:val="-1"/>
          <w:lang w:val="fr-FR"/>
        </w:rPr>
        <w:t>i</w:t>
      </w:r>
      <w:r w:rsidRPr="00D745D1">
        <w:rPr>
          <w:rFonts w:eastAsia="Trebuchet MS"/>
          <w:lang w:val="fr-FR"/>
        </w:rPr>
        <w:t>on</w:t>
      </w:r>
      <w:r w:rsidRPr="00D745D1">
        <w:rPr>
          <w:rFonts w:eastAsia="Trebuchet MS"/>
          <w:spacing w:val="4"/>
          <w:lang w:val="fr-FR"/>
        </w:rPr>
        <w:t xml:space="preserve"> </w:t>
      </w:r>
      <w:r w:rsidRPr="00D745D1">
        <w:rPr>
          <w:rFonts w:eastAsia="Trebuchet MS"/>
          <w:lang w:val="fr-FR"/>
        </w:rPr>
        <w:t>da</w:t>
      </w:r>
      <w:r w:rsidRPr="00D745D1">
        <w:rPr>
          <w:rFonts w:eastAsia="Trebuchet MS"/>
          <w:spacing w:val="3"/>
          <w:lang w:val="fr-FR"/>
        </w:rPr>
        <w:t>n</w:t>
      </w:r>
      <w:r w:rsidRPr="00D745D1">
        <w:rPr>
          <w:rFonts w:eastAsia="Trebuchet MS"/>
          <w:lang w:val="fr-FR"/>
        </w:rPr>
        <w:t>s</w:t>
      </w:r>
      <w:r w:rsidRPr="00D745D1">
        <w:rPr>
          <w:rFonts w:eastAsia="Trebuchet MS"/>
          <w:spacing w:val="3"/>
          <w:lang w:val="fr-FR"/>
        </w:rPr>
        <w:t xml:space="preserve"> </w:t>
      </w:r>
      <w:r w:rsidRPr="00D745D1">
        <w:rPr>
          <w:rFonts w:eastAsia="Trebuchet MS"/>
          <w:spacing w:val="1"/>
          <w:lang w:val="fr-FR"/>
        </w:rPr>
        <w:t>l</w:t>
      </w:r>
      <w:r w:rsidRPr="00D745D1">
        <w:rPr>
          <w:rFonts w:eastAsia="Trebuchet MS"/>
          <w:lang w:val="fr-FR"/>
        </w:rPr>
        <w:t>e</w:t>
      </w:r>
      <w:r w:rsidRPr="00D745D1">
        <w:rPr>
          <w:rFonts w:eastAsia="Trebuchet MS"/>
          <w:spacing w:val="3"/>
          <w:lang w:val="fr-FR"/>
        </w:rPr>
        <w:t xml:space="preserve"> </w:t>
      </w:r>
      <w:r w:rsidRPr="00D745D1">
        <w:rPr>
          <w:rFonts w:eastAsia="Trebuchet MS"/>
          <w:spacing w:val="4"/>
          <w:lang w:val="fr-FR"/>
        </w:rPr>
        <w:t>s</w:t>
      </w:r>
      <w:r w:rsidRPr="00D745D1">
        <w:rPr>
          <w:rFonts w:eastAsia="Trebuchet MS"/>
          <w:spacing w:val="-1"/>
          <w:lang w:val="fr-FR"/>
        </w:rPr>
        <w:t>i</w:t>
      </w:r>
      <w:r w:rsidRPr="00D745D1">
        <w:rPr>
          <w:rFonts w:eastAsia="Trebuchet MS"/>
          <w:spacing w:val="1"/>
          <w:lang w:val="fr-FR"/>
        </w:rPr>
        <w:t>t</w:t>
      </w:r>
      <w:r w:rsidRPr="00D745D1">
        <w:rPr>
          <w:rFonts w:eastAsia="Trebuchet MS"/>
          <w:lang w:val="fr-FR"/>
        </w:rPr>
        <w:t>e</w:t>
      </w:r>
      <w:r w:rsidRPr="00D745D1">
        <w:rPr>
          <w:rFonts w:eastAsia="Trebuchet MS"/>
          <w:spacing w:val="3"/>
          <w:lang w:val="fr-FR"/>
        </w:rPr>
        <w:t xml:space="preserve"> </w:t>
      </w:r>
      <w:r w:rsidRPr="00D745D1">
        <w:rPr>
          <w:rFonts w:eastAsia="Trebuchet MS"/>
          <w:spacing w:val="-1"/>
          <w:lang w:val="fr-FR"/>
        </w:rPr>
        <w:t>s</w:t>
      </w:r>
      <w:r w:rsidRPr="00D745D1">
        <w:rPr>
          <w:rFonts w:eastAsia="Trebuchet MS"/>
          <w:lang w:val="fr-FR"/>
        </w:rPr>
        <w:t>e</w:t>
      </w:r>
      <w:r w:rsidRPr="00D745D1">
        <w:rPr>
          <w:rFonts w:eastAsia="Trebuchet MS"/>
          <w:spacing w:val="8"/>
          <w:lang w:val="fr-FR"/>
        </w:rPr>
        <w:t xml:space="preserve"> </w:t>
      </w:r>
      <w:r w:rsidRPr="00D745D1">
        <w:rPr>
          <w:rFonts w:eastAsia="Trebuchet MS"/>
          <w:lang w:val="fr-FR"/>
        </w:rPr>
        <w:t>ba</w:t>
      </w:r>
      <w:r w:rsidRPr="00D745D1">
        <w:rPr>
          <w:rFonts w:eastAsia="Trebuchet MS"/>
          <w:spacing w:val="-2"/>
          <w:lang w:val="fr-FR"/>
        </w:rPr>
        <w:t>s</w:t>
      </w:r>
      <w:r w:rsidRPr="00D745D1">
        <w:rPr>
          <w:rFonts w:eastAsia="Trebuchet MS"/>
          <w:lang w:val="fr-FR"/>
        </w:rPr>
        <w:t>e</w:t>
      </w:r>
      <w:r w:rsidRPr="00D745D1">
        <w:rPr>
          <w:rFonts w:eastAsia="Trebuchet MS"/>
          <w:spacing w:val="8"/>
          <w:lang w:val="fr-FR"/>
        </w:rPr>
        <w:t xml:space="preserve"> </w:t>
      </w:r>
      <w:r w:rsidRPr="00D745D1">
        <w:rPr>
          <w:rFonts w:eastAsia="Trebuchet MS"/>
          <w:spacing w:val="-1"/>
          <w:lang w:val="fr-FR"/>
        </w:rPr>
        <w:t>s</w:t>
      </w:r>
      <w:r w:rsidRPr="00D745D1">
        <w:rPr>
          <w:rFonts w:eastAsia="Trebuchet MS"/>
          <w:spacing w:val="-2"/>
          <w:lang w:val="fr-FR"/>
        </w:rPr>
        <w:t>u</w:t>
      </w:r>
      <w:r w:rsidRPr="00D745D1">
        <w:rPr>
          <w:rFonts w:eastAsia="Trebuchet MS"/>
          <w:lang w:val="fr-FR"/>
        </w:rPr>
        <w:t>r</w:t>
      </w:r>
      <w:r w:rsidRPr="00D745D1">
        <w:rPr>
          <w:rFonts w:eastAsia="Trebuchet MS"/>
          <w:spacing w:val="7"/>
          <w:lang w:val="fr-FR"/>
        </w:rPr>
        <w:t xml:space="preserve"> </w:t>
      </w:r>
      <w:r w:rsidRPr="00D745D1">
        <w:rPr>
          <w:rFonts w:eastAsia="Trebuchet MS"/>
          <w:spacing w:val="1"/>
          <w:lang w:val="fr-FR"/>
        </w:rPr>
        <w:t>l</w:t>
      </w:r>
      <w:r w:rsidRPr="00D745D1">
        <w:rPr>
          <w:rFonts w:eastAsia="Trebuchet MS"/>
          <w:lang w:val="fr-FR"/>
        </w:rPr>
        <w:t>e</w:t>
      </w:r>
      <w:r w:rsidRPr="00D745D1">
        <w:rPr>
          <w:rFonts w:eastAsia="Trebuchet MS"/>
          <w:spacing w:val="3"/>
          <w:lang w:val="fr-FR"/>
        </w:rPr>
        <w:t xml:space="preserve"> </w:t>
      </w:r>
      <w:r w:rsidRPr="00D745D1">
        <w:rPr>
          <w:rFonts w:eastAsia="Trebuchet MS"/>
          <w:lang w:val="fr-FR"/>
        </w:rPr>
        <w:t>p</w:t>
      </w:r>
      <w:r w:rsidRPr="00D745D1">
        <w:rPr>
          <w:rFonts w:eastAsia="Trebuchet MS"/>
          <w:spacing w:val="-1"/>
          <w:lang w:val="fr-FR"/>
        </w:rPr>
        <w:t>r</w:t>
      </w:r>
      <w:r w:rsidRPr="00D745D1">
        <w:rPr>
          <w:rFonts w:eastAsia="Trebuchet MS"/>
          <w:spacing w:val="4"/>
          <w:lang w:val="fr-FR"/>
        </w:rPr>
        <w:t>i</w:t>
      </w:r>
      <w:r w:rsidRPr="00D745D1">
        <w:rPr>
          <w:rFonts w:eastAsia="Trebuchet MS"/>
          <w:spacing w:val="3"/>
          <w:lang w:val="fr-FR"/>
        </w:rPr>
        <w:t>n</w:t>
      </w:r>
      <w:r w:rsidRPr="00D745D1">
        <w:rPr>
          <w:rFonts w:eastAsia="Trebuchet MS"/>
          <w:spacing w:val="1"/>
          <w:lang w:val="fr-FR"/>
        </w:rPr>
        <w:t>c</w:t>
      </w:r>
      <w:r w:rsidRPr="00D745D1">
        <w:rPr>
          <w:rFonts w:eastAsia="Trebuchet MS"/>
          <w:spacing w:val="-1"/>
          <w:lang w:val="fr-FR"/>
        </w:rPr>
        <w:t>i</w:t>
      </w:r>
      <w:r w:rsidRPr="00D745D1">
        <w:rPr>
          <w:rFonts w:eastAsia="Trebuchet MS"/>
          <w:lang w:val="fr-FR"/>
        </w:rPr>
        <w:t>pe</w:t>
      </w:r>
      <w:r w:rsidRPr="00D745D1">
        <w:rPr>
          <w:rFonts w:eastAsia="Trebuchet MS"/>
          <w:spacing w:val="4"/>
          <w:lang w:val="fr-FR"/>
        </w:rPr>
        <w:t xml:space="preserve"> </w:t>
      </w:r>
      <w:r w:rsidRPr="00D745D1">
        <w:rPr>
          <w:rFonts w:eastAsia="Trebuchet MS"/>
          <w:lang w:val="fr-FR"/>
        </w:rPr>
        <w:t>du</w:t>
      </w:r>
      <w:r w:rsidRPr="00D745D1">
        <w:rPr>
          <w:rFonts w:eastAsia="Trebuchet MS"/>
          <w:spacing w:val="4"/>
          <w:lang w:val="fr-FR"/>
        </w:rPr>
        <w:t xml:space="preserve"> </w:t>
      </w:r>
      <w:r w:rsidRPr="00D745D1">
        <w:rPr>
          <w:rFonts w:eastAsia="Trebuchet MS"/>
          <w:spacing w:val="-2"/>
          <w:lang w:val="fr-FR"/>
        </w:rPr>
        <w:t>f</w:t>
      </w:r>
      <w:r w:rsidRPr="00D745D1">
        <w:rPr>
          <w:rFonts w:eastAsia="Trebuchet MS"/>
          <w:spacing w:val="-1"/>
          <w:lang w:val="fr-FR"/>
        </w:rPr>
        <w:t>i</w:t>
      </w:r>
      <w:r w:rsidRPr="00D745D1">
        <w:rPr>
          <w:rFonts w:eastAsia="Trebuchet MS"/>
          <w:lang w:val="fr-FR"/>
        </w:rPr>
        <w:t>l</w:t>
      </w:r>
      <w:r w:rsidRPr="00D745D1">
        <w:rPr>
          <w:rFonts w:eastAsia="Trebuchet MS"/>
          <w:spacing w:val="6"/>
          <w:lang w:val="fr-FR"/>
        </w:rPr>
        <w:t xml:space="preserve"> d</w:t>
      </w:r>
      <w:r w:rsidRPr="00D745D1">
        <w:rPr>
          <w:rFonts w:eastAsia="Trebuchet MS"/>
          <w:spacing w:val="-2"/>
          <w:lang w:val="fr-FR"/>
        </w:rPr>
        <w:t>’</w:t>
      </w:r>
      <w:r w:rsidRPr="00D745D1">
        <w:rPr>
          <w:rFonts w:eastAsia="Trebuchet MS"/>
          <w:spacing w:val="2"/>
          <w:lang w:val="fr-FR"/>
        </w:rPr>
        <w:t>A</w:t>
      </w:r>
      <w:r w:rsidRPr="00D745D1">
        <w:rPr>
          <w:rFonts w:eastAsia="Trebuchet MS"/>
          <w:spacing w:val="-2"/>
          <w:lang w:val="fr-FR"/>
        </w:rPr>
        <w:t>r</w:t>
      </w:r>
      <w:r w:rsidRPr="00D745D1">
        <w:rPr>
          <w:rFonts w:eastAsia="Trebuchet MS"/>
          <w:spacing w:val="-1"/>
          <w:lang w:val="fr-FR"/>
        </w:rPr>
        <w:t>i</w:t>
      </w:r>
      <w:r w:rsidRPr="00D745D1">
        <w:rPr>
          <w:rFonts w:eastAsia="Trebuchet MS"/>
          <w:lang w:val="fr-FR"/>
        </w:rPr>
        <w:t>a</w:t>
      </w:r>
      <w:r w:rsidRPr="00D745D1">
        <w:rPr>
          <w:rFonts w:eastAsia="Trebuchet MS"/>
          <w:spacing w:val="2"/>
          <w:lang w:val="fr-FR"/>
        </w:rPr>
        <w:t>n</w:t>
      </w:r>
      <w:r w:rsidRPr="00D745D1">
        <w:rPr>
          <w:rFonts w:eastAsia="Trebuchet MS"/>
          <w:lang w:val="fr-FR"/>
        </w:rPr>
        <w:t>e, p</w:t>
      </w:r>
      <w:r w:rsidRPr="00D745D1">
        <w:rPr>
          <w:rFonts w:eastAsia="Trebuchet MS"/>
          <w:spacing w:val="4"/>
          <w:lang w:val="fr-FR"/>
        </w:rPr>
        <w:t>e</w:t>
      </w:r>
      <w:r w:rsidRPr="00D745D1">
        <w:rPr>
          <w:rFonts w:eastAsia="Trebuchet MS"/>
          <w:spacing w:val="-2"/>
          <w:lang w:val="fr-FR"/>
        </w:rPr>
        <w:t>r</w:t>
      </w:r>
      <w:r w:rsidRPr="00D745D1">
        <w:rPr>
          <w:rFonts w:eastAsia="Trebuchet MS"/>
          <w:spacing w:val="2"/>
          <w:lang w:val="fr-FR"/>
        </w:rPr>
        <w:t>m</w:t>
      </w:r>
      <w:r w:rsidRPr="00D745D1">
        <w:rPr>
          <w:rFonts w:eastAsia="Trebuchet MS"/>
          <w:lang w:val="fr-FR"/>
        </w:rPr>
        <w:t>et</w:t>
      </w:r>
      <w:r w:rsidRPr="00D745D1">
        <w:rPr>
          <w:rFonts w:eastAsia="Trebuchet MS"/>
          <w:spacing w:val="1"/>
          <w:lang w:val="fr-FR"/>
        </w:rPr>
        <w:t>t</w:t>
      </w:r>
      <w:r w:rsidRPr="00D745D1">
        <w:rPr>
          <w:rFonts w:eastAsia="Trebuchet MS"/>
          <w:lang w:val="fr-FR"/>
        </w:rPr>
        <w:t>a</w:t>
      </w:r>
      <w:r w:rsidRPr="00D745D1">
        <w:rPr>
          <w:rFonts w:eastAsia="Trebuchet MS"/>
          <w:spacing w:val="-3"/>
          <w:lang w:val="fr-FR"/>
        </w:rPr>
        <w:t>n</w:t>
      </w:r>
      <w:r w:rsidRPr="00D745D1">
        <w:rPr>
          <w:rFonts w:eastAsia="Trebuchet MS"/>
          <w:lang w:val="fr-FR"/>
        </w:rPr>
        <w:t>t</w:t>
      </w:r>
      <w:r w:rsidRPr="00D745D1">
        <w:rPr>
          <w:rFonts w:eastAsia="Trebuchet MS"/>
          <w:spacing w:val="3"/>
          <w:lang w:val="fr-FR"/>
        </w:rPr>
        <w:t xml:space="preserve"> </w:t>
      </w:r>
      <w:r w:rsidRPr="00D745D1">
        <w:rPr>
          <w:rFonts w:eastAsia="Trebuchet MS"/>
          <w:lang w:val="fr-FR"/>
        </w:rPr>
        <w:t>a</w:t>
      </w:r>
      <w:r w:rsidRPr="00D745D1">
        <w:rPr>
          <w:rFonts w:eastAsia="Trebuchet MS"/>
          <w:spacing w:val="2"/>
          <w:lang w:val="fr-FR"/>
        </w:rPr>
        <w:t>i</w:t>
      </w:r>
      <w:r w:rsidRPr="00D745D1">
        <w:rPr>
          <w:rFonts w:eastAsia="Trebuchet MS"/>
          <w:spacing w:val="-2"/>
          <w:lang w:val="fr-FR"/>
        </w:rPr>
        <w:t>n</w:t>
      </w:r>
      <w:r w:rsidRPr="00D745D1">
        <w:rPr>
          <w:rFonts w:eastAsia="Trebuchet MS"/>
          <w:spacing w:val="-1"/>
          <w:lang w:val="fr-FR"/>
        </w:rPr>
        <w:t>s</w:t>
      </w:r>
      <w:r w:rsidRPr="00D745D1">
        <w:rPr>
          <w:rFonts w:eastAsia="Trebuchet MS"/>
          <w:lang w:val="fr-FR"/>
        </w:rPr>
        <w:t>i</w:t>
      </w:r>
      <w:r w:rsidRPr="00D745D1">
        <w:rPr>
          <w:rFonts w:eastAsia="Trebuchet MS"/>
          <w:spacing w:val="8"/>
          <w:lang w:val="fr-FR"/>
        </w:rPr>
        <w:t xml:space="preserve"> </w:t>
      </w:r>
      <w:r w:rsidRPr="00D745D1">
        <w:rPr>
          <w:rFonts w:eastAsia="Trebuchet MS"/>
          <w:spacing w:val="-2"/>
          <w:lang w:val="fr-FR"/>
        </w:rPr>
        <w:t>u</w:t>
      </w:r>
      <w:r w:rsidRPr="00D745D1">
        <w:rPr>
          <w:rFonts w:eastAsia="Trebuchet MS"/>
          <w:lang w:val="fr-FR"/>
        </w:rPr>
        <w:t xml:space="preserve">n </w:t>
      </w:r>
      <w:r w:rsidRPr="00D745D1">
        <w:rPr>
          <w:rFonts w:eastAsia="Trebuchet MS"/>
          <w:spacing w:val="-2"/>
          <w:lang w:val="fr-FR"/>
        </w:rPr>
        <w:t>r</w:t>
      </w:r>
      <w:r w:rsidRPr="00D745D1">
        <w:rPr>
          <w:rFonts w:eastAsia="Trebuchet MS"/>
          <w:lang w:val="fr-FR"/>
        </w:rPr>
        <w:t>eto</w:t>
      </w:r>
      <w:r w:rsidRPr="00D745D1">
        <w:rPr>
          <w:rFonts w:eastAsia="Trebuchet MS"/>
          <w:spacing w:val="-1"/>
          <w:lang w:val="fr-FR"/>
        </w:rPr>
        <w:t>u</w:t>
      </w:r>
      <w:r w:rsidRPr="00D745D1">
        <w:rPr>
          <w:rFonts w:eastAsia="Trebuchet MS"/>
          <w:lang w:val="fr-FR"/>
        </w:rPr>
        <w:t>r</w:t>
      </w:r>
      <w:r w:rsidRPr="00D745D1">
        <w:rPr>
          <w:rFonts w:eastAsia="Trebuchet MS"/>
          <w:spacing w:val="-2"/>
          <w:lang w:val="fr-FR"/>
        </w:rPr>
        <w:t xml:space="preserve"> </w:t>
      </w:r>
      <w:r w:rsidRPr="00D745D1">
        <w:rPr>
          <w:rFonts w:eastAsia="Trebuchet MS"/>
          <w:lang w:val="fr-FR"/>
        </w:rPr>
        <w:t>à la</w:t>
      </w:r>
      <w:r w:rsidRPr="00D745D1">
        <w:rPr>
          <w:rFonts w:eastAsia="Trebuchet MS"/>
          <w:spacing w:val="4"/>
          <w:lang w:val="fr-FR"/>
        </w:rPr>
        <w:t xml:space="preserve"> </w:t>
      </w:r>
      <w:r w:rsidRPr="00D745D1">
        <w:rPr>
          <w:rFonts w:eastAsia="Trebuchet MS"/>
          <w:lang w:val="fr-FR"/>
        </w:rPr>
        <w:t>page p</w:t>
      </w:r>
      <w:r w:rsidRPr="00D745D1">
        <w:rPr>
          <w:rFonts w:eastAsia="Trebuchet MS"/>
          <w:spacing w:val="1"/>
          <w:lang w:val="fr-FR"/>
        </w:rPr>
        <w:t>r</w:t>
      </w:r>
      <w:r w:rsidRPr="00D745D1">
        <w:rPr>
          <w:rFonts w:eastAsia="Trebuchet MS"/>
          <w:lang w:val="fr-FR"/>
        </w:rPr>
        <w:t>écéde</w:t>
      </w:r>
      <w:r w:rsidRPr="00D745D1">
        <w:rPr>
          <w:rFonts w:eastAsia="Trebuchet MS"/>
          <w:spacing w:val="-3"/>
          <w:lang w:val="fr-FR"/>
        </w:rPr>
        <w:t>n</w:t>
      </w:r>
      <w:r w:rsidRPr="00D745D1">
        <w:rPr>
          <w:rFonts w:eastAsia="Trebuchet MS"/>
          <w:spacing w:val="1"/>
          <w:lang w:val="fr-FR"/>
        </w:rPr>
        <w:t>t</w:t>
      </w:r>
      <w:r w:rsidRPr="00D745D1">
        <w:rPr>
          <w:rFonts w:eastAsia="Trebuchet MS"/>
          <w:spacing w:val="4"/>
          <w:lang w:val="fr-FR"/>
        </w:rPr>
        <w:t>e</w:t>
      </w:r>
      <w:r w:rsidRPr="00D745D1">
        <w:rPr>
          <w:rFonts w:eastAsia="Trebuchet MS"/>
          <w:lang w:val="fr-FR"/>
        </w:rPr>
        <w:t>,</w:t>
      </w:r>
      <w:r w:rsidRPr="00D745D1">
        <w:rPr>
          <w:rFonts w:eastAsia="Trebuchet MS"/>
          <w:spacing w:val="-2"/>
          <w:lang w:val="fr-FR"/>
        </w:rPr>
        <w:t xml:space="preserve"> h</w:t>
      </w:r>
      <w:r w:rsidRPr="00D745D1">
        <w:rPr>
          <w:rFonts w:eastAsia="Trebuchet MS"/>
          <w:lang w:val="fr-FR"/>
        </w:rPr>
        <w:t>a</w:t>
      </w:r>
      <w:r w:rsidRPr="00D745D1">
        <w:rPr>
          <w:rFonts w:eastAsia="Trebuchet MS"/>
          <w:spacing w:val="-3"/>
          <w:lang w:val="fr-FR"/>
        </w:rPr>
        <w:t>u</w:t>
      </w:r>
      <w:r w:rsidRPr="00D745D1">
        <w:rPr>
          <w:rFonts w:eastAsia="Trebuchet MS"/>
          <w:lang w:val="fr-FR"/>
        </w:rPr>
        <w:t>t</w:t>
      </w:r>
      <w:r w:rsidRPr="00D745D1">
        <w:rPr>
          <w:rFonts w:eastAsia="Trebuchet MS"/>
          <w:spacing w:val="1"/>
          <w:lang w:val="fr-FR"/>
        </w:rPr>
        <w:t xml:space="preserve"> </w:t>
      </w:r>
      <w:r w:rsidRPr="00D745D1">
        <w:rPr>
          <w:rFonts w:eastAsia="Trebuchet MS"/>
          <w:lang w:val="fr-FR"/>
        </w:rPr>
        <w:t>de</w:t>
      </w:r>
      <w:r w:rsidRPr="00D745D1">
        <w:rPr>
          <w:rFonts w:eastAsia="Trebuchet MS"/>
          <w:spacing w:val="4"/>
          <w:lang w:val="fr-FR"/>
        </w:rPr>
        <w:t xml:space="preserve"> </w:t>
      </w:r>
      <w:r w:rsidRPr="00D745D1">
        <w:rPr>
          <w:rFonts w:eastAsia="Trebuchet MS"/>
          <w:lang w:val="fr-FR"/>
        </w:rPr>
        <w:t xml:space="preserve">page </w:t>
      </w:r>
      <w:r w:rsidRPr="00D745D1">
        <w:rPr>
          <w:rFonts w:eastAsia="Trebuchet MS"/>
          <w:spacing w:val="3"/>
          <w:lang w:val="fr-FR"/>
        </w:rPr>
        <w:t>o</w:t>
      </w:r>
      <w:r w:rsidRPr="00D745D1">
        <w:rPr>
          <w:rFonts w:eastAsia="Trebuchet MS"/>
          <w:lang w:val="fr-FR"/>
        </w:rPr>
        <w:t>u</w:t>
      </w:r>
      <w:r w:rsidRPr="00D745D1">
        <w:rPr>
          <w:rFonts w:eastAsia="Trebuchet MS"/>
          <w:spacing w:val="-2"/>
          <w:lang w:val="fr-FR"/>
        </w:rPr>
        <w:t xml:space="preserve"> </w:t>
      </w:r>
      <w:r w:rsidRPr="00D745D1">
        <w:rPr>
          <w:rFonts w:eastAsia="Trebuchet MS"/>
          <w:lang w:val="fr-FR"/>
        </w:rPr>
        <w:t>b</w:t>
      </w:r>
      <w:r w:rsidRPr="00D745D1">
        <w:rPr>
          <w:rFonts w:eastAsia="Trebuchet MS"/>
          <w:spacing w:val="-1"/>
          <w:lang w:val="fr-FR"/>
        </w:rPr>
        <w:t>i</w:t>
      </w:r>
      <w:r w:rsidRPr="00D745D1">
        <w:rPr>
          <w:rFonts w:eastAsia="Trebuchet MS"/>
          <w:lang w:val="fr-FR"/>
        </w:rPr>
        <w:t>en</w:t>
      </w:r>
      <w:r w:rsidRPr="00D745D1">
        <w:rPr>
          <w:rFonts w:eastAsia="Trebuchet MS"/>
          <w:spacing w:val="-3"/>
          <w:lang w:val="fr-FR"/>
        </w:rPr>
        <w:t xml:space="preserve"> </w:t>
      </w:r>
      <w:r w:rsidRPr="00D745D1">
        <w:rPr>
          <w:rFonts w:eastAsia="Trebuchet MS"/>
          <w:spacing w:val="1"/>
          <w:lang w:val="fr-FR"/>
        </w:rPr>
        <w:t>l</w:t>
      </w:r>
      <w:r w:rsidRPr="00D745D1">
        <w:rPr>
          <w:rFonts w:eastAsia="Trebuchet MS"/>
          <w:lang w:val="fr-FR"/>
        </w:rPr>
        <w:t>e</w:t>
      </w:r>
      <w:r w:rsidRPr="00D745D1">
        <w:rPr>
          <w:rFonts w:eastAsia="Trebuchet MS"/>
          <w:spacing w:val="3"/>
          <w:lang w:val="fr-FR"/>
        </w:rPr>
        <w:t xml:space="preserve"> </w:t>
      </w:r>
      <w:r w:rsidRPr="00D745D1">
        <w:rPr>
          <w:rFonts w:eastAsia="Trebuchet MS"/>
          <w:spacing w:val="-2"/>
          <w:lang w:val="fr-FR"/>
        </w:rPr>
        <w:t>r</w:t>
      </w:r>
      <w:r w:rsidRPr="00D745D1">
        <w:rPr>
          <w:rFonts w:eastAsia="Trebuchet MS"/>
          <w:lang w:val="fr-FR"/>
        </w:rPr>
        <w:t>eto</w:t>
      </w:r>
      <w:r w:rsidRPr="00D745D1">
        <w:rPr>
          <w:rFonts w:eastAsia="Trebuchet MS"/>
          <w:spacing w:val="-1"/>
          <w:lang w:val="fr-FR"/>
        </w:rPr>
        <w:t>u</w:t>
      </w:r>
      <w:r w:rsidRPr="00D745D1">
        <w:rPr>
          <w:rFonts w:eastAsia="Trebuchet MS"/>
          <w:lang w:val="fr-FR"/>
        </w:rPr>
        <w:t>r</w:t>
      </w:r>
      <w:r w:rsidRPr="00D745D1">
        <w:rPr>
          <w:rFonts w:eastAsia="Trebuchet MS"/>
          <w:spacing w:val="2"/>
          <w:lang w:val="fr-FR"/>
        </w:rPr>
        <w:t xml:space="preserve"> </w:t>
      </w:r>
      <w:r w:rsidRPr="00D745D1">
        <w:rPr>
          <w:rFonts w:eastAsia="Trebuchet MS"/>
          <w:lang w:val="fr-FR"/>
        </w:rPr>
        <w:t xml:space="preserve">à la page </w:t>
      </w:r>
      <w:r w:rsidRPr="00D745D1">
        <w:rPr>
          <w:rFonts w:eastAsia="Trebuchet MS"/>
          <w:spacing w:val="-3"/>
          <w:lang w:val="fr-FR"/>
        </w:rPr>
        <w:t>d</w:t>
      </w:r>
      <w:r w:rsidRPr="00D745D1">
        <w:rPr>
          <w:rFonts w:eastAsia="Trebuchet MS"/>
          <w:spacing w:val="3"/>
          <w:lang w:val="fr-FR"/>
        </w:rPr>
        <w:t>’</w:t>
      </w:r>
      <w:r w:rsidRPr="00D745D1">
        <w:rPr>
          <w:rFonts w:eastAsia="Trebuchet MS"/>
          <w:lang w:val="fr-FR"/>
        </w:rPr>
        <w:t>ac</w:t>
      </w:r>
      <w:r w:rsidRPr="00D745D1">
        <w:rPr>
          <w:rFonts w:eastAsia="Trebuchet MS"/>
          <w:spacing w:val="1"/>
          <w:lang w:val="fr-FR"/>
        </w:rPr>
        <w:t>c</w:t>
      </w:r>
      <w:r w:rsidRPr="00D745D1">
        <w:rPr>
          <w:rFonts w:eastAsia="Trebuchet MS"/>
          <w:spacing w:val="-2"/>
          <w:lang w:val="fr-FR"/>
        </w:rPr>
        <w:t>u</w:t>
      </w:r>
      <w:r w:rsidRPr="00D745D1">
        <w:rPr>
          <w:rFonts w:eastAsia="Trebuchet MS"/>
          <w:lang w:val="fr-FR"/>
        </w:rPr>
        <w:t>e</w:t>
      </w:r>
      <w:r w:rsidRPr="00D745D1">
        <w:rPr>
          <w:rFonts w:eastAsia="Trebuchet MS"/>
          <w:spacing w:val="-3"/>
          <w:lang w:val="fr-FR"/>
        </w:rPr>
        <w:t>i</w:t>
      </w:r>
      <w:r w:rsidRPr="00D745D1">
        <w:rPr>
          <w:rFonts w:eastAsia="Trebuchet MS"/>
          <w:spacing w:val="1"/>
          <w:lang w:val="fr-FR"/>
        </w:rPr>
        <w:t>l</w:t>
      </w:r>
      <w:r w:rsidRPr="00D745D1">
        <w:rPr>
          <w:rFonts w:eastAsia="Trebuchet MS"/>
          <w:lang w:val="fr-FR"/>
        </w:rPr>
        <w:t>.</w:t>
      </w:r>
    </w:p>
    <w:p w14:paraId="69680C7F" w14:textId="74E5DF4D" w:rsidR="0052566D" w:rsidRPr="00D745D1" w:rsidRDefault="00385635" w:rsidP="00D745D1">
      <w:pPr>
        <w:pStyle w:val="Heading1"/>
        <w:rPr>
          <w:lang w:val="fr-FR"/>
        </w:rPr>
      </w:pPr>
      <w:bookmarkStart w:id="1" w:name="_Toc19429778"/>
      <w:r w:rsidRPr="00D745D1">
        <w:rPr>
          <w:lang w:val="fr-FR"/>
        </w:rPr>
        <w:t>PRESTATIONS ATTENDUES</w:t>
      </w:r>
      <w:bookmarkEnd w:id="1"/>
    </w:p>
    <w:p w14:paraId="4FC8FCED" w14:textId="0648F989" w:rsidR="006C019C" w:rsidRPr="00D745D1" w:rsidRDefault="003E5CBB" w:rsidP="003E5CBB">
      <w:pPr>
        <w:pStyle w:val="Heading4"/>
      </w:pPr>
      <w:r>
        <w:t>2.</w:t>
      </w:r>
      <w:r w:rsidR="00EB5820">
        <w:t>1</w:t>
      </w:r>
      <w:r>
        <w:t xml:space="preserve"> </w:t>
      </w:r>
      <w:r w:rsidR="006C019C" w:rsidRPr="00D745D1">
        <w:t>Formul</w:t>
      </w:r>
      <w:r w:rsidR="006C019C" w:rsidRPr="00D745D1">
        <w:rPr>
          <w:spacing w:val="-2"/>
        </w:rPr>
        <w:t>a</w:t>
      </w:r>
      <w:r w:rsidR="006C019C" w:rsidRPr="00D745D1">
        <w:t>ire</w:t>
      </w:r>
      <w:r w:rsidR="006C019C" w:rsidRPr="00D745D1">
        <w:rPr>
          <w:spacing w:val="-12"/>
        </w:rPr>
        <w:t xml:space="preserve"> </w:t>
      </w:r>
      <w:r w:rsidR="006C019C">
        <w:rPr>
          <w:spacing w:val="-2"/>
        </w:rPr>
        <w:t>de contact</w:t>
      </w:r>
      <w:r w:rsidR="006C019C" w:rsidRPr="00D745D1">
        <w:t xml:space="preserve"> </w:t>
      </w:r>
    </w:p>
    <w:p w14:paraId="6C9BF1F4" w14:textId="331FAB88" w:rsidR="006C019C" w:rsidRPr="00D745D1" w:rsidRDefault="006C019C" w:rsidP="00EB5820">
      <w:pPr>
        <w:rPr>
          <w:rFonts w:eastAsia="Trebuchet MS"/>
          <w:lang w:val="fr-FR"/>
        </w:rPr>
      </w:pPr>
      <w:r w:rsidRPr="00D745D1">
        <w:rPr>
          <w:rFonts w:eastAsia="Trebuchet MS"/>
          <w:spacing w:val="-2"/>
          <w:lang w:val="fr-FR"/>
        </w:rPr>
        <w:t>L</w:t>
      </w:r>
      <w:r w:rsidRPr="00D745D1">
        <w:rPr>
          <w:rFonts w:eastAsia="Trebuchet MS"/>
          <w:lang w:val="fr-FR"/>
        </w:rPr>
        <w:t>e</w:t>
      </w:r>
      <w:r w:rsidRPr="00D745D1">
        <w:rPr>
          <w:rFonts w:eastAsia="Trebuchet MS"/>
          <w:spacing w:val="61"/>
          <w:lang w:val="fr-FR"/>
        </w:rPr>
        <w:t xml:space="preserve"> </w:t>
      </w:r>
      <w:r w:rsidRPr="00D745D1">
        <w:rPr>
          <w:rFonts w:eastAsia="Trebuchet MS"/>
          <w:spacing w:val="-1"/>
          <w:lang w:val="fr-FR"/>
        </w:rPr>
        <w:t>si</w:t>
      </w:r>
      <w:r w:rsidRPr="00D745D1">
        <w:rPr>
          <w:rFonts w:eastAsia="Trebuchet MS"/>
          <w:spacing w:val="6"/>
          <w:lang w:val="fr-FR"/>
        </w:rPr>
        <w:t>t</w:t>
      </w:r>
      <w:r w:rsidRPr="00D745D1">
        <w:rPr>
          <w:rFonts w:eastAsia="Trebuchet MS"/>
          <w:lang w:val="fr-FR"/>
        </w:rPr>
        <w:t>e</w:t>
      </w:r>
      <w:r w:rsidRPr="00D745D1">
        <w:rPr>
          <w:rFonts w:eastAsia="Trebuchet MS"/>
          <w:spacing w:val="61"/>
          <w:lang w:val="fr-FR"/>
        </w:rPr>
        <w:t xml:space="preserve"> </w:t>
      </w:r>
      <w:r w:rsidRPr="00D745D1">
        <w:rPr>
          <w:rFonts w:eastAsia="Trebuchet MS"/>
          <w:lang w:val="fr-FR"/>
        </w:rPr>
        <w:t>web</w:t>
      </w:r>
      <w:r w:rsidRPr="00D745D1">
        <w:rPr>
          <w:rFonts w:eastAsia="Trebuchet MS"/>
          <w:spacing w:val="65"/>
          <w:lang w:val="fr-FR"/>
        </w:rPr>
        <w:t xml:space="preserve"> </w:t>
      </w:r>
      <w:r w:rsidRPr="00D745D1">
        <w:rPr>
          <w:rFonts w:eastAsia="Trebuchet MS"/>
          <w:lang w:val="fr-FR"/>
        </w:rPr>
        <w:t>p</w:t>
      </w:r>
      <w:r w:rsidRPr="00D745D1">
        <w:rPr>
          <w:rFonts w:eastAsia="Trebuchet MS"/>
          <w:spacing w:val="-1"/>
          <w:lang w:val="fr-FR"/>
        </w:rPr>
        <w:t>e</w:t>
      </w:r>
      <w:r w:rsidRPr="00D745D1">
        <w:rPr>
          <w:rFonts w:eastAsia="Trebuchet MS"/>
          <w:spacing w:val="-2"/>
          <w:lang w:val="fr-FR"/>
        </w:rPr>
        <w:t>r</w:t>
      </w:r>
      <w:r w:rsidRPr="00D745D1">
        <w:rPr>
          <w:rFonts w:eastAsia="Trebuchet MS"/>
          <w:spacing w:val="2"/>
          <w:lang w:val="fr-FR"/>
        </w:rPr>
        <w:t>m</w:t>
      </w:r>
      <w:r w:rsidRPr="00D745D1">
        <w:rPr>
          <w:rFonts w:eastAsia="Trebuchet MS"/>
          <w:lang w:val="fr-FR"/>
        </w:rPr>
        <w:t>et</w:t>
      </w:r>
      <w:r w:rsidRPr="00D745D1">
        <w:rPr>
          <w:rFonts w:eastAsia="Trebuchet MS"/>
          <w:spacing w:val="1"/>
          <w:lang w:val="fr-FR"/>
        </w:rPr>
        <w:t>t</w:t>
      </w:r>
      <w:r w:rsidRPr="00D745D1">
        <w:rPr>
          <w:rFonts w:eastAsia="Trebuchet MS"/>
          <w:spacing w:val="-2"/>
          <w:lang w:val="fr-FR"/>
        </w:rPr>
        <w:t>r</w:t>
      </w:r>
      <w:r w:rsidRPr="00D745D1">
        <w:rPr>
          <w:rFonts w:eastAsia="Trebuchet MS"/>
          <w:lang w:val="fr-FR"/>
        </w:rPr>
        <w:t>a</w:t>
      </w:r>
      <w:r w:rsidRPr="00D745D1">
        <w:rPr>
          <w:rFonts w:eastAsia="Trebuchet MS"/>
          <w:spacing w:val="63"/>
          <w:lang w:val="fr-FR"/>
        </w:rPr>
        <w:t xml:space="preserve"> </w:t>
      </w:r>
      <w:r w:rsidRPr="00D745D1">
        <w:rPr>
          <w:rFonts w:eastAsia="Trebuchet MS"/>
          <w:lang w:val="fr-FR"/>
        </w:rPr>
        <w:t>a</w:t>
      </w:r>
      <w:r w:rsidRPr="00D745D1">
        <w:rPr>
          <w:rFonts w:eastAsia="Trebuchet MS"/>
          <w:spacing w:val="-3"/>
          <w:lang w:val="fr-FR"/>
        </w:rPr>
        <w:t>u</w:t>
      </w:r>
      <w:r w:rsidRPr="00D745D1">
        <w:rPr>
          <w:rFonts w:eastAsia="Trebuchet MS"/>
          <w:lang w:val="fr-FR"/>
        </w:rPr>
        <w:t>x</w:t>
      </w:r>
      <w:r w:rsidRPr="00D745D1">
        <w:rPr>
          <w:rFonts w:eastAsia="Trebuchet MS"/>
          <w:spacing w:val="67"/>
          <w:lang w:val="fr-FR"/>
        </w:rPr>
        <w:t xml:space="preserve"> </w:t>
      </w:r>
      <w:r w:rsidRPr="00D745D1">
        <w:rPr>
          <w:rFonts w:eastAsia="Trebuchet MS"/>
          <w:spacing w:val="-2"/>
          <w:lang w:val="fr-FR"/>
        </w:rPr>
        <w:t>v</w:t>
      </w:r>
      <w:r w:rsidRPr="00D745D1">
        <w:rPr>
          <w:rFonts w:eastAsia="Trebuchet MS"/>
          <w:spacing w:val="4"/>
          <w:lang w:val="fr-FR"/>
        </w:rPr>
        <w:t>i</w:t>
      </w:r>
      <w:r w:rsidRPr="00D745D1">
        <w:rPr>
          <w:rFonts w:eastAsia="Trebuchet MS"/>
          <w:spacing w:val="-1"/>
          <w:lang w:val="fr-FR"/>
        </w:rPr>
        <w:t>si</w:t>
      </w:r>
      <w:r w:rsidRPr="00D745D1">
        <w:rPr>
          <w:rFonts w:eastAsia="Trebuchet MS"/>
          <w:spacing w:val="1"/>
          <w:lang w:val="fr-FR"/>
        </w:rPr>
        <w:t>t</w:t>
      </w:r>
      <w:r w:rsidRPr="00D745D1">
        <w:rPr>
          <w:rFonts w:eastAsia="Trebuchet MS"/>
          <w:lang w:val="fr-FR"/>
        </w:rPr>
        <w:t>e</w:t>
      </w:r>
      <w:r w:rsidRPr="00D745D1">
        <w:rPr>
          <w:rFonts w:eastAsia="Trebuchet MS"/>
          <w:spacing w:val="2"/>
          <w:lang w:val="fr-FR"/>
        </w:rPr>
        <w:t>u</w:t>
      </w:r>
      <w:r w:rsidRPr="00D745D1">
        <w:rPr>
          <w:rFonts w:eastAsia="Trebuchet MS"/>
          <w:spacing w:val="-2"/>
          <w:lang w:val="fr-FR"/>
        </w:rPr>
        <w:t>r</w:t>
      </w:r>
      <w:r w:rsidRPr="00D745D1">
        <w:rPr>
          <w:rFonts w:eastAsia="Trebuchet MS"/>
          <w:lang w:val="fr-FR"/>
        </w:rPr>
        <w:t>s</w:t>
      </w:r>
      <w:r w:rsidRPr="00D745D1">
        <w:rPr>
          <w:rFonts w:eastAsia="Trebuchet MS"/>
          <w:spacing w:val="66"/>
          <w:lang w:val="fr-FR"/>
        </w:rPr>
        <w:t xml:space="preserve"> </w:t>
      </w:r>
      <w:r w:rsidRPr="00D745D1">
        <w:rPr>
          <w:rFonts w:eastAsia="Trebuchet MS"/>
          <w:spacing w:val="-1"/>
          <w:lang w:val="fr-FR"/>
        </w:rPr>
        <w:t>s</w:t>
      </w:r>
      <w:r w:rsidRPr="00D745D1">
        <w:rPr>
          <w:rFonts w:eastAsia="Trebuchet MS"/>
          <w:lang w:val="fr-FR"/>
        </w:rPr>
        <w:t>o</w:t>
      </w:r>
      <w:r w:rsidRPr="00D745D1">
        <w:rPr>
          <w:rFonts w:eastAsia="Trebuchet MS"/>
          <w:spacing w:val="-1"/>
          <w:lang w:val="fr-FR"/>
        </w:rPr>
        <w:t>u</w:t>
      </w:r>
      <w:r w:rsidRPr="00D745D1">
        <w:rPr>
          <w:rFonts w:eastAsia="Trebuchet MS"/>
          <w:spacing w:val="-2"/>
          <w:lang w:val="fr-FR"/>
        </w:rPr>
        <w:t>h</w:t>
      </w:r>
      <w:r w:rsidRPr="00D745D1">
        <w:rPr>
          <w:rFonts w:eastAsia="Trebuchet MS"/>
          <w:spacing w:val="4"/>
          <w:lang w:val="fr-FR"/>
        </w:rPr>
        <w:t>a</w:t>
      </w:r>
      <w:r w:rsidRPr="00D745D1">
        <w:rPr>
          <w:rFonts w:eastAsia="Trebuchet MS"/>
          <w:spacing w:val="-1"/>
          <w:lang w:val="fr-FR"/>
        </w:rPr>
        <w:t>i</w:t>
      </w:r>
      <w:r w:rsidRPr="00D745D1">
        <w:rPr>
          <w:rFonts w:eastAsia="Trebuchet MS"/>
          <w:spacing w:val="1"/>
          <w:lang w:val="fr-FR"/>
        </w:rPr>
        <w:t>t</w:t>
      </w:r>
      <w:r w:rsidRPr="00D745D1">
        <w:rPr>
          <w:rFonts w:eastAsia="Trebuchet MS"/>
          <w:lang w:val="fr-FR"/>
        </w:rPr>
        <w:t>a</w:t>
      </w:r>
      <w:r w:rsidRPr="00D745D1">
        <w:rPr>
          <w:rFonts w:eastAsia="Trebuchet MS"/>
          <w:spacing w:val="-3"/>
          <w:lang w:val="fr-FR"/>
        </w:rPr>
        <w:t>n</w:t>
      </w:r>
      <w:r w:rsidRPr="00D745D1">
        <w:rPr>
          <w:rFonts w:eastAsia="Trebuchet MS"/>
          <w:lang w:val="fr-FR"/>
        </w:rPr>
        <w:t>t</w:t>
      </w:r>
      <w:r w:rsidRPr="00D745D1">
        <w:rPr>
          <w:rFonts w:eastAsia="Trebuchet MS"/>
          <w:spacing w:val="63"/>
          <w:lang w:val="fr-FR"/>
        </w:rPr>
        <w:t xml:space="preserve"> </w:t>
      </w:r>
      <w:r>
        <w:rPr>
          <w:rFonts w:eastAsia="Trebuchet MS"/>
          <w:lang w:val="fr-FR"/>
        </w:rPr>
        <w:t>contacter l’entreprise</w:t>
      </w:r>
      <w:r w:rsidRPr="00D745D1">
        <w:rPr>
          <w:rFonts w:eastAsia="Trebuchet MS"/>
          <w:spacing w:val="60"/>
          <w:lang w:val="fr-FR"/>
        </w:rPr>
        <w:t xml:space="preserve"> </w:t>
      </w:r>
      <w:r w:rsidRPr="00D745D1">
        <w:rPr>
          <w:rFonts w:eastAsia="Trebuchet MS"/>
          <w:spacing w:val="-1"/>
          <w:lang w:val="fr-FR"/>
        </w:rPr>
        <w:t>s</w:t>
      </w:r>
      <w:r w:rsidRPr="00D745D1">
        <w:rPr>
          <w:rFonts w:eastAsia="Trebuchet MS"/>
          <w:lang w:val="fr-FR"/>
        </w:rPr>
        <w:t>pon</w:t>
      </w:r>
      <w:r w:rsidRPr="00D745D1">
        <w:rPr>
          <w:rFonts w:eastAsia="Trebuchet MS"/>
          <w:spacing w:val="1"/>
          <w:lang w:val="fr-FR"/>
        </w:rPr>
        <w:t>t</w:t>
      </w:r>
      <w:r w:rsidRPr="00D745D1">
        <w:rPr>
          <w:rFonts w:eastAsia="Trebuchet MS"/>
          <w:spacing w:val="4"/>
          <w:lang w:val="fr-FR"/>
        </w:rPr>
        <w:t>a</w:t>
      </w:r>
      <w:r w:rsidRPr="00D745D1">
        <w:rPr>
          <w:rFonts w:eastAsia="Trebuchet MS"/>
          <w:spacing w:val="-2"/>
          <w:lang w:val="fr-FR"/>
        </w:rPr>
        <w:t>n</w:t>
      </w:r>
      <w:r w:rsidRPr="00D745D1">
        <w:rPr>
          <w:rFonts w:eastAsia="Trebuchet MS"/>
          <w:lang w:val="fr-FR"/>
        </w:rPr>
        <w:t>é</w:t>
      </w:r>
      <w:r w:rsidRPr="00D745D1">
        <w:rPr>
          <w:rFonts w:eastAsia="Trebuchet MS"/>
          <w:spacing w:val="1"/>
          <w:lang w:val="fr-FR"/>
        </w:rPr>
        <w:t>m</w:t>
      </w:r>
      <w:r w:rsidRPr="00D745D1">
        <w:rPr>
          <w:rFonts w:eastAsia="Trebuchet MS"/>
          <w:lang w:val="fr-FR"/>
        </w:rPr>
        <w:t>e</w:t>
      </w:r>
      <w:r w:rsidRPr="00D745D1">
        <w:rPr>
          <w:rFonts w:eastAsia="Trebuchet MS"/>
          <w:spacing w:val="-3"/>
          <w:lang w:val="fr-FR"/>
        </w:rPr>
        <w:t>n</w:t>
      </w:r>
      <w:r w:rsidRPr="00D745D1">
        <w:rPr>
          <w:rFonts w:eastAsia="Trebuchet MS"/>
          <w:lang w:val="fr-FR"/>
        </w:rPr>
        <w:t>t</w:t>
      </w:r>
      <w:r w:rsidRPr="00D745D1">
        <w:rPr>
          <w:rFonts w:eastAsia="Trebuchet MS"/>
          <w:spacing w:val="63"/>
          <w:lang w:val="fr-FR"/>
        </w:rPr>
        <w:t xml:space="preserve"> </w:t>
      </w:r>
      <w:r>
        <w:rPr>
          <w:rFonts w:eastAsia="Trebuchet MS"/>
          <w:spacing w:val="1"/>
          <w:lang w:val="fr-FR"/>
        </w:rPr>
        <w:t>de trouver</w:t>
      </w:r>
      <w:r w:rsidRPr="00D745D1">
        <w:rPr>
          <w:rFonts w:eastAsia="Trebuchet MS"/>
          <w:spacing w:val="-2"/>
          <w:lang w:val="fr-FR"/>
        </w:rPr>
        <w:t xml:space="preserve"> </w:t>
      </w:r>
      <w:r w:rsidRPr="00D745D1">
        <w:rPr>
          <w:rFonts w:eastAsia="Trebuchet MS"/>
          <w:spacing w:val="3"/>
          <w:lang w:val="fr-FR"/>
        </w:rPr>
        <w:t>u</w:t>
      </w:r>
      <w:r w:rsidRPr="00D745D1">
        <w:rPr>
          <w:rFonts w:eastAsia="Trebuchet MS"/>
          <w:lang w:val="fr-FR"/>
        </w:rPr>
        <w:t>n</w:t>
      </w:r>
      <w:r w:rsidRPr="00D745D1">
        <w:rPr>
          <w:rFonts w:eastAsia="Trebuchet MS"/>
          <w:spacing w:val="-2"/>
          <w:lang w:val="fr-FR"/>
        </w:rPr>
        <w:t xml:space="preserve"> </w:t>
      </w:r>
      <w:r w:rsidRPr="00D745D1">
        <w:rPr>
          <w:rFonts w:eastAsia="Trebuchet MS"/>
          <w:spacing w:val="-3"/>
          <w:lang w:val="fr-FR"/>
        </w:rPr>
        <w:t>f</w:t>
      </w:r>
      <w:r w:rsidRPr="00D745D1">
        <w:rPr>
          <w:rFonts w:eastAsia="Trebuchet MS"/>
          <w:lang w:val="fr-FR"/>
        </w:rPr>
        <w:t>o</w:t>
      </w:r>
      <w:r w:rsidRPr="00D745D1">
        <w:rPr>
          <w:rFonts w:eastAsia="Trebuchet MS"/>
          <w:spacing w:val="-1"/>
          <w:lang w:val="fr-FR"/>
        </w:rPr>
        <w:t>r</w:t>
      </w:r>
      <w:r w:rsidRPr="00D745D1">
        <w:rPr>
          <w:rFonts w:eastAsia="Trebuchet MS"/>
          <w:spacing w:val="2"/>
          <w:lang w:val="fr-FR"/>
        </w:rPr>
        <w:t>m</w:t>
      </w:r>
      <w:r w:rsidRPr="00D745D1">
        <w:rPr>
          <w:rFonts w:eastAsia="Trebuchet MS"/>
          <w:spacing w:val="-2"/>
          <w:lang w:val="fr-FR"/>
        </w:rPr>
        <w:t>u</w:t>
      </w:r>
      <w:r w:rsidRPr="00D745D1">
        <w:rPr>
          <w:rFonts w:eastAsia="Trebuchet MS"/>
          <w:spacing w:val="1"/>
          <w:lang w:val="fr-FR"/>
        </w:rPr>
        <w:t>l</w:t>
      </w:r>
      <w:r w:rsidRPr="00D745D1">
        <w:rPr>
          <w:rFonts w:eastAsia="Trebuchet MS"/>
          <w:lang w:val="fr-FR"/>
        </w:rPr>
        <w:t>a</w:t>
      </w:r>
      <w:r w:rsidRPr="00D745D1">
        <w:rPr>
          <w:rFonts w:eastAsia="Trebuchet MS"/>
          <w:spacing w:val="2"/>
          <w:lang w:val="fr-FR"/>
        </w:rPr>
        <w:t>i</w:t>
      </w:r>
      <w:r w:rsidRPr="00D745D1">
        <w:rPr>
          <w:rFonts w:eastAsia="Trebuchet MS"/>
          <w:spacing w:val="-2"/>
          <w:lang w:val="fr-FR"/>
        </w:rPr>
        <w:t>r</w:t>
      </w:r>
      <w:r w:rsidRPr="00D745D1">
        <w:rPr>
          <w:rFonts w:eastAsia="Trebuchet MS"/>
          <w:lang w:val="fr-FR"/>
        </w:rPr>
        <w:t>e</w:t>
      </w:r>
      <w:r w:rsidRPr="00D745D1">
        <w:rPr>
          <w:rFonts w:eastAsia="Trebuchet MS"/>
          <w:spacing w:val="-2"/>
          <w:lang w:val="fr-FR"/>
        </w:rPr>
        <w:t xml:space="preserve"> </w:t>
      </w:r>
      <w:r w:rsidRPr="00D745D1">
        <w:rPr>
          <w:rFonts w:eastAsia="Trebuchet MS"/>
          <w:lang w:val="fr-FR"/>
        </w:rPr>
        <w:t>a</w:t>
      </w:r>
      <w:r w:rsidRPr="00D745D1">
        <w:rPr>
          <w:rFonts w:eastAsia="Trebuchet MS"/>
          <w:spacing w:val="3"/>
          <w:lang w:val="fr-FR"/>
        </w:rPr>
        <w:t>d</w:t>
      </w:r>
      <w:r w:rsidRPr="00D745D1">
        <w:rPr>
          <w:rFonts w:eastAsia="Trebuchet MS"/>
          <w:lang w:val="fr-FR"/>
        </w:rPr>
        <w:t>apté</w:t>
      </w:r>
      <w:r w:rsidR="003E5CBB">
        <w:rPr>
          <w:rFonts w:eastAsia="Trebuchet MS"/>
          <w:lang w:val="fr-FR"/>
        </w:rPr>
        <w:t>.</w:t>
      </w:r>
    </w:p>
    <w:p w14:paraId="359E0006" w14:textId="77777777" w:rsidR="006C019C" w:rsidRPr="00D745D1" w:rsidRDefault="006C019C" w:rsidP="00EB5820">
      <w:pPr>
        <w:rPr>
          <w:rFonts w:eastAsia="Trebuchet MS"/>
          <w:lang w:val="fr-FR"/>
        </w:rPr>
      </w:pPr>
      <w:r w:rsidRPr="00D745D1">
        <w:rPr>
          <w:rFonts w:eastAsia="Trebuchet MS"/>
          <w:spacing w:val="-2"/>
          <w:lang w:val="fr-FR"/>
        </w:rPr>
        <w:t>L</w:t>
      </w:r>
      <w:r w:rsidRPr="00D745D1">
        <w:rPr>
          <w:rFonts w:eastAsia="Trebuchet MS"/>
          <w:lang w:val="fr-FR"/>
        </w:rPr>
        <w:t xml:space="preserve">e </w:t>
      </w:r>
      <w:r w:rsidRPr="00D745D1">
        <w:rPr>
          <w:rFonts w:eastAsia="Trebuchet MS"/>
          <w:spacing w:val="-4"/>
          <w:lang w:val="fr-FR"/>
        </w:rPr>
        <w:t>f</w:t>
      </w:r>
      <w:r w:rsidRPr="00D745D1">
        <w:rPr>
          <w:rFonts w:eastAsia="Trebuchet MS"/>
          <w:lang w:val="fr-FR"/>
        </w:rPr>
        <w:t>o</w:t>
      </w:r>
      <w:r w:rsidRPr="00D745D1">
        <w:rPr>
          <w:rFonts w:eastAsia="Trebuchet MS"/>
          <w:spacing w:val="-1"/>
          <w:lang w:val="fr-FR"/>
        </w:rPr>
        <w:t>r</w:t>
      </w:r>
      <w:r w:rsidRPr="00D745D1">
        <w:rPr>
          <w:rFonts w:eastAsia="Trebuchet MS"/>
          <w:spacing w:val="2"/>
          <w:lang w:val="fr-FR"/>
        </w:rPr>
        <w:t>m</w:t>
      </w:r>
      <w:r w:rsidRPr="00D745D1">
        <w:rPr>
          <w:rFonts w:eastAsia="Trebuchet MS"/>
          <w:spacing w:val="-2"/>
          <w:lang w:val="fr-FR"/>
        </w:rPr>
        <w:t>u</w:t>
      </w:r>
      <w:r w:rsidRPr="00D745D1">
        <w:rPr>
          <w:rFonts w:eastAsia="Trebuchet MS"/>
          <w:spacing w:val="1"/>
          <w:lang w:val="fr-FR"/>
        </w:rPr>
        <w:t>l</w:t>
      </w:r>
      <w:r w:rsidRPr="00D745D1">
        <w:rPr>
          <w:rFonts w:eastAsia="Trebuchet MS"/>
          <w:lang w:val="fr-FR"/>
        </w:rPr>
        <w:t>a</w:t>
      </w:r>
      <w:r w:rsidRPr="00D745D1">
        <w:rPr>
          <w:rFonts w:eastAsia="Trebuchet MS"/>
          <w:spacing w:val="2"/>
          <w:lang w:val="fr-FR"/>
        </w:rPr>
        <w:t>i</w:t>
      </w:r>
      <w:r w:rsidRPr="00D745D1">
        <w:rPr>
          <w:rFonts w:eastAsia="Trebuchet MS"/>
          <w:spacing w:val="-2"/>
          <w:lang w:val="fr-FR"/>
        </w:rPr>
        <w:t>r</w:t>
      </w:r>
      <w:r w:rsidRPr="00D745D1">
        <w:rPr>
          <w:rFonts w:eastAsia="Trebuchet MS"/>
          <w:lang w:val="fr-FR"/>
        </w:rPr>
        <w:t>e</w:t>
      </w:r>
      <w:r w:rsidRPr="00D745D1">
        <w:rPr>
          <w:rFonts w:eastAsia="Trebuchet MS"/>
          <w:spacing w:val="-2"/>
          <w:lang w:val="fr-FR"/>
        </w:rPr>
        <w:t xml:space="preserve"> </w:t>
      </w:r>
      <w:r w:rsidRPr="00D745D1">
        <w:rPr>
          <w:rFonts w:eastAsia="Trebuchet MS"/>
          <w:lang w:val="fr-FR"/>
        </w:rPr>
        <w:t>co</w:t>
      </w:r>
      <w:r w:rsidRPr="00D745D1">
        <w:rPr>
          <w:rFonts w:eastAsia="Trebuchet MS"/>
          <w:spacing w:val="3"/>
          <w:lang w:val="fr-FR"/>
        </w:rPr>
        <w:t>m</w:t>
      </w:r>
      <w:r w:rsidRPr="00D745D1">
        <w:rPr>
          <w:rFonts w:eastAsia="Trebuchet MS"/>
          <w:lang w:val="fr-FR"/>
        </w:rPr>
        <w:t>p</w:t>
      </w:r>
      <w:r w:rsidRPr="00D745D1">
        <w:rPr>
          <w:rFonts w:eastAsia="Trebuchet MS"/>
          <w:spacing w:val="-1"/>
          <w:lang w:val="fr-FR"/>
        </w:rPr>
        <w:t>r</w:t>
      </w:r>
      <w:r w:rsidRPr="00D745D1">
        <w:rPr>
          <w:rFonts w:eastAsia="Trebuchet MS"/>
          <w:lang w:val="fr-FR"/>
        </w:rPr>
        <w:t>e</w:t>
      </w:r>
      <w:r w:rsidRPr="00D745D1">
        <w:rPr>
          <w:rFonts w:eastAsia="Trebuchet MS"/>
          <w:spacing w:val="-3"/>
          <w:lang w:val="fr-FR"/>
        </w:rPr>
        <w:t>n</w:t>
      </w:r>
      <w:r w:rsidRPr="00D745D1">
        <w:rPr>
          <w:rFonts w:eastAsia="Trebuchet MS"/>
          <w:lang w:val="fr-FR"/>
        </w:rPr>
        <w:t>d</w:t>
      </w:r>
      <w:r w:rsidRPr="00D745D1">
        <w:rPr>
          <w:rFonts w:eastAsia="Trebuchet MS"/>
          <w:spacing w:val="3"/>
          <w:lang w:val="fr-FR"/>
        </w:rPr>
        <w:t>r</w:t>
      </w:r>
      <w:r w:rsidRPr="00D745D1">
        <w:rPr>
          <w:rFonts w:eastAsia="Trebuchet MS"/>
          <w:lang w:val="fr-FR"/>
        </w:rPr>
        <w:t>a les</w:t>
      </w:r>
      <w:r w:rsidRPr="00D745D1">
        <w:rPr>
          <w:rFonts w:eastAsia="Trebuchet MS"/>
          <w:spacing w:val="-2"/>
          <w:lang w:val="fr-FR"/>
        </w:rPr>
        <w:t xml:space="preserve"> </w:t>
      </w:r>
      <w:r w:rsidRPr="00D745D1">
        <w:rPr>
          <w:rFonts w:eastAsia="Trebuchet MS"/>
          <w:spacing w:val="1"/>
          <w:lang w:val="fr-FR"/>
        </w:rPr>
        <w:t>c</w:t>
      </w:r>
      <w:r w:rsidRPr="00D745D1">
        <w:rPr>
          <w:rFonts w:eastAsia="Trebuchet MS"/>
          <w:spacing w:val="-2"/>
          <w:lang w:val="fr-FR"/>
        </w:rPr>
        <w:t>h</w:t>
      </w:r>
      <w:r w:rsidRPr="00D745D1">
        <w:rPr>
          <w:rFonts w:eastAsia="Trebuchet MS"/>
          <w:lang w:val="fr-FR"/>
        </w:rPr>
        <w:t>a</w:t>
      </w:r>
      <w:r w:rsidRPr="00D745D1">
        <w:rPr>
          <w:rFonts w:eastAsia="Trebuchet MS"/>
          <w:spacing w:val="1"/>
          <w:lang w:val="fr-FR"/>
        </w:rPr>
        <w:t>m</w:t>
      </w:r>
      <w:r w:rsidRPr="00D745D1">
        <w:rPr>
          <w:rFonts w:eastAsia="Trebuchet MS"/>
          <w:lang w:val="fr-FR"/>
        </w:rPr>
        <w:t xml:space="preserve">ps </w:t>
      </w:r>
      <w:r w:rsidRPr="00D745D1">
        <w:rPr>
          <w:rFonts w:eastAsia="Trebuchet MS"/>
          <w:spacing w:val="3"/>
          <w:lang w:val="fr-FR"/>
        </w:rPr>
        <w:t>s</w:t>
      </w:r>
      <w:r w:rsidRPr="00D745D1">
        <w:rPr>
          <w:rFonts w:eastAsia="Trebuchet MS"/>
          <w:spacing w:val="-2"/>
          <w:lang w:val="fr-FR"/>
        </w:rPr>
        <w:t>u</w:t>
      </w:r>
      <w:r w:rsidRPr="00D745D1">
        <w:rPr>
          <w:rFonts w:eastAsia="Trebuchet MS"/>
          <w:spacing w:val="-1"/>
          <w:lang w:val="fr-FR"/>
        </w:rPr>
        <w:t>i</w:t>
      </w:r>
      <w:r w:rsidRPr="00D745D1">
        <w:rPr>
          <w:rFonts w:eastAsia="Trebuchet MS"/>
          <w:spacing w:val="2"/>
          <w:lang w:val="fr-FR"/>
        </w:rPr>
        <w:t>v</w:t>
      </w:r>
      <w:r w:rsidRPr="00D745D1">
        <w:rPr>
          <w:rFonts w:eastAsia="Trebuchet MS"/>
          <w:lang w:val="fr-FR"/>
        </w:rPr>
        <w:t>a</w:t>
      </w:r>
      <w:r w:rsidRPr="00D745D1">
        <w:rPr>
          <w:rFonts w:eastAsia="Trebuchet MS"/>
          <w:spacing w:val="-3"/>
          <w:lang w:val="fr-FR"/>
        </w:rPr>
        <w:t>n</w:t>
      </w:r>
      <w:r w:rsidRPr="00D745D1">
        <w:rPr>
          <w:rFonts w:eastAsia="Trebuchet MS"/>
          <w:spacing w:val="6"/>
          <w:lang w:val="fr-FR"/>
        </w:rPr>
        <w:t>t</w:t>
      </w:r>
      <w:r w:rsidRPr="00D745D1">
        <w:rPr>
          <w:rFonts w:eastAsia="Trebuchet MS"/>
          <w:lang w:val="fr-FR"/>
        </w:rPr>
        <w:t>s</w:t>
      </w:r>
      <w:r w:rsidRPr="00D745D1">
        <w:rPr>
          <w:rFonts w:eastAsia="Trebuchet MS"/>
          <w:spacing w:val="-1"/>
          <w:lang w:val="fr-FR"/>
        </w:rPr>
        <w:t xml:space="preserve"> </w:t>
      </w:r>
      <w:r w:rsidRPr="00D745D1">
        <w:rPr>
          <w:rFonts w:eastAsia="Trebuchet MS"/>
          <w:lang w:val="fr-FR"/>
        </w:rPr>
        <w:t>:</w:t>
      </w:r>
    </w:p>
    <w:p w14:paraId="0973ACB1" w14:textId="77777777" w:rsidR="006C019C" w:rsidRPr="00EB5820" w:rsidRDefault="006C019C" w:rsidP="00EB5820">
      <w:pPr>
        <w:pStyle w:val="ListParagraph"/>
        <w:numPr>
          <w:ilvl w:val="0"/>
          <w:numId w:val="20"/>
        </w:numPr>
        <w:rPr>
          <w:rFonts w:eastAsia="Trebuchet MS"/>
          <w:lang w:val="fr-FR"/>
        </w:rPr>
      </w:pPr>
      <w:r w:rsidRPr="00EB5820">
        <w:rPr>
          <w:rFonts w:eastAsia="Trebuchet MS"/>
          <w:lang w:val="fr-FR"/>
        </w:rPr>
        <w:t>Nom</w:t>
      </w:r>
      <w:r w:rsidRPr="00EB5820">
        <w:rPr>
          <w:rFonts w:eastAsia="Trebuchet MS"/>
          <w:spacing w:val="4"/>
          <w:lang w:val="fr-FR"/>
        </w:rPr>
        <w:t xml:space="preserve"> </w:t>
      </w:r>
      <w:r w:rsidRPr="00EB5820">
        <w:rPr>
          <w:rFonts w:eastAsia="Trebuchet MS"/>
          <w:lang w:val="fr-FR"/>
        </w:rPr>
        <w:t>et P</w:t>
      </w:r>
      <w:r w:rsidRPr="00EB5820">
        <w:rPr>
          <w:rFonts w:eastAsia="Trebuchet MS"/>
          <w:spacing w:val="-2"/>
          <w:lang w:val="fr-FR"/>
        </w:rPr>
        <w:t>r</w:t>
      </w:r>
      <w:r w:rsidRPr="00EB5820">
        <w:rPr>
          <w:rFonts w:eastAsia="Trebuchet MS"/>
          <w:lang w:val="fr-FR"/>
        </w:rPr>
        <w:t>é</w:t>
      </w:r>
      <w:r w:rsidRPr="00EB5820">
        <w:rPr>
          <w:rFonts w:eastAsia="Trebuchet MS"/>
          <w:spacing w:val="-3"/>
          <w:lang w:val="fr-FR"/>
        </w:rPr>
        <w:t>n</w:t>
      </w:r>
      <w:r w:rsidRPr="00EB5820">
        <w:rPr>
          <w:rFonts w:eastAsia="Trebuchet MS"/>
          <w:lang w:val="fr-FR"/>
        </w:rPr>
        <w:t>o</w:t>
      </w:r>
      <w:r w:rsidRPr="00EB5820">
        <w:rPr>
          <w:rFonts w:eastAsia="Trebuchet MS"/>
          <w:spacing w:val="3"/>
          <w:lang w:val="fr-FR"/>
        </w:rPr>
        <w:t>m</w:t>
      </w:r>
      <w:r w:rsidRPr="00EB5820">
        <w:rPr>
          <w:rFonts w:eastAsia="Trebuchet MS"/>
          <w:lang w:val="fr-FR"/>
        </w:rPr>
        <w:t>.</w:t>
      </w:r>
    </w:p>
    <w:p w14:paraId="20AA0F63" w14:textId="77777777" w:rsidR="006C019C" w:rsidRPr="00EB5820" w:rsidRDefault="006C019C" w:rsidP="00EB5820">
      <w:pPr>
        <w:pStyle w:val="ListParagraph"/>
        <w:numPr>
          <w:ilvl w:val="0"/>
          <w:numId w:val="20"/>
        </w:numPr>
        <w:rPr>
          <w:rFonts w:eastAsia="Trebuchet MS"/>
          <w:lang w:val="fr-FR"/>
        </w:rPr>
      </w:pPr>
      <w:r w:rsidRPr="00EB5820">
        <w:rPr>
          <w:rFonts w:eastAsia="Trebuchet MS"/>
          <w:lang w:val="fr-FR"/>
        </w:rPr>
        <w:t>E</w:t>
      </w:r>
      <w:r w:rsidRPr="00EB5820">
        <w:rPr>
          <w:rFonts w:eastAsia="Trebuchet MS"/>
          <w:spacing w:val="3"/>
          <w:lang w:val="fr-FR"/>
        </w:rPr>
        <w:t>m</w:t>
      </w:r>
      <w:r w:rsidRPr="00EB5820">
        <w:rPr>
          <w:rFonts w:eastAsia="Trebuchet MS"/>
          <w:lang w:val="fr-FR"/>
        </w:rPr>
        <w:t>a</w:t>
      </w:r>
      <w:r w:rsidRPr="00EB5820">
        <w:rPr>
          <w:rFonts w:eastAsia="Trebuchet MS"/>
          <w:spacing w:val="-2"/>
          <w:lang w:val="fr-FR"/>
        </w:rPr>
        <w:t>i</w:t>
      </w:r>
      <w:r w:rsidRPr="00EB5820">
        <w:rPr>
          <w:rFonts w:eastAsia="Trebuchet MS"/>
          <w:spacing w:val="1"/>
          <w:lang w:val="fr-FR"/>
        </w:rPr>
        <w:t>l</w:t>
      </w:r>
      <w:r w:rsidRPr="00EB5820">
        <w:rPr>
          <w:rFonts w:eastAsia="Trebuchet MS"/>
          <w:lang w:val="fr-FR"/>
        </w:rPr>
        <w:t>.</w:t>
      </w:r>
    </w:p>
    <w:p w14:paraId="371D08BB" w14:textId="3E014C43" w:rsidR="006C019C" w:rsidRPr="00EB5820" w:rsidRDefault="003E5CBB" w:rsidP="00EB5820">
      <w:pPr>
        <w:pStyle w:val="ListParagraph"/>
        <w:numPr>
          <w:ilvl w:val="0"/>
          <w:numId w:val="20"/>
        </w:numPr>
        <w:rPr>
          <w:rFonts w:eastAsia="Trebuchet MS"/>
          <w:lang w:val="fr-FR"/>
        </w:rPr>
      </w:pPr>
      <w:r w:rsidRPr="00EB5820">
        <w:rPr>
          <w:rFonts w:eastAsia="Trebuchet MS"/>
          <w:spacing w:val="2"/>
          <w:lang w:val="fr-FR"/>
        </w:rPr>
        <w:t>Objet du message</w:t>
      </w:r>
      <w:r w:rsidR="006C019C" w:rsidRPr="00EB5820">
        <w:rPr>
          <w:rFonts w:eastAsia="Trebuchet MS"/>
          <w:lang w:val="fr-FR"/>
        </w:rPr>
        <w:t>.</w:t>
      </w:r>
    </w:p>
    <w:p w14:paraId="346104AB" w14:textId="4BBA81D6" w:rsidR="006C019C" w:rsidRPr="00EB5820" w:rsidRDefault="006C019C" w:rsidP="00EB5820">
      <w:pPr>
        <w:pStyle w:val="ListParagraph"/>
        <w:numPr>
          <w:ilvl w:val="0"/>
          <w:numId w:val="20"/>
        </w:numPr>
        <w:rPr>
          <w:rFonts w:eastAsia="Trebuchet MS"/>
          <w:lang w:val="fr-FR"/>
        </w:rPr>
      </w:pPr>
      <w:r w:rsidRPr="00EB5820">
        <w:rPr>
          <w:rFonts w:eastAsia="Trebuchet MS"/>
          <w:spacing w:val="2"/>
          <w:lang w:val="fr-FR"/>
        </w:rPr>
        <w:t>Z</w:t>
      </w:r>
      <w:r w:rsidRPr="00EB5820">
        <w:rPr>
          <w:rFonts w:eastAsia="Trebuchet MS"/>
          <w:lang w:val="fr-FR"/>
        </w:rPr>
        <w:t>o</w:t>
      </w:r>
      <w:r w:rsidRPr="00EB5820">
        <w:rPr>
          <w:rFonts w:eastAsia="Trebuchet MS"/>
          <w:spacing w:val="-1"/>
          <w:lang w:val="fr-FR"/>
        </w:rPr>
        <w:t>n</w:t>
      </w:r>
      <w:r w:rsidRPr="00EB5820">
        <w:rPr>
          <w:rFonts w:eastAsia="Trebuchet MS"/>
          <w:lang w:val="fr-FR"/>
        </w:rPr>
        <w:t xml:space="preserve">e de </w:t>
      </w:r>
      <w:r w:rsidR="003E5CBB" w:rsidRPr="00EB5820">
        <w:rPr>
          <w:rFonts w:eastAsia="Trebuchet MS"/>
          <w:spacing w:val="-1"/>
          <w:lang w:val="fr-FR"/>
        </w:rPr>
        <w:t>texte</w:t>
      </w:r>
      <w:r w:rsidRPr="00EB5820">
        <w:rPr>
          <w:rFonts w:eastAsia="Trebuchet MS"/>
          <w:lang w:val="fr-FR"/>
        </w:rPr>
        <w:t>.</w:t>
      </w:r>
    </w:p>
    <w:p w14:paraId="08FCD324" w14:textId="77777777" w:rsidR="006C019C" w:rsidRPr="00D745D1" w:rsidRDefault="006C019C" w:rsidP="006C019C">
      <w:pPr>
        <w:spacing w:before="9" w:line="120" w:lineRule="exact"/>
        <w:rPr>
          <w:rFonts w:cstheme="minorHAnsi"/>
          <w:sz w:val="12"/>
          <w:szCs w:val="12"/>
          <w:lang w:val="fr-FR"/>
        </w:rPr>
      </w:pPr>
    </w:p>
    <w:p w14:paraId="752BA2B4" w14:textId="32B41CF3" w:rsidR="003E5CBB" w:rsidRPr="003E5CBB" w:rsidRDefault="003E5CBB" w:rsidP="003E5CBB">
      <w:pPr>
        <w:pStyle w:val="Heading4"/>
      </w:pPr>
      <w:r>
        <w:t>2.</w:t>
      </w:r>
      <w:r w:rsidR="00EB5820">
        <w:t>2</w:t>
      </w:r>
      <w:r>
        <w:t xml:space="preserve"> </w:t>
      </w:r>
      <w:r w:rsidR="00EB5820">
        <w:t>Carte géographique</w:t>
      </w:r>
    </w:p>
    <w:p w14:paraId="256D7E5D" w14:textId="5F37B453" w:rsidR="003E5CBB" w:rsidRDefault="003E5CBB" w:rsidP="00EB5820">
      <w:pPr>
        <w:rPr>
          <w:rFonts w:eastAsia="Trebuchet MS"/>
          <w:lang w:val="fr-FR"/>
        </w:rPr>
      </w:pPr>
      <w:r w:rsidRPr="00D745D1">
        <w:rPr>
          <w:rFonts w:eastAsia="Trebuchet MS"/>
          <w:spacing w:val="-2"/>
          <w:lang w:val="fr-FR"/>
        </w:rPr>
        <w:t>L</w:t>
      </w:r>
      <w:r w:rsidRPr="00D745D1">
        <w:rPr>
          <w:rFonts w:eastAsia="Trebuchet MS"/>
          <w:lang w:val="fr-FR"/>
        </w:rPr>
        <w:t>e</w:t>
      </w:r>
      <w:r w:rsidRPr="00D745D1">
        <w:rPr>
          <w:rFonts w:eastAsia="Trebuchet MS"/>
          <w:spacing w:val="61"/>
          <w:lang w:val="fr-FR"/>
        </w:rPr>
        <w:t xml:space="preserve"> </w:t>
      </w:r>
      <w:r w:rsidRPr="00D745D1">
        <w:rPr>
          <w:rFonts w:eastAsia="Trebuchet MS"/>
          <w:spacing w:val="-1"/>
          <w:lang w:val="fr-FR"/>
        </w:rPr>
        <w:t>si</w:t>
      </w:r>
      <w:r w:rsidRPr="00D745D1">
        <w:rPr>
          <w:rFonts w:eastAsia="Trebuchet MS"/>
          <w:spacing w:val="6"/>
          <w:lang w:val="fr-FR"/>
        </w:rPr>
        <w:t>t</w:t>
      </w:r>
      <w:r w:rsidRPr="00D745D1">
        <w:rPr>
          <w:rFonts w:eastAsia="Trebuchet MS"/>
          <w:lang w:val="fr-FR"/>
        </w:rPr>
        <w:t>e</w:t>
      </w:r>
      <w:r w:rsidRPr="00D745D1">
        <w:rPr>
          <w:rFonts w:eastAsia="Trebuchet MS"/>
          <w:spacing w:val="61"/>
          <w:lang w:val="fr-FR"/>
        </w:rPr>
        <w:t xml:space="preserve"> </w:t>
      </w:r>
      <w:r w:rsidRPr="00D745D1">
        <w:rPr>
          <w:rFonts w:eastAsia="Trebuchet MS"/>
          <w:lang w:val="fr-FR"/>
        </w:rPr>
        <w:t>web</w:t>
      </w:r>
      <w:r w:rsidRPr="00D745D1">
        <w:rPr>
          <w:rFonts w:eastAsia="Trebuchet MS"/>
          <w:spacing w:val="65"/>
          <w:lang w:val="fr-FR"/>
        </w:rPr>
        <w:t xml:space="preserve"> </w:t>
      </w:r>
      <w:r>
        <w:rPr>
          <w:rFonts w:eastAsia="Trebuchet MS"/>
          <w:lang w:val="fr-FR"/>
        </w:rPr>
        <w:t>contient une carte géographique qui permet aux client/partenaires de IB Solutions ou autres de trouver l’entreprise facilement.</w:t>
      </w:r>
    </w:p>
    <w:p w14:paraId="5530A519" w14:textId="6E8B1C94" w:rsidR="0052566D" w:rsidRPr="00D745D1" w:rsidRDefault="003E5CBB" w:rsidP="003E5CBB">
      <w:pPr>
        <w:pStyle w:val="Heading4"/>
      </w:pPr>
      <w:r>
        <w:lastRenderedPageBreak/>
        <w:t>2.</w:t>
      </w:r>
      <w:r w:rsidR="009158BD">
        <w:t>3</w:t>
      </w:r>
      <w:r>
        <w:t xml:space="preserve"> </w:t>
      </w:r>
      <w:r w:rsidR="00385635" w:rsidRPr="00D745D1">
        <w:t>Formul</w:t>
      </w:r>
      <w:r w:rsidR="00385635" w:rsidRPr="00D745D1">
        <w:rPr>
          <w:spacing w:val="-2"/>
        </w:rPr>
        <w:t>a</w:t>
      </w:r>
      <w:r w:rsidR="00385635" w:rsidRPr="00D745D1">
        <w:t>ire</w:t>
      </w:r>
      <w:r w:rsidR="00385635" w:rsidRPr="00D745D1">
        <w:rPr>
          <w:spacing w:val="-12"/>
        </w:rPr>
        <w:t xml:space="preserve"> </w:t>
      </w:r>
      <w:r w:rsidR="00385635" w:rsidRPr="00D745D1">
        <w:rPr>
          <w:spacing w:val="-2"/>
        </w:rPr>
        <w:t>d</w:t>
      </w:r>
      <w:r w:rsidR="00385635" w:rsidRPr="00D745D1">
        <w:t>e</w:t>
      </w:r>
      <w:r w:rsidR="00385635" w:rsidRPr="00D745D1">
        <w:rPr>
          <w:spacing w:val="-1"/>
        </w:rPr>
        <w:t xml:space="preserve"> </w:t>
      </w:r>
      <w:r w:rsidR="00385635" w:rsidRPr="00D745D1">
        <w:t>Dép</w:t>
      </w:r>
      <w:r w:rsidR="00385635" w:rsidRPr="00D745D1">
        <w:rPr>
          <w:spacing w:val="8"/>
        </w:rPr>
        <w:t>ô</w:t>
      </w:r>
      <w:r w:rsidR="00385635" w:rsidRPr="00D745D1">
        <w:t>t</w:t>
      </w:r>
      <w:r w:rsidR="00385635" w:rsidRPr="00D745D1">
        <w:rPr>
          <w:spacing w:val="-8"/>
        </w:rPr>
        <w:t xml:space="preserve"> </w:t>
      </w:r>
      <w:r w:rsidR="00385635" w:rsidRPr="00D745D1">
        <w:rPr>
          <w:spacing w:val="-2"/>
        </w:rPr>
        <w:t>d</w:t>
      </w:r>
      <w:r w:rsidR="00385635" w:rsidRPr="00D745D1">
        <w:t>e</w:t>
      </w:r>
      <w:r w:rsidR="00385635" w:rsidRPr="00D745D1">
        <w:rPr>
          <w:spacing w:val="-6"/>
        </w:rPr>
        <w:t xml:space="preserve"> </w:t>
      </w:r>
      <w:r w:rsidR="00385635" w:rsidRPr="00D745D1">
        <w:rPr>
          <w:spacing w:val="2"/>
        </w:rPr>
        <w:t>C</w:t>
      </w:r>
      <w:r w:rsidR="00385635" w:rsidRPr="00D745D1">
        <w:t xml:space="preserve">V </w:t>
      </w:r>
    </w:p>
    <w:p w14:paraId="463A8F77" w14:textId="77777777" w:rsidR="0052566D" w:rsidRPr="00D745D1" w:rsidRDefault="00385635" w:rsidP="00EB5820">
      <w:pPr>
        <w:rPr>
          <w:rFonts w:eastAsia="Trebuchet MS"/>
          <w:lang w:val="fr-FR"/>
        </w:rPr>
      </w:pPr>
      <w:r w:rsidRPr="00D745D1">
        <w:rPr>
          <w:rFonts w:eastAsia="Trebuchet MS"/>
          <w:spacing w:val="-2"/>
          <w:lang w:val="fr-FR"/>
        </w:rPr>
        <w:t>L</w:t>
      </w:r>
      <w:r w:rsidRPr="00D745D1">
        <w:rPr>
          <w:rFonts w:eastAsia="Trebuchet MS"/>
          <w:lang w:val="fr-FR"/>
        </w:rPr>
        <w:t>e</w:t>
      </w:r>
      <w:r w:rsidRPr="00D745D1">
        <w:rPr>
          <w:rFonts w:eastAsia="Trebuchet MS"/>
          <w:spacing w:val="61"/>
          <w:lang w:val="fr-FR"/>
        </w:rPr>
        <w:t xml:space="preserve"> </w:t>
      </w:r>
      <w:r w:rsidRPr="00D745D1">
        <w:rPr>
          <w:rFonts w:eastAsia="Trebuchet MS"/>
          <w:spacing w:val="-1"/>
          <w:lang w:val="fr-FR"/>
        </w:rPr>
        <w:t>si</w:t>
      </w:r>
      <w:r w:rsidRPr="00D745D1">
        <w:rPr>
          <w:rFonts w:eastAsia="Trebuchet MS"/>
          <w:spacing w:val="6"/>
          <w:lang w:val="fr-FR"/>
        </w:rPr>
        <w:t>t</w:t>
      </w:r>
      <w:r w:rsidRPr="00D745D1">
        <w:rPr>
          <w:rFonts w:eastAsia="Trebuchet MS"/>
          <w:lang w:val="fr-FR"/>
        </w:rPr>
        <w:t>e</w:t>
      </w:r>
      <w:r w:rsidRPr="00D745D1">
        <w:rPr>
          <w:rFonts w:eastAsia="Trebuchet MS"/>
          <w:spacing w:val="61"/>
          <w:lang w:val="fr-FR"/>
        </w:rPr>
        <w:t xml:space="preserve"> </w:t>
      </w:r>
      <w:r w:rsidRPr="00D745D1">
        <w:rPr>
          <w:rFonts w:eastAsia="Trebuchet MS"/>
          <w:lang w:val="fr-FR"/>
        </w:rPr>
        <w:t>web</w:t>
      </w:r>
      <w:r w:rsidRPr="00D745D1">
        <w:rPr>
          <w:rFonts w:eastAsia="Trebuchet MS"/>
          <w:spacing w:val="65"/>
          <w:lang w:val="fr-FR"/>
        </w:rPr>
        <w:t xml:space="preserve"> </w:t>
      </w:r>
      <w:r w:rsidRPr="00D745D1">
        <w:rPr>
          <w:rFonts w:eastAsia="Trebuchet MS"/>
          <w:lang w:val="fr-FR"/>
        </w:rPr>
        <w:t>p</w:t>
      </w:r>
      <w:r w:rsidRPr="00D745D1">
        <w:rPr>
          <w:rFonts w:eastAsia="Trebuchet MS"/>
          <w:spacing w:val="-1"/>
          <w:lang w:val="fr-FR"/>
        </w:rPr>
        <w:t>e</w:t>
      </w:r>
      <w:r w:rsidRPr="00D745D1">
        <w:rPr>
          <w:rFonts w:eastAsia="Trebuchet MS"/>
          <w:spacing w:val="-2"/>
          <w:lang w:val="fr-FR"/>
        </w:rPr>
        <w:t>r</w:t>
      </w:r>
      <w:r w:rsidRPr="00D745D1">
        <w:rPr>
          <w:rFonts w:eastAsia="Trebuchet MS"/>
          <w:spacing w:val="2"/>
          <w:lang w:val="fr-FR"/>
        </w:rPr>
        <w:t>m</w:t>
      </w:r>
      <w:r w:rsidRPr="00D745D1">
        <w:rPr>
          <w:rFonts w:eastAsia="Trebuchet MS"/>
          <w:lang w:val="fr-FR"/>
        </w:rPr>
        <w:t>et</w:t>
      </w:r>
      <w:r w:rsidRPr="00D745D1">
        <w:rPr>
          <w:rFonts w:eastAsia="Trebuchet MS"/>
          <w:spacing w:val="1"/>
          <w:lang w:val="fr-FR"/>
        </w:rPr>
        <w:t>t</w:t>
      </w:r>
      <w:r w:rsidRPr="00D745D1">
        <w:rPr>
          <w:rFonts w:eastAsia="Trebuchet MS"/>
          <w:spacing w:val="-2"/>
          <w:lang w:val="fr-FR"/>
        </w:rPr>
        <w:t>r</w:t>
      </w:r>
      <w:r w:rsidRPr="00D745D1">
        <w:rPr>
          <w:rFonts w:eastAsia="Trebuchet MS"/>
          <w:lang w:val="fr-FR"/>
        </w:rPr>
        <w:t>a</w:t>
      </w:r>
      <w:r w:rsidRPr="00D745D1">
        <w:rPr>
          <w:rFonts w:eastAsia="Trebuchet MS"/>
          <w:spacing w:val="63"/>
          <w:lang w:val="fr-FR"/>
        </w:rPr>
        <w:t xml:space="preserve"> </w:t>
      </w:r>
      <w:r w:rsidRPr="00D745D1">
        <w:rPr>
          <w:rFonts w:eastAsia="Trebuchet MS"/>
          <w:lang w:val="fr-FR"/>
        </w:rPr>
        <w:t>a</w:t>
      </w:r>
      <w:r w:rsidRPr="00D745D1">
        <w:rPr>
          <w:rFonts w:eastAsia="Trebuchet MS"/>
          <w:spacing w:val="-3"/>
          <w:lang w:val="fr-FR"/>
        </w:rPr>
        <w:t>u</w:t>
      </w:r>
      <w:r w:rsidRPr="00D745D1">
        <w:rPr>
          <w:rFonts w:eastAsia="Trebuchet MS"/>
          <w:lang w:val="fr-FR"/>
        </w:rPr>
        <w:t>x</w:t>
      </w:r>
      <w:r w:rsidRPr="00D745D1">
        <w:rPr>
          <w:rFonts w:eastAsia="Trebuchet MS"/>
          <w:spacing w:val="67"/>
          <w:lang w:val="fr-FR"/>
        </w:rPr>
        <w:t xml:space="preserve"> </w:t>
      </w:r>
      <w:r w:rsidRPr="00D745D1">
        <w:rPr>
          <w:rFonts w:eastAsia="Trebuchet MS"/>
          <w:spacing w:val="-2"/>
          <w:lang w:val="fr-FR"/>
        </w:rPr>
        <w:t>v</w:t>
      </w:r>
      <w:r w:rsidRPr="00D745D1">
        <w:rPr>
          <w:rFonts w:eastAsia="Trebuchet MS"/>
          <w:spacing w:val="4"/>
          <w:lang w:val="fr-FR"/>
        </w:rPr>
        <w:t>i</w:t>
      </w:r>
      <w:r w:rsidRPr="00D745D1">
        <w:rPr>
          <w:rFonts w:eastAsia="Trebuchet MS"/>
          <w:spacing w:val="-1"/>
          <w:lang w:val="fr-FR"/>
        </w:rPr>
        <w:t>si</w:t>
      </w:r>
      <w:r w:rsidRPr="00D745D1">
        <w:rPr>
          <w:rFonts w:eastAsia="Trebuchet MS"/>
          <w:spacing w:val="1"/>
          <w:lang w:val="fr-FR"/>
        </w:rPr>
        <w:t>t</w:t>
      </w:r>
      <w:r w:rsidRPr="00D745D1">
        <w:rPr>
          <w:rFonts w:eastAsia="Trebuchet MS"/>
          <w:lang w:val="fr-FR"/>
        </w:rPr>
        <w:t>e</w:t>
      </w:r>
      <w:r w:rsidRPr="00D745D1">
        <w:rPr>
          <w:rFonts w:eastAsia="Trebuchet MS"/>
          <w:spacing w:val="2"/>
          <w:lang w:val="fr-FR"/>
        </w:rPr>
        <w:t>u</w:t>
      </w:r>
      <w:r w:rsidRPr="00D745D1">
        <w:rPr>
          <w:rFonts w:eastAsia="Trebuchet MS"/>
          <w:spacing w:val="-2"/>
          <w:lang w:val="fr-FR"/>
        </w:rPr>
        <w:t>r</w:t>
      </w:r>
      <w:r w:rsidRPr="00D745D1">
        <w:rPr>
          <w:rFonts w:eastAsia="Trebuchet MS"/>
          <w:lang w:val="fr-FR"/>
        </w:rPr>
        <w:t>s</w:t>
      </w:r>
      <w:r w:rsidRPr="00D745D1">
        <w:rPr>
          <w:rFonts w:eastAsia="Trebuchet MS"/>
          <w:spacing w:val="66"/>
          <w:lang w:val="fr-FR"/>
        </w:rPr>
        <w:t xml:space="preserve"> </w:t>
      </w:r>
      <w:r w:rsidRPr="00D745D1">
        <w:rPr>
          <w:rFonts w:eastAsia="Trebuchet MS"/>
          <w:spacing w:val="-1"/>
          <w:lang w:val="fr-FR"/>
        </w:rPr>
        <w:t>s</w:t>
      </w:r>
      <w:r w:rsidRPr="00D745D1">
        <w:rPr>
          <w:rFonts w:eastAsia="Trebuchet MS"/>
          <w:lang w:val="fr-FR"/>
        </w:rPr>
        <w:t>o</w:t>
      </w:r>
      <w:r w:rsidRPr="00D745D1">
        <w:rPr>
          <w:rFonts w:eastAsia="Trebuchet MS"/>
          <w:spacing w:val="-1"/>
          <w:lang w:val="fr-FR"/>
        </w:rPr>
        <w:t>u</w:t>
      </w:r>
      <w:r w:rsidRPr="00D745D1">
        <w:rPr>
          <w:rFonts w:eastAsia="Trebuchet MS"/>
          <w:spacing w:val="-2"/>
          <w:lang w:val="fr-FR"/>
        </w:rPr>
        <w:t>h</w:t>
      </w:r>
      <w:r w:rsidRPr="00D745D1">
        <w:rPr>
          <w:rFonts w:eastAsia="Trebuchet MS"/>
          <w:spacing w:val="4"/>
          <w:lang w:val="fr-FR"/>
        </w:rPr>
        <w:t>a</w:t>
      </w:r>
      <w:r w:rsidRPr="00D745D1">
        <w:rPr>
          <w:rFonts w:eastAsia="Trebuchet MS"/>
          <w:spacing w:val="-1"/>
          <w:lang w:val="fr-FR"/>
        </w:rPr>
        <w:t>i</w:t>
      </w:r>
      <w:r w:rsidRPr="00D745D1">
        <w:rPr>
          <w:rFonts w:eastAsia="Trebuchet MS"/>
          <w:spacing w:val="1"/>
          <w:lang w:val="fr-FR"/>
        </w:rPr>
        <w:t>t</w:t>
      </w:r>
      <w:r w:rsidRPr="00D745D1">
        <w:rPr>
          <w:rFonts w:eastAsia="Trebuchet MS"/>
          <w:lang w:val="fr-FR"/>
        </w:rPr>
        <w:t>a</w:t>
      </w:r>
      <w:r w:rsidRPr="00D745D1">
        <w:rPr>
          <w:rFonts w:eastAsia="Trebuchet MS"/>
          <w:spacing w:val="-3"/>
          <w:lang w:val="fr-FR"/>
        </w:rPr>
        <w:t>n</w:t>
      </w:r>
      <w:r w:rsidRPr="00D745D1">
        <w:rPr>
          <w:rFonts w:eastAsia="Trebuchet MS"/>
          <w:lang w:val="fr-FR"/>
        </w:rPr>
        <w:t>t</w:t>
      </w:r>
      <w:r w:rsidRPr="00D745D1">
        <w:rPr>
          <w:rFonts w:eastAsia="Trebuchet MS"/>
          <w:spacing w:val="63"/>
          <w:lang w:val="fr-FR"/>
        </w:rPr>
        <w:t xml:space="preserve"> </w:t>
      </w:r>
      <w:r w:rsidRPr="00D745D1">
        <w:rPr>
          <w:rFonts w:eastAsia="Trebuchet MS"/>
          <w:lang w:val="fr-FR"/>
        </w:rPr>
        <w:t>dépos</w:t>
      </w:r>
      <w:r w:rsidRPr="00D745D1">
        <w:rPr>
          <w:rFonts w:eastAsia="Trebuchet MS"/>
          <w:spacing w:val="4"/>
          <w:lang w:val="fr-FR"/>
        </w:rPr>
        <w:t>e</w:t>
      </w:r>
      <w:r w:rsidRPr="00D745D1">
        <w:rPr>
          <w:rFonts w:eastAsia="Trebuchet MS"/>
          <w:lang w:val="fr-FR"/>
        </w:rPr>
        <w:t>r</w:t>
      </w:r>
      <w:r w:rsidRPr="00D745D1">
        <w:rPr>
          <w:rFonts w:eastAsia="Trebuchet MS"/>
          <w:spacing w:val="60"/>
          <w:lang w:val="fr-FR"/>
        </w:rPr>
        <w:t xml:space="preserve"> </w:t>
      </w:r>
      <w:r w:rsidRPr="00D745D1">
        <w:rPr>
          <w:rFonts w:eastAsia="Trebuchet MS"/>
          <w:spacing w:val="-1"/>
          <w:lang w:val="fr-FR"/>
        </w:rPr>
        <w:t>s</w:t>
      </w:r>
      <w:r w:rsidRPr="00D745D1">
        <w:rPr>
          <w:rFonts w:eastAsia="Trebuchet MS"/>
          <w:lang w:val="fr-FR"/>
        </w:rPr>
        <w:t>pon</w:t>
      </w:r>
      <w:r w:rsidRPr="00D745D1">
        <w:rPr>
          <w:rFonts w:eastAsia="Trebuchet MS"/>
          <w:spacing w:val="1"/>
          <w:lang w:val="fr-FR"/>
        </w:rPr>
        <w:t>t</w:t>
      </w:r>
      <w:r w:rsidRPr="00D745D1">
        <w:rPr>
          <w:rFonts w:eastAsia="Trebuchet MS"/>
          <w:spacing w:val="4"/>
          <w:lang w:val="fr-FR"/>
        </w:rPr>
        <w:t>a</w:t>
      </w:r>
      <w:r w:rsidRPr="00D745D1">
        <w:rPr>
          <w:rFonts w:eastAsia="Trebuchet MS"/>
          <w:spacing w:val="-2"/>
          <w:lang w:val="fr-FR"/>
        </w:rPr>
        <w:t>n</w:t>
      </w:r>
      <w:r w:rsidRPr="00D745D1">
        <w:rPr>
          <w:rFonts w:eastAsia="Trebuchet MS"/>
          <w:lang w:val="fr-FR"/>
        </w:rPr>
        <w:t>é</w:t>
      </w:r>
      <w:r w:rsidRPr="00D745D1">
        <w:rPr>
          <w:rFonts w:eastAsia="Trebuchet MS"/>
          <w:spacing w:val="1"/>
          <w:lang w:val="fr-FR"/>
        </w:rPr>
        <w:t>m</w:t>
      </w:r>
      <w:r w:rsidRPr="00D745D1">
        <w:rPr>
          <w:rFonts w:eastAsia="Trebuchet MS"/>
          <w:lang w:val="fr-FR"/>
        </w:rPr>
        <w:t>e</w:t>
      </w:r>
      <w:r w:rsidRPr="00D745D1">
        <w:rPr>
          <w:rFonts w:eastAsia="Trebuchet MS"/>
          <w:spacing w:val="-3"/>
          <w:lang w:val="fr-FR"/>
        </w:rPr>
        <w:t>n</w:t>
      </w:r>
      <w:r w:rsidRPr="00D745D1">
        <w:rPr>
          <w:rFonts w:eastAsia="Trebuchet MS"/>
          <w:lang w:val="fr-FR"/>
        </w:rPr>
        <w:t>t</w:t>
      </w:r>
      <w:r w:rsidRPr="00D745D1">
        <w:rPr>
          <w:rFonts w:eastAsia="Trebuchet MS"/>
          <w:spacing w:val="63"/>
          <w:lang w:val="fr-FR"/>
        </w:rPr>
        <w:t xml:space="preserve"> </w:t>
      </w:r>
      <w:r w:rsidRPr="00D745D1">
        <w:rPr>
          <w:rFonts w:eastAsia="Trebuchet MS"/>
          <w:spacing w:val="1"/>
          <w:lang w:val="fr-FR"/>
        </w:rPr>
        <w:t>l</w:t>
      </w:r>
      <w:r w:rsidRPr="00D745D1">
        <w:rPr>
          <w:rFonts w:eastAsia="Trebuchet MS"/>
          <w:lang w:val="fr-FR"/>
        </w:rPr>
        <w:t>e</w:t>
      </w:r>
      <w:r w:rsidRPr="00D745D1">
        <w:rPr>
          <w:rFonts w:eastAsia="Trebuchet MS"/>
          <w:spacing w:val="2"/>
          <w:lang w:val="fr-FR"/>
        </w:rPr>
        <w:t>u</w:t>
      </w:r>
      <w:r w:rsidRPr="00D745D1">
        <w:rPr>
          <w:rFonts w:eastAsia="Trebuchet MS"/>
          <w:spacing w:val="-2"/>
          <w:lang w:val="fr-FR"/>
        </w:rPr>
        <w:t>r</w:t>
      </w:r>
      <w:r w:rsidRPr="00D745D1">
        <w:rPr>
          <w:rFonts w:eastAsia="Trebuchet MS"/>
          <w:lang w:val="fr-FR"/>
        </w:rPr>
        <w:t>s</w:t>
      </w:r>
      <w:r w:rsidRPr="00D745D1">
        <w:rPr>
          <w:rFonts w:eastAsia="Trebuchet MS"/>
          <w:spacing w:val="66"/>
          <w:lang w:val="fr-FR"/>
        </w:rPr>
        <w:t xml:space="preserve"> </w:t>
      </w:r>
      <w:proofErr w:type="spellStart"/>
      <w:r w:rsidRPr="00D745D1">
        <w:rPr>
          <w:rFonts w:eastAsia="Trebuchet MS"/>
          <w:lang w:val="fr-FR"/>
        </w:rPr>
        <w:t>C</w:t>
      </w:r>
      <w:r w:rsidRPr="00D745D1">
        <w:rPr>
          <w:rFonts w:eastAsia="Trebuchet MS"/>
          <w:spacing w:val="-1"/>
          <w:lang w:val="fr-FR"/>
        </w:rPr>
        <w:t>V</w:t>
      </w:r>
      <w:r w:rsidRPr="00D745D1">
        <w:rPr>
          <w:rFonts w:eastAsia="Trebuchet MS"/>
          <w:lang w:val="fr-FR"/>
        </w:rPr>
        <w:t>s</w:t>
      </w:r>
      <w:proofErr w:type="spellEnd"/>
      <w:r w:rsidRPr="00D745D1">
        <w:rPr>
          <w:rFonts w:eastAsia="Trebuchet MS"/>
          <w:spacing w:val="61"/>
          <w:lang w:val="fr-FR"/>
        </w:rPr>
        <w:t xml:space="preserve"> </w:t>
      </w:r>
      <w:r w:rsidRPr="00D745D1">
        <w:rPr>
          <w:rFonts w:eastAsia="Trebuchet MS"/>
          <w:spacing w:val="6"/>
          <w:lang w:val="fr-FR"/>
        </w:rPr>
        <w:t>d</w:t>
      </w:r>
      <w:r w:rsidRPr="00D745D1">
        <w:rPr>
          <w:rFonts w:eastAsia="Trebuchet MS"/>
          <w:lang w:val="fr-FR"/>
        </w:rPr>
        <w:t xml:space="preserve">e </w:t>
      </w:r>
      <w:r w:rsidRPr="00D745D1">
        <w:rPr>
          <w:rFonts w:eastAsia="Trebuchet MS"/>
          <w:spacing w:val="-2"/>
          <w:lang w:val="fr-FR"/>
        </w:rPr>
        <w:t>r</w:t>
      </w:r>
      <w:r w:rsidRPr="00D745D1">
        <w:rPr>
          <w:rFonts w:eastAsia="Trebuchet MS"/>
          <w:lang w:val="fr-FR"/>
        </w:rPr>
        <w:t>e</w:t>
      </w:r>
      <w:r w:rsidRPr="00D745D1">
        <w:rPr>
          <w:rFonts w:eastAsia="Trebuchet MS"/>
          <w:spacing w:val="-3"/>
          <w:lang w:val="fr-FR"/>
        </w:rPr>
        <w:t>n</w:t>
      </w:r>
      <w:r w:rsidRPr="00D745D1">
        <w:rPr>
          <w:rFonts w:eastAsia="Trebuchet MS"/>
          <w:spacing w:val="4"/>
          <w:lang w:val="fr-FR"/>
        </w:rPr>
        <w:t>s</w:t>
      </w:r>
      <w:r w:rsidRPr="00D745D1">
        <w:rPr>
          <w:rFonts w:eastAsia="Trebuchet MS"/>
          <w:lang w:val="fr-FR"/>
        </w:rPr>
        <w:t>e</w:t>
      </w:r>
      <w:r w:rsidRPr="00D745D1">
        <w:rPr>
          <w:rFonts w:eastAsia="Trebuchet MS"/>
          <w:spacing w:val="-3"/>
          <w:lang w:val="fr-FR"/>
        </w:rPr>
        <w:t>i</w:t>
      </w:r>
      <w:r w:rsidRPr="00D745D1">
        <w:rPr>
          <w:rFonts w:eastAsia="Trebuchet MS"/>
          <w:lang w:val="fr-FR"/>
        </w:rPr>
        <w:t>g</w:t>
      </w:r>
      <w:r w:rsidRPr="00D745D1">
        <w:rPr>
          <w:rFonts w:eastAsia="Trebuchet MS"/>
          <w:spacing w:val="-2"/>
          <w:lang w:val="fr-FR"/>
        </w:rPr>
        <w:t>n</w:t>
      </w:r>
      <w:r w:rsidRPr="00D745D1">
        <w:rPr>
          <w:rFonts w:eastAsia="Trebuchet MS"/>
          <w:spacing w:val="4"/>
          <w:lang w:val="fr-FR"/>
        </w:rPr>
        <w:t>e</w:t>
      </w:r>
      <w:r w:rsidRPr="00D745D1">
        <w:rPr>
          <w:rFonts w:eastAsia="Trebuchet MS"/>
          <w:lang w:val="fr-FR"/>
        </w:rPr>
        <w:t>r</w:t>
      </w:r>
      <w:r w:rsidRPr="00D745D1">
        <w:rPr>
          <w:rFonts w:eastAsia="Trebuchet MS"/>
          <w:spacing w:val="-2"/>
          <w:lang w:val="fr-FR"/>
        </w:rPr>
        <w:t xml:space="preserve"> </w:t>
      </w:r>
      <w:r w:rsidRPr="00D745D1">
        <w:rPr>
          <w:rFonts w:eastAsia="Trebuchet MS"/>
          <w:spacing w:val="3"/>
          <w:lang w:val="fr-FR"/>
        </w:rPr>
        <w:t>u</w:t>
      </w:r>
      <w:r w:rsidRPr="00D745D1">
        <w:rPr>
          <w:rFonts w:eastAsia="Trebuchet MS"/>
          <w:lang w:val="fr-FR"/>
        </w:rPr>
        <w:t>n</w:t>
      </w:r>
      <w:r w:rsidRPr="00D745D1">
        <w:rPr>
          <w:rFonts w:eastAsia="Trebuchet MS"/>
          <w:spacing w:val="-2"/>
          <w:lang w:val="fr-FR"/>
        </w:rPr>
        <w:t xml:space="preserve"> </w:t>
      </w:r>
      <w:r w:rsidRPr="00D745D1">
        <w:rPr>
          <w:rFonts w:eastAsia="Trebuchet MS"/>
          <w:spacing w:val="-3"/>
          <w:lang w:val="fr-FR"/>
        </w:rPr>
        <w:t>f</w:t>
      </w:r>
      <w:r w:rsidRPr="00D745D1">
        <w:rPr>
          <w:rFonts w:eastAsia="Trebuchet MS"/>
          <w:lang w:val="fr-FR"/>
        </w:rPr>
        <w:t>o</w:t>
      </w:r>
      <w:r w:rsidRPr="00D745D1">
        <w:rPr>
          <w:rFonts w:eastAsia="Trebuchet MS"/>
          <w:spacing w:val="-1"/>
          <w:lang w:val="fr-FR"/>
        </w:rPr>
        <w:t>r</w:t>
      </w:r>
      <w:r w:rsidRPr="00D745D1">
        <w:rPr>
          <w:rFonts w:eastAsia="Trebuchet MS"/>
          <w:spacing w:val="2"/>
          <w:lang w:val="fr-FR"/>
        </w:rPr>
        <w:t>m</w:t>
      </w:r>
      <w:r w:rsidRPr="00D745D1">
        <w:rPr>
          <w:rFonts w:eastAsia="Trebuchet MS"/>
          <w:spacing w:val="-2"/>
          <w:lang w:val="fr-FR"/>
        </w:rPr>
        <w:t>u</w:t>
      </w:r>
      <w:r w:rsidRPr="00D745D1">
        <w:rPr>
          <w:rFonts w:eastAsia="Trebuchet MS"/>
          <w:spacing w:val="1"/>
          <w:lang w:val="fr-FR"/>
        </w:rPr>
        <w:t>l</w:t>
      </w:r>
      <w:r w:rsidRPr="00D745D1">
        <w:rPr>
          <w:rFonts w:eastAsia="Trebuchet MS"/>
          <w:lang w:val="fr-FR"/>
        </w:rPr>
        <w:t>a</w:t>
      </w:r>
      <w:r w:rsidRPr="00D745D1">
        <w:rPr>
          <w:rFonts w:eastAsia="Trebuchet MS"/>
          <w:spacing w:val="2"/>
          <w:lang w:val="fr-FR"/>
        </w:rPr>
        <w:t>i</w:t>
      </w:r>
      <w:r w:rsidRPr="00D745D1">
        <w:rPr>
          <w:rFonts w:eastAsia="Trebuchet MS"/>
          <w:spacing w:val="-2"/>
          <w:lang w:val="fr-FR"/>
        </w:rPr>
        <w:t>r</w:t>
      </w:r>
      <w:r w:rsidRPr="00D745D1">
        <w:rPr>
          <w:rFonts w:eastAsia="Trebuchet MS"/>
          <w:lang w:val="fr-FR"/>
        </w:rPr>
        <w:t>e</w:t>
      </w:r>
      <w:r w:rsidRPr="00D745D1">
        <w:rPr>
          <w:rFonts w:eastAsia="Trebuchet MS"/>
          <w:spacing w:val="-2"/>
          <w:lang w:val="fr-FR"/>
        </w:rPr>
        <w:t xml:space="preserve"> </w:t>
      </w:r>
      <w:r w:rsidRPr="00D745D1">
        <w:rPr>
          <w:rFonts w:eastAsia="Trebuchet MS"/>
          <w:lang w:val="fr-FR"/>
        </w:rPr>
        <w:t>a</w:t>
      </w:r>
      <w:r w:rsidRPr="00D745D1">
        <w:rPr>
          <w:rFonts w:eastAsia="Trebuchet MS"/>
          <w:spacing w:val="3"/>
          <w:lang w:val="fr-FR"/>
        </w:rPr>
        <w:t>d</w:t>
      </w:r>
      <w:r w:rsidRPr="00D745D1">
        <w:rPr>
          <w:rFonts w:eastAsia="Trebuchet MS"/>
          <w:lang w:val="fr-FR"/>
        </w:rPr>
        <w:t>apté et</w:t>
      </w:r>
      <w:r w:rsidRPr="00D745D1">
        <w:rPr>
          <w:rFonts w:eastAsia="Trebuchet MS"/>
          <w:spacing w:val="-2"/>
          <w:lang w:val="fr-FR"/>
        </w:rPr>
        <w:t xml:space="preserve"> </w:t>
      </w:r>
      <w:r w:rsidRPr="00D745D1">
        <w:rPr>
          <w:rFonts w:eastAsia="Trebuchet MS"/>
          <w:lang w:val="fr-FR"/>
        </w:rPr>
        <w:t>é</w:t>
      </w:r>
      <w:r w:rsidRPr="00D745D1">
        <w:rPr>
          <w:rFonts w:eastAsia="Trebuchet MS"/>
          <w:spacing w:val="1"/>
          <w:lang w:val="fr-FR"/>
        </w:rPr>
        <w:t>v</w:t>
      </w:r>
      <w:r w:rsidRPr="00D745D1">
        <w:rPr>
          <w:rFonts w:eastAsia="Trebuchet MS"/>
          <w:lang w:val="fr-FR"/>
        </w:rPr>
        <w:t>e</w:t>
      </w:r>
      <w:r w:rsidRPr="00D745D1">
        <w:rPr>
          <w:rFonts w:eastAsia="Trebuchet MS"/>
          <w:spacing w:val="-3"/>
          <w:lang w:val="fr-FR"/>
        </w:rPr>
        <w:t>n</w:t>
      </w:r>
      <w:r w:rsidRPr="00D745D1">
        <w:rPr>
          <w:rFonts w:eastAsia="Trebuchet MS"/>
          <w:spacing w:val="1"/>
          <w:lang w:val="fr-FR"/>
        </w:rPr>
        <w:t>t</w:t>
      </w:r>
      <w:r w:rsidRPr="00D745D1">
        <w:rPr>
          <w:rFonts w:eastAsia="Trebuchet MS"/>
          <w:spacing w:val="-2"/>
          <w:lang w:val="fr-FR"/>
        </w:rPr>
        <w:t>u</w:t>
      </w:r>
      <w:r w:rsidRPr="00D745D1">
        <w:rPr>
          <w:rFonts w:eastAsia="Trebuchet MS"/>
          <w:lang w:val="fr-FR"/>
        </w:rPr>
        <w:t>el</w:t>
      </w:r>
      <w:r w:rsidRPr="00D745D1">
        <w:rPr>
          <w:rFonts w:eastAsia="Trebuchet MS"/>
          <w:spacing w:val="6"/>
          <w:lang w:val="fr-FR"/>
        </w:rPr>
        <w:t>l</w:t>
      </w:r>
      <w:r w:rsidRPr="00D745D1">
        <w:rPr>
          <w:rFonts w:eastAsia="Trebuchet MS"/>
          <w:lang w:val="fr-FR"/>
        </w:rPr>
        <w:t>e</w:t>
      </w:r>
      <w:r w:rsidRPr="00D745D1">
        <w:rPr>
          <w:rFonts w:eastAsia="Trebuchet MS"/>
          <w:spacing w:val="1"/>
          <w:lang w:val="fr-FR"/>
        </w:rPr>
        <w:t>m</w:t>
      </w:r>
      <w:r w:rsidRPr="00D745D1">
        <w:rPr>
          <w:rFonts w:eastAsia="Trebuchet MS"/>
          <w:lang w:val="fr-FR"/>
        </w:rPr>
        <w:t>e</w:t>
      </w:r>
      <w:r w:rsidRPr="00D745D1">
        <w:rPr>
          <w:rFonts w:eastAsia="Trebuchet MS"/>
          <w:spacing w:val="-3"/>
          <w:lang w:val="fr-FR"/>
        </w:rPr>
        <w:t>n</w:t>
      </w:r>
      <w:r w:rsidRPr="00D745D1">
        <w:rPr>
          <w:rFonts w:eastAsia="Trebuchet MS"/>
          <w:lang w:val="fr-FR"/>
        </w:rPr>
        <w:t>t</w:t>
      </w:r>
      <w:r w:rsidRPr="00D745D1">
        <w:rPr>
          <w:rFonts w:eastAsia="Trebuchet MS"/>
          <w:spacing w:val="1"/>
          <w:lang w:val="fr-FR"/>
        </w:rPr>
        <w:t xml:space="preserve"> </w:t>
      </w:r>
      <w:r w:rsidRPr="00D745D1">
        <w:rPr>
          <w:rFonts w:eastAsia="Trebuchet MS"/>
          <w:lang w:val="fr-FR"/>
        </w:rPr>
        <w:t>de téléc</w:t>
      </w:r>
      <w:r w:rsidRPr="00D745D1">
        <w:rPr>
          <w:rFonts w:eastAsia="Trebuchet MS"/>
          <w:spacing w:val="-2"/>
          <w:lang w:val="fr-FR"/>
        </w:rPr>
        <w:t>h</w:t>
      </w:r>
      <w:r w:rsidRPr="00D745D1">
        <w:rPr>
          <w:rFonts w:eastAsia="Trebuchet MS"/>
          <w:lang w:val="fr-FR"/>
        </w:rPr>
        <w:t>a</w:t>
      </w:r>
      <w:r w:rsidRPr="00D745D1">
        <w:rPr>
          <w:rFonts w:eastAsia="Trebuchet MS"/>
          <w:spacing w:val="-3"/>
          <w:lang w:val="fr-FR"/>
        </w:rPr>
        <w:t>r</w:t>
      </w:r>
      <w:r w:rsidRPr="00D745D1">
        <w:rPr>
          <w:rFonts w:eastAsia="Trebuchet MS"/>
          <w:spacing w:val="4"/>
          <w:lang w:val="fr-FR"/>
        </w:rPr>
        <w:t>g</w:t>
      </w:r>
      <w:r w:rsidRPr="00D745D1">
        <w:rPr>
          <w:rFonts w:eastAsia="Trebuchet MS"/>
          <w:lang w:val="fr-FR"/>
        </w:rPr>
        <w:t>er</w:t>
      </w:r>
      <w:r w:rsidRPr="00D745D1">
        <w:rPr>
          <w:rFonts w:eastAsia="Trebuchet MS"/>
          <w:spacing w:val="-3"/>
          <w:lang w:val="fr-FR"/>
        </w:rPr>
        <w:t xml:space="preserve"> </w:t>
      </w:r>
      <w:r w:rsidRPr="00D745D1">
        <w:rPr>
          <w:rFonts w:eastAsia="Trebuchet MS"/>
          <w:spacing w:val="3"/>
          <w:lang w:val="fr-FR"/>
        </w:rPr>
        <w:t>u</w:t>
      </w:r>
      <w:r w:rsidRPr="00D745D1">
        <w:rPr>
          <w:rFonts w:eastAsia="Trebuchet MS"/>
          <w:spacing w:val="-2"/>
          <w:lang w:val="fr-FR"/>
        </w:rPr>
        <w:t>n</w:t>
      </w:r>
      <w:r w:rsidRPr="00D745D1">
        <w:rPr>
          <w:rFonts w:eastAsia="Trebuchet MS"/>
          <w:lang w:val="fr-FR"/>
        </w:rPr>
        <w:t>e p</w:t>
      </w:r>
      <w:r w:rsidRPr="00D745D1">
        <w:rPr>
          <w:rFonts w:eastAsia="Trebuchet MS"/>
          <w:spacing w:val="-2"/>
          <w:lang w:val="fr-FR"/>
        </w:rPr>
        <w:t>i</w:t>
      </w:r>
      <w:r w:rsidRPr="00D745D1">
        <w:rPr>
          <w:rFonts w:eastAsia="Trebuchet MS"/>
          <w:lang w:val="fr-FR"/>
        </w:rPr>
        <w:t>èce</w:t>
      </w:r>
      <w:r w:rsidRPr="00D745D1">
        <w:rPr>
          <w:rFonts w:eastAsia="Trebuchet MS"/>
          <w:spacing w:val="4"/>
          <w:lang w:val="fr-FR"/>
        </w:rPr>
        <w:t xml:space="preserve"> </w:t>
      </w:r>
      <w:r w:rsidRPr="00D745D1">
        <w:rPr>
          <w:rFonts w:eastAsia="Trebuchet MS"/>
          <w:spacing w:val="-2"/>
          <w:lang w:val="fr-FR"/>
        </w:rPr>
        <w:t>j</w:t>
      </w:r>
      <w:r w:rsidRPr="00D745D1">
        <w:rPr>
          <w:rFonts w:eastAsia="Trebuchet MS"/>
          <w:lang w:val="fr-FR"/>
        </w:rPr>
        <w:t>oi</w:t>
      </w:r>
      <w:r w:rsidRPr="00D745D1">
        <w:rPr>
          <w:rFonts w:eastAsia="Trebuchet MS"/>
          <w:spacing w:val="-2"/>
          <w:lang w:val="fr-FR"/>
        </w:rPr>
        <w:t>n</w:t>
      </w:r>
      <w:r w:rsidRPr="00D745D1">
        <w:rPr>
          <w:rFonts w:eastAsia="Trebuchet MS"/>
          <w:spacing w:val="1"/>
          <w:lang w:val="fr-FR"/>
        </w:rPr>
        <w:t>t</w:t>
      </w:r>
      <w:r w:rsidRPr="00D745D1">
        <w:rPr>
          <w:rFonts w:eastAsia="Trebuchet MS"/>
          <w:spacing w:val="4"/>
          <w:lang w:val="fr-FR"/>
        </w:rPr>
        <w:t>e</w:t>
      </w:r>
      <w:r w:rsidRPr="00D745D1">
        <w:rPr>
          <w:rFonts w:eastAsia="Trebuchet MS"/>
          <w:lang w:val="fr-FR"/>
        </w:rPr>
        <w:t>.</w:t>
      </w:r>
    </w:p>
    <w:p w14:paraId="4F9EAAD6" w14:textId="77777777" w:rsidR="0052566D" w:rsidRPr="00D745D1" w:rsidRDefault="00385635" w:rsidP="00EB5820">
      <w:pPr>
        <w:rPr>
          <w:rFonts w:eastAsia="Trebuchet MS"/>
          <w:lang w:val="fr-FR"/>
        </w:rPr>
      </w:pPr>
      <w:r w:rsidRPr="00D745D1">
        <w:rPr>
          <w:rFonts w:eastAsia="Trebuchet MS"/>
          <w:spacing w:val="-2"/>
          <w:lang w:val="fr-FR"/>
        </w:rPr>
        <w:t>L</w:t>
      </w:r>
      <w:r w:rsidRPr="00D745D1">
        <w:rPr>
          <w:rFonts w:eastAsia="Trebuchet MS"/>
          <w:lang w:val="fr-FR"/>
        </w:rPr>
        <w:t xml:space="preserve">e </w:t>
      </w:r>
      <w:r w:rsidRPr="00D745D1">
        <w:rPr>
          <w:rFonts w:eastAsia="Trebuchet MS"/>
          <w:spacing w:val="-4"/>
          <w:lang w:val="fr-FR"/>
        </w:rPr>
        <w:t>f</w:t>
      </w:r>
      <w:r w:rsidRPr="00D745D1">
        <w:rPr>
          <w:rFonts w:eastAsia="Trebuchet MS"/>
          <w:lang w:val="fr-FR"/>
        </w:rPr>
        <w:t>o</w:t>
      </w:r>
      <w:r w:rsidRPr="00D745D1">
        <w:rPr>
          <w:rFonts w:eastAsia="Trebuchet MS"/>
          <w:spacing w:val="-1"/>
          <w:lang w:val="fr-FR"/>
        </w:rPr>
        <w:t>r</w:t>
      </w:r>
      <w:r w:rsidRPr="00D745D1">
        <w:rPr>
          <w:rFonts w:eastAsia="Trebuchet MS"/>
          <w:spacing w:val="2"/>
          <w:lang w:val="fr-FR"/>
        </w:rPr>
        <w:t>m</w:t>
      </w:r>
      <w:r w:rsidRPr="00D745D1">
        <w:rPr>
          <w:rFonts w:eastAsia="Trebuchet MS"/>
          <w:spacing w:val="-2"/>
          <w:lang w:val="fr-FR"/>
        </w:rPr>
        <w:t>u</w:t>
      </w:r>
      <w:r w:rsidRPr="00D745D1">
        <w:rPr>
          <w:rFonts w:eastAsia="Trebuchet MS"/>
          <w:spacing w:val="1"/>
          <w:lang w:val="fr-FR"/>
        </w:rPr>
        <w:t>l</w:t>
      </w:r>
      <w:r w:rsidRPr="00D745D1">
        <w:rPr>
          <w:rFonts w:eastAsia="Trebuchet MS"/>
          <w:lang w:val="fr-FR"/>
        </w:rPr>
        <w:t>a</w:t>
      </w:r>
      <w:r w:rsidRPr="00D745D1">
        <w:rPr>
          <w:rFonts w:eastAsia="Trebuchet MS"/>
          <w:spacing w:val="2"/>
          <w:lang w:val="fr-FR"/>
        </w:rPr>
        <w:t>i</w:t>
      </w:r>
      <w:r w:rsidRPr="00D745D1">
        <w:rPr>
          <w:rFonts w:eastAsia="Trebuchet MS"/>
          <w:spacing w:val="-2"/>
          <w:lang w:val="fr-FR"/>
        </w:rPr>
        <w:t>r</w:t>
      </w:r>
      <w:r w:rsidRPr="00D745D1">
        <w:rPr>
          <w:rFonts w:eastAsia="Trebuchet MS"/>
          <w:lang w:val="fr-FR"/>
        </w:rPr>
        <w:t>e</w:t>
      </w:r>
      <w:r w:rsidRPr="00D745D1">
        <w:rPr>
          <w:rFonts w:eastAsia="Trebuchet MS"/>
          <w:spacing w:val="-2"/>
          <w:lang w:val="fr-FR"/>
        </w:rPr>
        <w:t xml:space="preserve"> </w:t>
      </w:r>
      <w:r w:rsidRPr="00D745D1">
        <w:rPr>
          <w:rFonts w:eastAsia="Trebuchet MS"/>
          <w:lang w:val="fr-FR"/>
        </w:rPr>
        <w:t>co</w:t>
      </w:r>
      <w:r w:rsidRPr="00D745D1">
        <w:rPr>
          <w:rFonts w:eastAsia="Trebuchet MS"/>
          <w:spacing w:val="3"/>
          <w:lang w:val="fr-FR"/>
        </w:rPr>
        <w:t>m</w:t>
      </w:r>
      <w:r w:rsidRPr="00D745D1">
        <w:rPr>
          <w:rFonts w:eastAsia="Trebuchet MS"/>
          <w:lang w:val="fr-FR"/>
        </w:rPr>
        <w:t>p</w:t>
      </w:r>
      <w:r w:rsidRPr="00D745D1">
        <w:rPr>
          <w:rFonts w:eastAsia="Trebuchet MS"/>
          <w:spacing w:val="-1"/>
          <w:lang w:val="fr-FR"/>
        </w:rPr>
        <w:t>r</w:t>
      </w:r>
      <w:r w:rsidRPr="00D745D1">
        <w:rPr>
          <w:rFonts w:eastAsia="Trebuchet MS"/>
          <w:lang w:val="fr-FR"/>
        </w:rPr>
        <w:t>e</w:t>
      </w:r>
      <w:r w:rsidRPr="00D745D1">
        <w:rPr>
          <w:rFonts w:eastAsia="Trebuchet MS"/>
          <w:spacing w:val="-3"/>
          <w:lang w:val="fr-FR"/>
        </w:rPr>
        <w:t>n</w:t>
      </w:r>
      <w:r w:rsidRPr="00D745D1">
        <w:rPr>
          <w:rFonts w:eastAsia="Trebuchet MS"/>
          <w:lang w:val="fr-FR"/>
        </w:rPr>
        <w:t>d</w:t>
      </w:r>
      <w:r w:rsidRPr="00D745D1">
        <w:rPr>
          <w:rFonts w:eastAsia="Trebuchet MS"/>
          <w:spacing w:val="3"/>
          <w:lang w:val="fr-FR"/>
        </w:rPr>
        <w:t>r</w:t>
      </w:r>
      <w:r w:rsidRPr="00D745D1">
        <w:rPr>
          <w:rFonts w:eastAsia="Trebuchet MS"/>
          <w:lang w:val="fr-FR"/>
        </w:rPr>
        <w:t>a les</w:t>
      </w:r>
      <w:r w:rsidRPr="00D745D1">
        <w:rPr>
          <w:rFonts w:eastAsia="Trebuchet MS"/>
          <w:spacing w:val="-2"/>
          <w:lang w:val="fr-FR"/>
        </w:rPr>
        <w:t xml:space="preserve"> </w:t>
      </w:r>
      <w:r w:rsidRPr="00D745D1">
        <w:rPr>
          <w:rFonts w:eastAsia="Trebuchet MS"/>
          <w:spacing w:val="1"/>
          <w:lang w:val="fr-FR"/>
        </w:rPr>
        <w:t>c</w:t>
      </w:r>
      <w:r w:rsidRPr="00D745D1">
        <w:rPr>
          <w:rFonts w:eastAsia="Trebuchet MS"/>
          <w:spacing w:val="-2"/>
          <w:lang w:val="fr-FR"/>
        </w:rPr>
        <w:t>h</w:t>
      </w:r>
      <w:r w:rsidRPr="00D745D1">
        <w:rPr>
          <w:rFonts w:eastAsia="Trebuchet MS"/>
          <w:lang w:val="fr-FR"/>
        </w:rPr>
        <w:t>a</w:t>
      </w:r>
      <w:r w:rsidRPr="00D745D1">
        <w:rPr>
          <w:rFonts w:eastAsia="Trebuchet MS"/>
          <w:spacing w:val="1"/>
          <w:lang w:val="fr-FR"/>
        </w:rPr>
        <w:t>m</w:t>
      </w:r>
      <w:r w:rsidRPr="00D745D1">
        <w:rPr>
          <w:rFonts w:eastAsia="Trebuchet MS"/>
          <w:lang w:val="fr-FR"/>
        </w:rPr>
        <w:t xml:space="preserve">ps </w:t>
      </w:r>
      <w:r w:rsidRPr="00D745D1">
        <w:rPr>
          <w:rFonts w:eastAsia="Trebuchet MS"/>
          <w:spacing w:val="3"/>
          <w:lang w:val="fr-FR"/>
        </w:rPr>
        <w:t>s</w:t>
      </w:r>
      <w:r w:rsidRPr="00D745D1">
        <w:rPr>
          <w:rFonts w:eastAsia="Trebuchet MS"/>
          <w:spacing w:val="-2"/>
          <w:lang w:val="fr-FR"/>
        </w:rPr>
        <w:t>u</w:t>
      </w:r>
      <w:r w:rsidRPr="00D745D1">
        <w:rPr>
          <w:rFonts w:eastAsia="Trebuchet MS"/>
          <w:spacing w:val="-1"/>
          <w:lang w:val="fr-FR"/>
        </w:rPr>
        <w:t>i</w:t>
      </w:r>
      <w:r w:rsidRPr="00D745D1">
        <w:rPr>
          <w:rFonts w:eastAsia="Trebuchet MS"/>
          <w:spacing w:val="2"/>
          <w:lang w:val="fr-FR"/>
        </w:rPr>
        <w:t>v</w:t>
      </w:r>
      <w:r w:rsidRPr="00D745D1">
        <w:rPr>
          <w:rFonts w:eastAsia="Trebuchet MS"/>
          <w:lang w:val="fr-FR"/>
        </w:rPr>
        <w:t>a</w:t>
      </w:r>
      <w:r w:rsidRPr="00D745D1">
        <w:rPr>
          <w:rFonts w:eastAsia="Trebuchet MS"/>
          <w:spacing w:val="-3"/>
          <w:lang w:val="fr-FR"/>
        </w:rPr>
        <w:t>n</w:t>
      </w:r>
      <w:r w:rsidRPr="00D745D1">
        <w:rPr>
          <w:rFonts w:eastAsia="Trebuchet MS"/>
          <w:spacing w:val="6"/>
          <w:lang w:val="fr-FR"/>
        </w:rPr>
        <w:t>t</w:t>
      </w:r>
      <w:r w:rsidRPr="00D745D1">
        <w:rPr>
          <w:rFonts w:eastAsia="Trebuchet MS"/>
          <w:lang w:val="fr-FR"/>
        </w:rPr>
        <w:t>s</w:t>
      </w:r>
      <w:r w:rsidRPr="00D745D1">
        <w:rPr>
          <w:rFonts w:eastAsia="Trebuchet MS"/>
          <w:spacing w:val="-1"/>
          <w:lang w:val="fr-FR"/>
        </w:rPr>
        <w:t xml:space="preserve"> </w:t>
      </w:r>
      <w:r w:rsidRPr="00D745D1">
        <w:rPr>
          <w:rFonts w:eastAsia="Trebuchet MS"/>
          <w:lang w:val="fr-FR"/>
        </w:rPr>
        <w:t>:</w:t>
      </w:r>
    </w:p>
    <w:p w14:paraId="150CAF15" w14:textId="6BBE0F2A" w:rsidR="0052566D" w:rsidRPr="00EB5820" w:rsidRDefault="00385635" w:rsidP="00EB5820">
      <w:pPr>
        <w:pStyle w:val="ListParagraph"/>
        <w:numPr>
          <w:ilvl w:val="0"/>
          <w:numId w:val="19"/>
        </w:numPr>
        <w:rPr>
          <w:rFonts w:eastAsia="Trebuchet MS"/>
          <w:lang w:val="fr-FR"/>
        </w:rPr>
      </w:pPr>
      <w:r w:rsidRPr="00EB5820">
        <w:rPr>
          <w:rFonts w:eastAsia="Trebuchet MS"/>
          <w:lang w:val="fr-FR"/>
        </w:rPr>
        <w:t>Nom</w:t>
      </w:r>
      <w:r w:rsidRPr="00EB5820">
        <w:rPr>
          <w:rFonts w:eastAsia="Trebuchet MS"/>
          <w:spacing w:val="4"/>
          <w:lang w:val="fr-FR"/>
        </w:rPr>
        <w:t xml:space="preserve"> </w:t>
      </w:r>
      <w:r w:rsidRPr="00EB5820">
        <w:rPr>
          <w:rFonts w:eastAsia="Trebuchet MS"/>
          <w:lang w:val="fr-FR"/>
        </w:rPr>
        <w:t>et P</w:t>
      </w:r>
      <w:r w:rsidRPr="00EB5820">
        <w:rPr>
          <w:rFonts w:eastAsia="Trebuchet MS"/>
          <w:spacing w:val="-2"/>
          <w:lang w:val="fr-FR"/>
        </w:rPr>
        <w:t>r</w:t>
      </w:r>
      <w:r w:rsidRPr="00EB5820">
        <w:rPr>
          <w:rFonts w:eastAsia="Trebuchet MS"/>
          <w:lang w:val="fr-FR"/>
        </w:rPr>
        <w:t>é</w:t>
      </w:r>
      <w:r w:rsidRPr="00EB5820">
        <w:rPr>
          <w:rFonts w:eastAsia="Trebuchet MS"/>
          <w:spacing w:val="-3"/>
          <w:lang w:val="fr-FR"/>
        </w:rPr>
        <w:t>n</w:t>
      </w:r>
      <w:r w:rsidRPr="00EB5820">
        <w:rPr>
          <w:rFonts w:eastAsia="Trebuchet MS"/>
          <w:lang w:val="fr-FR"/>
        </w:rPr>
        <w:t>o</w:t>
      </w:r>
      <w:r w:rsidRPr="00EB5820">
        <w:rPr>
          <w:rFonts w:eastAsia="Trebuchet MS"/>
          <w:spacing w:val="3"/>
          <w:lang w:val="fr-FR"/>
        </w:rPr>
        <w:t>m</w:t>
      </w:r>
      <w:r w:rsidRPr="00EB5820">
        <w:rPr>
          <w:rFonts w:eastAsia="Trebuchet MS"/>
          <w:lang w:val="fr-FR"/>
        </w:rPr>
        <w:t>.</w:t>
      </w:r>
    </w:p>
    <w:p w14:paraId="22A57C37" w14:textId="1D7CB05C" w:rsidR="0052566D" w:rsidRPr="00EB5820" w:rsidRDefault="00385635" w:rsidP="00EB5820">
      <w:pPr>
        <w:pStyle w:val="ListParagraph"/>
        <w:numPr>
          <w:ilvl w:val="0"/>
          <w:numId w:val="19"/>
        </w:numPr>
        <w:rPr>
          <w:rFonts w:eastAsia="Trebuchet MS"/>
          <w:lang w:val="fr-FR"/>
        </w:rPr>
      </w:pPr>
      <w:r w:rsidRPr="00EB5820">
        <w:rPr>
          <w:rFonts w:eastAsia="Trebuchet MS"/>
          <w:spacing w:val="2"/>
          <w:lang w:val="fr-FR"/>
        </w:rPr>
        <w:t>D</w:t>
      </w:r>
      <w:r w:rsidRPr="00EB5820">
        <w:rPr>
          <w:rFonts w:eastAsia="Trebuchet MS"/>
          <w:lang w:val="fr-FR"/>
        </w:rPr>
        <w:t>ate et</w:t>
      </w:r>
      <w:r w:rsidRPr="00EB5820">
        <w:rPr>
          <w:rFonts w:eastAsia="Trebuchet MS"/>
          <w:spacing w:val="-2"/>
          <w:lang w:val="fr-FR"/>
        </w:rPr>
        <w:t xml:space="preserve"> L</w:t>
      </w:r>
      <w:r w:rsidRPr="00EB5820">
        <w:rPr>
          <w:rFonts w:eastAsia="Trebuchet MS"/>
          <w:spacing w:val="-1"/>
          <w:lang w:val="fr-FR"/>
        </w:rPr>
        <w:t>i</w:t>
      </w:r>
      <w:r w:rsidRPr="00EB5820">
        <w:rPr>
          <w:rFonts w:eastAsia="Trebuchet MS"/>
          <w:lang w:val="fr-FR"/>
        </w:rPr>
        <w:t>eu</w:t>
      </w:r>
      <w:r w:rsidRPr="00EB5820">
        <w:rPr>
          <w:rFonts w:eastAsia="Trebuchet MS"/>
          <w:spacing w:val="-3"/>
          <w:lang w:val="fr-FR"/>
        </w:rPr>
        <w:t xml:space="preserve"> </w:t>
      </w:r>
      <w:r w:rsidRPr="00EB5820">
        <w:rPr>
          <w:rFonts w:eastAsia="Trebuchet MS"/>
          <w:spacing w:val="5"/>
          <w:lang w:val="fr-FR"/>
        </w:rPr>
        <w:t>d</w:t>
      </w:r>
      <w:r w:rsidRPr="00EB5820">
        <w:rPr>
          <w:rFonts w:eastAsia="Trebuchet MS"/>
          <w:lang w:val="fr-FR"/>
        </w:rPr>
        <w:t>e Na</w:t>
      </w:r>
      <w:r w:rsidRPr="00EB5820">
        <w:rPr>
          <w:rFonts w:eastAsia="Trebuchet MS"/>
          <w:spacing w:val="-3"/>
          <w:lang w:val="fr-FR"/>
        </w:rPr>
        <w:t>i</w:t>
      </w:r>
      <w:r w:rsidRPr="00EB5820">
        <w:rPr>
          <w:rFonts w:eastAsia="Trebuchet MS"/>
          <w:spacing w:val="4"/>
          <w:lang w:val="fr-FR"/>
        </w:rPr>
        <w:t>s</w:t>
      </w:r>
      <w:r w:rsidRPr="00EB5820">
        <w:rPr>
          <w:rFonts w:eastAsia="Trebuchet MS"/>
          <w:spacing w:val="-1"/>
          <w:lang w:val="fr-FR"/>
        </w:rPr>
        <w:t>s</w:t>
      </w:r>
      <w:r w:rsidRPr="00EB5820">
        <w:rPr>
          <w:rFonts w:eastAsia="Trebuchet MS"/>
          <w:lang w:val="fr-FR"/>
        </w:rPr>
        <w:t>a</w:t>
      </w:r>
      <w:r w:rsidRPr="00EB5820">
        <w:rPr>
          <w:rFonts w:eastAsia="Trebuchet MS"/>
          <w:spacing w:val="-3"/>
          <w:lang w:val="fr-FR"/>
        </w:rPr>
        <w:t>n</w:t>
      </w:r>
      <w:r w:rsidRPr="00EB5820">
        <w:rPr>
          <w:rFonts w:eastAsia="Trebuchet MS"/>
          <w:spacing w:val="1"/>
          <w:lang w:val="fr-FR"/>
        </w:rPr>
        <w:t>c</w:t>
      </w:r>
      <w:r w:rsidRPr="00EB5820">
        <w:rPr>
          <w:rFonts w:eastAsia="Trebuchet MS"/>
          <w:lang w:val="fr-FR"/>
        </w:rPr>
        <w:t>e.</w:t>
      </w:r>
    </w:p>
    <w:p w14:paraId="419B1DAD" w14:textId="019CB1A9" w:rsidR="0052566D" w:rsidRPr="00EB5820" w:rsidRDefault="00385635" w:rsidP="00EB5820">
      <w:pPr>
        <w:pStyle w:val="ListParagraph"/>
        <w:numPr>
          <w:ilvl w:val="0"/>
          <w:numId w:val="19"/>
        </w:numPr>
        <w:rPr>
          <w:rFonts w:eastAsia="Trebuchet MS"/>
          <w:lang w:val="fr-FR"/>
        </w:rPr>
      </w:pPr>
      <w:r w:rsidRPr="00EB5820">
        <w:rPr>
          <w:rFonts w:eastAsia="Trebuchet MS"/>
          <w:spacing w:val="-2"/>
          <w:lang w:val="fr-FR"/>
        </w:rPr>
        <w:t>A</w:t>
      </w:r>
      <w:r w:rsidRPr="00EB5820">
        <w:rPr>
          <w:rFonts w:eastAsia="Trebuchet MS"/>
          <w:lang w:val="fr-FR"/>
        </w:rPr>
        <w:t>d</w:t>
      </w:r>
      <w:r w:rsidRPr="00EB5820">
        <w:rPr>
          <w:rFonts w:eastAsia="Trebuchet MS"/>
          <w:spacing w:val="-1"/>
          <w:lang w:val="fr-FR"/>
        </w:rPr>
        <w:t>r</w:t>
      </w:r>
      <w:r w:rsidRPr="00EB5820">
        <w:rPr>
          <w:rFonts w:eastAsia="Trebuchet MS"/>
          <w:lang w:val="fr-FR"/>
        </w:rPr>
        <w:t>e</w:t>
      </w:r>
      <w:r w:rsidRPr="00EB5820">
        <w:rPr>
          <w:rFonts w:eastAsia="Trebuchet MS"/>
          <w:spacing w:val="2"/>
          <w:lang w:val="fr-FR"/>
        </w:rPr>
        <w:t>s</w:t>
      </w:r>
      <w:r w:rsidRPr="00EB5820">
        <w:rPr>
          <w:rFonts w:eastAsia="Trebuchet MS"/>
          <w:spacing w:val="-1"/>
          <w:lang w:val="fr-FR"/>
        </w:rPr>
        <w:t>s</w:t>
      </w:r>
      <w:r w:rsidRPr="00EB5820">
        <w:rPr>
          <w:rFonts w:eastAsia="Trebuchet MS"/>
          <w:lang w:val="fr-FR"/>
        </w:rPr>
        <w:t>e de R</w:t>
      </w:r>
      <w:r w:rsidRPr="00EB5820">
        <w:rPr>
          <w:rFonts w:eastAsia="Trebuchet MS"/>
          <w:spacing w:val="1"/>
          <w:lang w:val="fr-FR"/>
        </w:rPr>
        <w:t>é</w:t>
      </w:r>
      <w:r w:rsidRPr="00EB5820">
        <w:rPr>
          <w:rFonts w:eastAsia="Trebuchet MS"/>
          <w:spacing w:val="-1"/>
          <w:lang w:val="fr-FR"/>
        </w:rPr>
        <w:t>si</w:t>
      </w:r>
      <w:r w:rsidRPr="00EB5820">
        <w:rPr>
          <w:rFonts w:eastAsia="Trebuchet MS"/>
          <w:lang w:val="fr-FR"/>
        </w:rPr>
        <w:t>de</w:t>
      </w:r>
      <w:r w:rsidRPr="00EB5820">
        <w:rPr>
          <w:rFonts w:eastAsia="Trebuchet MS"/>
          <w:spacing w:val="-2"/>
          <w:lang w:val="fr-FR"/>
        </w:rPr>
        <w:t>n</w:t>
      </w:r>
      <w:r w:rsidRPr="00EB5820">
        <w:rPr>
          <w:rFonts w:eastAsia="Trebuchet MS"/>
          <w:spacing w:val="1"/>
          <w:lang w:val="fr-FR"/>
        </w:rPr>
        <w:t>c</w:t>
      </w:r>
      <w:r w:rsidRPr="00EB5820">
        <w:rPr>
          <w:rFonts w:eastAsia="Trebuchet MS"/>
          <w:spacing w:val="4"/>
          <w:lang w:val="fr-FR"/>
        </w:rPr>
        <w:t>e</w:t>
      </w:r>
      <w:r w:rsidRPr="00EB5820">
        <w:rPr>
          <w:rFonts w:eastAsia="Trebuchet MS"/>
          <w:lang w:val="fr-FR"/>
        </w:rPr>
        <w:t>.</w:t>
      </w:r>
    </w:p>
    <w:p w14:paraId="76CE4B90" w14:textId="55FC41DB" w:rsidR="0052566D" w:rsidRPr="00EB5820" w:rsidRDefault="00385635" w:rsidP="00EB5820">
      <w:pPr>
        <w:pStyle w:val="ListParagraph"/>
        <w:numPr>
          <w:ilvl w:val="0"/>
          <w:numId w:val="19"/>
        </w:numPr>
        <w:rPr>
          <w:rFonts w:eastAsia="Trebuchet MS"/>
          <w:lang w:val="fr-FR"/>
        </w:rPr>
      </w:pPr>
      <w:r w:rsidRPr="00EB5820">
        <w:rPr>
          <w:rFonts w:eastAsia="Trebuchet MS"/>
          <w:lang w:val="fr-FR"/>
        </w:rPr>
        <w:t>E</w:t>
      </w:r>
      <w:r w:rsidRPr="00EB5820">
        <w:rPr>
          <w:rFonts w:eastAsia="Trebuchet MS"/>
          <w:spacing w:val="3"/>
          <w:lang w:val="fr-FR"/>
        </w:rPr>
        <w:t>m</w:t>
      </w:r>
      <w:r w:rsidRPr="00EB5820">
        <w:rPr>
          <w:rFonts w:eastAsia="Trebuchet MS"/>
          <w:lang w:val="fr-FR"/>
        </w:rPr>
        <w:t>a</w:t>
      </w:r>
      <w:r w:rsidRPr="00EB5820">
        <w:rPr>
          <w:rFonts w:eastAsia="Trebuchet MS"/>
          <w:spacing w:val="-2"/>
          <w:lang w:val="fr-FR"/>
        </w:rPr>
        <w:t>i</w:t>
      </w:r>
      <w:r w:rsidRPr="00EB5820">
        <w:rPr>
          <w:rFonts w:eastAsia="Trebuchet MS"/>
          <w:spacing w:val="1"/>
          <w:lang w:val="fr-FR"/>
        </w:rPr>
        <w:t>l</w:t>
      </w:r>
      <w:r w:rsidRPr="00EB5820">
        <w:rPr>
          <w:rFonts w:eastAsia="Trebuchet MS"/>
          <w:lang w:val="fr-FR"/>
        </w:rPr>
        <w:t>.</w:t>
      </w:r>
    </w:p>
    <w:p w14:paraId="6335CBB8" w14:textId="03B58632" w:rsidR="0052566D" w:rsidRPr="00EB5820" w:rsidRDefault="00385635" w:rsidP="00EB5820">
      <w:pPr>
        <w:pStyle w:val="ListParagraph"/>
        <w:numPr>
          <w:ilvl w:val="0"/>
          <w:numId w:val="19"/>
        </w:numPr>
        <w:rPr>
          <w:rFonts w:eastAsia="Trebuchet MS"/>
          <w:lang w:val="fr-FR"/>
        </w:rPr>
      </w:pPr>
      <w:r w:rsidRPr="00EB5820">
        <w:rPr>
          <w:rFonts w:eastAsia="Trebuchet MS"/>
          <w:lang w:val="fr-FR"/>
        </w:rPr>
        <w:t>N° Té</w:t>
      </w:r>
      <w:r w:rsidRPr="00EB5820">
        <w:rPr>
          <w:rFonts w:eastAsia="Trebuchet MS"/>
          <w:spacing w:val="-1"/>
          <w:lang w:val="fr-FR"/>
        </w:rPr>
        <w:t>l</w:t>
      </w:r>
      <w:r w:rsidRPr="00EB5820">
        <w:rPr>
          <w:rFonts w:eastAsia="Trebuchet MS"/>
          <w:lang w:val="fr-FR"/>
        </w:rPr>
        <w:t>.</w:t>
      </w:r>
    </w:p>
    <w:p w14:paraId="2BD4EB4B" w14:textId="45ADC06D" w:rsidR="0052566D" w:rsidRPr="00EB5820" w:rsidRDefault="00385635" w:rsidP="00EB5820">
      <w:pPr>
        <w:pStyle w:val="ListParagraph"/>
        <w:numPr>
          <w:ilvl w:val="0"/>
          <w:numId w:val="19"/>
        </w:numPr>
        <w:rPr>
          <w:rFonts w:eastAsia="Trebuchet MS"/>
          <w:lang w:val="fr-FR"/>
        </w:rPr>
      </w:pPr>
      <w:r w:rsidRPr="00EB5820">
        <w:rPr>
          <w:rFonts w:eastAsia="Trebuchet MS"/>
          <w:spacing w:val="-1"/>
          <w:lang w:val="fr-FR"/>
        </w:rPr>
        <w:t>B</w:t>
      </w:r>
      <w:r w:rsidRPr="00EB5820">
        <w:rPr>
          <w:rFonts w:eastAsia="Trebuchet MS"/>
          <w:lang w:val="fr-FR"/>
        </w:rPr>
        <w:t>o</w:t>
      </w:r>
      <w:r w:rsidRPr="00EB5820">
        <w:rPr>
          <w:rFonts w:eastAsia="Trebuchet MS"/>
          <w:spacing w:val="-1"/>
          <w:lang w:val="fr-FR"/>
        </w:rPr>
        <w:t>u</w:t>
      </w:r>
      <w:r w:rsidRPr="00EB5820">
        <w:rPr>
          <w:rFonts w:eastAsia="Trebuchet MS"/>
          <w:spacing w:val="1"/>
          <w:lang w:val="fr-FR"/>
        </w:rPr>
        <w:t>t</w:t>
      </w:r>
      <w:r w:rsidRPr="00EB5820">
        <w:rPr>
          <w:rFonts w:eastAsia="Trebuchet MS"/>
          <w:lang w:val="fr-FR"/>
        </w:rPr>
        <w:t>on de téléc</w:t>
      </w:r>
      <w:r w:rsidRPr="00EB5820">
        <w:rPr>
          <w:rFonts w:eastAsia="Trebuchet MS"/>
          <w:spacing w:val="-2"/>
          <w:lang w:val="fr-FR"/>
        </w:rPr>
        <w:t>h</w:t>
      </w:r>
      <w:r w:rsidRPr="00EB5820">
        <w:rPr>
          <w:rFonts w:eastAsia="Trebuchet MS"/>
          <w:lang w:val="fr-FR"/>
        </w:rPr>
        <w:t>a</w:t>
      </w:r>
      <w:r w:rsidRPr="00EB5820">
        <w:rPr>
          <w:rFonts w:eastAsia="Trebuchet MS"/>
          <w:spacing w:val="1"/>
          <w:lang w:val="fr-FR"/>
        </w:rPr>
        <w:t>r</w:t>
      </w:r>
      <w:r w:rsidRPr="00EB5820">
        <w:rPr>
          <w:rFonts w:eastAsia="Trebuchet MS"/>
          <w:lang w:val="fr-FR"/>
        </w:rPr>
        <w:t>ge</w:t>
      </w:r>
      <w:r w:rsidRPr="00EB5820">
        <w:rPr>
          <w:rFonts w:eastAsia="Trebuchet MS"/>
          <w:spacing w:val="1"/>
          <w:lang w:val="fr-FR"/>
        </w:rPr>
        <w:t>m</w:t>
      </w:r>
      <w:r w:rsidRPr="00EB5820">
        <w:rPr>
          <w:rFonts w:eastAsia="Trebuchet MS"/>
          <w:lang w:val="fr-FR"/>
        </w:rPr>
        <w:t>e</w:t>
      </w:r>
      <w:r w:rsidRPr="00EB5820">
        <w:rPr>
          <w:rFonts w:eastAsia="Trebuchet MS"/>
          <w:spacing w:val="-3"/>
          <w:lang w:val="fr-FR"/>
        </w:rPr>
        <w:t>n</w:t>
      </w:r>
      <w:r w:rsidRPr="00EB5820">
        <w:rPr>
          <w:rFonts w:eastAsia="Trebuchet MS"/>
          <w:lang w:val="fr-FR"/>
        </w:rPr>
        <w:t>t</w:t>
      </w:r>
      <w:r w:rsidRPr="00EB5820">
        <w:rPr>
          <w:rFonts w:eastAsia="Trebuchet MS"/>
          <w:spacing w:val="1"/>
          <w:lang w:val="fr-FR"/>
        </w:rPr>
        <w:t xml:space="preserve"> </w:t>
      </w:r>
      <w:r w:rsidRPr="00EB5820">
        <w:rPr>
          <w:rFonts w:eastAsia="Trebuchet MS"/>
          <w:lang w:val="fr-FR"/>
        </w:rPr>
        <w:t>de p</w:t>
      </w:r>
      <w:r w:rsidRPr="00EB5820">
        <w:rPr>
          <w:rFonts w:eastAsia="Trebuchet MS"/>
          <w:spacing w:val="-1"/>
          <w:lang w:val="fr-FR"/>
        </w:rPr>
        <w:t>i</w:t>
      </w:r>
      <w:r w:rsidRPr="00EB5820">
        <w:rPr>
          <w:rFonts w:eastAsia="Trebuchet MS"/>
          <w:lang w:val="fr-FR"/>
        </w:rPr>
        <w:t>èce</w:t>
      </w:r>
      <w:r w:rsidRPr="00EB5820">
        <w:rPr>
          <w:rFonts w:eastAsia="Trebuchet MS"/>
          <w:spacing w:val="3"/>
          <w:lang w:val="fr-FR"/>
        </w:rPr>
        <w:t xml:space="preserve"> </w:t>
      </w:r>
      <w:r w:rsidRPr="00EB5820">
        <w:rPr>
          <w:rFonts w:eastAsia="Trebuchet MS"/>
          <w:spacing w:val="-2"/>
          <w:lang w:val="fr-FR"/>
        </w:rPr>
        <w:t>j</w:t>
      </w:r>
      <w:r w:rsidRPr="00EB5820">
        <w:rPr>
          <w:rFonts w:eastAsia="Trebuchet MS"/>
          <w:lang w:val="fr-FR"/>
        </w:rPr>
        <w:t>oi</w:t>
      </w:r>
      <w:r w:rsidRPr="00EB5820">
        <w:rPr>
          <w:rFonts w:eastAsia="Trebuchet MS"/>
          <w:spacing w:val="-2"/>
          <w:lang w:val="fr-FR"/>
        </w:rPr>
        <w:t>n</w:t>
      </w:r>
      <w:r w:rsidRPr="00EB5820">
        <w:rPr>
          <w:rFonts w:eastAsia="Trebuchet MS"/>
          <w:spacing w:val="1"/>
          <w:lang w:val="fr-FR"/>
        </w:rPr>
        <w:t>t</w:t>
      </w:r>
      <w:r w:rsidRPr="00EB5820">
        <w:rPr>
          <w:rFonts w:eastAsia="Trebuchet MS"/>
          <w:spacing w:val="4"/>
          <w:lang w:val="fr-FR"/>
        </w:rPr>
        <w:t>e</w:t>
      </w:r>
      <w:r w:rsidRPr="00EB5820">
        <w:rPr>
          <w:rFonts w:eastAsia="Trebuchet MS"/>
          <w:lang w:val="fr-FR"/>
        </w:rPr>
        <w:t>.</w:t>
      </w:r>
    </w:p>
    <w:p w14:paraId="22535F4F" w14:textId="51BA5A18" w:rsidR="0052566D" w:rsidRPr="00EB5820" w:rsidRDefault="00385635" w:rsidP="00EB5820">
      <w:pPr>
        <w:pStyle w:val="ListParagraph"/>
        <w:numPr>
          <w:ilvl w:val="0"/>
          <w:numId w:val="19"/>
        </w:numPr>
        <w:rPr>
          <w:rFonts w:eastAsia="Trebuchet MS"/>
          <w:lang w:val="fr-FR"/>
        </w:rPr>
      </w:pPr>
      <w:r w:rsidRPr="00EB5820">
        <w:rPr>
          <w:rFonts w:eastAsia="Trebuchet MS"/>
          <w:spacing w:val="2"/>
          <w:lang w:val="fr-FR"/>
        </w:rPr>
        <w:t>Z</w:t>
      </w:r>
      <w:r w:rsidRPr="00EB5820">
        <w:rPr>
          <w:rFonts w:eastAsia="Trebuchet MS"/>
          <w:lang w:val="fr-FR"/>
        </w:rPr>
        <w:t>o</w:t>
      </w:r>
      <w:r w:rsidRPr="00EB5820">
        <w:rPr>
          <w:rFonts w:eastAsia="Trebuchet MS"/>
          <w:spacing w:val="-1"/>
          <w:lang w:val="fr-FR"/>
        </w:rPr>
        <w:t>n</w:t>
      </w:r>
      <w:r w:rsidRPr="00EB5820">
        <w:rPr>
          <w:rFonts w:eastAsia="Trebuchet MS"/>
          <w:lang w:val="fr-FR"/>
        </w:rPr>
        <w:t xml:space="preserve">e de </w:t>
      </w:r>
      <w:r w:rsidRPr="00EB5820">
        <w:rPr>
          <w:rFonts w:eastAsia="Trebuchet MS"/>
          <w:spacing w:val="-1"/>
          <w:lang w:val="fr-FR"/>
        </w:rPr>
        <w:t>c</w:t>
      </w:r>
      <w:r w:rsidRPr="00EB5820">
        <w:rPr>
          <w:rFonts w:eastAsia="Trebuchet MS"/>
          <w:lang w:val="fr-FR"/>
        </w:rPr>
        <w:t xml:space="preserve">ode de </w:t>
      </w:r>
      <w:r w:rsidRPr="00EB5820">
        <w:rPr>
          <w:rFonts w:eastAsia="Trebuchet MS"/>
          <w:spacing w:val="-3"/>
          <w:lang w:val="fr-FR"/>
        </w:rPr>
        <w:t>v</w:t>
      </w:r>
      <w:r w:rsidRPr="00EB5820">
        <w:rPr>
          <w:rFonts w:eastAsia="Trebuchet MS"/>
          <w:lang w:val="fr-FR"/>
        </w:rPr>
        <w:t>al</w:t>
      </w:r>
      <w:r w:rsidRPr="00EB5820">
        <w:rPr>
          <w:rFonts w:eastAsia="Trebuchet MS"/>
          <w:spacing w:val="-1"/>
          <w:lang w:val="fr-FR"/>
        </w:rPr>
        <w:t>i</w:t>
      </w:r>
      <w:r w:rsidRPr="00EB5820">
        <w:rPr>
          <w:rFonts w:eastAsia="Trebuchet MS"/>
          <w:lang w:val="fr-FR"/>
        </w:rPr>
        <w:t>dat</w:t>
      </w:r>
      <w:r w:rsidRPr="00EB5820">
        <w:rPr>
          <w:rFonts w:eastAsia="Trebuchet MS"/>
          <w:spacing w:val="-1"/>
          <w:lang w:val="fr-FR"/>
        </w:rPr>
        <w:t>i</w:t>
      </w:r>
      <w:r w:rsidRPr="00EB5820">
        <w:rPr>
          <w:rFonts w:eastAsia="Trebuchet MS"/>
          <w:lang w:val="fr-FR"/>
        </w:rPr>
        <w:t>on</w:t>
      </w:r>
      <w:r w:rsidRPr="00EB5820">
        <w:rPr>
          <w:rFonts w:eastAsia="Trebuchet MS"/>
          <w:spacing w:val="4"/>
          <w:lang w:val="fr-FR"/>
        </w:rPr>
        <w:t xml:space="preserve"> </w:t>
      </w:r>
      <w:r w:rsidRPr="00EB5820">
        <w:rPr>
          <w:rFonts w:eastAsia="Trebuchet MS"/>
          <w:spacing w:val="-2"/>
          <w:lang w:val="fr-FR"/>
        </w:rPr>
        <w:t>(</w:t>
      </w:r>
      <w:r w:rsidRPr="00EB5820">
        <w:rPr>
          <w:rFonts w:eastAsia="Trebuchet MS"/>
          <w:lang w:val="fr-FR"/>
        </w:rPr>
        <w:t>Capt</w:t>
      </w:r>
      <w:r w:rsidRPr="00EB5820">
        <w:rPr>
          <w:rFonts w:eastAsia="Trebuchet MS"/>
          <w:spacing w:val="1"/>
          <w:lang w:val="fr-FR"/>
        </w:rPr>
        <w:t>c</w:t>
      </w:r>
      <w:r w:rsidRPr="00EB5820">
        <w:rPr>
          <w:rFonts w:eastAsia="Trebuchet MS"/>
          <w:spacing w:val="-2"/>
          <w:lang w:val="fr-FR"/>
        </w:rPr>
        <w:t>h</w:t>
      </w:r>
      <w:r w:rsidRPr="00EB5820">
        <w:rPr>
          <w:rFonts w:eastAsia="Trebuchet MS"/>
          <w:lang w:val="fr-FR"/>
        </w:rPr>
        <w:t>a</w:t>
      </w:r>
      <w:r w:rsidRPr="00EB5820">
        <w:rPr>
          <w:rFonts w:eastAsia="Trebuchet MS"/>
          <w:spacing w:val="-3"/>
          <w:lang w:val="fr-FR"/>
        </w:rPr>
        <w:t>)</w:t>
      </w:r>
      <w:r w:rsidRPr="00EB5820">
        <w:rPr>
          <w:rFonts w:eastAsia="Trebuchet MS"/>
          <w:lang w:val="fr-FR"/>
        </w:rPr>
        <w:t>.</w:t>
      </w:r>
    </w:p>
    <w:p w14:paraId="7C56C362" w14:textId="77777777" w:rsidR="0052566D" w:rsidRPr="00D745D1" w:rsidRDefault="0052566D" w:rsidP="00EB5820">
      <w:pPr>
        <w:rPr>
          <w:lang w:val="fr-FR"/>
        </w:rPr>
      </w:pPr>
    </w:p>
    <w:p w14:paraId="27927C77" w14:textId="50B58098" w:rsidR="0052566D" w:rsidRPr="00D745D1" w:rsidRDefault="00385635" w:rsidP="00EB5820">
      <w:pPr>
        <w:rPr>
          <w:rFonts w:eastAsia="Trebuchet MS"/>
          <w:lang w:val="fr-FR"/>
        </w:rPr>
      </w:pPr>
      <w:r w:rsidRPr="00D745D1">
        <w:rPr>
          <w:rFonts w:eastAsia="Trebuchet MS"/>
          <w:spacing w:val="-2"/>
          <w:lang w:val="fr-FR"/>
        </w:rPr>
        <w:t>L</w:t>
      </w:r>
      <w:r w:rsidRPr="00D745D1">
        <w:rPr>
          <w:rFonts w:eastAsia="Trebuchet MS"/>
          <w:lang w:val="fr-FR"/>
        </w:rPr>
        <w:t>es</w:t>
      </w:r>
      <w:r w:rsidRPr="00D745D1">
        <w:rPr>
          <w:rFonts w:eastAsia="Trebuchet MS"/>
          <w:spacing w:val="12"/>
          <w:lang w:val="fr-FR"/>
        </w:rPr>
        <w:t xml:space="preserve"> </w:t>
      </w:r>
      <w:r w:rsidRPr="00D745D1">
        <w:rPr>
          <w:rFonts w:eastAsia="Trebuchet MS"/>
          <w:lang w:val="fr-FR"/>
        </w:rPr>
        <w:t>CV</w:t>
      </w:r>
      <w:r w:rsidRPr="00D745D1">
        <w:rPr>
          <w:rFonts w:eastAsia="Trebuchet MS"/>
          <w:spacing w:val="13"/>
          <w:lang w:val="fr-FR"/>
        </w:rPr>
        <w:t xml:space="preserve"> </w:t>
      </w:r>
      <w:r w:rsidRPr="00D745D1">
        <w:rPr>
          <w:rFonts w:eastAsia="Trebuchet MS"/>
          <w:lang w:val="fr-FR"/>
        </w:rPr>
        <w:t>a</w:t>
      </w:r>
      <w:r w:rsidRPr="00D745D1">
        <w:rPr>
          <w:rFonts w:eastAsia="Trebuchet MS"/>
          <w:spacing w:val="-2"/>
          <w:lang w:val="fr-FR"/>
        </w:rPr>
        <w:t>in</w:t>
      </w:r>
      <w:r w:rsidRPr="00D745D1">
        <w:rPr>
          <w:rFonts w:eastAsia="Trebuchet MS"/>
          <w:spacing w:val="-1"/>
          <w:lang w:val="fr-FR"/>
        </w:rPr>
        <w:t>s</w:t>
      </w:r>
      <w:r w:rsidRPr="00D745D1">
        <w:rPr>
          <w:rFonts w:eastAsia="Trebuchet MS"/>
          <w:lang w:val="fr-FR"/>
        </w:rPr>
        <w:t>i</w:t>
      </w:r>
      <w:r w:rsidRPr="00D745D1">
        <w:rPr>
          <w:rFonts w:eastAsia="Trebuchet MS"/>
          <w:spacing w:val="13"/>
          <w:lang w:val="fr-FR"/>
        </w:rPr>
        <w:t xml:space="preserve"> </w:t>
      </w:r>
      <w:r w:rsidRPr="00D745D1">
        <w:rPr>
          <w:rFonts w:eastAsia="Trebuchet MS"/>
          <w:spacing w:val="-1"/>
          <w:lang w:val="fr-FR"/>
        </w:rPr>
        <w:t>s</w:t>
      </w:r>
      <w:r w:rsidRPr="00D745D1">
        <w:rPr>
          <w:rFonts w:eastAsia="Trebuchet MS"/>
          <w:spacing w:val="4"/>
          <w:lang w:val="fr-FR"/>
        </w:rPr>
        <w:t>a</w:t>
      </w:r>
      <w:r w:rsidRPr="00D745D1">
        <w:rPr>
          <w:rFonts w:eastAsia="Trebuchet MS"/>
          <w:spacing w:val="-1"/>
          <w:lang w:val="fr-FR"/>
        </w:rPr>
        <w:t>isi</w:t>
      </w:r>
      <w:r w:rsidRPr="00D745D1">
        <w:rPr>
          <w:rFonts w:eastAsia="Trebuchet MS"/>
          <w:lang w:val="fr-FR"/>
        </w:rPr>
        <w:t>s</w:t>
      </w:r>
      <w:r w:rsidRPr="00D745D1">
        <w:rPr>
          <w:rFonts w:eastAsia="Trebuchet MS"/>
          <w:spacing w:val="13"/>
          <w:lang w:val="fr-FR"/>
        </w:rPr>
        <w:t xml:space="preserve"> </w:t>
      </w:r>
      <w:r w:rsidRPr="00D745D1">
        <w:rPr>
          <w:rFonts w:eastAsia="Trebuchet MS"/>
          <w:lang w:val="fr-FR"/>
        </w:rPr>
        <w:t>et</w:t>
      </w:r>
      <w:r w:rsidRPr="00D745D1">
        <w:rPr>
          <w:rFonts w:eastAsia="Trebuchet MS"/>
          <w:spacing w:val="14"/>
          <w:lang w:val="fr-FR"/>
        </w:rPr>
        <w:t xml:space="preserve"> </w:t>
      </w:r>
      <w:r w:rsidRPr="00D745D1">
        <w:rPr>
          <w:rFonts w:eastAsia="Trebuchet MS"/>
          <w:spacing w:val="-2"/>
          <w:lang w:val="fr-FR"/>
        </w:rPr>
        <w:t>r</w:t>
      </w:r>
      <w:r w:rsidRPr="00D745D1">
        <w:rPr>
          <w:rFonts w:eastAsia="Trebuchet MS"/>
          <w:lang w:val="fr-FR"/>
        </w:rPr>
        <w:t>éco</w:t>
      </w:r>
      <w:r w:rsidRPr="00D745D1">
        <w:rPr>
          <w:rFonts w:eastAsia="Trebuchet MS"/>
          <w:spacing w:val="2"/>
          <w:lang w:val="fr-FR"/>
        </w:rPr>
        <w:t>l</w:t>
      </w:r>
      <w:r w:rsidRPr="00D745D1">
        <w:rPr>
          <w:rFonts w:eastAsia="Trebuchet MS"/>
          <w:spacing w:val="1"/>
          <w:lang w:val="fr-FR"/>
        </w:rPr>
        <w:t>t</w:t>
      </w:r>
      <w:r w:rsidRPr="00D745D1">
        <w:rPr>
          <w:rFonts w:eastAsia="Trebuchet MS"/>
          <w:lang w:val="fr-FR"/>
        </w:rPr>
        <w:t>és</w:t>
      </w:r>
      <w:r w:rsidRPr="00D745D1">
        <w:rPr>
          <w:rFonts w:eastAsia="Trebuchet MS"/>
          <w:spacing w:val="12"/>
          <w:lang w:val="fr-FR"/>
        </w:rPr>
        <w:t xml:space="preserve"> </w:t>
      </w:r>
      <w:r w:rsidRPr="00D745D1">
        <w:rPr>
          <w:rFonts w:eastAsia="Trebuchet MS"/>
          <w:lang w:val="fr-FR"/>
        </w:rPr>
        <w:t>par</w:t>
      </w:r>
      <w:r w:rsidRPr="00D745D1">
        <w:rPr>
          <w:rFonts w:eastAsia="Trebuchet MS"/>
          <w:spacing w:val="12"/>
          <w:lang w:val="fr-FR"/>
        </w:rPr>
        <w:t xml:space="preserve"> </w:t>
      </w:r>
      <w:r w:rsidRPr="00D745D1">
        <w:rPr>
          <w:rFonts w:eastAsia="Trebuchet MS"/>
          <w:spacing w:val="1"/>
          <w:lang w:val="fr-FR"/>
        </w:rPr>
        <w:t>l</w:t>
      </w:r>
      <w:r w:rsidRPr="00D745D1">
        <w:rPr>
          <w:rFonts w:eastAsia="Trebuchet MS"/>
          <w:lang w:val="fr-FR"/>
        </w:rPr>
        <w:t>e</w:t>
      </w:r>
      <w:r w:rsidRPr="00D745D1">
        <w:rPr>
          <w:rFonts w:eastAsia="Trebuchet MS"/>
          <w:spacing w:val="13"/>
          <w:lang w:val="fr-FR"/>
        </w:rPr>
        <w:t xml:space="preserve"> </w:t>
      </w:r>
      <w:r w:rsidRPr="00D745D1">
        <w:rPr>
          <w:rFonts w:eastAsia="Trebuchet MS"/>
          <w:lang w:val="fr-FR"/>
        </w:rPr>
        <w:t>b</w:t>
      </w:r>
      <w:r w:rsidRPr="00D745D1">
        <w:rPr>
          <w:rFonts w:eastAsia="Trebuchet MS"/>
          <w:spacing w:val="-1"/>
          <w:lang w:val="fr-FR"/>
        </w:rPr>
        <w:t>i</w:t>
      </w:r>
      <w:r w:rsidRPr="00D745D1">
        <w:rPr>
          <w:rFonts w:eastAsia="Trebuchet MS"/>
          <w:lang w:val="fr-FR"/>
        </w:rPr>
        <w:t>a</w:t>
      </w:r>
      <w:r w:rsidRPr="00D745D1">
        <w:rPr>
          <w:rFonts w:eastAsia="Trebuchet MS"/>
          <w:spacing w:val="-2"/>
          <w:lang w:val="fr-FR"/>
        </w:rPr>
        <w:t>i</w:t>
      </w:r>
      <w:r w:rsidRPr="00D745D1">
        <w:rPr>
          <w:rFonts w:eastAsia="Trebuchet MS"/>
          <w:lang w:val="fr-FR"/>
        </w:rPr>
        <w:t>s</w:t>
      </w:r>
      <w:r w:rsidRPr="00D745D1">
        <w:rPr>
          <w:rFonts w:eastAsia="Trebuchet MS"/>
          <w:spacing w:val="13"/>
          <w:lang w:val="fr-FR"/>
        </w:rPr>
        <w:t xml:space="preserve"> </w:t>
      </w:r>
      <w:r w:rsidRPr="00D745D1">
        <w:rPr>
          <w:rFonts w:eastAsia="Trebuchet MS"/>
          <w:lang w:val="fr-FR"/>
        </w:rPr>
        <w:t>du</w:t>
      </w:r>
      <w:r w:rsidRPr="00D745D1">
        <w:rPr>
          <w:rFonts w:eastAsia="Trebuchet MS"/>
          <w:spacing w:val="18"/>
          <w:lang w:val="fr-FR"/>
        </w:rPr>
        <w:t xml:space="preserve"> </w:t>
      </w:r>
      <w:r w:rsidRPr="00D745D1">
        <w:rPr>
          <w:rFonts w:eastAsia="Trebuchet MS"/>
          <w:spacing w:val="-2"/>
          <w:lang w:val="fr-FR"/>
        </w:rPr>
        <w:t>f</w:t>
      </w:r>
      <w:r w:rsidRPr="00D745D1">
        <w:rPr>
          <w:rFonts w:eastAsia="Trebuchet MS"/>
          <w:lang w:val="fr-FR"/>
        </w:rPr>
        <w:t>o</w:t>
      </w:r>
      <w:r w:rsidRPr="00D745D1">
        <w:rPr>
          <w:rFonts w:eastAsia="Trebuchet MS"/>
          <w:spacing w:val="-1"/>
          <w:lang w:val="fr-FR"/>
        </w:rPr>
        <w:t>r</w:t>
      </w:r>
      <w:r w:rsidRPr="00D745D1">
        <w:rPr>
          <w:rFonts w:eastAsia="Trebuchet MS"/>
          <w:spacing w:val="2"/>
          <w:lang w:val="fr-FR"/>
        </w:rPr>
        <w:t>m</w:t>
      </w:r>
      <w:r w:rsidRPr="00D745D1">
        <w:rPr>
          <w:rFonts w:eastAsia="Trebuchet MS"/>
          <w:spacing w:val="-2"/>
          <w:lang w:val="fr-FR"/>
        </w:rPr>
        <w:t>u</w:t>
      </w:r>
      <w:r w:rsidRPr="00D745D1">
        <w:rPr>
          <w:rFonts w:eastAsia="Trebuchet MS"/>
          <w:spacing w:val="1"/>
          <w:lang w:val="fr-FR"/>
        </w:rPr>
        <w:t>l</w:t>
      </w:r>
      <w:r w:rsidRPr="00D745D1">
        <w:rPr>
          <w:rFonts w:eastAsia="Trebuchet MS"/>
          <w:lang w:val="fr-FR"/>
        </w:rPr>
        <w:t>a</w:t>
      </w:r>
      <w:r w:rsidRPr="00D745D1">
        <w:rPr>
          <w:rFonts w:eastAsia="Trebuchet MS"/>
          <w:spacing w:val="-2"/>
          <w:lang w:val="fr-FR"/>
        </w:rPr>
        <w:t>ir</w:t>
      </w:r>
      <w:r w:rsidRPr="00D745D1">
        <w:rPr>
          <w:rFonts w:eastAsia="Trebuchet MS"/>
          <w:lang w:val="fr-FR"/>
        </w:rPr>
        <w:t>e</w:t>
      </w:r>
      <w:r w:rsidRPr="00D745D1">
        <w:rPr>
          <w:rFonts w:eastAsia="Trebuchet MS"/>
          <w:spacing w:val="11"/>
          <w:lang w:val="fr-FR"/>
        </w:rPr>
        <w:t xml:space="preserve"> </w:t>
      </w:r>
      <w:r w:rsidRPr="00D745D1">
        <w:rPr>
          <w:rFonts w:eastAsia="Trebuchet MS"/>
          <w:spacing w:val="-1"/>
          <w:lang w:val="fr-FR"/>
        </w:rPr>
        <w:t>s</w:t>
      </w:r>
      <w:r w:rsidRPr="00D745D1">
        <w:rPr>
          <w:rFonts w:eastAsia="Trebuchet MS"/>
          <w:lang w:val="fr-FR"/>
        </w:rPr>
        <w:t>o</w:t>
      </w:r>
      <w:r w:rsidRPr="00D745D1">
        <w:rPr>
          <w:rFonts w:eastAsia="Trebuchet MS"/>
          <w:spacing w:val="-1"/>
          <w:lang w:val="fr-FR"/>
        </w:rPr>
        <w:t>n</w:t>
      </w:r>
      <w:r w:rsidRPr="00D745D1">
        <w:rPr>
          <w:rFonts w:eastAsia="Trebuchet MS"/>
          <w:lang w:val="fr-FR"/>
        </w:rPr>
        <w:t>t</w:t>
      </w:r>
      <w:r w:rsidRPr="00D745D1">
        <w:rPr>
          <w:rFonts w:eastAsia="Trebuchet MS"/>
          <w:spacing w:val="15"/>
          <w:lang w:val="fr-FR"/>
        </w:rPr>
        <w:t xml:space="preserve"> </w:t>
      </w:r>
      <w:r w:rsidR="00966EBF">
        <w:rPr>
          <w:rFonts w:eastAsia="Trebuchet MS"/>
          <w:lang w:val="fr-FR"/>
        </w:rPr>
        <w:t>envoyés par e-mail.</w:t>
      </w:r>
    </w:p>
    <w:p w14:paraId="2F0F179C" w14:textId="0F7B943A" w:rsidR="0052566D" w:rsidRPr="00EB5820" w:rsidRDefault="003E5CBB" w:rsidP="00EB5820">
      <w:pPr>
        <w:pStyle w:val="Heading4"/>
      </w:pPr>
      <w:r>
        <w:t>2.</w:t>
      </w:r>
      <w:r w:rsidR="009158BD">
        <w:t>4</w:t>
      </w:r>
      <w:r>
        <w:t xml:space="preserve"> </w:t>
      </w:r>
      <w:r w:rsidR="00385635" w:rsidRPr="00D745D1">
        <w:t>Référe</w:t>
      </w:r>
      <w:r w:rsidR="00385635" w:rsidRPr="00D745D1">
        <w:rPr>
          <w:spacing w:val="3"/>
        </w:rPr>
        <w:t>n</w:t>
      </w:r>
      <w:r w:rsidR="00385635" w:rsidRPr="00D745D1">
        <w:rPr>
          <w:spacing w:val="2"/>
        </w:rPr>
        <w:t>c</w:t>
      </w:r>
      <w:r w:rsidR="00385635" w:rsidRPr="00D745D1">
        <w:t>eme</w:t>
      </w:r>
      <w:r w:rsidR="00385635" w:rsidRPr="00D745D1">
        <w:rPr>
          <w:spacing w:val="6"/>
        </w:rPr>
        <w:t>n</w:t>
      </w:r>
      <w:r w:rsidR="00385635" w:rsidRPr="00D745D1">
        <w:t>t</w:t>
      </w:r>
    </w:p>
    <w:p w14:paraId="17CAD37D" w14:textId="1DABBD52" w:rsidR="0052566D" w:rsidRPr="00D745D1" w:rsidRDefault="00385635" w:rsidP="00EB5820">
      <w:pPr>
        <w:rPr>
          <w:rFonts w:eastAsia="Trebuchet MS"/>
          <w:lang w:val="fr-FR"/>
        </w:rPr>
      </w:pPr>
      <w:r w:rsidRPr="00D745D1">
        <w:rPr>
          <w:rFonts w:eastAsia="Trebuchet MS"/>
          <w:spacing w:val="2"/>
          <w:lang w:val="fr-FR"/>
        </w:rPr>
        <w:t>S</w:t>
      </w:r>
      <w:r w:rsidRPr="00D745D1">
        <w:rPr>
          <w:rFonts w:eastAsia="Trebuchet MS"/>
          <w:spacing w:val="1"/>
          <w:lang w:val="fr-FR"/>
        </w:rPr>
        <w:t>t</w:t>
      </w:r>
      <w:r w:rsidRPr="00D745D1">
        <w:rPr>
          <w:rFonts w:eastAsia="Trebuchet MS"/>
          <w:spacing w:val="-2"/>
          <w:lang w:val="fr-FR"/>
        </w:rPr>
        <w:t>r</w:t>
      </w:r>
      <w:r w:rsidRPr="00D745D1">
        <w:rPr>
          <w:rFonts w:eastAsia="Trebuchet MS"/>
          <w:spacing w:val="2"/>
          <w:lang w:val="fr-FR"/>
        </w:rPr>
        <w:t>a</w:t>
      </w:r>
      <w:r w:rsidRPr="00D745D1">
        <w:rPr>
          <w:rFonts w:eastAsia="Trebuchet MS"/>
          <w:spacing w:val="1"/>
          <w:lang w:val="fr-FR"/>
        </w:rPr>
        <w:t>t</w:t>
      </w:r>
      <w:r w:rsidRPr="00D745D1">
        <w:rPr>
          <w:rFonts w:eastAsia="Trebuchet MS"/>
          <w:lang w:val="fr-FR"/>
        </w:rPr>
        <w:t xml:space="preserve">égie </w:t>
      </w:r>
      <w:r w:rsidRPr="00D745D1">
        <w:rPr>
          <w:rFonts w:eastAsia="Trebuchet MS"/>
          <w:spacing w:val="-3"/>
          <w:lang w:val="fr-FR"/>
        </w:rPr>
        <w:t>d</w:t>
      </w:r>
      <w:r w:rsidRPr="00D745D1">
        <w:rPr>
          <w:rFonts w:eastAsia="Trebuchet MS"/>
          <w:lang w:val="fr-FR"/>
        </w:rPr>
        <w:t xml:space="preserve">e </w:t>
      </w:r>
      <w:r w:rsidRPr="00D745D1">
        <w:rPr>
          <w:rFonts w:eastAsia="Trebuchet MS"/>
          <w:spacing w:val="-1"/>
          <w:lang w:val="fr-FR"/>
        </w:rPr>
        <w:t>r</w:t>
      </w:r>
      <w:r w:rsidRPr="00D745D1">
        <w:rPr>
          <w:rFonts w:eastAsia="Trebuchet MS"/>
          <w:lang w:val="fr-FR"/>
        </w:rPr>
        <w:t>é</w:t>
      </w:r>
      <w:r w:rsidRPr="00D745D1">
        <w:rPr>
          <w:rFonts w:eastAsia="Trebuchet MS"/>
          <w:spacing w:val="-1"/>
          <w:lang w:val="fr-FR"/>
        </w:rPr>
        <w:t>f</w:t>
      </w:r>
      <w:r w:rsidRPr="00D745D1">
        <w:rPr>
          <w:rFonts w:eastAsia="Trebuchet MS"/>
          <w:lang w:val="fr-FR"/>
        </w:rPr>
        <w:t>ére</w:t>
      </w:r>
      <w:r w:rsidRPr="00D745D1">
        <w:rPr>
          <w:rFonts w:eastAsia="Trebuchet MS"/>
          <w:spacing w:val="4"/>
          <w:lang w:val="fr-FR"/>
        </w:rPr>
        <w:t>n</w:t>
      </w:r>
      <w:r w:rsidRPr="00D745D1">
        <w:rPr>
          <w:rFonts w:eastAsia="Trebuchet MS"/>
          <w:spacing w:val="2"/>
          <w:lang w:val="fr-FR"/>
        </w:rPr>
        <w:t>c</w:t>
      </w:r>
      <w:r w:rsidRPr="00D745D1">
        <w:rPr>
          <w:rFonts w:eastAsia="Trebuchet MS"/>
          <w:lang w:val="fr-FR"/>
        </w:rPr>
        <w:t>e</w:t>
      </w:r>
      <w:r w:rsidRPr="00D745D1">
        <w:rPr>
          <w:rFonts w:eastAsia="Trebuchet MS"/>
          <w:spacing w:val="-3"/>
          <w:lang w:val="fr-FR"/>
        </w:rPr>
        <w:t>m</w:t>
      </w:r>
      <w:r w:rsidRPr="00D745D1">
        <w:rPr>
          <w:rFonts w:eastAsia="Trebuchet MS"/>
          <w:lang w:val="fr-FR"/>
        </w:rPr>
        <w:t>e</w:t>
      </w:r>
      <w:r w:rsidRPr="00D745D1">
        <w:rPr>
          <w:rFonts w:eastAsia="Trebuchet MS"/>
          <w:spacing w:val="4"/>
          <w:lang w:val="fr-FR"/>
        </w:rPr>
        <w:t>n</w:t>
      </w:r>
      <w:r w:rsidRPr="00D745D1">
        <w:rPr>
          <w:rFonts w:eastAsia="Trebuchet MS"/>
          <w:lang w:val="fr-FR"/>
        </w:rPr>
        <w:t>t :C</w:t>
      </w:r>
      <w:r w:rsidRPr="00D745D1">
        <w:rPr>
          <w:rFonts w:eastAsia="Trebuchet MS"/>
          <w:spacing w:val="-2"/>
          <w:lang w:val="fr-FR"/>
        </w:rPr>
        <w:t>r</w:t>
      </w:r>
      <w:r w:rsidRPr="00D745D1">
        <w:rPr>
          <w:rFonts w:eastAsia="Trebuchet MS"/>
          <w:spacing w:val="-1"/>
          <w:lang w:val="fr-FR"/>
        </w:rPr>
        <w:t>i</w:t>
      </w:r>
      <w:r w:rsidRPr="00D745D1">
        <w:rPr>
          <w:rFonts w:eastAsia="Trebuchet MS"/>
          <w:spacing w:val="1"/>
          <w:lang w:val="fr-FR"/>
        </w:rPr>
        <w:t>t</w:t>
      </w:r>
      <w:r w:rsidRPr="00D745D1">
        <w:rPr>
          <w:rFonts w:eastAsia="Trebuchet MS"/>
          <w:lang w:val="fr-FR"/>
        </w:rPr>
        <w:t>è</w:t>
      </w:r>
      <w:r w:rsidRPr="00D745D1">
        <w:rPr>
          <w:rFonts w:eastAsia="Trebuchet MS"/>
          <w:spacing w:val="-3"/>
          <w:lang w:val="fr-FR"/>
        </w:rPr>
        <w:t>r</w:t>
      </w:r>
      <w:r w:rsidRPr="00D745D1">
        <w:rPr>
          <w:rFonts w:eastAsia="Trebuchet MS"/>
          <w:spacing w:val="4"/>
          <w:lang w:val="fr-FR"/>
        </w:rPr>
        <w:t>e</w:t>
      </w:r>
      <w:r w:rsidRPr="00D745D1">
        <w:rPr>
          <w:rFonts w:eastAsia="Trebuchet MS"/>
          <w:lang w:val="fr-FR"/>
        </w:rPr>
        <w:t>s</w:t>
      </w:r>
      <w:r w:rsidRPr="00D745D1">
        <w:rPr>
          <w:rFonts w:eastAsia="Trebuchet MS"/>
          <w:spacing w:val="-1"/>
          <w:lang w:val="fr-FR"/>
        </w:rPr>
        <w:t xml:space="preserve"> </w:t>
      </w:r>
      <w:r w:rsidRPr="00D745D1">
        <w:rPr>
          <w:rFonts w:eastAsia="Trebuchet MS"/>
          <w:lang w:val="fr-FR"/>
        </w:rPr>
        <w:t xml:space="preserve">de </w:t>
      </w:r>
      <w:r w:rsidRPr="00D745D1">
        <w:rPr>
          <w:rFonts w:eastAsia="Trebuchet MS"/>
          <w:spacing w:val="2"/>
          <w:lang w:val="fr-FR"/>
        </w:rPr>
        <w:t>r</w:t>
      </w:r>
      <w:r w:rsidRPr="00D745D1">
        <w:rPr>
          <w:rFonts w:eastAsia="Trebuchet MS"/>
          <w:lang w:val="fr-FR"/>
        </w:rPr>
        <w:t>ec</w:t>
      </w:r>
      <w:r w:rsidRPr="00D745D1">
        <w:rPr>
          <w:rFonts w:eastAsia="Trebuchet MS"/>
          <w:spacing w:val="-2"/>
          <w:lang w:val="fr-FR"/>
        </w:rPr>
        <w:t>h</w:t>
      </w:r>
      <w:r w:rsidRPr="00D745D1">
        <w:rPr>
          <w:rFonts w:eastAsia="Trebuchet MS"/>
          <w:lang w:val="fr-FR"/>
        </w:rPr>
        <w:t>e</w:t>
      </w:r>
      <w:r w:rsidRPr="00D745D1">
        <w:rPr>
          <w:rFonts w:eastAsia="Trebuchet MS"/>
          <w:spacing w:val="-3"/>
          <w:lang w:val="fr-FR"/>
        </w:rPr>
        <w:t>r</w:t>
      </w:r>
      <w:r w:rsidRPr="00D745D1">
        <w:rPr>
          <w:rFonts w:eastAsia="Trebuchet MS"/>
          <w:spacing w:val="1"/>
          <w:lang w:val="fr-FR"/>
        </w:rPr>
        <w:t>c</w:t>
      </w:r>
      <w:r w:rsidRPr="00D745D1">
        <w:rPr>
          <w:rFonts w:eastAsia="Trebuchet MS"/>
          <w:spacing w:val="3"/>
          <w:lang w:val="fr-FR"/>
        </w:rPr>
        <w:t>h</w:t>
      </w:r>
      <w:r w:rsidRPr="00D745D1">
        <w:rPr>
          <w:rFonts w:eastAsia="Trebuchet MS"/>
          <w:lang w:val="fr-FR"/>
        </w:rPr>
        <w:t>e :</w:t>
      </w:r>
    </w:p>
    <w:p w14:paraId="5B202312" w14:textId="77777777" w:rsidR="0052566D" w:rsidRPr="00D745D1" w:rsidRDefault="0052566D" w:rsidP="00EB5820">
      <w:pPr>
        <w:rPr>
          <w:sz w:val="26"/>
          <w:szCs w:val="26"/>
          <w:lang w:val="fr-FR"/>
        </w:rPr>
      </w:pPr>
    </w:p>
    <w:p w14:paraId="25F41FDD" w14:textId="57760951" w:rsidR="0052566D" w:rsidRPr="00EB5820" w:rsidRDefault="00385635" w:rsidP="00EB5820">
      <w:pPr>
        <w:pStyle w:val="ListParagraph"/>
        <w:numPr>
          <w:ilvl w:val="0"/>
          <w:numId w:val="18"/>
        </w:numPr>
        <w:rPr>
          <w:rFonts w:eastAsia="Trebuchet MS"/>
          <w:lang w:val="fr-FR"/>
        </w:rPr>
      </w:pPr>
      <w:r w:rsidRPr="00EB5820">
        <w:rPr>
          <w:rFonts w:eastAsia="Trebuchet MS"/>
          <w:spacing w:val="-2"/>
          <w:lang w:val="fr-FR"/>
        </w:rPr>
        <w:t>M</w:t>
      </w:r>
      <w:r w:rsidRPr="00EB5820">
        <w:rPr>
          <w:rFonts w:eastAsia="Trebuchet MS"/>
          <w:lang w:val="fr-FR"/>
        </w:rPr>
        <w:t>o</w:t>
      </w:r>
      <w:r w:rsidRPr="00EB5820">
        <w:rPr>
          <w:rFonts w:eastAsia="Trebuchet MS"/>
          <w:spacing w:val="2"/>
          <w:lang w:val="fr-FR"/>
        </w:rPr>
        <w:t>t</w:t>
      </w:r>
      <w:r w:rsidRPr="00EB5820">
        <w:rPr>
          <w:rFonts w:eastAsia="Trebuchet MS"/>
          <w:spacing w:val="-1"/>
          <w:lang w:val="fr-FR"/>
        </w:rPr>
        <w:t>s</w:t>
      </w:r>
      <w:r w:rsidRPr="00EB5820">
        <w:rPr>
          <w:rFonts w:eastAsia="Trebuchet MS"/>
          <w:spacing w:val="-2"/>
          <w:lang w:val="fr-FR"/>
        </w:rPr>
        <w:t>-</w:t>
      </w:r>
      <w:r w:rsidRPr="00EB5820">
        <w:rPr>
          <w:rFonts w:eastAsia="Trebuchet MS"/>
          <w:spacing w:val="1"/>
          <w:lang w:val="fr-FR"/>
        </w:rPr>
        <w:t>cl</w:t>
      </w:r>
      <w:r w:rsidRPr="00EB5820">
        <w:rPr>
          <w:rFonts w:eastAsia="Trebuchet MS"/>
          <w:lang w:val="fr-FR"/>
        </w:rPr>
        <w:t>és</w:t>
      </w:r>
      <w:r w:rsidRPr="00EB5820">
        <w:rPr>
          <w:rFonts w:eastAsia="Trebuchet MS"/>
          <w:spacing w:val="-2"/>
          <w:lang w:val="fr-FR"/>
        </w:rPr>
        <w:t xml:space="preserve"> </w:t>
      </w:r>
      <w:r w:rsidRPr="00EB5820">
        <w:rPr>
          <w:rFonts w:eastAsia="Trebuchet MS"/>
          <w:lang w:val="fr-FR"/>
        </w:rPr>
        <w:t>du</w:t>
      </w:r>
      <w:r w:rsidRPr="00EB5820">
        <w:rPr>
          <w:rFonts w:eastAsia="Trebuchet MS"/>
          <w:spacing w:val="-1"/>
          <w:lang w:val="fr-FR"/>
        </w:rPr>
        <w:t xml:space="preserve"> si</w:t>
      </w:r>
      <w:r w:rsidRPr="00EB5820">
        <w:rPr>
          <w:rFonts w:eastAsia="Trebuchet MS"/>
          <w:spacing w:val="6"/>
          <w:lang w:val="fr-FR"/>
        </w:rPr>
        <w:t>t</w:t>
      </w:r>
      <w:r w:rsidRPr="00EB5820">
        <w:rPr>
          <w:rFonts w:eastAsia="Trebuchet MS"/>
          <w:lang w:val="fr-FR"/>
        </w:rPr>
        <w:t>e</w:t>
      </w:r>
      <w:r w:rsidR="003E5CBB" w:rsidRPr="00EB5820">
        <w:rPr>
          <w:rFonts w:eastAsia="Trebuchet MS"/>
          <w:lang w:val="fr-FR"/>
        </w:rPr>
        <w:t>.</w:t>
      </w:r>
    </w:p>
    <w:p w14:paraId="41877EBD" w14:textId="639EA03C" w:rsidR="003E5CBB" w:rsidRPr="00EB5820" w:rsidRDefault="00385635" w:rsidP="00EB5820">
      <w:pPr>
        <w:pStyle w:val="ListParagraph"/>
        <w:numPr>
          <w:ilvl w:val="0"/>
          <w:numId w:val="18"/>
        </w:numPr>
        <w:rPr>
          <w:rFonts w:eastAsia="Trebuchet MS"/>
          <w:lang w:val="fr-FR"/>
        </w:rPr>
      </w:pPr>
      <w:r w:rsidRPr="00EB5820">
        <w:rPr>
          <w:rFonts w:eastAsia="Trebuchet MS"/>
          <w:spacing w:val="2"/>
          <w:lang w:val="fr-FR"/>
        </w:rPr>
        <w:t>D</w:t>
      </w:r>
      <w:r w:rsidRPr="00EB5820">
        <w:rPr>
          <w:rFonts w:eastAsia="Trebuchet MS"/>
          <w:lang w:val="fr-FR"/>
        </w:rPr>
        <w:t>e</w:t>
      </w:r>
      <w:r w:rsidRPr="00EB5820">
        <w:rPr>
          <w:rFonts w:eastAsia="Trebuchet MS"/>
          <w:spacing w:val="-2"/>
          <w:lang w:val="fr-FR"/>
        </w:rPr>
        <w:t>s</w:t>
      </w:r>
      <w:r w:rsidRPr="00EB5820">
        <w:rPr>
          <w:rFonts w:eastAsia="Trebuchet MS"/>
          <w:spacing w:val="1"/>
          <w:lang w:val="fr-FR"/>
        </w:rPr>
        <w:t>c</w:t>
      </w:r>
      <w:r w:rsidRPr="00EB5820">
        <w:rPr>
          <w:rFonts w:eastAsia="Trebuchet MS"/>
          <w:spacing w:val="-2"/>
          <w:lang w:val="fr-FR"/>
        </w:rPr>
        <w:t>r</w:t>
      </w:r>
      <w:r w:rsidRPr="00EB5820">
        <w:rPr>
          <w:rFonts w:eastAsia="Trebuchet MS"/>
          <w:spacing w:val="-1"/>
          <w:lang w:val="fr-FR"/>
        </w:rPr>
        <w:t>i</w:t>
      </w:r>
      <w:r w:rsidRPr="00EB5820">
        <w:rPr>
          <w:rFonts w:eastAsia="Trebuchet MS"/>
          <w:lang w:val="fr-FR"/>
        </w:rPr>
        <w:t>p</w:t>
      </w:r>
      <w:r w:rsidRPr="00EB5820">
        <w:rPr>
          <w:rFonts w:eastAsia="Trebuchet MS"/>
          <w:spacing w:val="2"/>
          <w:lang w:val="fr-FR"/>
        </w:rPr>
        <w:t>t</w:t>
      </w:r>
      <w:r w:rsidRPr="00EB5820">
        <w:rPr>
          <w:rFonts w:eastAsia="Trebuchet MS"/>
          <w:spacing w:val="-1"/>
          <w:lang w:val="fr-FR"/>
        </w:rPr>
        <w:t>i</w:t>
      </w:r>
      <w:r w:rsidRPr="00EB5820">
        <w:rPr>
          <w:rFonts w:eastAsia="Trebuchet MS"/>
          <w:lang w:val="fr-FR"/>
        </w:rPr>
        <w:t>f</w:t>
      </w:r>
      <w:r w:rsidRPr="00EB5820">
        <w:rPr>
          <w:rFonts w:eastAsia="Trebuchet MS"/>
          <w:spacing w:val="-3"/>
          <w:lang w:val="fr-FR"/>
        </w:rPr>
        <w:t xml:space="preserve"> </w:t>
      </w:r>
      <w:r w:rsidRPr="00EB5820">
        <w:rPr>
          <w:rFonts w:eastAsia="Trebuchet MS"/>
          <w:lang w:val="fr-FR"/>
        </w:rPr>
        <w:t>du</w:t>
      </w:r>
      <w:r w:rsidRPr="00EB5820">
        <w:rPr>
          <w:rFonts w:eastAsia="Trebuchet MS"/>
          <w:spacing w:val="4"/>
          <w:lang w:val="fr-FR"/>
        </w:rPr>
        <w:t xml:space="preserve"> </w:t>
      </w:r>
      <w:r w:rsidRPr="00EB5820">
        <w:rPr>
          <w:rFonts w:eastAsia="Trebuchet MS"/>
          <w:spacing w:val="-1"/>
          <w:lang w:val="fr-FR"/>
        </w:rPr>
        <w:t>si</w:t>
      </w:r>
      <w:r w:rsidRPr="00EB5820">
        <w:rPr>
          <w:rFonts w:eastAsia="Trebuchet MS"/>
          <w:spacing w:val="1"/>
          <w:lang w:val="fr-FR"/>
        </w:rPr>
        <w:t>t</w:t>
      </w:r>
      <w:r w:rsidRPr="00EB5820">
        <w:rPr>
          <w:rFonts w:eastAsia="Trebuchet MS"/>
          <w:lang w:val="fr-FR"/>
        </w:rPr>
        <w:t>e</w:t>
      </w:r>
      <w:r w:rsidR="003E5CBB" w:rsidRPr="00EB5820">
        <w:rPr>
          <w:rFonts w:eastAsia="Trebuchet MS"/>
          <w:lang w:val="fr-FR"/>
        </w:rPr>
        <w:t>.</w:t>
      </w:r>
    </w:p>
    <w:p w14:paraId="083D06E1" w14:textId="5FD2E9E4" w:rsidR="0052566D" w:rsidRPr="00EB5820" w:rsidRDefault="00385635" w:rsidP="00EB5820">
      <w:pPr>
        <w:pStyle w:val="ListParagraph"/>
        <w:numPr>
          <w:ilvl w:val="0"/>
          <w:numId w:val="18"/>
        </w:numPr>
        <w:rPr>
          <w:rFonts w:eastAsia="Trebuchet MS"/>
          <w:lang w:val="fr-FR"/>
        </w:rPr>
      </w:pPr>
      <w:r w:rsidRPr="00EB5820">
        <w:rPr>
          <w:rFonts w:eastAsia="Trebuchet MS"/>
          <w:lang w:val="fr-FR"/>
        </w:rPr>
        <w:t>Tex</w:t>
      </w:r>
      <w:r w:rsidRPr="00EB5820">
        <w:rPr>
          <w:rFonts w:eastAsia="Trebuchet MS"/>
          <w:spacing w:val="-1"/>
          <w:lang w:val="fr-FR"/>
        </w:rPr>
        <w:t>t</w:t>
      </w:r>
      <w:r w:rsidRPr="00EB5820">
        <w:rPr>
          <w:rFonts w:eastAsia="Trebuchet MS"/>
          <w:lang w:val="fr-FR"/>
        </w:rPr>
        <w:t>e</w:t>
      </w:r>
      <w:r w:rsidRPr="00EB5820">
        <w:rPr>
          <w:rFonts w:eastAsia="Trebuchet MS"/>
          <w:spacing w:val="-2"/>
          <w:lang w:val="fr-FR"/>
        </w:rPr>
        <w:t xml:space="preserve"> </w:t>
      </w:r>
      <w:r w:rsidRPr="00EB5820">
        <w:rPr>
          <w:rFonts w:eastAsia="Trebuchet MS"/>
          <w:spacing w:val="-1"/>
          <w:lang w:val="fr-FR"/>
        </w:rPr>
        <w:t>i</w:t>
      </w:r>
      <w:r w:rsidRPr="00EB5820">
        <w:rPr>
          <w:rFonts w:eastAsia="Trebuchet MS"/>
          <w:spacing w:val="-2"/>
          <w:lang w:val="fr-FR"/>
        </w:rPr>
        <w:t>n</w:t>
      </w:r>
      <w:r w:rsidRPr="00EB5820">
        <w:rPr>
          <w:rFonts w:eastAsia="Trebuchet MS"/>
          <w:lang w:val="fr-FR"/>
        </w:rPr>
        <w:t>dexé</w:t>
      </w:r>
      <w:r w:rsidR="003E5CBB" w:rsidRPr="00EB5820">
        <w:rPr>
          <w:rFonts w:eastAsia="Trebuchet MS"/>
          <w:lang w:val="fr-FR"/>
        </w:rPr>
        <w:t>.</w:t>
      </w:r>
    </w:p>
    <w:p w14:paraId="6B00FE75" w14:textId="79DE4A3C" w:rsidR="0052566D" w:rsidRPr="00EB5820" w:rsidRDefault="00385635" w:rsidP="00EB5820">
      <w:pPr>
        <w:pStyle w:val="ListParagraph"/>
        <w:numPr>
          <w:ilvl w:val="0"/>
          <w:numId w:val="18"/>
        </w:numPr>
        <w:rPr>
          <w:rFonts w:eastAsia="Trebuchet MS"/>
          <w:lang w:val="fr-FR"/>
        </w:rPr>
      </w:pPr>
      <w:r w:rsidRPr="00EB5820">
        <w:rPr>
          <w:rFonts w:eastAsia="Trebuchet MS"/>
          <w:lang w:val="fr-FR"/>
        </w:rPr>
        <w:t>Catégo</w:t>
      </w:r>
      <w:r w:rsidRPr="00EB5820">
        <w:rPr>
          <w:rFonts w:eastAsia="Trebuchet MS"/>
          <w:spacing w:val="-3"/>
          <w:lang w:val="fr-FR"/>
        </w:rPr>
        <w:t>r</w:t>
      </w:r>
      <w:r w:rsidRPr="00EB5820">
        <w:rPr>
          <w:rFonts w:eastAsia="Trebuchet MS"/>
          <w:spacing w:val="-1"/>
          <w:lang w:val="fr-FR"/>
        </w:rPr>
        <w:t>i</w:t>
      </w:r>
      <w:r w:rsidRPr="00EB5820">
        <w:rPr>
          <w:rFonts w:eastAsia="Trebuchet MS"/>
          <w:lang w:val="fr-FR"/>
        </w:rPr>
        <w:t>e</w:t>
      </w:r>
      <w:r w:rsidRPr="00EB5820">
        <w:rPr>
          <w:rFonts w:eastAsia="Trebuchet MS"/>
          <w:spacing w:val="-2"/>
          <w:lang w:val="fr-FR"/>
        </w:rPr>
        <w:t xml:space="preserve"> </w:t>
      </w:r>
      <w:r w:rsidRPr="00EB5820">
        <w:rPr>
          <w:rFonts w:eastAsia="Trebuchet MS"/>
          <w:spacing w:val="1"/>
          <w:lang w:val="fr-FR"/>
        </w:rPr>
        <w:t>c</w:t>
      </w:r>
      <w:r w:rsidRPr="00EB5820">
        <w:rPr>
          <w:rFonts w:eastAsia="Trebuchet MS"/>
          <w:spacing w:val="-2"/>
          <w:lang w:val="fr-FR"/>
        </w:rPr>
        <w:t>h</w:t>
      </w:r>
      <w:r w:rsidRPr="00EB5820">
        <w:rPr>
          <w:rFonts w:eastAsia="Trebuchet MS"/>
          <w:lang w:val="fr-FR"/>
        </w:rPr>
        <w:t>o</w:t>
      </w:r>
      <w:r w:rsidRPr="00EB5820">
        <w:rPr>
          <w:rFonts w:eastAsia="Trebuchet MS"/>
          <w:spacing w:val="4"/>
          <w:lang w:val="fr-FR"/>
        </w:rPr>
        <w:t>i</w:t>
      </w:r>
      <w:r w:rsidRPr="00EB5820">
        <w:rPr>
          <w:rFonts w:eastAsia="Trebuchet MS"/>
          <w:spacing w:val="-1"/>
          <w:lang w:val="fr-FR"/>
        </w:rPr>
        <w:t>si</w:t>
      </w:r>
      <w:r w:rsidRPr="00EB5820">
        <w:rPr>
          <w:rFonts w:eastAsia="Trebuchet MS"/>
          <w:lang w:val="fr-FR"/>
        </w:rPr>
        <w:t>e</w:t>
      </w:r>
      <w:r w:rsidR="003E5CBB" w:rsidRPr="00EB5820">
        <w:rPr>
          <w:rFonts w:eastAsia="Trebuchet MS"/>
          <w:lang w:val="fr-FR"/>
        </w:rPr>
        <w:t>.</w:t>
      </w:r>
    </w:p>
    <w:p w14:paraId="0DCC1FEA" w14:textId="77777777" w:rsidR="003E5CBB" w:rsidRPr="00EB5820" w:rsidRDefault="00385635" w:rsidP="00EB5820">
      <w:pPr>
        <w:pStyle w:val="ListParagraph"/>
        <w:numPr>
          <w:ilvl w:val="0"/>
          <w:numId w:val="18"/>
        </w:numPr>
        <w:rPr>
          <w:rFonts w:eastAsia="Trebuchet MS"/>
          <w:lang w:val="fr-FR"/>
        </w:rPr>
      </w:pPr>
      <w:r w:rsidRPr="00EB5820">
        <w:rPr>
          <w:rFonts w:eastAsia="Trebuchet MS"/>
          <w:spacing w:val="2"/>
          <w:lang w:val="fr-FR"/>
        </w:rPr>
        <w:t>D</w:t>
      </w:r>
      <w:r w:rsidRPr="00EB5820">
        <w:rPr>
          <w:rFonts w:eastAsia="Trebuchet MS"/>
          <w:lang w:val="fr-FR"/>
        </w:rPr>
        <w:t>e</w:t>
      </w:r>
      <w:r w:rsidRPr="00EB5820">
        <w:rPr>
          <w:rFonts w:eastAsia="Trebuchet MS"/>
          <w:spacing w:val="-2"/>
          <w:lang w:val="fr-FR"/>
        </w:rPr>
        <w:t>s</w:t>
      </w:r>
      <w:r w:rsidRPr="00EB5820">
        <w:rPr>
          <w:rFonts w:eastAsia="Trebuchet MS"/>
          <w:spacing w:val="1"/>
          <w:lang w:val="fr-FR"/>
        </w:rPr>
        <w:t>c</w:t>
      </w:r>
      <w:r w:rsidRPr="00EB5820">
        <w:rPr>
          <w:rFonts w:eastAsia="Trebuchet MS"/>
          <w:spacing w:val="-2"/>
          <w:lang w:val="fr-FR"/>
        </w:rPr>
        <w:t>r</w:t>
      </w:r>
      <w:r w:rsidRPr="00EB5820">
        <w:rPr>
          <w:rFonts w:eastAsia="Trebuchet MS"/>
          <w:spacing w:val="-1"/>
          <w:lang w:val="fr-FR"/>
        </w:rPr>
        <w:t>i</w:t>
      </w:r>
      <w:r w:rsidRPr="00EB5820">
        <w:rPr>
          <w:rFonts w:eastAsia="Trebuchet MS"/>
          <w:lang w:val="fr-FR"/>
        </w:rPr>
        <w:t>p</w:t>
      </w:r>
      <w:r w:rsidRPr="00EB5820">
        <w:rPr>
          <w:rFonts w:eastAsia="Trebuchet MS"/>
          <w:spacing w:val="2"/>
          <w:lang w:val="fr-FR"/>
        </w:rPr>
        <w:t>t</w:t>
      </w:r>
      <w:r w:rsidRPr="00EB5820">
        <w:rPr>
          <w:rFonts w:eastAsia="Trebuchet MS"/>
          <w:spacing w:val="-1"/>
          <w:lang w:val="fr-FR"/>
        </w:rPr>
        <w:t>i</w:t>
      </w:r>
      <w:r w:rsidRPr="00EB5820">
        <w:rPr>
          <w:rFonts w:eastAsia="Trebuchet MS"/>
          <w:lang w:val="fr-FR"/>
        </w:rPr>
        <w:t>o</w:t>
      </w:r>
      <w:r w:rsidRPr="00EB5820">
        <w:rPr>
          <w:rFonts w:eastAsia="Trebuchet MS"/>
          <w:spacing w:val="-1"/>
          <w:lang w:val="fr-FR"/>
        </w:rPr>
        <w:t>n</w:t>
      </w:r>
      <w:r w:rsidRPr="00EB5820">
        <w:rPr>
          <w:rFonts w:eastAsia="Trebuchet MS"/>
          <w:lang w:val="fr-FR"/>
        </w:rPr>
        <w:t>.</w:t>
      </w:r>
    </w:p>
    <w:p w14:paraId="3B5E6E4D" w14:textId="15C3A636" w:rsidR="0052566D" w:rsidRPr="00EB5820" w:rsidRDefault="00385635" w:rsidP="00EB5820">
      <w:pPr>
        <w:pStyle w:val="ListParagraph"/>
        <w:numPr>
          <w:ilvl w:val="0"/>
          <w:numId w:val="18"/>
        </w:numPr>
        <w:rPr>
          <w:rFonts w:eastAsia="Trebuchet MS"/>
          <w:lang w:val="fr-FR"/>
        </w:rPr>
      </w:pPr>
      <w:r w:rsidRPr="00EB5820">
        <w:rPr>
          <w:rFonts w:eastAsia="Trebuchet MS"/>
          <w:spacing w:val="-2"/>
          <w:lang w:val="fr-FR"/>
        </w:rPr>
        <w:t>L</w:t>
      </w:r>
      <w:r w:rsidRPr="00EB5820">
        <w:rPr>
          <w:rFonts w:eastAsia="Trebuchet MS"/>
          <w:spacing w:val="-1"/>
          <w:lang w:val="fr-FR"/>
        </w:rPr>
        <w:t>is</w:t>
      </w:r>
      <w:r w:rsidRPr="00EB5820">
        <w:rPr>
          <w:rFonts w:eastAsia="Trebuchet MS"/>
          <w:spacing w:val="1"/>
          <w:lang w:val="fr-FR"/>
        </w:rPr>
        <w:t>t</w:t>
      </w:r>
      <w:r w:rsidRPr="00EB5820">
        <w:rPr>
          <w:rFonts w:eastAsia="Trebuchet MS"/>
          <w:lang w:val="fr-FR"/>
        </w:rPr>
        <w:t>e des</w:t>
      </w:r>
      <w:r w:rsidRPr="00EB5820">
        <w:rPr>
          <w:rFonts w:eastAsia="Trebuchet MS"/>
          <w:spacing w:val="1"/>
          <w:lang w:val="fr-FR"/>
        </w:rPr>
        <w:t xml:space="preserve"> </w:t>
      </w:r>
      <w:r w:rsidRPr="00EB5820">
        <w:rPr>
          <w:rFonts w:eastAsia="Trebuchet MS"/>
          <w:lang w:val="fr-FR"/>
        </w:rPr>
        <w:t>a</w:t>
      </w:r>
      <w:r w:rsidRPr="00EB5820">
        <w:rPr>
          <w:rFonts w:eastAsia="Trebuchet MS"/>
          <w:spacing w:val="-3"/>
          <w:lang w:val="fr-FR"/>
        </w:rPr>
        <w:t>n</w:t>
      </w:r>
      <w:r w:rsidRPr="00EB5820">
        <w:rPr>
          <w:rFonts w:eastAsia="Trebuchet MS"/>
          <w:spacing w:val="3"/>
          <w:lang w:val="fr-FR"/>
        </w:rPr>
        <w:t>n</w:t>
      </w:r>
      <w:r w:rsidRPr="00EB5820">
        <w:rPr>
          <w:rFonts w:eastAsia="Trebuchet MS"/>
          <w:spacing w:val="-2"/>
          <w:lang w:val="fr-FR"/>
        </w:rPr>
        <w:t>u</w:t>
      </w:r>
      <w:r w:rsidRPr="00EB5820">
        <w:rPr>
          <w:rFonts w:eastAsia="Trebuchet MS"/>
          <w:lang w:val="fr-FR"/>
        </w:rPr>
        <w:t>a</w:t>
      </w:r>
      <w:r w:rsidRPr="00EB5820">
        <w:rPr>
          <w:rFonts w:eastAsia="Trebuchet MS"/>
          <w:spacing w:val="2"/>
          <w:lang w:val="fr-FR"/>
        </w:rPr>
        <w:t>i</w:t>
      </w:r>
      <w:r w:rsidRPr="00EB5820">
        <w:rPr>
          <w:rFonts w:eastAsia="Trebuchet MS"/>
          <w:spacing w:val="-2"/>
          <w:lang w:val="fr-FR"/>
        </w:rPr>
        <w:t>r</w:t>
      </w:r>
      <w:r w:rsidRPr="00EB5820">
        <w:rPr>
          <w:rFonts w:eastAsia="Trebuchet MS"/>
          <w:lang w:val="fr-FR"/>
        </w:rPr>
        <w:t>es</w:t>
      </w:r>
      <w:r w:rsidRPr="00EB5820">
        <w:rPr>
          <w:rFonts w:eastAsia="Trebuchet MS"/>
          <w:spacing w:val="-2"/>
          <w:lang w:val="fr-FR"/>
        </w:rPr>
        <w:t xml:space="preserve"> </w:t>
      </w:r>
      <w:r w:rsidRPr="00EB5820">
        <w:rPr>
          <w:rFonts w:eastAsia="Trebuchet MS"/>
          <w:lang w:val="fr-FR"/>
        </w:rPr>
        <w:t xml:space="preserve">et </w:t>
      </w:r>
      <w:r w:rsidRPr="00EB5820">
        <w:rPr>
          <w:rFonts w:eastAsia="Trebuchet MS"/>
          <w:spacing w:val="2"/>
          <w:lang w:val="fr-FR"/>
        </w:rPr>
        <w:t>m</w:t>
      </w:r>
      <w:r w:rsidRPr="00EB5820">
        <w:rPr>
          <w:rFonts w:eastAsia="Trebuchet MS"/>
          <w:lang w:val="fr-FR"/>
        </w:rPr>
        <w:t>o</w:t>
      </w:r>
      <w:r w:rsidRPr="00EB5820">
        <w:rPr>
          <w:rFonts w:eastAsia="Trebuchet MS"/>
          <w:spacing w:val="2"/>
          <w:lang w:val="fr-FR"/>
        </w:rPr>
        <w:t>t</w:t>
      </w:r>
      <w:r w:rsidRPr="00EB5820">
        <w:rPr>
          <w:rFonts w:eastAsia="Trebuchet MS"/>
          <w:lang w:val="fr-FR"/>
        </w:rPr>
        <w:t>e</w:t>
      </w:r>
      <w:r w:rsidRPr="00EB5820">
        <w:rPr>
          <w:rFonts w:eastAsia="Trebuchet MS"/>
          <w:spacing w:val="-3"/>
          <w:lang w:val="fr-FR"/>
        </w:rPr>
        <w:t>u</w:t>
      </w:r>
      <w:r w:rsidRPr="00EB5820">
        <w:rPr>
          <w:rFonts w:eastAsia="Trebuchet MS"/>
          <w:spacing w:val="3"/>
          <w:lang w:val="fr-FR"/>
        </w:rPr>
        <w:t>r</w:t>
      </w:r>
      <w:r w:rsidRPr="00EB5820">
        <w:rPr>
          <w:rFonts w:eastAsia="Trebuchet MS"/>
          <w:lang w:val="fr-FR"/>
        </w:rPr>
        <w:t>s</w:t>
      </w:r>
      <w:r w:rsidRPr="00EB5820">
        <w:rPr>
          <w:rFonts w:eastAsia="Trebuchet MS"/>
          <w:spacing w:val="-3"/>
          <w:lang w:val="fr-FR"/>
        </w:rPr>
        <w:t xml:space="preserve"> </w:t>
      </w:r>
      <w:r w:rsidRPr="00EB5820">
        <w:rPr>
          <w:rFonts w:eastAsia="Trebuchet MS"/>
          <w:spacing w:val="-1"/>
          <w:lang w:val="fr-FR"/>
        </w:rPr>
        <w:t>s</w:t>
      </w:r>
      <w:r w:rsidRPr="00EB5820">
        <w:rPr>
          <w:rFonts w:eastAsia="Trebuchet MS"/>
          <w:lang w:val="fr-FR"/>
        </w:rPr>
        <w:t>élec</w:t>
      </w:r>
      <w:r w:rsidRPr="00EB5820">
        <w:rPr>
          <w:rFonts w:eastAsia="Trebuchet MS"/>
          <w:spacing w:val="1"/>
          <w:lang w:val="fr-FR"/>
        </w:rPr>
        <w:t>t</w:t>
      </w:r>
      <w:r w:rsidRPr="00EB5820">
        <w:rPr>
          <w:rFonts w:eastAsia="Trebuchet MS"/>
          <w:spacing w:val="-1"/>
          <w:lang w:val="fr-FR"/>
        </w:rPr>
        <w:t>i</w:t>
      </w:r>
      <w:r w:rsidRPr="00EB5820">
        <w:rPr>
          <w:rFonts w:eastAsia="Trebuchet MS"/>
          <w:lang w:val="fr-FR"/>
        </w:rPr>
        <w:t>o</w:t>
      </w:r>
      <w:r w:rsidRPr="00EB5820">
        <w:rPr>
          <w:rFonts w:eastAsia="Trebuchet MS"/>
          <w:spacing w:val="-1"/>
          <w:lang w:val="fr-FR"/>
        </w:rPr>
        <w:t>n</w:t>
      </w:r>
      <w:r w:rsidRPr="00EB5820">
        <w:rPr>
          <w:rFonts w:eastAsia="Trebuchet MS"/>
          <w:spacing w:val="3"/>
          <w:lang w:val="fr-FR"/>
        </w:rPr>
        <w:t>n</w:t>
      </w:r>
      <w:r w:rsidRPr="00EB5820">
        <w:rPr>
          <w:rFonts w:eastAsia="Trebuchet MS"/>
          <w:lang w:val="fr-FR"/>
        </w:rPr>
        <w:t>és</w:t>
      </w:r>
      <w:r w:rsidRPr="00EB5820">
        <w:rPr>
          <w:rFonts w:eastAsia="Trebuchet MS"/>
          <w:spacing w:val="-2"/>
          <w:lang w:val="fr-FR"/>
        </w:rPr>
        <w:t xml:space="preserve"> </w:t>
      </w:r>
      <w:r w:rsidRPr="00EB5820">
        <w:rPr>
          <w:rFonts w:eastAsia="Trebuchet MS"/>
          <w:spacing w:val="3"/>
          <w:lang w:val="fr-FR"/>
        </w:rPr>
        <w:t>(</w:t>
      </w:r>
      <w:r w:rsidRPr="00EB5820">
        <w:rPr>
          <w:rFonts w:eastAsia="Trebuchet MS"/>
          <w:lang w:val="fr-FR"/>
        </w:rPr>
        <w:t>Goog</w:t>
      </w:r>
      <w:r w:rsidRPr="00EB5820">
        <w:rPr>
          <w:rFonts w:eastAsia="Trebuchet MS"/>
          <w:spacing w:val="3"/>
          <w:lang w:val="fr-FR"/>
        </w:rPr>
        <w:t>l</w:t>
      </w:r>
      <w:r w:rsidRPr="00EB5820">
        <w:rPr>
          <w:rFonts w:eastAsia="Trebuchet MS"/>
          <w:lang w:val="fr-FR"/>
        </w:rPr>
        <w:t>e,</w:t>
      </w:r>
      <w:r w:rsidRPr="00EB5820">
        <w:rPr>
          <w:rFonts w:eastAsia="Trebuchet MS"/>
          <w:spacing w:val="2"/>
          <w:lang w:val="fr-FR"/>
        </w:rPr>
        <w:t xml:space="preserve"> </w:t>
      </w:r>
      <w:r w:rsidRPr="00EB5820">
        <w:rPr>
          <w:rFonts w:eastAsia="Trebuchet MS"/>
          <w:spacing w:val="-1"/>
          <w:lang w:val="fr-FR"/>
        </w:rPr>
        <w:t>Bi</w:t>
      </w:r>
      <w:r w:rsidRPr="00EB5820">
        <w:rPr>
          <w:rFonts w:eastAsia="Trebuchet MS"/>
          <w:spacing w:val="-2"/>
          <w:lang w:val="fr-FR"/>
        </w:rPr>
        <w:t>n</w:t>
      </w:r>
      <w:r w:rsidRPr="00EB5820">
        <w:rPr>
          <w:rFonts w:eastAsia="Trebuchet MS"/>
          <w:lang w:val="fr-FR"/>
        </w:rPr>
        <w:t>g</w:t>
      </w:r>
      <w:r w:rsidRPr="00EB5820">
        <w:rPr>
          <w:rFonts w:eastAsia="Trebuchet MS"/>
          <w:spacing w:val="1"/>
          <w:lang w:val="fr-FR"/>
        </w:rPr>
        <w:t>…</w:t>
      </w:r>
      <w:r w:rsidRPr="00EB5820">
        <w:rPr>
          <w:rFonts w:eastAsia="Trebuchet MS"/>
          <w:lang w:val="fr-FR"/>
        </w:rPr>
        <w:t>) Pour</w:t>
      </w:r>
      <w:r w:rsidRPr="00EB5820">
        <w:rPr>
          <w:rFonts w:eastAsia="Trebuchet MS"/>
          <w:spacing w:val="17"/>
          <w:lang w:val="fr-FR"/>
        </w:rPr>
        <w:t xml:space="preserve"> </w:t>
      </w:r>
      <w:r w:rsidRPr="00EB5820">
        <w:rPr>
          <w:rFonts w:eastAsia="Trebuchet MS"/>
          <w:spacing w:val="1"/>
          <w:lang w:val="fr-FR"/>
        </w:rPr>
        <w:t>l</w:t>
      </w:r>
      <w:r w:rsidRPr="00EB5820">
        <w:rPr>
          <w:rFonts w:eastAsia="Trebuchet MS"/>
          <w:lang w:val="fr-FR"/>
        </w:rPr>
        <w:t>es</w:t>
      </w:r>
      <w:r w:rsidRPr="00EB5820">
        <w:rPr>
          <w:rFonts w:eastAsia="Trebuchet MS"/>
          <w:spacing w:val="17"/>
          <w:lang w:val="fr-FR"/>
        </w:rPr>
        <w:t xml:space="preserve"> </w:t>
      </w:r>
      <w:r w:rsidRPr="00EB5820">
        <w:rPr>
          <w:rFonts w:eastAsia="Trebuchet MS"/>
          <w:spacing w:val="2"/>
          <w:lang w:val="fr-FR"/>
        </w:rPr>
        <w:t>m</w:t>
      </w:r>
      <w:r w:rsidRPr="00EB5820">
        <w:rPr>
          <w:rFonts w:eastAsia="Trebuchet MS"/>
          <w:lang w:val="fr-FR"/>
        </w:rPr>
        <w:t>o</w:t>
      </w:r>
      <w:r w:rsidRPr="00EB5820">
        <w:rPr>
          <w:rFonts w:eastAsia="Trebuchet MS"/>
          <w:spacing w:val="2"/>
          <w:lang w:val="fr-FR"/>
        </w:rPr>
        <w:t>t</w:t>
      </w:r>
      <w:r w:rsidRPr="00EB5820">
        <w:rPr>
          <w:rFonts w:eastAsia="Trebuchet MS"/>
          <w:lang w:val="fr-FR"/>
        </w:rPr>
        <w:t>e</w:t>
      </w:r>
      <w:r w:rsidRPr="00EB5820">
        <w:rPr>
          <w:rFonts w:eastAsia="Trebuchet MS"/>
          <w:spacing w:val="-3"/>
          <w:lang w:val="fr-FR"/>
        </w:rPr>
        <w:t>u</w:t>
      </w:r>
      <w:r w:rsidRPr="00EB5820">
        <w:rPr>
          <w:rFonts w:eastAsia="Trebuchet MS"/>
          <w:spacing w:val="-2"/>
          <w:lang w:val="fr-FR"/>
        </w:rPr>
        <w:t>r</w:t>
      </w:r>
      <w:r w:rsidRPr="00EB5820">
        <w:rPr>
          <w:rFonts w:eastAsia="Trebuchet MS"/>
          <w:lang w:val="fr-FR"/>
        </w:rPr>
        <w:t>s</w:t>
      </w:r>
      <w:r w:rsidRPr="00EB5820">
        <w:rPr>
          <w:rFonts w:eastAsia="Trebuchet MS"/>
          <w:spacing w:val="21"/>
          <w:lang w:val="fr-FR"/>
        </w:rPr>
        <w:t xml:space="preserve"> </w:t>
      </w:r>
      <w:r w:rsidRPr="00EB5820">
        <w:rPr>
          <w:rFonts w:eastAsia="Trebuchet MS"/>
          <w:lang w:val="fr-FR"/>
        </w:rPr>
        <w:t>de</w:t>
      </w:r>
      <w:r w:rsidRPr="00EB5820">
        <w:rPr>
          <w:rFonts w:eastAsia="Trebuchet MS"/>
          <w:spacing w:val="18"/>
          <w:lang w:val="fr-FR"/>
        </w:rPr>
        <w:t xml:space="preserve"> </w:t>
      </w:r>
      <w:r w:rsidRPr="00EB5820">
        <w:rPr>
          <w:rFonts w:eastAsia="Trebuchet MS"/>
          <w:spacing w:val="3"/>
          <w:lang w:val="fr-FR"/>
        </w:rPr>
        <w:t>r</w:t>
      </w:r>
      <w:r w:rsidRPr="00EB5820">
        <w:rPr>
          <w:rFonts w:eastAsia="Trebuchet MS"/>
          <w:lang w:val="fr-FR"/>
        </w:rPr>
        <w:t>ec</w:t>
      </w:r>
      <w:r w:rsidRPr="00EB5820">
        <w:rPr>
          <w:rFonts w:eastAsia="Trebuchet MS"/>
          <w:spacing w:val="-2"/>
          <w:lang w:val="fr-FR"/>
        </w:rPr>
        <w:t>h</w:t>
      </w:r>
      <w:r w:rsidRPr="00EB5820">
        <w:rPr>
          <w:rFonts w:eastAsia="Trebuchet MS"/>
          <w:lang w:val="fr-FR"/>
        </w:rPr>
        <w:t>e</w:t>
      </w:r>
      <w:r w:rsidRPr="00EB5820">
        <w:rPr>
          <w:rFonts w:eastAsia="Trebuchet MS"/>
          <w:spacing w:val="-3"/>
          <w:lang w:val="fr-FR"/>
        </w:rPr>
        <w:t>r</w:t>
      </w:r>
      <w:r w:rsidRPr="00EB5820">
        <w:rPr>
          <w:rFonts w:eastAsia="Trebuchet MS"/>
          <w:spacing w:val="1"/>
          <w:lang w:val="fr-FR"/>
        </w:rPr>
        <w:t>c</w:t>
      </w:r>
      <w:r w:rsidRPr="00EB5820">
        <w:rPr>
          <w:rFonts w:eastAsia="Trebuchet MS"/>
          <w:spacing w:val="3"/>
          <w:lang w:val="fr-FR"/>
        </w:rPr>
        <w:t>h</w:t>
      </w:r>
      <w:r w:rsidRPr="00EB5820">
        <w:rPr>
          <w:rFonts w:eastAsia="Trebuchet MS"/>
          <w:lang w:val="fr-FR"/>
        </w:rPr>
        <w:t>e</w:t>
      </w:r>
      <w:r w:rsidRPr="00EB5820">
        <w:rPr>
          <w:rFonts w:eastAsia="Trebuchet MS"/>
          <w:spacing w:val="18"/>
          <w:lang w:val="fr-FR"/>
        </w:rPr>
        <w:t xml:space="preserve"> </w:t>
      </w:r>
    </w:p>
    <w:p w14:paraId="749C1A31" w14:textId="77777777" w:rsidR="0052566D" w:rsidRPr="00D745D1" w:rsidRDefault="0052566D" w:rsidP="00EB5820">
      <w:pPr>
        <w:rPr>
          <w:sz w:val="26"/>
          <w:szCs w:val="26"/>
          <w:lang w:val="fr-FR"/>
        </w:rPr>
      </w:pPr>
    </w:p>
    <w:p w14:paraId="23A5D0F9" w14:textId="77777777" w:rsidR="0052566D" w:rsidRPr="00D745D1" w:rsidRDefault="00385635" w:rsidP="00EB5820">
      <w:pPr>
        <w:rPr>
          <w:rFonts w:eastAsia="Trebuchet MS"/>
          <w:lang w:val="fr-FR"/>
        </w:rPr>
      </w:pPr>
      <w:r w:rsidRPr="00D745D1">
        <w:rPr>
          <w:rFonts w:eastAsia="Trebuchet MS"/>
          <w:lang w:val="fr-FR"/>
        </w:rPr>
        <w:t>Nous</w:t>
      </w:r>
      <w:r w:rsidRPr="00D745D1">
        <w:rPr>
          <w:rFonts w:eastAsia="Trebuchet MS"/>
          <w:spacing w:val="2"/>
          <w:lang w:val="fr-FR"/>
        </w:rPr>
        <w:t xml:space="preserve"> </w:t>
      </w:r>
      <w:r w:rsidRPr="00D745D1">
        <w:rPr>
          <w:rFonts w:eastAsia="Trebuchet MS"/>
          <w:lang w:val="fr-FR"/>
        </w:rPr>
        <w:t>de</w:t>
      </w:r>
      <w:r w:rsidRPr="00D745D1">
        <w:rPr>
          <w:rFonts w:eastAsia="Trebuchet MS"/>
          <w:spacing w:val="2"/>
          <w:lang w:val="fr-FR"/>
        </w:rPr>
        <w:t>m</w:t>
      </w:r>
      <w:r w:rsidRPr="00D745D1">
        <w:rPr>
          <w:rFonts w:eastAsia="Trebuchet MS"/>
          <w:lang w:val="fr-FR"/>
        </w:rPr>
        <w:t>a</w:t>
      </w:r>
      <w:r w:rsidRPr="00D745D1">
        <w:rPr>
          <w:rFonts w:eastAsia="Trebuchet MS"/>
          <w:spacing w:val="-3"/>
          <w:lang w:val="fr-FR"/>
        </w:rPr>
        <w:t>n</w:t>
      </w:r>
      <w:r w:rsidRPr="00D745D1">
        <w:rPr>
          <w:rFonts w:eastAsia="Trebuchet MS"/>
          <w:lang w:val="fr-FR"/>
        </w:rPr>
        <w:t>dons</w:t>
      </w:r>
      <w:r w:rsidRPr="00D745D1">
        <w:rPr>
          <w:rFonts w:eastAsia="Trebuchet MS"/>
          <w:spacing w:val="2"/>
          <w:lang w:val="fr-FR"/>
        </w:rPr>
        <w:t xml:space="preserve"> </w:t>
      </w:r>
      <w:r w:rsidRPr="00D745D1">
        <w:rPr>
          <w:rFonts w:eastAsia="Trebuchet MS"/>
          <w:lang w:val="fr-FR"/>
        </w:rPr>
        <w:t>éga</w:t>
      </w:r>
      <w:r w:rsidRPr="00D745D1">
        <w:rPr>
          <w:rFonts w:eastAsia="Trebuchet MS"/>
          <w:spacing w:val="-2"/>
          <w:lang w:val="fr-FR"/>
        </w:rPr>
        <w:t>l</w:t>
      </w:r>
      <w:r w:rsidRPr="00D745D1">
        <w:rPr>
          <w:rFonts w:eastAsia="Trebuchet MS"/>
          <w:lang w:val="fr-FR"/>
        </w:rPr>
        <w:t>e</w:t>
      </w:r>
      <w:r w:rsidRPr="00D745D1">
        <w:rPr>
          <w:rFonts w:eastAsia="Trebuchet MS"/>
          <w:spacing w:val="1"/>
          <w:lang w:val="fr-FR"/>
        </w:rPr>
        <w:t>m</w:t>
      </w:r>
      <w:r w:rsidRPr="00D745D1">
        <w:rPr>
          <w:rFonts w:eastAsia="Trebuchet MS"/>
          <w:lang w:val="fr-FR"/>
        </w:rPr>
        <w:t>e</w:t>
      </w:r>
      <w:r w:rsidRPr="00D745D1">
        <w:rPr>
          <w:rFonts w:eastAsia="Trebuchet MS"/>
          <w:spacing w:val="-3"/>
          <w:lang w:val="fr-FR"/>
        </w:rPr>
        <w:t>n</w:t>
      </w:r>
      <w:r w:rsidRPr="00D745D1">
        <w:rPr>
          <w:rFonts w:eastAsia="Trebuchet MS"/>
          <w:lang w:val="fr-FR"/>
        </w:rPr>
        <w:t>t</w:t>
      </w:r>
      <w:r w:rsidRPr="00D745D1">
        <w:rPr>
          <w:rFonts w:eastAsia="Trebuchet MS"/>
          <w:spacing w:val="8"/>
          <w:lang w:val="fr-FR"/>
        </w:rPr>
        <w:t xml:space="preserve"> </w:t>
      </w:r>
      <w:r w:rsidRPr="00D745D1">
        <w:rPr>
          <w:rFonts w:eastAsia="Trebuchet MS"/>
          <w:spacing w:val="-2"/>
          <w:lang w:val="fr-FR"/>
        </w:rPr>
        <w:t>un</w:t>
      </w:r>
      <w:r w:rsidRPr="00D745D1">
        <w:rPr>
          <w:rFonts w:eastAsia="Trebuchet MS"/>
          <w:lang w:val="fr-FR"/>
        </w:rPr>
        <w:t>e</w:t>
      </w:r>
      <w:r w:rsidRPr="00D745D1">
        <w:rPr>
          <w:rFonts w:eastAsia="Trebuchet MS"/>
          <w:spacing w:val="1"/>
          <w:lang w:val="fr-FR"/>
        </w:rPr>
        <w:t xml:space="preserve"> </w:t>
      </w:r>
      <w:r w:rsidRPr="00D745D1">
        <w:rPr>
          <w:rFonts w:eastAsia="Trebuchet MS"/>
          <w:lang w:val="fr-FR"/>
        </w:rPr>
        <w:t>p</w:t>
      </w:r>
      <w:r w:rsidRPr="00D745D1">
        <w:rPr>
          <w:rFonts w:eastAsia="Trebuchet MS"/>
          <w:spacing w:val="3"/>
          <w:lang w:val="fr-FR"/>
        </w:rPr>
        <w:t>r</w:t>
      </w:r>
      <w:r w:rsidRPr="00D745D1">
        <w:rPr>
          <w:rFonts w:eastAsia="Trebuchet MS"/>
          <w:lang w:val="fr-FR"/>
        </w:rPr>
        <w:t>e</w:t>
      </w:r>
      <w:r w:rsidRPr="00D745D1">
        <w:rPr>
          <w:rFonts w:eastAsia="Trebuchet MS"/>
          <w:spacing w:val="-2"/>
          <w:lang w:val="fr-FR"/>
        </w:rPr>
        <w:t>s</w:t>
      </w:r>
      <w:r w:rsidRPr="00D745D1">
        <w:rPr>
          <w:rFonts w:eastAsia="Trebuchet MS"/>
          <w:spacing w:val="1"/>
          <w:lang w:val="fr-FR"/>
        </w:rPr>
        <w:t>t</w:t>
      </w:r>
      <w:r w:rsidRPr="00D745D1">
        <w:rPr>
          <w:rFonts w:eastAsia="Trebuchet MS"/>
          <w:lang w:val="fr-FR"/>
        </w:rPr>
        <w:t>at</w:t>
      </w:r>
      <w:r w:rsidRPr="00D745D1">
        <w:rPr>
          <w:rFonts w:eastAsia="Trebuchet MS"/>
          <w:spacing w:val="-1"/>
          <w:lang w:val="fr-FR"/>
        </w:rPr>
        <w:t>i</w:t>
      </w:r>
      <w:r w:rsidRPr="00D745D1">
        <w:rPr>
          <w:rFonts w:eastAsia="Trebuchet MS"/>
          <w:lang w:val="fr-FR"/>
        </w:rPr>
        <w:t>on</w:t>
      </w:r>
      <w:r w:rsidRPr="00D745D1">
        <w:rPr>
          <w:rFonts w:eastAsia="Trebuchet MS"/>
          <w:spacing w:val="7"/>
          <w:lang w:val="fr-FR"/>
        </w:rPr>
        <w:t xml:space="preserve"> </w:t>
      </w:r>
      <w:r w:rsidRPr="00D745D1">
        <w:rPr>
          <w:rFonts w:eastAsia="Trebuchet MS"/>
          <w:lang w:val="fr-FR"/>
        </w:rPr>
        <w:t>de</w:t>
      </w:r>
      <w:r w:rsidRPr="00D745D1">
        <w:rPr>
          <w:rFonts w:eastAsia="Trebuchet MS"/>
          <w:spacing w:val="2"/>
          <w:lang w:val="fr-FR"/>
        </w:rPr>
        <w:t xml:space="preserve"> </w:t>
      </w:r>
      <w:r w:rsidRPr="00D745D1">
        <w:rPr>
          <w:rFonts w:eastAsia="Trebuchet MS"/>
          <w:spacing w:val="-1"/>
          <w:lang w:val="fr-FR"/>
        </w:rPr>
        <w:t>s</w:t>
      </w:r>
      <w:r w:rsidRPr="00D745D1">
        <w:rPr>
          <w:rFonts w:eastAsia="Trebuchet MS"/>
          <w:spacing w:val="-2"/>
          <w:lang w:val="fr-FR"/>
        </w:rPr>
        <w:t>u</w:t>
      </w:r>
      <w:r w:rsidRPr="00D745D1">
        <w:rPr>
          <w:rFonts w:eastAsia="Trebuchet MS"/>
          <w:spacing w:val="-1"/>
          <w:lang w:val="fr-FR"/>
        </w:rPr>
        <w:t>i</w:t>
      </w:r>
      <w:r w:rsidRPr="00D745D1">
        <w:rPr>
          <w:rFonts w:eastAsia="Trebuchet MS"/>
          <w:spacing w:val="2"/>
          <w:lang w:val="fr-FR"/>
        </w:rPr>
        <w:t>v</w:t>
      </w:r>
      <w:r w:rsidRPr="00D745D1">
        <w:rPr>
          <w:rFonts w:eastAsia="Trebuchet MS"/>
          <w:lang w:val="fr-FR"/>
        </w:rPr>
        <w:t>i</w:t>
      </w:r>
      <w:r w:rsidRPr="00D745D1">
        <w:rPr>
          <w:rFonts w:eastAsia="Trebuchet MS"/>
          <w:spacing w:val="2"/>
          <w:lang w:val="fr-FR"/>
        </w:rPr>
        <w:t xml:space="preserve"> </w:t>
      </w:r>
      <w:r w:rsidRPr="00D745D1">
        <w:rPr>
          <w:rFonts w:eastAsia="Trebuchet MS"/>
          <w:lang w:val="fr-FR"/>
        </w:rPr>
        <w:t>de</w:t>
      </w:r>
      <w:r w:rsidRPr="00D745D1">
        <w:rPr>
          <w:rFonts w:eastAsia="Trebuchet MS"/>
          <w:spacing w:val="2"/>
          <w:lang w:val="fr-FR"/>
        </w:rPr>
        <w:t xml:space="preserve"> </w:t>
      </w:r>
      <w:r w:rsidRPr="00D745D1">
        <w:rPr>
          <w:rFonts w:eastAsia="Trebuchet MS"/>
          <w:spacing w:val="-2"/>
          <w:lang w:val="fr-FR"/>
        </w:rPr>
        <w:t>r</w:t>
      </w:r>
      <w:r w:rsidRPr="00D745D1">
        <w:rPr>
          <w:rFonts w:eastAsia="Trebuchet MS"/>
          <w:spacing w:val="4"/>
          <w:lang w:val="fr-FR"/>
        </w:rPr>
        <w:t>é</w:t>
      </w:r>
      <w:r w:rsidRPr="00D745D1">
        <w:rPr>
          <w:rFonts w:eastAsia="Trebuchet MS"/>
          <w:spacing w:val="-2"/>
          <w:lang w:val="fr-FR"/>
        </w:rPr>
        <w:t>f</w:t>
      </w:r>
      <w:r w:rsidRPr="00D745D1">
        <w:rPr>
          <w:rFonts w:eastAsia="Trebuchet MS"/>
          <w:spacing w:val="4"/>
          <w:lang w:val="fr-FR"/>
        </w:rPr>
        <w:t>é</w:t>
      </w:r>
      <w:r w:rsidRPr="00D745D1">
        <w:rPr>
          <w:rFonts w:eastAsia="Trebuchet MS"/>
          <w:spacing w:val="-2"/>
          <w:lang w:val="fr-FR"/>
        </w:rPr>
        <w:t>r</w:t>
      </w:r>
      <w:r w:rsidRPr="00D745D1">
        <w:rPr>
          <w:rFonts w:eastAsia="Trebuchet MS"/>
          <w:lang w:val="fr-FR"/>
        </w:rPr>
        <w:t>e</w:t>
      </w:r>
      <w:r w:rsidRPr="00D745D1">
        <w:rPr>
          <w:rFonts w:eastAsia="Trebuchet MS"/>
          <w:spacing w:val="-3"/>
          <w:lang w:val="fr-FR"/>
        </w:rPr>
        <w:t>n</w:t>
      </w:r>
      <w:r w:rsidRPr="00D745D1">
        <w:rPr>
          <w:rFonts w:eastAsia="Trebuchet MS"/>
          <w:spacing w:val="1"/>
          <w:lang w:val="fr-FR"/>
        </w:rPr>
        <w:t>c</w:t>
      </w:r>
      <w:r w:rsidRPr="00D745D1">
        <w:rPr>
          <w:rFonts w:eastAsia="Trebuchet MS"/>
          <w:lang w:val="fr-FR"/>
        </w:rPr>
        <w:t>e</w:t>
      </w:r>
      <w:r w:rsidRPr="00D745D1">
        <w:rPr>
          <w:rFonts w:eastAsia="Trebuchet MS"/>
          <w:spacing w:val="1"/>
          <w:lang w:val="fr-FR"/>
        </w:rPr>
        <w:t>m</w:t>
      </w:r>
      <w:r w:rsidRPr="00D745D1">
        <w:rPr>
          <w:rFonts w:eastAsia="Trebuchet MS"/>
          <w:lang w:val="fr-FR"/>
        </w:rPr>
        <w:t>e</w:t>
      </w:r>
      <w:r w:rsidRPr="00D745D1">
        <w:rPr>
          <w:rFonts w:eastAsia="Trebuchet MS"/>
          <w:spacing w:val="-3"/>
          <w:lang w:val="fr-FR"/>
        </w:rPr>
        <w:t>n</w:t>
      </w:r>
      <w:r w:rsidRPr="00D745D1">
        <w:rPr>
          <w:rFonts w:eastAsia="Trebuchet MS"/>
          <w:lang w:val="fr-FR"/>
        </w:rPr>
        <w:t>t</w:t>
      </w:r>
      <w:r w:rsidRPr="00D745D1">
        <w:rPr>
          <w:rFonts w:eastAsia="Trebuchet MS"/>
          <w:spacing w:val="4"/>
          <w:lang w:val="fr-FR"/>
        </w:rPr>
        <w:t xml:space="preserve"> </w:t>
      </w:r>
      <w:r w:rsidRPr="00D745D1">
        <w:rPr>
          <w:rFonts w:eastAsia="Trebuchet MS"/>
          <w:spacing w:val="-2"/>
          <w:lang w:val="fr-FR"/>
        </w:rPr>
        <w:t>(</w:t>
      </w:r>
      <w:r w:rsidRPr="00D745D1">
        <w:rPr>
          <w:rFonts w:eastAsia="Trebuchet MS"/>
          <w:spacing w:val="1"/>
          <w:lang w:val="fr-FR"/>
        </w:rPr>
        <w:t>l</w:t>
      </w:r>
      <w:r w:rsidRPr="00D745D1">
        <w:rPr>
          <w:rFonts w:eastAsia="Trebuchet MS"/>
          <w:lang w:val="fr-FR"/>
        </w:rPr>
        <w:t>a</w:t>
      </w:r>
      <w:r w:rsidRPr="00D745D1">
        <w:rPr>
          <w:rFonts w:eastAsia="Trebuchet MS"/>
          <w:spacing w:val="1"/>
          <w:lang w:val="fr-FR"/>
        </w:rPr>
        <w:t xml:space="preserve"> </w:t>
      </w:r>
      <w:r w:rsidRPr="00D745D1">
        <w:rPr>
          <w:rFonts w:eastAsia="Trebuchet MS"/>
          <w:spacing w:val="6"/>
          <w:lang w:val="fr-FR"/>
        </w:rPr>
        <w:t>d</w:t>
      </w:r>
      <w:r w:rsidRPr="00D745D1">
        <w:rPr>
          <w:rFonts w:eastAsia="Trebuchet MS"/>
          <w:spacing w:val="-2"/>
          <w:lang w:val="fr-FR"/>
        </w:rPr>
        <w:t>ur</w:t>
      </w:r>
      <w:r w:rsidRPr="00D745D1">
        <w:rPr>
          <w:rFonts w:eastAsia="Trebuchet MS"/>
          <w:spacing w:val="4"/>
          <w:lang w:val="fr-FR"/>
        </w:rPr>
        <w:t>é</w:t>
      </w:r>
      <w:r w:rsidRPr="00D745D1">
        <w:rPr>
          <w:rFonts w:eastAsia="Trebuchet MS"/>
          <w:lang w:val="fr-FR"/>
        </w:rPr>
        <w:t xml:space="preserve">e, </w:t>
      </w:r>
      <w:r w:rsidRPr="00D745D1">
        <w:rPr>
          <w:rFonts w:eastAsia="Trebuchet MS"/>
          <w:spacing w:val="1"/>
          <w:lang w:val="fr-FR"/>
        </w:rPr>
        <w:t>l</w:t>
      </w:r>
      <w:r w:rsidRPr="00D745D1">
        <w:rPr>
          <w:rFonts w:eastAsia="Trebuchet MS"/>
          <w:lang w:val="fr-FR"/>
        </w:rPr>
        <w:t xml:space="preserve">a </w:t>
      </w:r>
      <w:r w:rsidRPr="00D745D1">
        <w:rPr>
          <w:rFonts w:eastAsia="Trebuchet MS"/>
          <w:spacing w:val="-2"/>
          <w:lang w:val="fr-FR"/>
        </w:rPr>
        <w:t>fr</w:t>
      </w:r>
      <w:r w:rsidRPr="00D745D1">
        <w:rPr>
          <w:rFonts w:eastAsia="Trebuchet MS"/>
          <w:lang w:val="fr-FR"/>
        </w:rPr>
        <w:t>éq</w:t>
      </w:r>
      <w:r w:rsidRPr="00D745D1">
        <w:rPr>
          <w:rFonts w:eastAsia="Trebuchet MS"/>
          <w:spacing w:val="3"/>
          <w:lang w:val="fr-FR"/>
        </w:rPr>
        <w:t>u</w:t>
      </w:r>
      <w:r w:rsidRPr="00D745D1">
        <w:rPr>
          <w:rFonts w:eastAsia="Trebuchet MS"/>
          <w:lang w:val="fr-FR"/>
        </w:rPr>
        <w:t>e</w:t>
      </w:r>
      <w:r w:rsidRPr="00D745D1">
        <w:rPr>
          <w:rFonts w:eastAsia="Trebuchet MS"/>
          <w:spacing w:val="-3"/>
          <w:lang w:val="fr-FR"/>
        </w:rPr>
        <w:t>n</w:t>
      </w:r>
      <w:r w:rsidRPr="00D745D1">
        <w:rPr>
          <w:rFonts w:eastAsia="Trebuchet MS"/>
          <w:spacing w:val="1"/>
          <w:lang w:val="fr-FR"/>
        </w:rPr>
        <w:t>c</w:t>
      </w:r>
      <w:r w:rsidRPr="00D745D1">
        <w:rPr>
          <w:rFonts w:eastAsia="Trebuchet MS"/>
          <w:lang w:val="fr-FR"/>
        </w:rPr>
        <w:t>e</w:t>
      </w:r>
      <w:r w:rsidRPr="00D745D1">
        <w:rPr>
          <w:rFonts w:eastAsia="Trebuchet MS"/>
          <w:spacing w:val="1"/>
          <w:lang w:val="fr-FR"/>
        </w:rPr>
        <w:t xml:space="preserve"> </w:t>
      </w:r>
      <w:r w:rsidRPr="00D745D1">
        <w:rPr>
          <w:rFonts w:eastAsia="Trebuchet MS"/>
          <w:lang w:val="fr-FR"/>
        </w:rPr>
        <w:t>des</w:t>
      </w:r>
      <w:r w:rsidRPr="00D745D1">
        <w:rPr>
          <w:rFonts w:eastAsia="Trebuchet MS"/>
          <w:spacing w:val="1"/>
          <w:lang w:val="fr-FR"/>
        </w:rPr>
        <w:t xml:space="preserve"> </w:t>
      </w:r>
      <w:r w:rsidRPr="00D745D1">
        <w:rPr>
          <w:rFonts w:eastAsia="Trebuchet MS"/>
          <w:spacing w:val="3"/>
          <w:lang w:val="fr-FR"/>
        </w:rPr>
        <w:t>r</w:t>
      </w:r>
      <w:r w:rsidRPr="00D745D1">
        <w:rPr>
          <w:rFonts w:eastAsia="Trebuchet MS"/>
          <w:lang w:val="fr-FR"/>
        </w:rPr>
        <w:t>appo</w:t>
      </w:r>
      <w:r w:rsidRPr="00D745D1">
        <w:rPr>
          <w:rFonts w:eastAsia="Trebuchet MS"/>
          <w:spacing w:val="-1"/>
          <w:lang w:val="fr-FR"/>
        </w:rPr>
        <w:t>r</w:t>
      </w:r>
      <w:r w:rsidRPr="00D745D1">
        <w:rPr>
          <w:rFonts w:eastAsia="Trebuchet MS"/>
          <w:spacing w:val="1"/>
          <w:lang w:val="fr-FR"/>
        </w:rPr>
        <w:t>t</w:t>
      </w:r>
      <w:r w:rsidRPr="00D745D1">
        <w:rPr>
          <w:rFonts w:eastAsia="Trebuchet MS"/>
          <w:lang w:val="fr-FR"/>
        </w:rPr>
        <w:t>s</w:t>
      </w:r>
      <w:r w:rsidRPr="00D745D1">
        <w:rPr>
          <w:rFonts w:eastAsia="Trebuchet MS"/>
          <w:spacing w:val="2"/>
          <w:lang w:val="fr-FR"/>
        </w:rPr>
        <w:t xml:space="preserve"> </w:t>
      </w:r>
      <w:r w:rsidRPr="00D745D1">
        <w:rPr>
          <w:rFonts w:eastAsia="Trebuchet MS"/>
          <w:lang w:val="fr-FR"/>
        </w:rPr>
        <w:t>de</w:t>
      </w:r>
      <w:r w:rsidRPr="00D745D1">
        <w:rPr>
          <w:rFonts w:eastAsia="Trebuchet MS"/>
          <w:spacing w:val="2"/>
          <w:lang w:val="fr-FR"/>
        </w:rPr>
        <w:t xml:space="preserve"> </w:t>
      </w:r>
      <w:r w:rsidRPr="00D745D1">
        <w:rPr>
          <w:rFonts w:eastAsia="Trebuchet MS"/>
          <w:lang w:val="fr-FR"/>
        </w:rPr>
        <w:t>pos</w:t>
      </w:r>
      <w:r w:rsidRPr="00D745D1">
        <w:rPr>
          <w:rFonts w:eastAsia="Trebuchet MS"/>
          <w:spacing w:val="-1"/>
          <w:lang w:val="fr-FR"/>
        </w:rPr>
        <w:t>i</w:t>
      </w:r>
      <w:r w:rsidRPr="00D745D1">
        <w:rPr>
          <w:rFonts w:eastAsia="Trebuchet MS"/>
          <w:spacing w:val="1"/>
          <w:lang w:val="fr-FR"/>
        </w:rPr>
        <w:t>t</w:t>
      </w:r>
      <w:r w:rsidRPr="00D745D1">
        <w:rPr>
          <w:rFonts w:eastAsia="Trebuchet MS"/>
          <w:spacing w:val="-1"/>
          <w:lang w:val="fr-FR"/>
        </w:rPr>
        <w:t>i</w:t>
      </w:r>
      <w:r w:rsidRPr="00D745D1">
        <w:rPr>
          <w:rFonts w:eastAsia="Trebuchet MS"/>
          <w:lang w:val="fr-FR"/>
        </w:rPr>
        <w:t>o</w:t>
      </w:r>
      <w:r w:rsidRPr="00D745D1">
        <w:rPr>
          <w:rFonts w:eastAsia="Trebuchet MS"/>
          <w:spacing w:val="-1"/>
          <w:lang w:val="fr-FR"/>
        </w:rPr>
        <w:t>n</w:t>
      </w:r>
      <w:r w:rsidRPr="00D745D1">
        <w:rPr>
          <w:rFonts w:eastAsia="Trebuchet MS"/>
          <w:spacing w:val="-2"/>
          <w:lang w:val="fr-FR"/>
        </w:rPr>
        <w:t>n</w:t>
      </w:r>
      <w:r w:rsidRPr="00D745D1">
        <w:rPr>
          <w:rFonts w:eastAsia="Trebuchet MS"/>
          <w:lang w:val="fr-FR"/>
        </w:rPr>
        <w:t>e</w:t>
      </w:r>
      <w:r w:rsidRPr="00D745D1">
        <w:rPr>
          <w:rFonts w:eastAsia="Trebuchet MS"/>
          <w:spacing w:val="1"/>
          <w:lang w:val="fr-FR"/>
        </w:rPr>
        <w:t>m</w:t>
      </w:r>
      <w:r w:rsidRPr="00D745D1">
        <w:rPr>
          <w:rFonts w:eastAsia="Trebuchet MS"/>
          <w:lang w:val="fr-FR"/>
        </w:rPr>
        <w:t>e</w:t>
      </w:r>
      <w:r w:rsidRPr="00D745D1">
        <w:rPr>
          <w:rFonts w:eastAsia="Trebuchet MS"/>
          <w:spacing w:val="-3"/>
          <w:lang w:val="fr-FR"/>
        </w:rPr>
        <w:t>n</w:t>
      </w:r>
      <w:r w:rsidRPr="00D745D1">
        <w:rPr>
          <w:rFonts w:eastAsia="Trebuchet MS"/>
          <w:lang w:val="fr-FR"/>
        </w:rPr>
        <w:t>t</w:t>
      </w:r>
      <w:r w:rsidRPr="00D745D1">
        <w:rPr>
          <w:rFonts w:eastAsia="Trebuchet MS"/>
          <w:spacing w:val="8"/>
          <w:lang w:val="fr-FR"/>
        </w:rPr>
        <w:t xml:space="preserve"> </w:t>
      </w:r>
      <w:r w:rsidRPr="00D745D1">
        <w:rPr>
          <w:rFonts w:eastAsia="Trebuchet MS"/>
          <w:lang w:val="fr-FR"/>
        </w:rPr>
        <w:t>et</w:t>
      </w:r>
      <w:r w:rsidRPr="00D745D1">
        <w:rPr>
          <w:rFonts w:eastAsia="Trebuchet MS"/>
          <w:spacing w:val="2"/>
          <w:lang w:val="fr-FR"/>
        </w:rPr>
        <w:t xml:space="preserve"> </w:t>
      </w:r>
      <w:r w:rsidRPr="00D745D1">
        <w:rPr>
          <w:rFonts w:eastAsia="Trebuchet MS"/>
          <w:spacing w:val="1"/>
          <w:lang w:val="fr-FR"/>
        </w:rPr>
        <w:t>l</w:t>
      </w:r>
      <w:r w:rsidRPr="00D745D1">
        <w:rPr>
          <w:rFonts w:eastAsia="Trebuchet MS"/>
          <w:lang w:val="fr-FR"/>
        </w:rPr>
        <w:t>a</w:t>
      </w:r>
      <w:r w:rsidRPr="00D745D1">
        <w:rPr>
          <w:rFonts w:eastAsia="Trebuchet MS"/>
          <w:spacing w:val="1"/>
          <w:lang w:val="fr-FR"/>
        </w:rPr>
        <w:t xml:space="preserve"> </w:t>
      </w:r>
      <w:r w:rsidRPr="00D745D1">
        <w:rPr>
          <w:rFonts w:eastAsia="Trebuchet MS"/>
          <w:spacing w:val="-2"/>
          <w:lang w:val="fr-FR"/>
        </w:rPr>
        <w:t>r</w:t>
      </w:r>
      <w:r w:rsidRPr="00D745D1">
        <w:rPr>
          <w:rFonts w:eastAsia="Trebuchet MS"/>
          <w:lang w:val="fr-FR"/>
        </w:rPr>
        <w:t>é</w:t>
      </w:r>
      <w:r w:rsidRPr="00D745D1">
        <w:rPr>
          <w:rFonts w:eastAsia="Trebuchet MS"/>
          <w:spacing w:val="-3"/>
          <w:lang w:val="fr-FR"/>
        </w:rPr>
        <w:t>i</w:t>
      </w:r>
      <w:r w:rsidRPr="00D745D1">
        <w:rPr>
          <w:rFonts w:eastAsia="Trebuchet MS"/>
          <w:spacing w:val="-2"/>
          <w:lang w:val="fr-FR"/>
        </w:rPr>
        <w:t>n</w:t>
      </w:r>
      <w:r w:rsidRPr="00D745D1">
        <w:rPr>
          <w:rFonts w:eastAsia="Trebuchet MS"/>
          <w:spacing w:val="-1"/>
          <w:lang w:val="fr-FR"/>
        </w:rPr>
        <w:t>s</w:t>
      </w:r>
      <w:r w:rsidRPr="00D745D1">
        <w:rPr>
          <w:rFonts w:eastAsia="Trebuchet MS"/>
          <w:spacing w:val="1"/>
          <w:lang w:val="fr-FR"/>
        </w:rPr>
        <w:t>c</w:t>
      </w:r>
      <w:r w:rsidRPr="00D745D1">
        <w:rPr>
          <w:rFonts w:eastAsia="Trebuchet MS"/>
          <w:spacing w:val="3"/>
          <w:lang w:val="fr-FR"/>
        </w:rPr>
        <w:t>r</w:t>
      </w:r>
      <w:r w:rsidRPr="00D745D1">
        <w:rPr>
          <w:rFonts w:eastAsia="Trebuchet MS"/>
          <w:spacing w:val="-1"/>
          <w:lang w:val="fr-FR"/>
        </w:rPr>
        <w:t>i</w:t>
      </w:r>
      <w:r w:rsidRPr="00D745D1">
        <w:rPr>
          <w:rFonts w:eastAsia="Trebuchet MS"/>
          <w:lang w:val="fr-FR"/>
        </w:rPr>
        <w:t>p</w:t>
      </w:r>
      <w:r w:rsidRPr="00D745D1">
        <w:rPr>
          <w:rFonts w:eastAsia="Trebuchet MS"/>
          <w:spacing w:val="2"/>
          <w:lang w:val="fr-FR"/>
        </w:rPr>
        <w:t>t</w:t>
      </w:r>
      <w:r w:rsidRPr="00D745D1">
        <w:rPr>
          <w:rFonts w:eastAsia="Trebuchet MS"/>
          <w:spacing w:val="-1"/>
          <w:lang w:val="fr-FR"/>
        </w:rPr>
        <w:t>i</w:t>
      </w:r>
      <w:r w:rsidRPr="00D745D1">
        <w:rPr>
          <w:rFonts w:eastAsia="Trebuchet MS"/>
          <w:lang w:val="fr-FR"/>
        </w:rPr>
        <w:t>on</w:t>
      </w:r>
      <w:r w:rsidRPr="00D745D1">
        <w:rPr>
          <w:rFonts w:eastAsia="Trebuchet MS"/>
          <w:spacing w:val="2"/>
          <w:lang w:val="fr-FR"/>
        </w:rPr>
        <w:t xml:space="preserve"> </w:t>
      </w:r>
      <w:r w:rsidRPr="00D745D1">
        <w:rPr>
          <w:rFonts w:eastAsia="Trebuchet MS"/>
          <w:lang w:val="fr-FR"/>
        </w:rPr>
        <w:t>da</w:t>
      </w:r>
      <w:r w:rsidRPr="00D745D1">
        <w:rPr>
          <w:rFonts w:eastAsia="Trebuchet MS"/>
          <w:spacing w:val="-2"/>
          <w:lang w:val="fr-FR"/>
        </w:rPr>
        <w:t>n</w:t>
      </w:r>
      <w:r w:rsidRPr="00D745D1">
        <w:rPr>
          <w:rFonts w:eastAsia="Trebuchet MS"/>
          <w:lang w:val="fr-FR"/>
        </w:rPr>
        <w:t>s</w:t>
      </w:r>
      <w:r w:rsidRPr="00D745D1">
        <w:rPr>
          <w:rFonts w:eastAsia="Trebuchet MS"/>
          <w:spacing w:val="2"/>
          <w:lang w:val="fr-FR"/>
        </w:rPr>
        <w:t xml:space="preserve"> </w:t>
      </w:r>
      <w:r w:rsidRPr="00D745D1">
        <w:rPr>
          <w:rFonts w:eastAsia="Trebuchet MS"/>
          <w:spacing w:val="1"/>
          <w:lang w:val="fr-FR"/>
        </w:rPr>
        <w:t>l</w:t>
      </w:r>
      <w:r w:rsidRPr="00D745D1">
        <w:rPr>
          <w:rFonts w:eastAsia="Trebuchet MS"/>
          <w:lang w:val="fr-FR"/>
        </w:rPr>
        <w:t xml:space="preserve">es </w:t>
      </w:r>
      <w:r w:rsidRPr="00D745D1">
        <w:rPr>
          <w:rFonts w:eastAsia="Trebuchet MS"/>
          <w:spacing w:val="2"/>
          <w:lang w:val="fr-FR"/>
        </w:rPr>
        <w:t>m</w:t>
      </w:r>
      <w:r w:rsidRPr="00D745D1">
        <w:rPr>
          <w:rFonts w:eastAsia="Trebuchet MS"/>
          <w:lang w:val="fr-FR"/>
        </w:rPr>
        <w:t>o</w:t>
      </w:r>
      <w:r w:rsidRPr="00D745D1">
        <w:rPr>
          <w:rFonts w:eastAsia="Trebuchet MS"/>
          <w:spacing w:val="2"/>
          <w:lang w:val="fr-FR"/>
        </w:rPr>
        <w:t>t</w:t>
      </w:r>
      <w:r w:rsidRPr="00D745D1">
        <w:rPr>
          <w:rFonts w:eastAsia="Trebuchet MS"/>
          <w:spacing w:val="-1"/>
          <w:lang w:val="fr-FR"/>
        </w:rPr>
        <w:t>e</w:t>
      </w:r>
      <w:r w:rsidRPr="00D745D1">
        <w:rPr>
          <w:rFonts w:eastAsia="Trebuchet MS"/>
          <w:spacing w:val="-2"/>
          <w:lang w:val="fr-FR"/>
        </w:rPr>
        <w:t>ur</w:t>
      </w:r>
      <w:r w:rsidRPr="00D745D1">
        <w:rPr>
          <w:rFonts w:eastAsia="Trebuchet MS"/>
          <w:lang w:val="fr-FR"/>
        </w:rPr>
        <w:t>s et a</w:t>
      </w:r>
      <w:r w:rsidRPr="00D745D1">
        <w:rPr>
          <w:rFonts w:eastAsia="Trebuchet MS"/>
          <w:spacing w:val="-3"/>
          <w:lang w:val="fr-FR"/>
        </w:rPr>
        <w:t>n</w:t>
      </w:r>
      <w:r w:rsidRPr="00D745D1">
        <w:rPr>
          <w:rFonts w:eastAsia="Trebuchet MS"/>
          <w:spacing w:val="-2"/>
          <w:lang w:val="fr-FR"/>
        </w:rPr>
        <w:t>nu</w:t>
      </w:r>
      <w:r w:rsidRPr="00D745D1">
        <w:rPr>
          <w:rFonts w:eastAsia="Trebuchet MS"/>
          <w:spacing w:val="4"/>
          <w:lang w:val="fr-FR"/>
        </w:rPr>
        <w:t>a</w:t>
      </w:r>
      <w:r w:rsidRPr="00D745D1">
        <w:rPr>
          <w:rFonts w:eastAsia="Trebuchet MS"/>
          <w:spacing w:val="-1"/>
          <w:lang w:val="fr-FR"/>
        </w:rPr>
        <w:t>i</w:t>
      </w:r>
      <w:r w:rsidRPr="00D745D1">
        <w:rPr>
          <w:rFonts w:eastAsia="Trebuchet MS"/>
          <w:spacing w:val="-2"/>
          <w:lang w:val="fr-FR"/>
        </w:rPr>
        <w:t>r</w:t>
      </w:r>
      <w:r w:rsidRPr="00D745D1">
        <w:rPr>
          <w:rFonts w:eastAsia="Trebuchet MS"/>
          <w:spacing w:val="4"/>
          <w:lang w:val="fr-FR"/>
        </w:rPr>
        <w:t>e</w:t>
      </w:r>
      <w:r w:rsidRPr="00D745D1">
        <w:rPr>
          <w:rFonts w:eastAsia="Trebuchet MS"/>
          <w:lang w:val="fr-FR"/>
        </w:rPr>
        <w:t>s</w:t>
      </w:r>
      <w:r w:rsidRPr="00D745D1">
        <w:rPr>
          <w:rFonts w:eastAsia="Trebuchet MS"/>
          <w:spacing w:val="-1"/>
          <w:lang w:val="fr-FR"/>
        </w:rPr>
        <w:t xml:space="preserve"> s</w:t>
      </w:r>
      <w:r w:rsidRPr="00D745D1">
        <w:rPr>
          <w:rFonts w:eastAsia="Trebuchet MS"/>
          <w:lang w:val="fr-FR"/>
        </w:rPr>
        <w:t>i</w:t>
      </w:r>
      <w:r w:rsidRPr="00D745D1">
        <w:rPr>
          <w:rFonts w:eastAsia="Trebuchet MS"/>
          <w:spacing w:val="3"/>
          <w:lang w:val="fr-FR"/>
        </w:rPr>
        <w:t xml:space="preserve"> </w:t>
      </w:r>
      <w:r w:rsidRPr="00D745D1">
        <w:rPr>
          <w:rFonts w:eastAsia="Trebuchet MS"/>
          <w:spacing w:val="-2"/>
          <w:lang w:val="fr-FR"/>
        </w:rPr>
        <w:t>n</w:t>
      </w:r>
      <w:r w:rsidRPr="00D745D1">
        <w:rPr>
          <w:rFonts w:eastAsia="Trebuchet MS"/>
          <w:lang w:val="fr-FR"/>
        </w:rPr>
        <w:t>éce</w:t>
      </w:r>
      <w:r w:rsidRPr="00D745D1">
        <w:rPr>
          <w:rFonts w:eastAsia="Trebuchet MS"/>
          <w:spacing w:val="-2"/>
          <w:lang w:val="fr-FR"/>
        </w:rPr>
        <w:t>s</w:t>
      </w:r>
      <w:r w:rsidRPr="00D745D1">
        <w:rPr>
          <w:rFonts w:eastAsia="Trebuchet MS"/>
          <w:spacing w:val="4"/>
          <w:lang w:val="fr-FR"/>
        </w:rPr>
        <w:t>s</w:t>
      </w:r>
      <w:r w:rsidRPr="00D745D1">
        <w:rPr>
          <w:rFonts w:eastAsia="Trebuchet MS"/>
          <w:lang w:val="fr-FR"/>
        </w:rPr>
        <w:t>a</w:t>
      </w:r>
      <w:r w:rsidRPr="00D745D1">
        <w:rPr>
          <w:rFonts w:eastAsia="Trebuchet MS"/>
          <w:spacing w:val="-2"/>
          <w:lang w:val="fr-FR"/>
        </w:rPr>
        <w:t>i</w:t>
      </w:r>
      <w:r w:rsidRPr="00D745D1">
        <w:rPr>
          <w:rFonts w:eastAsia="Trebuchet MS"/>
          <w:spacing w:val="3"/>
          <w:lang w:val="fr-FR"/>
        </w:rPr>
        <w:t>r</w:t>
      </w:r>
      <w:r w:rsidRPr="00D745D1">
        <w:rPr>
          <w:rFonts w:eastAsia="Trebuchet MS"/>
          <w:lang w:val="fr-FR"/>
        </w:rPr>
        <w:t>e)</w:t>
      </w:r>
    </w:p>
    <w:p w14:paraId="04765C7F" w14:textId="64F2DA76" w:rsidR="0052566D" w:rsidRPr="00D745D1" w:rsidRDefault="003E5CBB" w:rsidP="003E5CBB">
      <w:pPr>
        <w:pStyle w:val="Heading4"/>
      </w:pPr>
      <w:r>
        <w:t xml:space="preserve">2.5 </w:t>
      </w:r>
      <w:r w:rsidR="00385635" w:rsidRPr="00D745D1">
        <w:t>S</w:t>
      </w:r>
      <w:r w:rsidR="00385635" w:rsidRPr="00D745D1">
        <w:rPr>
          <w:spacing w:val="-2"/>
        </w:rPr>
        <w:t>t</w:t>
      </w:r>
      <w:r w:rsidR="00385635" w:rsidRPr="00D745D1">
        <w:rPr>
          <w:spacing w:val="3"/>
        </w:rPr>
        <w:t>a</w:t>
      </w:r>
      <w:r w:rsidR="00385635" w:rsidRPr="00D745D1">
        <w:rPr>
          <w:spacing w:val="-2"/>
        </w:rPr>
        <w:t>t</w:t>
      </w:r>
      <w:r w:rsidR="00385635" w:rsidRPr="00D745D1">
        <w:t>i</w:t>
      </w:r>
      <w:r w:rsidR="00385635" w:rsidRPr="00D745D1">
        <w:rPr>
          <w:spacing w:val="2"/>
        </w:rPr>
        <w:t>s</w:t>
      </w:r>
      <w:r w:rsidR="00385635" w:rsidRPr="00D745D1">
        <w:rPr>
          <w:spacing w:val="-2"/>
        </w:rPr>
        <w:t>t</w:t>
      </w:r>
      <w:r w:rsidR="00385635" w:rsidRPr="00D745D1">
        <w:t>i</w:t>
      </w:r>
      <w:r w:rsidR="00385635" w:rsidRPr="00D745D1">
        <w:rPr>
          <w:spacing w:val="6"/>
        </w:rPr>
        <w:t>q</w:t>
      </w:r>
      <w:r w:rsidR="00385635" w:rsidRPr="00D745D1">
        <w:t>ues</w:t>
      </w:r>
      <w:r w:rsidR="00385635" w:rsidRPr="00D745D1">
        <w:rPr>
          <w:spacing w:val="-14"/>
        </w:rPr>
        <w:t xml:space="preserve"> </w:t>
      </w:r>
      <w:r w:rsidR="00385635" w:rsidRPr="00D745D1">
        <w:rPr>
          <w:spacing w:val="-2"/>
        </w:rPr>
        <w:t>d</w:t>
      </w:r>
      <w:r w:rsidR="00385635" w:rsidRPr="00D745D1">
        <w:t>e</w:t>
      </w:r>
      <w:r w:rsidR="00385635" w:rsidRPr="00D745D1">
        <w:rPr>
          <w:spacing w:val="-1"/>
        </w:rPr>
        <w:t xml:space="preserve"> </w:t>
      </w:r>
      <w:r w:rsidR="00385635" w:rsidRPr="00D745D1">
        <w:rPr>
          <w:spacing w:val="2"/>
        </w:rPr>
        <w:t>c</w:t>
      </w:r>
      <w:r w:rsidR="00385635" w:rsidRPr="00D745D1">
        <w:t>o</w:t>
      </w:r>
      <w:r w:rsidR="00385635" w:rsidRPr="00D745D1">
        <w:rPr>
          <w:spacing w:val="2"/>
        </w:rPr>
        <w:t>nn</w:t>
      </w:r>
      <w:r w:rsidR="00385635" w:rsidRPr="00D745D1">
        <w:t>e</w:t>
      </w:r>
      <w:r w:rsidR="00966EBF">
        <w:rPr>
          <w:spacing w:val="2"/>
        </w:rPr>
        <w:t>x</w:t>
      </w:r>
      <w:r w:rsidR="00385635" w:rsidRPr="00D745D1">
        <w:t>io</w:t>
      </w:r>
      <w:r w:rsidR="00385635" w:rsidRPr="00D745D1">
        <w:rPr>
          <w:spacing w:val="2"/>
        </w:rPr>
        <w:t>n</w:t>
      </w:r>
      <w:r w:rsidR="00385635" w:rsidRPr="00D745D1">
        <w:t>s</w:t>
      </w:r>
    </w:p>
    <w:p w14:paraId="3002DDD5" w14:textId="77777777" w:rsidR="0052566D" w:rsidRPr="00D745D1" w:rsidRDefault="00385635" w:rsidP="003E5CBB">
      <w:pPr>
        <w:rPr>
          <w:rFonts w:eastAsia="Trebuchet MS"/>
          <w:lang w:val="fr-FR"/>
        </w:rPr>
      </w:pPr>
      <w:r w:rsidRPr="00D745D1">
        <w:rPr>
          <w:rFonts w:eastAsia="Trebuchet MS"/>
          <w:lang w:val="fr-FR"/>
        </w:rPr>
        <w:t>a)</w:t>
      </w:r>
      <w:r w:rsidRPr="00D745D1">
        <w:rPr>
          <w:rFonts w:eastAsia="Trebuchet MS"/>
          <w:spacing w:val="32"/>
          <w:lang w:val="fr-FR"/>
        </w:rPr>
        <w:t xml:space="preserve"> </w:t>
      </w:r>
      <w:r w:rsidRPr="00D745D1">
        <w:rPr>
          <w:rFonts w:eastAsia="Trebuchet MS"/>
          <w:lang w:val="fr-FR"/>
        </w:rPr>
        <w:t>I</w:t>
      </w:r>
      <w:r w:rsidRPr="00D745D1">
        <w:rPr>
          <w:rFonts w:eastAsia="Trebuchet MS"/>
          <w:spacing w:val="3"/>
          <w:lang w:val="fr-FR"/>
        </w:rPr>
        <w:t>m</w:t>
      </w:r>
      <w:r w:rsidRPr="00D745D1">
        <w:rPr>
          <w:rFonts w:eastAsia="Trebuchet MS"/>
          <w:lang w:val="fr-FR"/>
        </w:rPr>
        <w:t>p</w:t>
      </w:r>
      <w:r w:rsidRPr="00D745D1">
        <w:rPr>
          <w:rFonts w:eastAsia="Trebuchet MS"/>
          <w:spacing w:val="2"/>
          <w:lang w:val="fr-FR"/>
        </w:rPr>
        <w:t>l</w:t>
      </w:r>
      <w:r w:rsidRPr="00D745D1">
        <w:rPr>
          <w:rFonts w:eastAsia="Trebuchet MS"/>
          <w:lang w:val="fr-FR"/>
        </w:rPr>
        <w:t>é</w:t>
      </w:r>
      <w:r w:rsidRPr="00D745D1">
        <w:rPr>
          <w:rFonts w:eastAsia="Trebuchet MS"/>
          <w:spacing w:val="1"/>
          <w:lang w:val="fr-FR"/>
        </w:rPr>
        <w:t>m</w:t>
      </w:r>
      <w:r w:rsidRPr="00D745D1">
        <w:rPr>
          <w:rFonts w:eastAsia="Trebuchet MS"/>
          <w:lang w:val="fr-FR"/>
        </w:rPr>
        <w:t>e</w:t>
      </w:r>
      <w:r w:rsidRPr="00D745D1">
        <w:rPr>
          <w:rFonts w:eastAsia="Trebuchet MS"/>
          <w:spacing w:val="-3"/>
          <w:lang w:val="fr-FR"/>
        </w:rPr>
        <w:t>n</w:t>
      </w:r>
      <w:r w:rsidRPr="00D745D1">
        <w:rPr>
          <w:rFonts w:eastAsia="Trebuchet MS"/>
          <w:spacing w:val="1"/>
          <w:lang w:val="fr-FR"/>
        </w:rPr>
        <w:t>t</w:t>
      </w:r>
      <w:r w:rsidRPr="00D745D1">
        <w:rPr>
          <w:rFonts w:eastAsia="Trebuchet MS"/>
          <w:lang w:val="fr-FR"/>
        </w:rPr>
        <w:t>at</w:t>
      </w:r>
      <w:r w:rsidRPr="00D745D1">
        <w:rPr>
          <w:rFonts w:eastAsia="Trebuchet MS"/>
          <w:spacing w:val="-1"/>
          <w:lang w:val="fr-FR"/>
        </w:rPr>
        <w:t>i</w:t>
      </w:r>
      <w:r w:rsidRPr="00D745D1">
        <w:rPr>
          <w:rFonts w:eastAsia="Trebuchet MS"/>
          <w:lang w:val="fr-FR"/>
        </w:rPr>
        <w:t>on</w:t>
      </w:r>
      <w:r w:rsidRPr="00D745D1">
        <w:rPr>
          <w:rFonts w:eastAsia="Trebuchet MS"/>
          <w:spacing w:val="6"/>
          <w:lang w:val="fr-FR"/>
        </w:rPr>
        <w:t xml:space="preserve"> </w:t>
      </w:r>
      <w:r w:rsidRPr="00D745D1">
        <w:rPr>
          <w:rFonts w:eastAsia="Trebuchet MS"/>
          <w:lang w:val="fr-FR"/>
        </w:rPr>
        <w:t>des</w:t>
      </w:r>
      <w:r w:rsidRPr="00D745D1">
        <w:rPr>
          <w:rFonts w:eastAsia="Trebuchet MS"/>
          <w:spacing w:val="5"/>
          <w:lang w:val="fr-FR"/>
        </w:rPr>
        <w:t xml:space="preserve"> </w:t>
      </w:r>
      <w:r w:rsidRPr="00D745D1">
        <w:rPr>
          <w:rFonts w:eastAsia="Trebuchet MS"/>
          <w:spacing w:val="2"/>
          <w:lang w:val="fr-FR"/>
        </w:rPr>
        <w:t>m</w:t>
      </w:r>
      <w:r w:rsidRPr="00D745D1">
        <w:rPr>
          <w:rFonts w:eastAsia="Trebuchet MS"/>
          <w:lang w:val="fr-FR"/>
        </w:rPr>
        <w:t>éca</w:t>
      </w:r>
      <w:r w:rsidRPr="00D745D1">
        <w:rPr>
          <w:rFonts w:eastAsia="Trebuchet MS"/>
          <w:spacing w:val="-3"/>
          <w:lang w:val="fr-FR"/>
        </w:rPr>
        <w:t>n</w:t>
      </w:r>
      <w:r w:rsidRPr="00D745D1">
        <w:rPr>
          <w:rFonts w:eastAsia="Trebuchet MS"/>
          <w:spacing w:val="-1"/>
          <w:lang w:val="fr-FR"/>
        </w:rPr>
        <w:t>is</w:t>
      </w:r>
      <w:r w:rsidRPr="00D745D1">
        <w:rPr>
          <w:rFonts w:eastAsia="Trebuchet MS"/>
          <w:spacing w:val="2"/>
          <w:lang w:val="fr-FR"/>
        </w:rPr>
        <w:t>m</w:t>
      </w:r>
      <w:r w:rsidRPr="00D745D1">
        <w:rPr>
          <w:rFonts w:eastAsia="Trebuchet MS"/>
          <w:lang w:val="fr-FR"/>
        </w:rPr>
        <w:t xml:space="preserve">es </w:t>
      </w:r>
      <w:r w:rsidRPr="00D745D1">
        <w:rPr>
          <w:rFonts w:eastAsia="Trebuchet MS"/>
          <w:spacing w:val="6"/>
          <w:lang w:val="fr-FR"/>
        </w:rPr>
        <w:t>p</w:t>
      </w:r>
      <w:r w:rsidRPr="00D745D1">
        <w:rPr>
          <w:rFonts w:eastAsia="Trebuchet MS"/>
          <w:lang w:val="fr-FR"/>
        </w:rPr>
        <w:t>e</w:t>
      </w:r>
      <w:r w:rsidRPr="00D745D1">
        <w:rPr>
          <w:rFonts w:eastAsia="Trebuchet MS"/>
          <w:spacing w:val="-3"/>
          <w:lang w:val="fr-FR"/>
        </w:rPr>
        <w:t>r</w:t>
      </w:r>
      <w:r w:rsidRPr="00D745D1">
        <w:rPr>
          <w:rFonts w:eastAsia="Trebuchet MS"/>
          <w:spacing w:val="2"/>
          <w:lang w:val="fr-FR"/>
        </w:rPr>
        <w:t>m</w:t>
      </w:r>
      <w:r w:rsidRPr="00D745D1">
        <w:rPr>
          <w:rFonts w:eastAsia="Trebuchet MS"/>
          <w:lang w:val="fr-FR"/>
        </w:rPr>
        <w:t>et</w:t>
      </w:r>
      <w:r w:rsidRPr="00D745D1">
        <w:rPr>
          <w:rFonts w:eastAsia="Trebuchet MS"/>
          <w:spacing w:val="1"/>
          <w:lang w:val="fr-FR"/>
        </w:rPr>
        <w:t>t</w:t>
      </w:r>
      <w:r w:rsidRPr="00D745D1">
        <w:rPr>
          <w:rFonts w:eastAsia="Trebuchet MS"/>
          <w:lang w:val="fr-FR"/>
        </w:rPr>
        <w:t>a</w:t>
      </w:r>
      <w:r w:rsidRPr="00D745D1">
        <w:rPr>
          <w:rFonts w:eastAsia="Trebuchet MS"/>
          <w:spacing w:val="2"/>
          <w:lang w:val="fr-FR"/>
        </w:rPr>
        <w:t>n</w:t>
      </w:r>
      <w:r w:rsidRPr="00D745D1">
        <w:rPr>
          <w:rFonts w:eastAsia="Trebuchet MS"/>
          <w:lang w:val="fr-FR"/>
        </w:rPr>
        <w:t>t</w:t>
      </w:r>
      <w:r w:rsidRPr="00D745D1">
        <w:rPr>
          <w:rFonts w:eastAsia="Trebuchet MS"/>
          <w:spacing w:val="5"/>
          <w:lang w:val="fr-FR"/>
        </w:rPr>
        <w:t xml:space="preserve"> </w:t>
      </w:r>
      <w:r w:rsidRPr="00D745D1">
        <w:rPr>
          <w:rFonts w:eastAsia="Trebuchet MS"/>
          <w:lang w:val="fr-FR"/>
        </w:rPr>
        <w:t>de</w:t>
      </w:r>
      <w:r w:rsidRPr="00D745D1">
        <w:rPr>
          <w:rFonts w:eastAsia="Trebuchet MS"/>
          <w:spacing w:val="6"/>
          <w:lang w:val="fr-FR"/>
        </w:rPr>
        <w:t xml:space="preserve"> </w:t>
      </w:r>
      <w:r w:rsidRPr="00D745D1">
        <w:rPr>
          <w:rFonts w:eastAsia="Trebuchet MS"/>
          <w:spacing w:val="2"/>
          <w:lang w:val="fr-FR"/>
        </w:rPr>
        <w:t>m</w:t>
      </w:r>
      <w:r w:rsidRPr="00D745D1">
        <w:rPr>
          <w:rFonts w:eastAsia="Trebuchet MS"/>
          <w:lang w:val="fr-FR"/>
        </w:rPr>
        <w:t>e</w:t>
      </w:r>
      <w:r w:rsidRPr="00D745D1">
        <w:rPr>
          <w:rFonts w:eastAsia="Trebuchet MS"/>
          <w:spacing w:val="-2"/>
          <w:lang w:val="fr-FR"/>
        </w:rPr>
        <w:t>sur</w:t>
      </w:r>
      <w:r w:rsidRPr="00D745D1">
        <w:rPr>
          <w:rFonts w:eastAsia="Trebuchet MS"/>
          <w:spacing w:val="4"/>
          <w:lang w:val="fr-FR"/>
        </w:rPr>
        <w:t>e</w:t>
      </w:r>
      <w:r w:rsidRPr="00D745D1">
        <w:rPr>
          <w:rFonts w:eastAsia="Trebuchet MS"/>
          <w:lang w:val="fr-FR"/>
        </w:rPr>
        <w:t>r</w:t>
      </w:r>
      <w:r w:rsidRPr="00D745D1">
        <w:rPr>
          <w:rFonts w:eastAsia="Trebuchet MS"/>
          <w:spacing w:val="2"/>
          <w:lang w:val="fr-FR"/>
        </w:rPr>
        <w:t xml:space="preserve"> </w:t>
      </w:r>
      <w:r w:rsidRPr="00D745D1">
        <w:rPr>
          <w:rFonts w:eastAsia="Trebuchet MS"/>
          <w:spacing w:val="1"/>
          <w:lang w:val="fr-FR"/>
        </w:rPr>
        <w:t>l</w:t>
      </w:r>
      <w:r w:rsidRPr="00D745D1">
        <w:rPr>
          <w:rFonts w:eastAsia="Trebuchet MS"/>
          <w:spacing w:val="3"/>
          <w:lang w:val="fr-FR"/>
        </w:rPr>
        <w:t>’</w:t>
      </w:r>
      <w:r w:rsidRPr="00D745D1">
        <w:rPr>
          <w:rFonts w:eastAsia="Trebuchet MS"/>
          <w:lang w:val="fr-FR"/>
        </w:rPr>
        <w:t>a</w:t>
      </w:r>
      <w:r w:rsidRPr="00D745D1">
        <w:rPr>
          <w:rFonts w:eastAsia="Trebuchet MS"/>
          <w:spacing w:val="-3"/>
          <w:lang w:val="fr-FR"/>
        </w:rPr>
        <w:t>u</w:t>
      </w:r>
      <w:r w:rsidRPr="00D745D1">
        <w:rPr>
          <w:rFonts w:eastAsia="Trebuchet MS"/>
          <w:lang w:val="fr-FR"/>
        </w:rPr>
        <w:t>d</w:t>
      </w:r>
      <w:r w:rsidRPr="00D745D1">
        <w:rPr>
          <w:rFonts w:eastAsia="Trebuchet MS"/>
          <w:spacing w:val="-1"/>
          <w:lang w:val="fr-FR"/>
        </w:rPr>
        <w:t>i</w:t>
      </w:r>
      <w:r w:rsidRPr="00D745D1">
        <w:rPr>
          <w:rFonts w:eastAsia="Trebuchet MS"/>
          <w:spacing w:val="4"/>
          <w:lang w:val="fr-FR"/>
        </w:rPr>
        <w:t>e</w:t>
      </w:r>
      <w:r w:rsidRPr="00D745D1">
        <w:rPr>
          <w:rFonts w:eastAsia="Trebuchet MS"/>
          <w:spacing w:val="-2"/>
          <w:lang w:val="fr-FR"/>
        </w:rPr>
        <w:t>n</w:t>
      </w:r>
      <w:r w:rsidRPr="00D745D1">
        <w:rPr>
          <w:rFonts w:eastAsia="Trebuchet MS"/>
          <w:spacing w:val="1"/>
          <w:lang w:val="fr-FR"/>
        </w:rPr>
        <w:t>c</w:t>
      </w:r>
      <w:r w:rsidRPr="00D745D1">
        <w:rPr>
          <w:rFonts w:eastAsia="Trebuchet MS"/>
          <w:lang w:val="fr-FR"/>
        </w:rPr>
        <w:t>e</w:t>
      </w:r>
      <w:r w:rsidRPr="00D745D1">
        <w:rPr>
          <w:rFonts w:eastAsia="Trebuchet MS"/>
          <w:spacing w:val="4"/>
          <w:lang w:val="fr-FR"/>
        </w:rPr>
        <w:t xml:space="preserve"> </w:t>
      </w:r>
      <w:r w:rsidRPr="00D745D1">
        <w:rPr>
          <w:rFonts w:eastAsia="Trebuchet MS"/>
          <w:lang w:val="fr-FR"/>
        </w:rPr>
        <w:t>de</w:t>
      </w:r>
      <w:r w:rsidRPr="00D745D1">
        <w:rPr>
          <w:rFonts w:eastAsia="Trebuchet MS"/>
          <w:spacing w:val="6"/>
          <w:lang w:val="fr-FR"/>
        </w:rPr>
        <w:t xml:space="preserve"> </w:t>
      </w:r>
      <w:r w:rsidRPr="00D745D1">
        <w:rPr>
          <w:rFonts w:eastAsia="Trebuchet MS"/>
          <w:spacing w:val="4"/>
          <w:lang w:val="fr-FR"/>
        </w:rPr>
        <w:t>s</w:t>
      </w:r>
      <w:r w:rsidRPr="00D745D1">
        <w:rPr>
          <w:rFonts w:eastAsia="Trebuchet MS"/>
          <w:spacing w:val="-1"/>
          <w:lang w:val="fr-FR"/>
        </w:rPr>
        <w:t>i</w:t>
      </w:r>
      <w:r w:rsidRPr="00D745D1">
        <w:rPr>
          <w:rFonts w:eastAsia="Trebuchet MS"/>
          <w:spacing w:val="1"/>
          <w:lang w:val="fr-FR"/>
        </w:rPr>
        <w:t>t</w:t>
      </w:r>
      <w:r w:rsidRPr="00D745D1">
        <w:rPr>
          <w:rFonts w:eastAsia="Trebuchet MS"/>
          <w:lang w:val="fr-FR"/>
        </w:rPr>
        <w:t>e</w:t>
      </w:r>
      <w:r w:rsidRPr="00D745D1">
        <w:rPr>
          <w:rFonts w:eastAsia="Trebuchet MS"/>
          <w:spacing w:val="5"/>
          <w:lang w:val="fr-FR"/>
        </w:rPr>
        <w:t xml:space="preserve"> </w:t>
      </w:r>
      <w:r w:rsidRPr="00D745D1">
        <w:rPr>
          <w:rFonts w:eastAsia="Trebuchet MS"/>
          <w:spacing w:val="4"/>
          <w:lang w:val="fr-FR"/>
        </w:rPr>
        <w:t>w</w:t>
      </w:r>
      <w:r w:rsidRPr="00D745D1">
        <w:rPr>
          <w:rFonts w:eastAsia="Trebuchet MS"/>
          <w:lang w:val="fr-FR"/>
        </w:rPr>
        <w:t>eb a</w:t>
      </w:r>
      <w:r w:rsidRPr="00D745D1">
        <w:rPr>
          <w:rFonts w:eastAsia="Trebuchet MS"/>
          <w:spacing w:val="-2"/>
          <w:lang w:val="fr-FR"/>
        </w:rPr>
        <w:t>in</w:t>
      </w:r>
      <w:r w:rsidRPr="00D745D1">
        <w:rPr>
          <w:rFonts w:eastAsia="Trebuchet MS"/>
          <w:spacing w:val="-1"/>
          <w:lang w:val="fr-FR"/>
        </w:rPr>
        <w:t>s</w:t>
      </w:r>
      <w:r w:rsidRPr="00D745D1">
        <w:rPr>
          <w:rFonts w:eastAsia="Trebuchet MS"/>
          <w:lang w:val="fr-FR"/>
        </w:rPr>
        <w:t>i</w:t>
      </w:r>
      <w:r w:rsidRPr="00D745D1">
        <w:rPr>
          <w:rFonts w:eastAsia="Trebuchet MS"/>
          <w:spacing w:val="1"/>
          <w:lang w:val="fr-FR"/>
        </w:rPr>
        <w:t xml:space="preserve"> </w:t>
      </w:r>
      <w:r w:rsidRPr="00D745D1">
        <w:rPr>
          <w:rFonts w:eastAsia="Trebuchet MS"/>
          <w:lang w:val="fr-FR"/>
        </w:rPr>
        <w:t>q</w:t>
      </w:r>
      <w:r w:rsidRPr="00D745D1">
        <w:rPr>
          <w:rFonts w:eastAsia="Trebuchet MS"/>
          <w:spacing w:val="4"/>
          <w:lang w:val="fr-FR"/>
        </w:rPr>
        <w:t>u</w:t>
      </w:r>
      <w:r w:rsidRPr="00D745D1">
        <w:rPr>
          <w:rFonts w:eastAsia="Trebuchet MS"/>
          <w:lang w:val="fr-FR"/>
        </w:rPr>
        <w:t>e</w:t>
      </w:r>
      <w:r w:rsidRPr="00D745D1">
        <w:rPr>
          <w:rFonts w:eastAsia="Trebuchet MS"/>
          <w:spacing w:val="1"/>
          <w:lang w:val="fr-FR"/>
        </w:rPr>
        <w:t xml:space="preserve"> l</w:t>
      </w:r>
      <w:r w:rsidRPr="00D745D1">
        <w:rPr>
          <w:rFonts w:eastAsia="Trebuchet MS"/>
          <w:lang w:val="fr-FR"/>
        </w:rPr>
        <w:t>e</w:t>
      </w:r>
      <w:r w:rsidRPr="00D745D1">
        <w:rPr>
          <w:rFonts w:eastAsia="Trebuchet MS"/>
          <w:spacing w:val="1"/>
          <w:lang w:val="fr-FR"/>
        </w:rPr>
        <w:t xml:space="preserve"> </w:t>
      </w:r>
      <w:r w:rsidRPr="00D745D1">
        <w:rPr>
          <w:rFonts w:eastAsia="Trebuchet MS"/>
          <w:spacing w:val="-1"/>
          <w:lang w:val="fr-FR"/>
        </w:rPr>
        <w:t>s</w:t>
      </w:r>
      <w:r w:rsidRPr="00D745D1">
        <w:rPr>
          <w:rFonts w:eastAsia="Trebuchet MS"/>
          <w:spacing w:val="-2"/>
          <w:lang w:val="fr-FR"/>
        </w:rPr>
        <w:t>u</w:t>
      </w:r>
      <w:r w:rsidRPr="00D745D1">
        <w:rPr>
          <w:rFonts w:eastAsia="Trebuchet MS"/>
          <w:spacing w:val="4"/>
          <w:lang w:val="fr-FR"/>
        </w:rPr>
        <w:t>i</w:t>
      </w:r>
      <w:r w:rsidRPr="00D745D1">
        <w:rPr>
          <w:rFonts w:eastAsia="Trebuchet MS"/>
          <w:spacing w:val="-2"/>
          <w:lang w:val="fr-FR"/>
        </w:rPr>
        <w:t>v</w:t>
      </w:r>
      <w:r w:rsidRPr="00D745D1">
        <w:rPr>
          <w:rFonts w:eastAsia="Trebuchet MS"/>
          <w:lang w:val="fr-FR"/>
        </w:rPr>
        <w:t>i</w:t>
      </w:r>
      <w:r w:rsidRPr="00D745D1">
        <w:rPr>
          <w:rFonts w:eastAsia="Trebuchet MS"/>
          <w:spacing w:val="1"/>
          <w:lang w:val="fr-FR"/>
        </w:rPr>
        <w:t xml:space="preserve"> </w:t>
      </w:r>
      <w:r w:rsidRPr="00D745D1">
        <w:rPr>
          <w:rFonts w:eastAsia="Trebuchet MS"/>
          <w:lang w:val="fr-FR"/>
        </w:rPr>
        <w:t xml:space="preserve">des </w:t>
      </w:r>
      <w:r w:rsidRPr="00D745D1">
        <w:rPr>
          <w:rFonts w:eastAsia="Trebuchet MS"/>
          <w:spacing w:val="-1"/>
          <w:lang w:val="fr-FR"/>
        </w:rPr>
        <w:t>s</w:t>
      </w:r>
      <w:r w:rsidRPr="00D745D1">
        <w:rPr>
          <w:rFonts w:eastAsia="Trebuchet MS"/>
          <w:spacing w:val="6"/>
          <w:lang w:val="fr-FR"/>
        </w:rPr>
        <w:t>t</w:t>
      </w:r>
      <w:r w:rsidRPr="00D745D1">
        <w:rPr>
          <w:rFonts w:eastAsia="Trebuchet MS"/>
          <w:lang w:val="fr-FR"/>
        </w:rPr>
        <w:t>at</w:t>
      </w:r>
      <w:r w:rsidRPr="00D745D1">
        <w:rPr>
          <w:rFonts w:eastAsia="Trebuchet MS"/>
          <w:spacing w:val="-1"/>
          <w:lang w:val="fr-FR"/>
        </w:rPr>
        <w:t>is</w:t>
      </w:r>
      <w:r w:rsidRPr="00D745D1">
        <w:rPr>
          <w:rFonts w:eastAsia="Trebuchet MS"/>
          <w:spacing w:val="1"/>
          <w:lang w:val="fr-FR"/>
        </w:rPr>
        <w:t>t</w:t>
      </w:r>
      <w:r w:rsidRPr="00D745D1">
        <w:rPr>
          <w:rFonts w:eastAsia="Trebuchet MS"/>
          <w:spacing w:val="-1"/>
          <w:lang w:val="fr-FR"/>
        </w:rPr>
        <w:t>i</w:t>
      </w:r>
      <w:r w:rsidRPr="00D745D1">
        <w:rPr>
          <w:rFonts w:eastAsia="Trebuchet MS"/>
          <w:lang w:val="fr-FR"/>
        </w:rPr>
        <w:t>q</w:t>
      </w:r>
      <w:r w:rsidRPr="00D745D1">
        <w:rPr>
          <w:rFonts w:eastAsia="Trebuchet MS"/>
          <w:spacing w:val="-1"/>
          <w:lang w:val="fr-FR"/>
        </w:rPr>
        <w:t>u</w:t>
      </w:r>
      <w:r w:rsidRPr="00D745D1">
        <w:rPr>
          <w:rFonts w:eastAsia="Trebuchet MS"/>
          <w:spacing w:val="4"/>
          <w:lang w:val="fr-FR"/>
        </w:rPr>
        <w:t>e</w:t>
      </w:r>
      <w:r w:rsidRPr="00D745D1">
        <w:rPr>
          <w:rFonts w:eastAsia="Trebuchet MS"/>
          <w:lang w:val="fr-FR"/>
        </w:rPr>
        <w:t>s</w:t>
      </w:r>
      <w:r w:rsidRPr="00D745D1">
        <w:rPr>
          <w:rFonts w:eastAsia="Trebuchet MS"/>
          <w:spacing w:val="1"/>
          <w:lang w:val="fr-FR"/>
        </w:rPr>
        <w:t xml:space="preserve"> </w:t>
      </w:r>
      <w:r w:rsidRPr="00D745D1">
        <w:rPr>
          <w:rFonts w:eastAsia="Trebuchet MS"/>
          <w:lang w:val="fr-FR"/>
        </w:rPr>
        <w:t>de</w:t>
      </w:r>
      <w:r w:rsidRPr="00D745D1">
        <w:rPr>
          <w:rFonts w:eastAsia="Trebuchet MS"/>
          <w:spacing w:val="2"/>
          <w:lang w:val="fr-FR"/>
        </w:rPr>
        <w:t xml:space="preserve"> </w:t>
      </w:r>
      <w:r w:rsidRPr="00D745D1">
        <w:rPr>
          <w:rFonts w:eastAsia="Trebuchet MS"/>
          <w:spacing w:val="-2"/>
          <w:lang w:val="fr-FR"/>
        </w:rPr>
        <w:t>f</w:t>
      </w:r>
      <w:r w:rsidRPr="00D745D1">
        <w:rPr>
          <w:rFonts w:eastAsia="Trebuchet MS"/>
          <w:spacing w:val="3"/>
          <w:lang w:val="fr-FR"/>
        </w:rPr>
        <w:t>r</w:t>
      </w:r>
      <w:r w:rsidRPr="00D745D1">
        <w:rPr>
          <w:rFonts w:eastAsia="Trebuchet MS"/>
          <w:lang w:val="fr-FR"/>
        </w:rPr>
        <w:t>é</w:t>
      </w:r>
      <w:r w:rsidRPr="00D745D1">
        <w:rPr>
          <w:rFonts w:eastAsia="Trebuchet MS"/>
          <w:spacing w:val="4"/>
          <w:lang w:val="fr-FR"/>
        </w:rPr>
        <w:t>q</w:t>
      </w:r>
      <w:r w:rsidRPr="00D745D1">
        <w:rPr>
          <w:rFonts w:eastAsia="Trebuchet MS"/>
          <w:spacing w:val="-2"/>
          <w:lang w:val="fr-FR"/>
        </w:rPr>
        <w:t>u</w:t>
      </w:r>
      <w:r w:rsidRPr="00D745D1">
        <w:rPr>
          <w:rFonts w:eastAsia="Trebuchet MS"/>
          <w:lang w:val="fr-FR"/>
        </w:rPr>
        <w:t>e</w:t>
      </w:r>
      <w:r w:rsidRPr="00D745D1">
        <w:rPr>
          <w:rFonts w:eastAsia="Trebuchet MS"/>
          <w:spacing w:val="-3"/>
          <w:lang w:val="fr-FR"/>
        </w:rPr>
        <w:t>n</w:t>
      </w:r>
      <w:r w:rsidRPr="00D745D1">
        <w:rPr>
          <w:rFonts w:eastAsia="Trebuchet MS"/>
          <w:spacing w:val="1"/>
          <w:lang w:val="fr-FR"/>
        </w:rPr>
        <w:t>t</w:t>
      </w:r>
      <w:r w:rsidRPr="00D745D1">
        <w:rPr>
          <w:rFonts w:eastAsia="Trebuchet MS"/>
          <w:lang w:val="fr-FR"/>
        </w:rPr>
        <w:t>at</w:t>
      </w:r>
      <w:r w:rsidRPr="00D745D1">
        <w:rPr>
          <w:rFonts w:eastAsia="Trebuchet MS"/>
          <w:spacing w:val="-1"/>
          <w:lang w:val="fr-FR"/>
        </w:rPr>
        <w:t>i</w:t>
      </w:r>
      <w:r w:rsidRPr="00D745D1">
        <w:rPr>
          <w:rFonts w:eastAsia="Trebuchet MS"/>
          <w:lang w:val="fr-FR"/>
        </w:rPr>
        <w:t>on</w:t>
      </w:r>
      <w:r w:rsidRPr="00D745D1">
        <w:rPr>
          <w:rFonts w:eastAsia="Trebuchet MS"/>
          <w:spacing w:val="1"/>
          <w:lang w:val="fr-FR"/>
        </w:rPr>
        <w:t xml:space="preserve"> </w:t>
      </w:r>
      <w:r w:rsidRPr="00D745D1">
        <w:rPr>
          <w:rFonts w:eastAsia="Trebuchet MS"/>
          <w:spacing w:val="-2"/>
          <w:lang w:val="fr-FR"/>
        </w:rPr>
        <w:t>(</w:t>
      </w:r>
      <w:r w:rsidRPr="00D745D1">
        <w:rPr>
          <w:rFonts w:eastAsia="Trebuchet MS"/>
          <w:spacing w:val="1"/>
          <w:lang w:val="fr-FR"/>
        </w:rPr>
        <w:t>c</w:t>
      </w:r>
      <w:r w:rsidRPr="00D745D1">
        <w:rPr>
          <w:rFonts w:eastAsia="Trebuchet MS"/>
          <w:lang w:val="fr-FR"/>
        </w:rPr>
        <w:t>o</w:t>
      </w:r>
      <w:r w:rsidRPr="00D745D1">
        <w:rPr>
          <w:rFonts w:eastAsia="Trebuchet MS"/>
          <w:spacing w:val="-1"/>
          <w:lang w:val="fr-FR"/>
        </w:rPr>
        <w:t>n</w:t>
      </w:r>
      <w:r w:rsidRPr="00D745D1">
        <w:rPr>
          <w:rFonts w:eastAsia="Trebuchet MS"/>
          <w:spacing w:val="1"/>
          <w:lang w:val="fr-FR"/>
        </w:rPr>
        <w:t>t</w:t>
      </w:r>
      <w:r w:rsidRPr="00D745D1">
        <w:rPr>
          <w:rFonts w:eastAsia="Trebuchet MS"/>
          <w:spacing w:val="4"/>
          <w:lang w:val="fr-FR"/>
        </w:rPr>
        <w:t>e</w:t>
      </w:r>
      <w:r w:rsidRPr="00D745D1">
        <w:rPr>
          <w:rFonts w:eastAsia="Trebuchet MS"/>
          <w:spacing w:val="-2"/>
          <w:lang w:val="fr-FR"/>
        </w:rPr>
        <w:t>nu</w:t>
      </w:r>
      <w:r w:rsidRPr="00D745D1">
        <w:rPr>
          <w:rFonts w:eastAsia="Trebuchet MS"/>
          <w:lang w:val="fr-FR"/>
        </w:rPr>
        <w:t>,</w:t>
      </w:r>
      <w:r w:rsidRPr="00D745D1">
        <w:rPr>
          <w:rFonts w:eastAsia="Trebuchet MS"/>
          <w:spacing w:val="5"/>
          <w:lang w:val="fr-FR"/>
        </w:rPr>
        <w:t xml:space="preserve"> </w:t>
      </w:r>
      <w:r w:rsidRPr="00D745D1">
        <w:rPr>
          <w:rFonts w:eastAsia="Trebuchet MS"/>
          <w:spacing w:val="-2"/>
          <w:lang w:val="fr-FR"/>
        </w:rPr>
        <w:t>v</w:t>
      </w:r>
      <w:r w:rsidRPr="00D745D1">
        <w:rPr>
          <w:rFonts w:eastAsia="Trebuchet MS"/>
          <w:spacing w:val="-1"/>
          <w:lang w:val="fr-FR"/>
        </w:rPr>
        <w:t>i</w:t>
      </w:r>
      <w:r w:rsidRPr="00D745D1">
        <w:rPr>
          <w:rFonts w:eastAsia="Trebuchet MS"/>
          <w:spacing w:val="4"/>
          <w:lang w:val="fr-FR"/>
        </w:rPr>
        <w:t>s</w:t>
      </w:r>
      <w:r w:rsidRPr="00D745D1">
        <w:rPr>
          <w:rFonts w:eastAsia="Trebuchet MS"/>
          <w:spacing w:val="-1"/>
          <w:lang w:val="fr-FR"/>
        </w:rPr>
        <w:t>i</w:t>
      </w:r>
      <w:r w:rsidRPr="00D745D1">
        <w:rPr>
          <w:rFonts w:eastAsia="Trebuchet MS"/>
          <w:spacing w:val="1"/>
          <w:lang w:val="fr-FR"/>
        </w:rPr>
        <w:t>t</w:t>
      </w:r>
      <w:r w:rsidRPr="00D745D1">
        <w:rPr>
          <w:rFonts w:eastAsia="Trebuchet MS"/>
          <w:lang w:val="fr-FR"/>
        </w:rPr>
        <w:t>e</w:t>
      </w:r>
      <w:r w:rsidRPr="00D745D1">
        <w:rPr>
          <w:rFonts w:eastAsia="Trebuchet MS"/>
          <w:spacing w:val="-3"/>
          <w:lang w:val="fr-FR"/>
        </w:rPr>
        <w:t>u</w:t>
      </w:r>
      <w:r w:rsidRPr="00D745D1">
        <w:rPr>
          <w:rFonts w:eastAsia="Trebuchet MS"/>
          <w:spacing w:val="3"/>
          <w:lang w:val="fr-FR"/>
        </w:rPr>
        <w:t>r</w:t>
      </w:r>
      <w:r w:rsidRPr="00D745D1">
        <w:rPr>
          <w:rFonts w:eastAsia="Trebuchet MS"/>
          <w:spacing w:val="-1"/>
          <w:lang w:val="fr-FR"/>
        </w:rPr>
        <w:t>s</w:t>
      </w:r>
      <w:r w:rsidRPr="00D745D1">
        <w:rPr>
          <w:rFonts w:eastAsia="Trebuchet MS"/>
          <w:lang w:val="fr-FR"/>
        </w:rPr>
        <w:t xml:space="preserve">, </w:t>
      </w:r>
      <w:r w:rsidRPr="00D745D1">
        <w:rPr>
          <w:rFonts w:eastAsia="Trebuchet MS"/>
          <w:spacing w:val="1"/>
          <w:lang w:val="fr-FR"/>
        </w:rPr>
        <w:t>t</w:t>
      </w:r>
      <w:r w:rsidRPr="00D745D1">
        <w:rPr>
          <w:rFonts w:eastAsia="Trebuchet MS"/>
          <w:spacing w:val="-2"/>
          <w:lang w:val="fr-FR"/>
        </w:rPr>
        <w:t>r</w:t>
      </w:r>
      <w:r w:rsidRPr="00D745D1">
        <w:rPr>
          <w:rFonts w:eastAsia="Trebuchet MS"/>
          <w:spacing w:val="4"/>
          <w:lang w:val="fr-FR"/>
        </w:rPr>
        <w:t>a</w:t>
      </w:r>
      <w:r w:rsidRPr="00D745D1">
        <w:rPr>
          <w:rFonts w:eastAsia="Trebuchet MS"/>
          <w:spacing w:val="-2"/>
          <w:lang w:val="fr-FR"/>
        </w:rPr>
        <w:t>f</w:t>
      </w:r>
      <w:r w:rsidRPr="00D745D1">
        <w:rPr>
          <w:rFonts w:eastAsia="Trebuchet MS"/>
          <w:spacing w:val="-1"/>
          <w:lang w:val="fr-FR"/>
        </w:rPr>
        <w:t>i</w:t>
      </w:r>
      <w:r w:rsidRPr="00D745D1">
        <w:rPr>
          <w:rFonts w:eastAsia="Trebuchet MS"/>
          <w:spacing w:val="1"/>
          <w:lang w:val="fr-FR"/>
        </w:rPr>
        <w:t>c</w:t>
      </w:r>
      <w:r w:rsidRPr="00D745D1">
        <w:rPr>
          <w:rFonts w:eastAsia="Trebuchet MS"/>
          <w:lang w:val="fr-FR"/>
        </w:rPr>
        <w:t>, o</w:t>
      </w:r>
      <w:r w:rsidRPr="00D745D1">
        <w:rPr>
          <w:rFonts w:eastAsia="Trebuchet MS"/>
          <w:spacing w:val="-1"/>
          <w:lang w:val="fr-FR"/>
        </w:rPr>
        <w:t>ri</w:t>
      </w:r>
      <w:r w:rsidRPr="00D745D1">
        <w:rPr>
          <w:rFonts w:eastAsia="Trebuchet MS"/>
          <w:lang w:val="fr-FR"/>
        </w:rPr>
        <w:t>g</w:t>
      </w:r>
      <w:r w:rsidRPr="00D745D1">
        <w:rPr>
          <w:rFonts w:eastAsia="Trebuchet MS"/>
          <w:spacing w:val="-2"/>
          <w:lang w:val="fr-FR"/>
        </w:rPr>
        <w:t>in</w:t>
      </w:r>
      <w:r w:rsidRPr="00D745D1">
        <w:rPr>
          <w:rFonts w:eastAsia="Trebuchet MS"/>
          <w:spacing w:val="4"/>
          <w:lang w:val="fr-FR"/>
        </w:rPr>
        <w:t>e</w:t>
      </w:r>
      <w:r w:rsidRPr="00D745D1">
        <w:rPr>
          <w:rFonts w:eastAsia="Trebuchet MS"/>
          <w:lang w:val="fr-FR"/>
        </w:rPr>
        <w:t>,</w:t>
      </w:r>
      <w:r w:rsidRPr="00D745D1">
        <w:rPr>
          <w:rFonts w:eastAsia="Trebuchet MS"/>
          <w:spacing w:val="-2"/>
          <w:lang w:val="fr-FR"/>
        </w:rPr>
        <w:t xml:space="preserve"> </w:t>
      </w:r>
      <w:r w:rsidRPr="00D745D1">
        <w:rPr>
          <w:rFonts w:eastAsia="Trebuchet MS"/>
          <w:lang w:val="fr-FR"/>
        </w:rPr>
        <w:t>e</w:t>
      </w:r>
      <w:r w:rsidRPr="00D745D1">
        <w:rPr>
          <w:rFonts w:eastAsia="Trebuchet MS"/>
          <w:spacing w:val="-1"/>
          <w:lang w:val="fr-FR"/>
        </w:rPr>
        <w:t>t</w:t>
      </w:r>
      <w:r w:rsidRPr="00D745D1">
        <w:rPr>
          <w:rFonts w:eastAsia="Trebuchet MS"/>
          <w:spacing w:val="1"/>
          <w:lang w:val="fr-FR"/>
        </w:rPr>
        <w:t>c</w:t>
      </w:r>
      <w:r w:rsidRPr="00D745D1">
        <w:rPr>
          <w:rFonts w:eastAsia="Trebuchet MS"/>
          <w:spacing w:val="-2"/>
          <w:lang w:val="fr-FR"/>
        </w:rPr>
        <w:t>.</w:t>
      </w:r>
      <w:r w:rsidRPr="00D745D1">
        <w:rPr>
          <w:rFonts w:eastAsia="Trebuchet MS"/>
          <w:lang w:val="fr-FR"/>
        </w:rPr>
        <w:t>)</w:t>
      </w:r>
    </w:p>
    <w:p w14:paraId="7905023A" w14:textId="77777777" w:rsidR="0052566D" w:rsidRPr="00D745D1" w:rsidRDefault="0052566D" w:rsidP="003E5CBB">
      <w:pPr>
        <w:rPr>
          <w:sz w:val="26"/>
          <w:szCs w:val="26"/>
          <w:lang w:val="fr-FR"/>
        </w:rPr>
      </w:pPr>
    </w:p>
    <w:p w14:paraId="503360B5" w14:textId="77777777" w:rsidR="0052566D" w:rsidRPr="00D745D1" w:rsidRDefault="00385635" w:rsidP="003E5CBB">
      <w:pPr>
        <w:rPr>
          <w:rFonts w:eastAsia="Trebuchet MS"/>
          <w:lang w:val="fr-FR"/>
        </w:rPr>
      </w:pPr>
      <w:r w:rsidRPr="00D745D1">
        <w:rPr>
          <w:rFonts w:eastAsia="Trebuchet MS"/>
          <w:lang w:val="fr-FR"/>
        </w:rPr>
        <w:t>b)</w:t>
      </w:r>
      <w:r w:rsidRPr="00D745D1">
        <w:rPr>
          <w:rFonts w:eastAsia="Trebuchet MS"/>
          <w:spacing w:val="51"/>
          <w:lang w:val="fr-FR"/>
        </w:rPr>
        <w:t xml:space="preserve"> </w:t>
      </w:r>
      <w:r w:rsidRPr="00D745D1">
        <w:rPr>
          <w:rFonts w:eastAsia="Trebuchet MS"/>
          <w:spacing w:val="2"/>
          <w:lang w:val="fr-FR"/>
        </w:rPr>
        <w:t>D</w:t>
      </w:r>
      <w:r w:rsidRPr="00D745D1">
        <w:rPr>
          <w:rFonts w:eastAsia="Trebuchet MS"/>
          <w:lang w:val="fr-FR"/>
        </w:rPr>
        <w:t>es</w:t>
      </w:r>
      <w:r w:rsidRPr="00D745D1">
        <w:rPr>
          <w:rFonts w:eastAsia="Trebuchet MS"/>
          <w:spacing w:val="2"/>
          <w:lang w:val="fr-FR"/>
        </w:rPr>
        <w:t xml:space="preserve"> </w:t>
      </w:r>
      <w:r w:rsidRPr="00D745D1">
        <w:rPr>
          <w:rFonts w:eastAsia="Trebuchet MS"/>
          <w:spacing w:val="-2"/>
          <w:lang w:val="fr-FR"/>
        </w:rPr>
        <w:t>r</w:t>
      </w:r>
      <w:r w:rsidRPr="00D745D1">
        <w:rPr>
          <w:rFonts w:eastAsia="Trebuchet MS"/>
          <w:lang w:val="fr-FR"/>
        </w:rPr>
        <w:t>appo</w:t>
      </w:r>
      <w:r w:rsidRPr="00D745D1">
        <w:rPr>
          <w:rFonts w:eastAsia="Trebuchet MS"/>
          <w:spacing w:val="-1"/>
          <w:lang w:val="fr-FR"/>
        </w:rPr>
        <w:t>r</w:t>
      </w:r>
      <w:r w:rsidRPr="00D745D1">
        <w:rPr>
          <w:rFonts w:eastAsia="Trebuchet MS"/>
          <w:spacing w:val="1"/>
          <w:lang w:val="fr-FR"/>
        </w:rPr>
        <w:t>t</w:t>
      </w:r>
      <w:r w:rsidRPr="00D745D1">
        <w:rPr>
          <w:rFonts w:eastAsia="Trebuchet MS"/>
          <w:lang w:val="fr-FR"/>
        </w:rPr>
        <w:t>s</w:t>
      </w:r>
      <w:r w:rsidRPr="00D745D1">
        <w:rPr>
          <w:rFonts w:eastAsia="Trebuchet MS"/>
          <w:spacing w:val="3"/>
          <w:lang w:val="fr-FR"/>
        </w:rPr>
        <w:t xml:space="preserve"> </w:t>
      </w:r>
      <w:r w:rsidRPr="00D745D1">
        <w:rPr>
          <w:rFonts w:eastAsia="Trebuchet MS"/>
          <w:lang w:val="fr-FR"/>
        </w:rPr>
        <w:t>déta</w:t>
      </w:r>
      <w:r w:rsidRPr="00D745D1">
        <w:rPr>
          <w:rFonts w:eastAsia="Trebuchet MS"/>
          <w:spacing w:val="-2"/>
          <w:lang w:val="fr-FR"/>
        </w:rPr>
        <w:t>i</w:t>
      </w:r>
      <w:r w:rsidRPr="00D745D1">
        <w:rPr>
          <w:rFonts w:eastAsia="Trebuchet MS"/>
          <w:spacing w:val="1"/>
          <w:lang w:val="fr-FR"/>
        </w:rPr>
        <w:t>ll</w:t>
      </w:r>
      <w:r w:rsidRPr="00D745D1">
        <w:rPr>
          <w:rFonts w:eastAsia="Trebuchet MS"/>
          <w:lang w:val="fr-FR"/>
        </w:rPr>
        <w:t>és</w:t>
      </w:r>
      <w:r w:rsidRPr="00D745D1">
        <w:rPr>
          <w:rFonts w:eastAsia="Trebuchet MS"/>
          <w:spacing w:val="2"/>
          <w:lang w:val="fr-FR"/>
        </w:rPr>
        <w:t xml:space="preserve"> </w:t>
      </w:r>
      <w:r w:rsidRPr="00D745D1">
        <w:rPr>
          <w:rFonts w:eastAsia="Trebuchet MS"/>
          <w:spacing w:val="-1"/>
          <w:lang w:val="fr-FR"/>
        </w:rPr>
        <w:t>s</w:t>
      </w:r>
      <w:r w:rsidRPr="00D745D1">
        <w:rPr>
          <w:rFonts w:eastAsia="Trebuchet MS"/>
          <w:spacing w:val="-2"/>
          <w:lang w:val="fr-FR"/>
        </w:rPr>
        <w:t>u</w:t>
      </w:r>
      <w:r w:rsidRPr="00D745D1">
        <w:rPr>
          <w:rFonts w:eastAsia="Trebuchet MS"/>
          <w:lang w:val="fr-FR"/>
        </w:rPr>
        <w:t>r</w:t>
      </w:r>
      <w:r w:rsidRPr="00D745D1">
        <w:rPr>
          <w:rFonts w:eastAsia="Trebuchet MS"/>
          <w:spacing w:val="2"/>
          <w:lang w:val="fr-FR"/>
        </w:rPr>
        <w:t xml:space="preserve"> </w:t>
      </w:r>
      <w:r w:rsidRPr="00D745D1">
        <w:rPr>
          <w:rFonts w:eastAsia="Trebuchet MS"/>
          <w:spacing w:val="1"/>
          <w:lang w:val="fr-FR"/>
        </w:rPr>
        <w:t>l</w:t>
      </w:r>
      <w:r w:rsidRPr="00D745D1">
        <w:rPr>
          <w:rFonts w:eastAsia="Trebuchet MS"/>
          <w:spacing w:val="-2"/>
          <w:lang w:val="fr-FR"/>
        </w:rPr>
        <w:t>’</w:t>
      </w:r>
      <w:r w:rsidRPr="00D745D1">
        <w:rPr>
          <w:rFonts w:eastAsia="Trebuchet MS"/>
          <w:lang w:val="fr-FR"/>
        </w:rPr>
        <w:t>a</w:t>
      </w:r>
      <w:r w:rsidRPr="00D745D1">
        <w:rPr>
          <w:rFonts w:eastAsia="Trebuchet MS"/>
          <w:spacing w:val="2"/>
          <w:lang w:val="fr-FR"/>
        </w:rPr>
        <w:t>n</w:t>
      </w:r>
      <w:r w:rsidRPr="00D745D1">
        <w:rPr>
          <w:rFonts w:eastAsia="Trebuchet MS"/>
          <w:lang w:val="fr-FR"/>
        </w:rPr>
        <w:t>al</w:t>
      </w:r>
      <w:r w:rsidRPr="00D745D1">
        <w:rPr>
          <w:rFonts w:eastAsia="Trebuchet MS"/>
          <w:spacing w:val="2"/>
          <w:lang w:val="fr-FR"/>
        </w:rPr>
        <w:t>y</w:t>
      </w:r>
      <w:r w:rsidRPr="00D745D1">
        <w:rPr>
          <w:rFonts w:eastAsia="Trebuchet MS"/>
          <w:spacing w:val="-1"/>
          <w:lang w:val="fr-FR"/>
        </w:rPr>
        <w:t>s</w:t>
      </w:r>
      <w:r w:rsidRPr="00D745D1">
        <w:rPr>
          <w:rFonts w:eastAsia="Trebuchet MS"/>
          <w:lang w:val="fr-FR"/>
        </w:rPr>
        <w:t>e</w:t>
      </w:r>
      <w:r w:rsidRPr="00D745D1">
        <w:rPr>
          <w:rFonts w:eastAsia="Trebuchet MS"/>
          <w:spacing w:val="2"/>
          <w:lang w:val="fr-FR"/>
        </w:rPr>
        <w:t xml:space="preserve"> </w:t>
      </w:r>
      <w:r w:rsidRPr="00D745D1">
        <w:rPr>
          <w:rFonts w:eastAsia="Trebuchet MS"/>
          <w:spacing w:val="1"/>
          <w:lang w:val="fr-FR"/>
        </w:rPr>
        <w:t>d</w:t>
      </w:r>
      <w:r w:rsidRPr="00D745D1">
        <w:rPr>
          <w:rFonts w:eastAsia="Trebuchet MS"/>
          <w:spacing w:val="-2"/>
          <w:lang w:val="fr-FR"/>
        </w:rPr>
        <w:t>’</w:t>
      </w:r>
      <w:r w:rsidRPr="00D745D1">
        <w:rPr>
          <w:rFonts w:eastAsia="Trebuchet MS"/>
          <w:lang w:val="fr-FR"/>
        </w:rPr>
        <w:t>a</w:t>
      </w:r>
      <w:r w:rsidRPr="00D745D1">
        <w:rPr>
          <w:rFonts w:eastAsia="Trebuchet MS"/>
          <w:spacing w:val="-3"/>
          <w:lang w:val="fr-FR"/>
        </w:rPr>
        <w:t>u</w:t>
      </w:r>
      <w:r w:rsidRPr="00D745D1">
        <w:rPr>
          <w:rFonts w:eastAsia="Trebuchet MS"/>
          <w:lang w:val="fr-FR"/>
        </w:rPr>
        <w:t>d</w:t>
      </w:r>
      <w:r w:rsidRPr="00D745D1">
        <w:rPr>
          <w:rFonts w:eastAsia="Trebuchet MS"/>
          <w:spacing w:val="-1"/>
          <w:lang w:val="fr-FR"/>
        </w:rPr>
        <w:t>i</w:t>
      </w:r>
      <w:r w:rsidRPr="00D745D1">
        <w:rPr>
          <w:rFonts w:eastAsia="Trebuchet MS"/>
          <w:spacing w:val="4"/>
          <w:lang w:val="fr-FR"/>
        </w:rPr>
        <w:t>e</w:t>
      </w:r>
      <w:r w:rsidRPr="00D745D1">
        <w:rPr>
          <w:rFonts w:eastAsia="Trebuchet MS"/>
          <w:spacing w:val="3"/>
          <w:lang w:val="fr-FR"/>
        </w:rPr>
        <w:t>n</w:t>
      </w:r>
      <w:r w:rsidRPr="00D745D1">
        <w:rPr>
          <w:rFonts w:eastAsia="Trebuchet MS"/>
          <w:spacing w:val="1"/>
          <w:lang w:val="fr-FR"/>
        </w:rPr>
        <w:t>c</w:t>
      </w:r>
      <w:r w:rsidRPr="00D745D1">
        <w:rPr>
          <w:rFonts w:eastAsia="Trebuchet MS"/>
          <w:lang w:val="fr-FR"/>
        </w:rPr>
        <w:t>e</w:t>
      </w:r>
      <w:r w:rsidRPr="00D745D1">
        <w:rPr>
          <w:rFonts w:eastAsia="Trebuchet MS"/>
          <w:spacing w:val="2"/>
          <w:lang w:val="fr-FR"/>
        </w:rPr>
        <w:t xml:space="preserve"> </w:t>
      </w:r>
      <w:r w:rsidRPr="00D745D1">
        <w:rPr>
          <w:rFonts w:eastAsia="Trebuchet MS"/>
          <w:lang w:val="fr-FR"/>
        </w:rPr>
        <w:t>pe</w:t>
      </w:r>
      <w:r w:rsidRPr="00D745D1">
        <w:rPr>
          <w:rFonts w:eastAsia="Trebuchet MS"/>
          <w:spacing w:val="-3"/>
          <w:lang w:val="fr-FR"/>
        </w:rPr>
        <w:t>r</w:t>
      </w:r>
      <w:r w:rsidRPr="00D745D1">
        <w:rPr>
          <w:rFonts w:eastAsia="Trebuchet MS"/>
          <w:spacing w:val="2"/>
          <w:lang w:val="fr-FR"/>
        </w:rPr>
        <w:t>m</w:t>
      </w:r>
      <w:r w:rsidRPr="00D745D1">
        <w:rPr>
          <w:rFonts w:eastAsia="Trebuchet MS"/>
          <w:lang w:val="fr-FR"/>
        </w:rPr>
        <w:t>et</w:t>
      </w:r>
      <w:r w:rsidRPr="00D745D1">
        <w:rPr>
          <w:rFonts w:eastAsia="Trebuchet MS"/>
          <w:spacing w:val="1"/>
          <w:lang w:val="fr-FR"/>
        </w:rPr>
        <w:t>t</w:t>
      </w:r>
      <w:r w:rsidRPr="00D745D1">
        <w:rPr>
          <w:rFonts w:eastAsia="Trebuchet MS"/>
          <w:lang w:val="fr-FR"/>
        </w:rPr>
        <w:t>e</w:t>
      </w:r>
      <w:r w:rsidRPr="00D745D1">
        <w:rPr>
          <w:rFonts w:eastAsia="Trebuchet MS"/>
          <w:spacing w:val="-3"/>
          <w:lang w:val="fr-FR"/>
        </w:rPr>
        <w:t>n</w:t>
      </w:r>
      <w:r w:rsidRPr="00D745D1">
        <w:rPr>
          <w:rFonts w:eastAsia="Trebuchet MS"/>
          <w:lang w:val="fr-FR"/>
        </w:rPr>
        <w:t>t</w:t>
      </w:r>
      <w:r w:rsidRPr="00D745D1">
        <w:rPr>
          <w:rFonts w:eastAsia="Trebuchet MS"/>
          <w:spacing w:val="3"/>
          <w:lang w:val="fr-FR"/>
        </w:rPr>
        <w:t xml:space="preserve"> </w:t>
      </w:r>
      <w:r w:rsidRPr="00D745D1">
        <w:rPr>
          <w:rFonts w:eastAsia="Trebuchet MS"/>
          <w:spacing w:val="1"/>
          <w:lang w:val="fr-FR"/>
        </w:rPr>
        <w:t>d</w:t>
      </w:r>
      <w:r w:rsidRPr="00D745D1">
        <w:rPr>
          <w:rFonts w:eastAsia="Trebuchet MS"/>
          <w:spacing w:val="-2"/>
          <w:lang w:val="fr-FR"/>
        </w:rPr>
        <w:t>’</w:t>
      </w:r>
      <w:r w:rsidRPr="00D745D1">
        <w:rPr>
          <w:rFonts w:eastAsia="Trebuchet MS"/>
          <w:lang w:val="fr-FR"/>
        </w:rPr>
        <w:t>op</w:t>
      </w:r>
      <w:r w:rsidRPr="00D745D1">
        <w:rPr>
          <w:rFonts w:eastAsia="Trebuchet MS"/>
          <w:spacing w:val="2"/>
          <w:lang w:val="fr-FR"/>
        </w:rPr>
        <w:t>t</w:t>
      </w:r>
      <w:r w:rsidRPr="00D745D1">
        <w:rPr>
          <w:rFonts w:eastAsia="Trebuchet MS"/>
          <w:spacing w:val="-1"/>
          <w:lang w:val="fr-FR"/>
        </w:rPr>
        <w:t>i</w:t>
      </w:r>
      <w:r w:rsidRPr="00D745D1">
        <w:rPr>
          <w:rFonts w:eastAsia="Trebuchet MS"/>
          <w:spacing w:val="2"/>
          <w:lang w:val="fr-FR"/>
        </w:rPr>
        <w:t>m</w:t>
      </w:r>
      <w:r w:rsidRPr="00D745D1">
        <w:rPr>
          <w:rFonts w:eastAsia="Trebuchet MS"/>
          <w:spacing w:val="-1"/>
          <w:lang w:val="fr-FR"/>
        </w:rPr>
        <w:t>is</w:t>
      </w:r>
      <w:r w:rsidRPr="00D745D1">
        <w:rPr>
          <w:rFonts w:eastAsia="Trebuchet MS"/>
          <w:lang w:val="fr-FR"/>
        </w:rPr>
        <w:t>er</w:t>
      </w:r>
      <w:r w:rsidRPr="00D745D1">
        <w:rPr>
          <w:rFonts w:eastAsia="Trebuchet MS"/>
          <w:spacing w:val="-2"/>
          <w:lang w:val="fr-FR"/>
        </w:rPr>
        <w:t xml:space="preserve"> </w:t>
      </w:r>
      <w:r w:rsidRPr="00D745D1">
        <w:rPr>
          <w:rFonts w:eastAsia="Trebuchet MS"/>
          <w:spacing w:val="1"/>
          <w:lang w:val="fr-FR"/>
        </w:rPr>
        <w:t>l</w:t>
      </w:r>
      <w:r w:rsidRPr="00D745D1">
        <w:rPr>
          <w:rFonts w:eastAsia="Trebuchet MS"/>
          <w:lang w:val="fr-FR"/>
        </w:rPr>
        <w:t>e</w:t>
      </w:r>
      <w:r w:rsidRPr="00D745D1">
        <w:rPr>
          <w:rFonts w:eastAsia="Trebuchet MS"/>
          <w:spacing w:val="3"/>
          <w:lang w:val="fr-FR"/>
        </w:rPr>
        <w:t xml:space="preserve"> </w:t>
      </w:r>
      <w:r w:rsidRPr="00D745D1">
        <w:rPr>
          <w:rFonts w:eastAsia="Trebuchet MS"/>
          <w:spacing w:val="-1"/>
          <w:lang w:val="fr-FR"/>
        </w:rPr>
        <w:t>si</w:t>
      </w:r>
      <w:r w:rsidRPr="00D745D1">
        <w:rPr>
          <w:rFonts w:eastAsia="Trebuchet MS"/>
          <w:spacing w:val="1"/>
          <w:lang w:val="fr-FR"/>
        </w:rPr>
        <w:t>t</w:t>
      </w:r>
      <w:r w:rsidRPr="00D745D1">
        <w:rPr>
          <w:rFonts w:eastAsia="Trebuchet MS"/>
          <w:lang w:val="fr-FR"/>
        </w:rPr>
        <w:t>e</w:t>
      </w:r>
      <w:r w:rsidRPr="00D745D1">
        <w:rPr>
          <w:rFonts w:eastAsia="Trebuchet MS"/>
          <w:spacing w:val="3"/>
          <w:lang w:val="fr-FR"/>
        </w:rPr>
        <w:t xml:space="preserve"> </w:t>
      </w:r>
      <w:r w:rsidRPr="00D745D1">
        <w:rPr>
          <w:rFonts w:eastAsia="Trebuchet MS"/>
          <w:lang w:val="fr-FR"/>
        </w:rPr>
        <w:t>web pour</w:t>
      </w:r>
      <w:r w:rsidRPr="00D745D1">
        <w:rPr>
          <w:rFonts w:eastAsia="Trebuchet MS"/>
          <w:spacing w:val="-2"/>
          <w:lang w:val="fr-FR"/>
        </w:rPr>
        <w:t xml:space="preserve"> </w:t>
      </w:r>
      <w:r w:rsidRPr="00D745D1">
        <w:rPr>
          <w:rFonts w:eastAsia="Trebuchet MS"/>
          <w:spacing w:val="2"/>
          <w:lang w:val="fr-FR"/>
        </w:rPr>
        <w:t>m</w:t>
      </w:r>
      <w:r w:rsidRPr="00D745D1">
        <w:rPr>
          <w:rFonts w:eastAsia="Trebuchet MS"/>
          <w:spacing w:val="-1"/>
          <w:lang w:val="fr-FR"/>
        </w:rPr>
        <w:t>i</w:t>
      </w:r>
      <w:r w:rsidRPr="00D745D1">
        <w:rPr>
          <w:rFonts w:eastAsia="Trebuchet MS"/>
          <w:lang w:val="fr-FR"/>
        </w:rPr>
        <w:t>e</w:t>
      </w:r>
      <w:r w:rsidRPr="00D745D1">
        <w:rPr>
          <w:rFonts w:eastAsia="Trebuchet MS"/>
          <w:spacing w:val="-3"/>
          <w:lang w:val="fr-FR"/>
        </w:rPr>
        <w:t>u</w:t>
      </w:r>
      <w:r w:rsidRPr="00D745D1">
        <w:rPr>
          <w:rFonts w:eastAsia="Trebuchet MS"/>
          <w:lang w:val="fr-FR"/>
        </w:rPr>
        <w:t>x</w:t>
      </w:r>
      <w:r w:rsidRPr="00D745D1">
        <w:rPr>
          <w:rFonts w:eastAsia="Trebuchet MS"/>
          <w:spacing w:val="-2"/>
          <w:lang w:val="fr-FR"/>
        </w:rPr>
        <w:t xml:space="preserve"> s</w:t>
      </w:r>
      <w:r w:rsidRPr="00D745D1">
        <w:rPr>
          <w:rFonts w:eastAsia="Trebuchet MS"/>
          <w:lang w:val="fr-FR"/>
        </w:rPr>
        <w:t>e</w:t>
      </w:r>
      <w:r w:rsidRPr="00D745D1">
        <w:rPr>
          <w:rFonts w:eastAsia="Trebuchet MS"/>
          <w:spacing w:val="3"/>
          <w:lang w:val="fr-FR"/>
        </w:rPr>
        <w:t xml:space="preserve"> </w:t>
      </w:r>
      <w:r w:rsidRPr="00D745D1">
        <w:rPr>
          <w:rFonts w:eastAsia="Trebuchet MS"/>
          <w:spacing w:val="-1"/>
          <w:lang w:val="fr-FR"/>
        </w:rPr>
        <w:t>si</w:t>
      </w:r>
      <w:r w:rsidRPr="00D745D1">
        <w:rPr>
          <w:rFonts w:eastAsia="Trebuchet MS"/>
          <w:spacing w:val="1"/>
          <w:lang w:val="fr-FR"/>
        </w:rPr>
        <w:t>t</w:t>
      </w:r>
      <w:r w:rsidRPr="00D745D1">
        <w:rPr>
          <w:rFonts w:eastAsia="Trebuchet MS"/>
          <w:spacing w:val="-2"/>
          <w:lang w:val="fr-FR"/>
        </w:rPr>
        <w:t>u</w:t>
      </w:r>
      <w:r w:rsidRPr="00D745D1">
        <w:rPr>
          <w:rFonts w:eastAsia="Trebuchet MS"/>
          <w:spacing w:val="4"/>
          <w:lang w:val="fr-FR"/>
        </w:rPr>
        <w:t>e</w:t>
      </w:r>
      <w:r w:rsidRPr="00D745D1">
        <w:rPr>
          <w:rFonts w:eastAsia="Trebuchet MS"/>
          <w:spacing w:val="-2"/>
          <w:lang w:val="fr-FR"/>
        </w:rPr>
        <w:t>r</w:t>
      </w:r>
      <w:r w:rsidRPr="00D745D1">
        <w:rPr>
          <w:rFonts w:eastAsia="Trebuchet MS"/>
          <w:lang w:val="fr-FR"/>
        </w:rPr>
        <w:t>.</w:t>
      </w:r>
    </w:p>
    <w:p w14:paraId="5E11E07C" w14:textId="77777777" w:rsidR="0052566D" w:rsidRPr="00D745D1" w:rsidRDefault="0052566D" w:rsidP="003E5CBB">
      <w:pPr>
        <w:rPr>
          <w:sz w:val="26"/>
          <w:szCs w:val="26"/>
          <w:lang w:val="fr-FR"/>
        </w:rPr>
      </w:pPr>
    </w:p>
    <w:p w14:paraId="3C43619C" w14:textId="37B2CFFC" w:rsidR="0052566D" w:rsidRPr="00EB5820" w:rsidRDefault="00385635" w:rsidP="00EB5820">
      <w:pPr>
        <w:rPr>
          <w:rFonts w:eastAsia="Trebuchet MS"/>
          <w:lang w:val="fr-FR"/>
        </w:rPr>
      </w:pPr>
      <w:r w:rsidRPr="00D745D1">
        <w:rPr>
          <w:rFonts w:eastAsia="Trebuchet MS"/>
          <w:spacing w:val="1"/>
          <w:lang w:val="fr-FR"/>
        </w:rPr>
        <w:t>c</w:t>
      </w:r>
      <w:r w:rsidRPr="00D745D1">
        <w:rPr>
          <w:rFonts w:eastAsia="Trebuchet MS"/>
          <w:lang w:val="fr-FR"/>
        </w:rPr>
        <w:t>)</w:t>
      </w:r>
      <w:r w:rsidRPr="00D745D1">
        <w:rPr>
          <w:rFonts w:eastAsia="Trebuchet MS"/>
          <w:spacing w:val="25"/>
          <w:lang w:val="fr-FR"/>
        </w:rPr>
        <w:t xml:space="preserve"> </w:t>
      </w:r>
      <w:r w:rsidRPr="00D745D1">
        <w:rPr>
          <w:rFonts w:eastAsia="Trebuchet MS"/>
          <w:spacing w:val="-2"/>
          <w:lang w:val="fr-FR"/>
        </w:rPr>
        <w:t>L’</w:t>
      </w:r>
      <w:r w:rsidRPr="00D745D1">
        <w:rPr>
          <w:rFonts w:eastAsia="Trebuchet MS"/>
          <w:lang w:val="fr-FR"/>
        </w:rPr>
        <w:t>a</w:t>
      </w:r>
      <w:r w:rsidRPr="00D745D1">
        <w:rPr>
          <w:rFonts w:eastAsia="Trebuchet MS"/>
          <w:spacing w:val="-3"/>
          <w:lang w:val="fr-FR"/>
        </w:rPr>
        <w:t>u</w:t>
      </w:r>
      <w:r w:rsidRPr="00D745D1">
        <w:rPr>
          <w:rFonts w:eastAsia="Trebuchet MS"/>
          <w:lang w:val="fr-FR"/>
        </w:rPr>
        <w:t>d</w:t>
      </w:r>
      <w:r w:rsidRPr="00D745D1">
        <w:rPr>
          <w:rFonts w:eastAsia="Trebuchet MS"/>
          <w:spacing w:val="4"/>
          <w:lang w:val="fr-FR"/>
        </w:rPr>
        <w:t>i</w:t>
      </w:r>
      <w:r w:rsidRPr="00D745D1">
        <w:rPr>
          <w:rFonts w:eastAsia="Trebuchet MS"/>
          <w:lang w:val="fr-FR"/>
        </w:rPr>
        <w:t>e</w:t>
      </w:r>
      <w:r w:rsidRPr="00D745D1">
        <w:rPr>
          <w:rFonts w:eastAsia="Trebuchet MS"/>
          <w:spacing w:val="-3"/>
          <w:lang w:val="fr-FR"/>
        </w:rPr>
        <w:t>n</w:t>
      </w:r>
      <w:r w:rsidRPr="00D745D1">
        <w:rPr>
          <w:rFonts w:eastAsia="Trebuchet MS"/>
          <w:spacing w:val="1"/>
          <w:lang w:val="fr-FR"/>
        </w:rPr>
        <w:t>c</w:t>
      </w:r>
      <w:r w:rsidRPr="00D745D1">
        <w:rPr>
          <w:rFonts w:eastAsia="Trebuchet MS"/>
          <w:lang w:val="fr-FR"/>
        </w:rPr>
        <w:t>e du</w:t>
      </w:r>
      <w:r w:rsidRPr="00D745D1">
        <w:rPr>
          <w:rFonts w:eastAsia="Trebuchet MS"/>
          <w:spacing w:val="7"/>
          <w:lang w:val="fr-FR"/>
        </w:rPr>
        <w:t xml:space="preserve"> </w:t>
      </w:r>
      <w:r w:rsidRPr="00D745D1">
        <w:rPr>
          <w:rFonts w:eastAsia="Trebuchet MS"/>
          <w:spacing w:val="-1"/>
          <w:lang w:val="fr-FR"/>
        </w:rPr>
        <w:t>si</w:t>
      </w:r>
      <w:r w:rsidRPr="00D745D1">
        <w:rPr>
          <w:rFonts w:eastAsia="Trebuchet MS"/>
          <w:spacing w:val="1"/>
          <w:lang w:val="fr-FR"/>
        </w:rPr>
        <w:t>t</w:t>
      </w:r>
      <w:r w:rsidRPr="00D745D1">
        <w:rPr>
          <w:rFonts w:eastAsia="Trebuchet MS"/>
          <w:lang w:val="fr-FR"/>
        </w:rPr>
        <w:t>e</w:t>
      </w:r>
      <w:r w:rsidRPr="00D745D1">
        <w:rPr>
          <w:rFonts w:eastAsia="Trebuchet MS"/>
          <w:spacing w:val="1"/>
          <w:lang w:val="fr-FR"/>
        </w:rPr>
        <w:t xml:space="preserve"> </w:t>
      </w:r>
      <w:r w:rsidRPr="00D745D1">
        <w:rPr>
          <w:rFonts w:eastAsia="Trebuchet MS"/>
          <w:spacing w:val="4"/>
          <w:lang w:val="fr-FR"/>
        </w:rPr>
        <w:t>w</w:t>
      </w:r>
      <w:r w:rsidRPr="00D745D1">
        <w:rPr>
          <w:rFonts w:eastAsia="Trebuchet MS"/>
          <w:lang w:val="fr-FR"/>
        </w:rPr>
        <w:t>eb</w:t>
      </w:r>
      <w:r w:rsidRPr="00D745D1">
        <w:rPr>
          <w:rFonts w:eastAsia="Trebuchet MS"/>
          <w:spacing w:val="2"/>
          <w:lang w:val="fr-FR"/>
        </w:rPr>
        <w:t xml:space="preserve"> </w:t>
      </w:r>
      <w:r w:rsidRPr="00D745D1">
        <w:rPr>
          <w:rFonts w:eastAsia="Trebuchet MS"/>
          <w:spacing w:val="-1"/>
          <w:lang w:val="fr-FR"/>
        </w:rPr>
        <w:t>s</w:t>
      </w:r>
      <w:r w:rsidRPr="00D745D1">
        <w:rPr>
          <w:rFonts w:eastAsia="Trebuchet MS"/>
          <w:spacing w:val="4"/>
          <w:lang w:val="fr-FR"/>
        </w:rPr>
        <w:t>e</w:t>
      </w:r>
      <w:r w:rsidRPr="00D745D1">
        <w:rPr>
          <w:rFonts w:eastAsia="Trebuchet MS"/>
          <w:spacing w:val="-2"/>
          <w:lang w:val="fr-FR"/>
        </w:rPr>
        <w:t>r</w:t>
      </w:r>
      <w:r w:rsidRPr="00D745D1">
        <w:rPr>
          <w:rFonts w:eastAsia="Trebuchet MS"/>
          <w:lang w:val="fr-FR"/>
        </w:rPr>
        <w:t>a</w:t>
      </w:r>
      <w:r w:rsidRPr="00D745D1">
        <w:rPr>
          <w:rFonts w:eastAsia="Trebuchet MS"/>
          <w:spacing w:val="1"/>
          <w:lang w:val="fr-FR"/>
        </w:rPr>
        <w:t xml:space="preserve"> </w:t>
      </w:r>
      <w:r w:rsidRPr="00D745D1">
        <w:rPr>
          <w:rFonts w:eastAsia="Trebuchet MS"/>
          <w:spacing w:val="4"/>
          <w:lang w:val="fr-FR"/>
        </w:rPr>
        <w:t>a</w:t>
      </w:r>
      <w:r w:rsidRPr="00D745D1">
        <w:rPr>
          <w:rFonts w:eastAsia="Trebuchet MS"/>
          <w:spacing w:val="-2"/>
          <w:lang w:val="fr-FR"/>
        </w:rPr>
        <w:t>n</w:t>
      </w:r>
      <w:r w:rsidRPr="00D745D1">
        <w:rPr>
          <w:rFonts w:eastAsia="Trebuchet MS"/>
          <w:lang w:val="fr-FR"/>
        </w:rPr>
        <w:t>al</w:t>
      </w:r>
      <w:r w:rsidRPr="00D745D1">
        <w:rPr>
          <w:rFonts w:eastAsia="Trebuchet MS"/>
          <w:spacing w:val="2"/>
          <w:lang w:val="fr-FR"/>
        </w:rPr>
        <w:t>y</w:t>
      </w:r>
      <w:r w:rsidRPr="00D745D1">
        <w:rPr>
          <w:rFonts w:eastAsia="Trebuchet MS"/>
          <w:spacing w:val="-1"/>
          <w:lang w:val="fr-FR"/>
        </w:rPr>
        <w:t>s</w:t>
      </w:r>
      <w:r w:rsidRPr="00D745D1">
        <w:rPr>
          <w:rFonts w:eastAsia="Trebuchet MS"/>
          <w:lang w:val="fr-FR"/>
        </w:rPr>
        <w:t xml:space="preserve">ée </w:t>
      </w:r>
      <w:r w:rsidRPr="00D745D1">
        <w:rPr>
          <w:rFonts w:eastAsia="Trebuchet MS"/>
          <w:spacing w:val="4"/>
          <w:lang w:val="fr-FR"/>
        </w:rPr>
        <w:t>a</w:t>
      </w:r>
      <w:r w:rsidRPr="00D745D1">
        <w:rPr>
          <w:rFonts w:eastAsia="Trebuchet MS"/>
          <w:spacing w:val="-2"/>
          <w:lang w:val="fr-FR"/>
        </w:rPr>
        <w:t>v</w:t>
      </w:r>
      <w:r w:rsidRPr="00D745D1">
        <w:rPr>
          <w:rFonts w:eastAsia="Trebuchet MS"/>
          <w:lang w:val="fr-FR"/>
        </w:rPr>
        <w:t>ec</w:t>
      </w:r>
      <w:r w:rsidRPr="00D745D1">
        <w:rPr>
          <w:rFonts w:eastAsia="Trebuchet MS"/>
          <w:spacing w:val="7"/>
          <w:lang w:val="fr-FR"/>
        </w:rPr>
        <w:t xml:space="preserve"> </w:t>
      </w:r>
      <w:r w:rsidRPr="00D745D1">
        <w:rPr>
          <w:rFonts w:eastAsia="Trebuchet MS"/>
          <w:spacing w:val="1"/>
          <w:lang w:val="fr-FR"/>
        </w:rPr>
        <w:t>l</w:t>
      </w:r>
      <w:r w:rsidRPr="00D745D1">
        <w:rPr>
          <w:rFonts w:eastAsia="Trebuchet MS"/>
          <w:lang w:val="fr-FR"/>
        </w:rPr>
        <w:t>a</w:t>
      </w:r>
      <w:r w:rsidRPr="00D745D1">
        <w:rPr>
          <w:rFonts w:eastAsia="Trebuchet MS"/>
          <w:spacing w:val="1"/>
          <w:lang w:val="fr-FR"/>
        </w:rPr>
        <w:t xml:space="preserve"> t</w:t>
      </w:r>
      <w:r w:rsidRPr="00D745D1">
        <w:rPr>
          <w:rFonts w:eastAsia="Trebuchet MS"/>
          <w:lang w:val="fr-FR"/>
        </w:rPr>
        <w:t>ec</w:t>
      </w:r>
      <w:r w:rsidRPr="00D745D1">
        <w:rPr>
          <w:rFonts w:eastAsia="Trebuchet MS"/>
          <w:spacing w:val="-2"/>
          <w:lang w:val="fr-FR"/>
        </w:rPr>
        <w:t>hn</w:t>
      </w:r>
      <w:r w:rsidRPr="00D745D1">
        <w:rPr>
          <w:rFonts w:eastAsia="Trebuchet MS"/>
          <w:lang w:val="fr-FR"/>
        </w:rPr>
        <w:t>o</w:t>
      </w:r>
      <w:r w:rsidRPr="00D745D1">
        <w:rPr>
          <w:rFonts w:eastAsia="Trebuchet MS"/>
          <w:spacing w:val="2"/>
          <w:lang w:val="fr-FR"/>
        </w:rPr>
        <w:t>l</w:t>
      </w:r>
      <w:r w:rsidRPr="00D745D1">
        <w:rPr>
          <w:rFonts w:eastAsia="Trebuchet MS"/>
          <w:lang w:val="fr-FR"/>
        </w:rPr>
        <w:t>og</w:t>
      </w:r>
      <w:r w:rsidRPr="00D745D1">
        <w:rPr>
          <w:rFonts w:eastAsia="Trebuchet MS"/>
          <w:spacing w:val="-1"/>
          <w:lang w:val="fr-FR"/>
        </w:rPr>
        <w:t>i</w:t>
      </w:r>
      <w:r w:rsidRPr="00D745D1">
        <w:rPr>
          <w:rFonts w:eastAsia="Trebuchet MS"/>
          <w:lang w:val="fr-FR"/>
        </w:rPr>
        <w:t>e</w:t>
      </w:r>
      <w:r w:rsidRPr="00D745D1">
        <w:rPr>
          <w:rFonts w:eastAsia="Trebuchet MS"/>
          <w:spacing w:val="1"/>
          <w:lang w:val="fr-FR"/>
        </w:rPr>
        <w:t xml:space="preserve"> </w:t>
      </w:r>
      <w:r w:rsidRPr="00D745D1">
        <w:rPr>
          <w:rFonts w:eastAsia="Trebuchet MS"/>
          <w:lang w:val="fr-FR"/>
        </w:rPr>
        <w:t>Goog</w:t>
      </w:r>
      <w:r w:rsidRPr="00D745D1">
        <w:rPr>
          <w:rFonts w:eastAsia="Trebuchet MS"/>
          <w:spacing w:val="3"/>
          <w:lang w:val="fr-FR"/>
        </w:rPr>
        <w:t>l</w:t>
      </w:r>
      <w:r w:rsidRPr="00D745D1">
        <w:rPr>
          <w:rFonts w:eastAsia="Trebuchet MS"/>
          <w:lang w:val="fr-FR"/>
        </w:rPr>
        <w:t>e</w:t>
      </w:r>
      <w:r w:rsidRPr="00D745D1">
        <w:rPr>
          <w:rFonts w:eastAsia="Trebuchet MS"/>
          <w:spacing w:val="1"/>
          <w:lang w:val="fr-FR"/>
        </w:rPr>
        <w:t xml:space="preserve"> </w:t>
      </w:r>
      <w:r w:rsidRPr="00D745D1">
        <w:rPr>
          <w:rFonts w:eastAsia="Trebuchet MS"/>
          <w:spacing w:val="2"/>
          <w:lang w:val="fr-FR"/>
        </w:rPr>
        <w:t>A</w:t>
      </w:r>
      <w:r w:rsidRPr="00D745D1">
        <w:rPr>
          <w:rFonts w:eastAsia="Trebuchet MS"/>
          <w:spacing w:val="-2"/>
          <w:lang w:val="fr-FR"/>
        </w:rPr>
        <w:t>n</w:t>
      </w:r>
      <w:r w:rsidRPr="00D745D1">
        <w:rPr>
          <w:rFonts w:eastAsia="Trebuchet MS"/>
          <w:lang w:val="fr-FR"/>
        </w:rPr>
        <w:t>al</w:t>
      </w:r>
      <w:r w:rsidRPr="00D745D1">
        <w:rPr>
          <w:rFonts w:eastAsia="Trebuchet MS"/>
          <w:spacing w:val="2"/>
          <w:lang w:val="fr-FR"/>
        </w:rPr>
        <w:t>y</w:t>
      </w:r>
      <w:r w:rsidRPr="00D745D1">
        <w:rPr>
          <w:rFonts w:eastAsia="Trebuchet MS"/>
          <w:spacing w:val="1"/>
          <w:lang w:val="fr-FR"/>
        </w:rPr>
        <w:t>t</w:t>
      </w:r>
      <w:r w:rsidRPr="00D745D1">
        <w:rPr>
          <w:rFonts w:eastAsia="Trebuchet MS"/>
          <w:spacing w:val="-1"/>
          <w:lang w:val="fr-FR"/>
        </w:rPr>
        <w:t>i</w:t>
      </w:r>
      <w:r w:rsidRPr="00D745D1">
        <w:rPr>
          <w:rFonts w:eastAsia="Trebuchet MS"/>
          <w:spacing w:val="1"/>
          <w:lang w:val="fr-FR"/>
        </w:rPr>
        <w:t>c</w:t>
      </w:r>
      <w:r w:rsidRPr="00D745D1">
        <w:rPr>
          <w:rFonts w:eastAsia="Trebuchet MS"/>
          <w:spacing w:val="-1"/>
          <w:lang w:val="fr-FR"/>
        </w:rPr>
        <w:t>s</w:t>
      </w:r>
      <w:r w:rsidRPr="00D745D1">
        <w:rPr>
          <w:rFonts w:eastAsia="Trebuchet MS"/>
          <w:lang w:val="fr-FR"/>
        </w:rPr>
        <w:t>.</w:t>
      </w:r>
      <w:r w:rsidRPr="00D745D1">
        <w:rPr>
          <w:rFonts w:eastAsia="Trebuchet MS"/>
          <w:spacing w:val="1"/>
          <w:lang w:val="fr-FR"/>
        </w:rPr>
        <w:t xml:space="preserve"> </w:t>
      </w:r>
      <w:r w:rsidRPr="00D745D1">
        <w:rPr>
          <w:rFonts w:eastAsia="Trebuchet MS"/>
          <w:spacing w:val="3"/>
          <w:lang w:val="fr-FR"/>
        </w:rPr>
        <w:t>L</w:t>
      </w:r>
      <w:r w:rsidRPr="00D745D1">
        <w:rPr>
          <w:rFonts w:eastAsia="Trebuchet MS"/>
          <w:lang w:val="fr-FR"/>
        </w:rPr>
        <w:t xml:space="preserve">e </w:t>
      </w:r>
      <w:r w:rsidR="009158BD">
        <w:rPr>
          <w:rFonts w:eastAsia="Trebuchet MS"/>
          <w:lang w:val="fr-FR"/>
        </w:rPr>
        <w:t>développeur</w:t>
      </w:r>
      <w:r w:rsidRPr="00D745D1">
        <w:rPr>
          <w:rFonts w:eastAsia="Trebuchet MS"/>
          <w:spacing w:val="-2"/>
          <w:lang w:val="fr-FR"/>
        </w:rPr>
        <w:t xml:space="preserve"> </w:t>
      </w:r>
      <w:r w:rsidRPr="00D745D1">
        <w:rPr>
          <w:rFonts w:eastAsia="Trebuchet MS"/>
          <w:lang w:val="fr-FR"/>
        </w:rPr>
        <w:t>d</w:t>
      </w:r>
      <w:r w:rsidRPr="00D745D1">
        <w:rPr>
          <w:rFonts w:eastAsia="Trebuchet MS"/>
          <w:spacing w:val="4"/>
          <w:lang w:val="fr-FR"/>
        </w:rPr>
        <w:t>e</w:t>
      </w:r>
      <w:r w:rsidRPr="00D745D1">
        <w:rPr>
          <w:rFonts w:eastAsia="Trebuchet MS"/>
          <w:spacing w:val="-2"/>
          <w:lang w:val="fr-FR"/>
        </w:rPr>
        <w:t>vr</w:t>
      </w:r>
      <w:r w:rsidRPr="00D745D1">
        <w:rPr>
          <w:rFonts w:eastAsia="Trebuchet MS"/>
          <w:lang w:val="fr-FR"/>
        </w:rPr>
        <w:t>a</w:t>
      </w:r>
      <w:r w:rsidRPr="00D745D1">
        <w:rPr>
          <w:rFonts w:eastAsia="Trebuchet MS"/>
          <w:spacing w:val="-2"/>
          <w:lang w:val="fr-FR"/>
        </w:rPr>
        <w:t xml:space="preserve"> </w:t>
      </w:r>
      <w:r w:rsidRPr="00D745D1">
        <w:rPr>
          <w:rFonts w:eastAsia="Trebuchet MS"/>
          <w:spacing w:val="6"/>
          <w:lang w:val="fr-FR"/>
        </w:rPr>
        <w:t>p</w:t>
      </w:r>
      <w:r w:rsidRPr="00D745D1">
        <w:rPr>
          <w:rFonts w:eastAsia="Trebuchet MS"/>
          <w:spacing w:val="-2"/>
          <w:lang w:val="fr-FR"/>
        </w:rPr>
        <w:t>r</w:t>
      </w:r>
      <w:r w:rsidRPr="00D745D1">
        <w:rPr>
          <w:rFonts w:eastAsia="Trebuchet MS"/>
          <w:lang w:val="fr-FR"/>
        </w:rPr>
        <w:t>o</w:t>
      </w:r>
      <w:r w:rsidRPr="00D745D1">
        <w:rPr>
          <w:rFonts w:eastAsia="Trebuchet MS"/>
          <w:spacing w:val="2"/>
          <w:lang w:val="fr-FR"/>
        </w:rPr>
        <w:t>c</w:t>
      </w:r>
      <w:r w:rsidRPr="00D745D1">
        <w:rPr>
          <w:rFonts w:eastAsia="Trebuchet MS"/>
          <w:lang w:val="fr-FR"/>
        </w:rPr>
        <w:t>éder</w:t>
      </w:r>
      <w:r w:rsidRPr="00D745D1">
        <w:rPr>
          <w:rFonts w:eastAsia="Trebuchet MS"/>
          <w:spacing w:val="-4"/>
          <w:lang w:val="fr-FR"/>
        </w:rPr>
        <w:t xml:space="preserve"> </w:t>
      </w:r>
      <w:r w:rsidRPr="00D745D1">
        <w:rPr>
          <w:rFonts w:eastAsia="Trebuchet MS"/>
          <w:spacing w:val="3"/>
          <w:lang w:val="fr-FR"/>
        </w:rPr>
        <w:t>a</w:t>
      </w:r>
      <w:r w:rsidRPr="00D745D1">
        <w:rPr>
          <w:rFonts w:eastAsia="Trebuchet MS"/>
          <w:lang w:val="fr-FR"/>
        </w:rPr>
        <w:t>u</w:t>
      </w:r>
      <w:r w:rsidRPr="00D745D1">
        <w:rPr>
          <w:rFonts w:eastAsia="Trebuchet MS"/>
          <w:spacing w:val="-2"/>
          <w:lang w:val="fr-FR"/>
        </w:rPr>
        <w:t xml:space="preserve"> </w:t>
      </w:r>
      <w:r w:rsidRPr="00D745D1">
        <w:rPr>
          <w:rFonts w:eastAsia="Trebuchet MS"/>
          <w:lang w:val="fr-FR"/>
        </w:rPr>
        <w:t>pa</w:t>
      </w:r>
      <w:r w:rsidRPr="00D745D1">
        <w:rPr>
          <w:rFonts w:eastAsia="Trebuchet MS"/>
          <w:spacing w:val="2"/>
          <w:lang w:val="fr-FR"/>
        </w:rPr>
        <w:t>r</w:t>
      </w:r>
      <w:r w:rsidRPr="00D745D1">
        <w:rPr>
          <w:rFonts w:eastAsia="Trebuchet MS"/>
          <w:lang w:val="fr-FR"/>
        </w:rPr>
        <w:t>a</w:t>
      </w:r>
      <w:r w:rsidRPr="00D745D1">
        <w:rPr>
          <w:rFonts w:eastAsia="Trebuchet MS"/>
          <w:spacing w:val="1"/>
          <w:lang w:val="fr-FR"/>
        </w:rPr>
        <w:t>m</w:t>
      </w:r>
      <w:r w:rsidRPr="00D745D1">
        <w:rPr>
          <w:rFonts w:eastAsia="Trebuchet MS"/>
          <w:lang w:val="fr-FR"/>
        </w:rPr>
        <w:t>ét</w:t>
      </w:r>
      <w:r w:rsidRPr="00D745D1">
        <w:rPr>
          <w:rFonts w:eastAsia="Trebuchet MS"/>
          <w:spacing w:val="-2"/>
          <w:lang w:val="fr-FR"/>
        </w:rPr>
        <w:t>r</w:t>
      </w:r>
      <w:r w:rsidRPr="00D745D1">
        <w:rPr>
          <w:rFonts w:eastAsia="Trebuchet MS"/>
          <w:lang w:val="fr-FR"/>
        </w:rPr>
        <w:t>age</w:t>
      </w:r>
      <w:r w:rsidRPr="00D745D1">
        <w:rPr>
          <w:rFonts w:eastAsia="Trebuchet MS"/>
          <w:spacing w:val="2"/>
          <w:lang w:val="fr-FR"/>
        </w:rPr>
        <w:t xml:space="preserve"> </w:t>
      </w:r>
      <w:r w:rsidRPr="00D745D1">
        <w:rPr>
          <w:rFonts w:eastAsia="Trebuchet MS"/>
          <w:spacing w:val="3"/>
          <w:lang w:val="fr-FR"/>
        </w:rPr>
        <w:t>n</w:t>
      </w:r>
      <w:r w:rsidRPr="00D745D1">
        <w:rPr>
          <w:rFonts w:eastAsia="Trebuchet MS"/>
          <w:lang w:val="fr-FR"/>
        </w:rPr>
        <w:t>éce</w:t>
      </w:r>
      <w:r w:rsidRPr="00D745D1">
        <w:rPr>
          <w:rFonts w:eastAsia="Trebuchet MS"/>
          <w:spacing w:val="-2"/>
          <w:lang w:val="fr-FR"/>
        </w:rPr>
        <w:t>s</w:t>
      </w:r>
      <w:r w:rsidRPr="00D745D1">
        <w:rPr>
          <w:rFonts w:eastAsia="Trebuchet MS"/>
          <w:spacing w:val="-1"/>
          <w:lang w:val="fr-FR"/>
        </w:rPr>
        <w:t>s</w:t>
      </w:r>
      <w:r w:rsidRPr="00D745D1">
        <w:rPr>
          <w:rFonts w:eastAsia="Trebuchet MS"/>
          <w:lang w:val="fr-FR"/>
        </w:rPr>
        <w:t>a</w:t>
      </w:r>
      <w:r w:rsidRPr="00D745D1">
        <w:rPr>
          <w:rFonts w:eastAsia="Trebuchet MS"/>
          <w:spacing w:val="2"/>
          <w:lang w:val="fr-FR"/>
        </w:rPr>
        <w:t>i</w:t>
      </w:r>
      <w:r w:rsidRPr="00D745D1">
        <w:rPr>
          <w:rFonts w:eastAsia="Trebuchet MS"/>
          <w:spacing w:val="-2"/>
          <w:lang w:val="fr-FR"/>
        </w:rPr>
        <w:t>r</w:t>
      </w:r>
      <w:r w:rsidRPr="00D745D1">
        <w:rPr>
          <w:rFonts w:eastAsia="Trebuchet MS"/>
          <w:lang w:val="fr-FR"/>
        </w:rPr>
        <w:t>e po</w:t>
      </w:r>
      <w:r w:rsidRPr="00D745D1">
        <w:rPr>
          <w:rFonts w:eastAsia="Trebuchet MS"/>
          <w:spacing w:val="-1"/>
          <w:lang w:val="fr-FR"/>
        </w:rPr>
        <w:t>u</w:t>
      </w:r>
      <w:r w:rsidRPr="00D745D1">
        <w:rPr>
          <w:rFonts w:eastAsia="Trebuchet MS"/>
          <w:lang w:val="fr-FR"/>
        </w:rPr>
        <w:t>r</w:t>
      </w:r>
      <w:r w:rsidRPr="00D745D1">
        <w:rPr>
          <w:rFonts w:eastAsia="Trebuchet MS"/>
          <w:spacing w:val="3"/>
          <w:lang w:val="fr-FR"/>
        </w:rPr>
        <w:t xml:space="preserve"> </w:t>
      </w:r>
      <w:r w:rsidRPr="00D745D1">
        <w:rPr>
          <w:rFonts w:eastAsia="Trebuchet MS"/>
          <w:spacing w:val="-1"/>
          <w:lang w:val="fr-FR"/>
        </w:rPr>
        <w:t>i</w:t>
      </w:r>
      <w:r w:rsidRPr="00D745D1">
        <w:rPr>
          <w:rFonts w:eastAsia="Trebuchet MS"/>
          <w:spacing w:val="-2"/>
          <w:lang w:val="fr-FR"/>
        </w:rPr>
        <w:t>n</w:t>
      </w:r>
      <w:r w:rsidRPr="00D745D1">
        <w:rPr>
          <w:rFonts w:eastAsia="Trebuchet MS"/>
          <w:spacing w:val="1"/>
          <w:lang w:val="fr-FR"/>
        </w:rPr>
        <w:t>t</w:t>
      </w:r>
      <w:r w:rsidRPr="00D745D1">
        <w:rPr>
          <w:rFonts w:eastAsia="Trebuchet MS"/>
          <w:lang w:val="fr-FR"/>
        </w:rPr>
        <w:t>é</w:t>
      </w:r>
      <w:r w:rsidRPr="00D745D1">
        <w:rPr>
          <w:rFonts w:eastAsia="Trebuchet MS"/>
          <w:spacing w:val="3"/>
          <w:lang w:val="fr-FR"/>
        </w:rPr>
        <w:t>g</w:t>
      </w:r>
      <w:r w:rsidRPr="00D745D1">
        <w:rPr>
          <w:rFonts w:eastAsia="Trebuchet MS"/>
          <w:spacing w:val="-2"/>
          <w:lang w:val="fr-FR"/>
        </w:rPr>
        <w:t>r</w:t>
      </w:r>
      <w:r w:rsidRPr="00D745D1">
        <w:rPr>
          <w:rFonts w:eastAsia="Trebuchet MS"/>
          <w:lang w:val="fr-FR"/>
        </w:rPr>
        <w:t>er</w:t>
      </w:r>
      <w:r w:rsidRPr="00D745D1">
        <w:rPr>
          <w:rFonts w:eastAsia="Trebuchet MS"/>
          <w:spacing w:val="-3"/>
          <w:lang w:val="fr-FR"/>
        </w:rPr>
        <w:t xml:space="preserve"> </w:t>
      </w:r>
      <w:r w:rsidRPr="00D745D1">
        <w:rPr>
          <w:rFonts w:eastAsia="Trebuchet MS"/>
          <w:spacing w:val="1"/>
          <w:lang w:val="fr-FR"/>
        </w:rPr>
        <w:t>l</w:t>
      </w:r>
      <w:r w:rsidRPr="00D745D1">
        <w:rPr>
          <w:rFonts w:eastAsia="Trebuchet MS"/>
          <w:lang w:val="fr-FR"/>
        </w:rPr>
        <w:t>e</w:t>
      </w:r>
      <w:r w:rsidRPr="00D745D1">
        <w:rPr>
          <w:rFonts w:eastAsia="Trebuchet MS"/>
          <w:spacing w:val="4"/>
          <w:lang w:val="fr-FR"/>
        </w:rPr>
        <w:t xml:space="preserve"> </w:t>
      </w:r>
      <w:r w:rsidRPr="00D745D1">
        <w:rPr>
          <w:rFonts w:eastAsia="Trebuchet MS"/>
          <w:spacing w:val="-1"/>
          <w:lang w:val="fr-FR"/>
        </w:rPr>
        <w:t>si</w:t>
      </w:r>
      <w:r w:rsidRPr="00D745D1">
        <w:rPr>
          <w:rFonts w:eastAsia="Trebuchet MS"/>
          <w:spacing w:val="1"/>
          <w:lang w:val="fr-FR"/>
        </w:rPr>
        <w:t>t</w:t>
      </w:r>
      <w:r w:rsidRPr="00D745D1">
        <w:rPr>
          <w:rFonts w:eastAsia="Trebuchet MS"/>
          <w:lang w:val="fr-FR"/>
        </w:rPr>
        <w:t xml:space="preserve">e </w:t>
      </w:r>
      <w:r w:rsidRPr="00D745D1">
        <w:rPr>
          <w:rFonts w:eastAsia="Trebuchet MS"/>
          <w:spacing w:val="2"/>
          <w:lang w:val="fr-FR"/>
        </w:rPr>
        <w:t>w</w:t>
      </w:r>
      <w:r w:rsidRPr="00D745D1">
        <w:rPr>
          <w:rFonts w:eastAsia="Trebuchet MS"/>
          <w:lang w:val="fr-FR"/>
        </w:rPr>
        <w:t>eb.</w:t>
      </w:r>
    </w:p>
    <w:p w14:paraId="47162681" w14:textId="6D3009DE" w:rsidR="0052566D" w:rsidRPr="009158BD" w:rsidRDefault="003E5CBB" w:rsidP="009158BD">
      <w:pPr>
        <w:pStyle w:val="Heading4"/>
      </w:pPr>
      <w:r>
        <w:t>2.</w:t>
      </w:r>
      <w:r w:rsidR="009158BD">
        <w:t>6</w:t>
      </w:r>
      <w:r>
        <w:t xml:space="preserve"> </w:t>
      </w:r>
      <w:r w:rsidR="00385635" w:rsidRPr="00D745D1">
        <w:t>Sé</w:t>
      </w:r>
      <w:r w:rsidR="00385635" w:rsidRPr="00D745D1">
        <w:rPr>
          <w:spacing w:val="2"/>
        </w:rPr>
        <w:t>c</w:t>
      </w:r>
      <w:r w:rsidR="00385635" w:rsidRPr="00D745D1">
        <w:t>uri</w:t>
      </w:r>
      <w:r w:rsidR="00385635" w:rsidRPr="00D745D1">
        <w:rPr>
          <w:spacing w:val="-3"/>
        </w:rPr>
        <w:t>t</w:t>
      </w:r>
      <w:r w:rsidR="00385635" w:rsidRPr="00D745D1">
        <w:t>é</w:t>
      </w:r>
    </w:p>
    <w:p w14:paraId="37CFEB2C" w14:textId="0843940E" w:rsidR="0052566D" w:rsidRPr="00D745D1" w:rsidRDefault="00385635" w:rsidP="00EB5820">
      <w:pPr>
        <w:rPr>
          <w:rFonts w:eastAsia="Trebuchet MS"/>
          <w:lang w:val="fr-FR"/>
        </w:rPr>
      </w:pPr>
      <w:r w:rsidRPr="00D745D1">
        <w:rPr>
          <w:rFonts w:eastAsia="Trebuchet MS"/>
          <w:spacing w:val="-2"/>
          <w:lang w:val="fr-FR"/>
        </w:rPr>
        <w:t>L</w:t>
      </w:r>
      <w:r w:rsidRPr="00D745D1">
        <w:rPr>
          <w:rFonts w:eastAsia="Trebuchet MS"/>
          <w:lang w:val="fr-FR"/>
        </w:rPr>
        <w:t>e</w:t>
      </w:r>
      <w:r w:rsidRPr="00D745D1">
        <w:rPr>
          <w:rFonts w:eastAsia="Trebuchet MS"/>
          <w:spacing w:val="2"/>
          <w:lang w:val="fr-FR"/>
        </w:rPr>
        <w:t xml:space="preserve"> </w:t>
      </w:r>
      <w:r w:rsidR="009158BD">
        <w:rPr>
          <w:rFonts w:eastAsia="Trebuchet MS"/>
          <w:lang w:val="fr-FR"/>
        </w:rPr>
        <w:t>développeur</w:t>
      </w:r>
      <w:r w:rsidRPr="00D745D1">
        <w:rPr>
          <w:rFonts w:eastAsia="Trebuchet MS"/>
          <w:spacing w:val="7"/>
          <w:lang w:val="fr-FR"/>
        </w:rPr>
        <w:t xml:space="preserve"> </w:t>
      </w:r>
      <w:r w:rsidRPr="00D745D1">
        <w:rPr>
          <w:rFonts w:eastAsia="Trebuchet MS"/>
          <w:lang w:val="fr-FR"/>
        </w:rPr>
        <w:t>e</w:t>
      </w:r>
      <w:r w:rsidRPr="00D745D1">
        <w:rPr>
          <w:rFonts w:eastAsia="Trebuchet MS"/>
          <w:spacing w:val="-2"/>
          <w:lang w:val="fr-FR"/>
        </w:rPr>
        <w:t>s</w:t>
      </w:r>
      <w:r w:rsidRPr="00D745D1">
        <w:rPr>
          <w:rFonts w:eastAsia="Trebuchet MS"/>
          <w:lang w:val="fr-FR"/>
        </w:rPr>
        <w:t>t</w:t>
      </w:r>
      <w:r w:rsidRPr="00D745D1">
        <w:rPr>
          <w:rFonts w:eastAsia="Trebuchet MS"/>
          <w:spacing w:val="4"/>
          <w:lang w:val="fr-FR"/>
        </w:rPr>
        <w:t xml:space="preserve"> </w:t>
      </w:r>
      <w:r w:rsidRPr="00D745D1">
        <w:rPr>
          <w:rFonts w:eastAsia="Trebuchet MS"/>
          <w:spacing w:val="1"/>
          <w:lang w:val="fr-FR"/>
        </w:rPr>
        <w:t>t</w:t>
      </w:r>
      <w:r w:rsidRPr="00D745D1">
        <w:rPr>
          <w:rFonts w:eastAsia="Trebuchet MS"/>
          <w:lang w:val="fr-FR"/>
        </w:rPr>
        <w:t>e</w:t>
      </w:r>
      <w:r w:rsidRPr="00D745D1">
        <w:rPr>
          <w:rFonts w:eastAsia="Trebuchet MS"/>
          <w:spacing w:val="2"/>
          <w:lang w:val="fr-FR"/>
        </w:rPr>
        <w:t>n</w:t>
      </w:r>
      <w:r w:rsidRPr="00D745D1">
        <w:rPr>
          <w:rFonts w:eastAsia="Trebuchet MS"/>
          <w:lang w:val="fr-FR"/>
        </w:rPr>
        <w:t>u</w:t>
      </w:r>
      <w:r w:rsidRPr="00D745D1">
        <w:rPr>
          <w:rFonts w:eastAsia="Trebuchet MS"/>
          <w:spacing w:val="2"/>
          <w:lang w:val="fr-FR"/>
        </w:rPr>
        <w:t xml:space="preserve"> </w:t>
      </w:r>
      <w:r w:rsidRPr="00D745D1">
        <w:rPr>
          <w:rFonts w:eastAsia="Trebuchet MS"/>
          <w:lang w:val="fr-FR"/>
        </w:rPr>
        <w:t>de</w:t>
      </w:r>
      <w:r w:rsidRPr="00D745D1">
        <w:rPr>
          <w:rFonts w:eastAsia="Trebuchet MS"/>
          <w:spacing w:val="3"/>
          <w:lang w:val="fr-FR"/>
        </w:rPr>
        <w:t xml:space="preserve"> </w:t>
      </w:r>
      <w:r w:rsidRPr="00D745D1">
        <w:rPr>
          <w:rFonts w:eastAsia="Trebuchet MS"/>
          <w:spacing w:val="-2"/>
          <w:lang w:val="fr-FR"/>
        </w:rPr>
        <w:t>r</w:t>
      </w:r>
      <w:r w:rsidRPr="00D745D1">
        <w:rPr>
          <w:rFonts w:eastAsia="Trebuchet MS"/>
          <w:spacing w:val="4"/>
          <w:lang w:val="fr-FR"/>
        </w:rPr>
        <w:t>e</w:t>
      </w:r>
      <w:r w:rsidRPr="00D745D1">
        <w:rPr>
          <w:rFonts w:eastAsia="Trebuchet MS"/>
          <w:spacing w:val="-1"/>
          <w:lang w:val="fr-FR"/>
        </w:rPr>
        <w:t>s</w:t>
      </w:r>
      <w:r w:rsidRPr="00D745D1">
        <w:rPr>
          <w:rFonts w:eastAsia="Trebuchet MS"/>
          <w:lang w:val="fr-FR"/>
        </w:rPr>
        <w:t>pe</w:t>
      </w:r>
      <w:r w:rsidRPr="00D745D1">
        <w:rPr>
          <w:rFonts w:eastAsia="Trebuchet MS"/>
          <w:spacing w:val="1"/>
          <w:lang w:val="fr-FR"/>
        </w:rPr>
        <w:t>ct</w:t>
      </w:r>
      <w:r w:rsidRPr="00D745D1">
        <w:rPr>
          <w:rFonts w:eastAsia="Trebuchet MS"/>
          <w:lang w:val="fr-FR"/>
        </w:rPr>
        <w:t xml:space="preserve">er </w:t>
      </w:r>
      <w:r w:rsidRPr="00D745D1">
        <w:rPr>
          <w:rFonts w:eastAsia="Trebuchet MS"/>
          <w:spacing w:val="1"/>
          <w:lang w:val="fr-FR"/>
        </w:rPr>
        <w:t>l</w:t>
      </w:r>
      <w:r w:rsidRPr="00D745D1">
        <w:rPr>
          <w:rFonts w:eastAsia="Trebuchet MS"/>
          <w:lang w:val="fr-FR"/>
        </w:rPr>
        <w:t>es</w:t>
      </w:r>
      <w:r w:rsidRPr="00D745D1">
        <w:rPr>
          <w:rFonts w:eastAsia="Trebuchet MS"/>
          <w:spacing w:val="1"/>
          <w:lang w:val="fr-FR"/>
        </w:rPr>
        <w:t xml:space="preserve"> </w:t>
      </w:r>
      <w:r w:rsidRPr="00D745D1">
        <w:rPr>
          <w:rFonts w:eastAsia="Trebuchet MS"/>
          <w:lang w:val="fr-FR"/>
        </w:rPr>
        <w:t>bo</w:t>
      </w:r>
      <w:r w:rsidRPr="00D745D1">
        <w:rPr>
          <w:rFonts w:eastAsia="Trebuchet MS"/>
          <w:spacing w:val="5"/>
          <w:lang w:val="fr-FR"/>
        </w:rPr>
        <w:t>n</w:t>
      </w:r>
      <w:r w:rsidRPr="00D745D1">
        <w:rPr>
          <w:rFonts w:eastAsia="Trebuchet MS"/>
          <w:spacing w:val="3"/>
          <w:lang w:val="fr-FR"/>
        </w:rPr>
        <w:t>n</w:t>
      </w:r>
      <w:r w:rsidRPr="00D745D1">
        <w:rPr>
          <w:rFonts w:eastAsia="Trebuchet MS"/>
          <w:lang w:val="fr-FR"/>
        </w:rPr>
        <w:t>es</w:t>
      </w:r>
      <w:r w:rsidRPr="00D745D1">
        <w:rPr>
          <w:rFonts w:eastAsia="Trebuchet MS"/>
          <w:spacing w:val="1"/>
          <w:lang w:val="fr-FR"/>
        </w:rPr>
        <w:t xml:space="preserve"> </w:t>
      </w:r>
      <w:r w:rsidRPr="00D745D1">
        <w:rPr>
          <w:rFonts w:eastAsia="Trebuchet MS"/>
          <w:lang w:val="fr-FR"/>
        </w:rPr>
        <w:t>p</w:t>
      </w:r>
      <w:r w:rsidRPr="00D745D1">
        <w:rPr>
          <w:rFonts w:eastAsia="Trebuchet MS"/>
          <w:spacing w:val="-1"/>
          <w:lang w:val="fr-FR"/>
        </w:rPr>
        <w:t>r</w:t>
      </w:r>
      <w:r w:rsidRPr="00D745D1">
        <w:rPr>
          <w:rFonts w:eastAsia="Trebuchet MS"/>
          <w:lang w:val="fr-FR"/>
        </w:rPr>
        <w:t>at</w:t>
      </w:r>
      <w:r w:rsidRPr="00D745D1">
        <w:rPr>
          <w:rFonts w:eastAsia="Trebuchet MS"/>
          <w:spacing w:val="-1"/>
          <w:lang w:val="fr-FR"/>
        </w:rPr>
        <w:t>i</w:t>
      </w:r>
      <w:r w:rsidRPr="00D745D1">
        <w:rPr>
          <w:rFonts w:eastAsia="Trebuchet MS"/>
          <w:lang w:val="fr-FR"/>
        </w:rPr>
        <w:t>q</w:t>
      </w:r>
      <w:r w:rsidRPr="00D745D1">
        <w:rPr>
          <w:rFonts w:eastAsia="Trebuchet MS"/>
          <w:spacing w:val="4"/>
          <w:lang w:val="fr-FR"/>
        </w:rPr>
        <w:t>u</w:t>
      </w:r>
      <w:r w:rsidRPr="00D745D1">
        <w:rPr>
          <w:rFonts w:eastAsia="Trebuchet MS"/>
          <w:lang w:val="fr-FR"/>
        </w:rPr>
        <w:t>es</w:t>
      </w:r>
      <w:r w:rsidRPr="00D745D1">
        <w:rPr>
          <w:rFonts w:eastAsia="Trebuchet MS"/>
          <w:spacing w:val="1"/>
          <w:lang w:val="fr-FR"/>
        </w:rPr>
        <w:t xml:space="preserve"> </w:t>
      </w:r>
      <w:r w:rsidRPr="00D745D1">
        <w:rPr>
          <w:rFonts w:eastAsia="Trebuchet MS"/>
          <w:lang w:val="fr-FR"/>
        </w:rPr>
        <w:t>en</w:t>
      </w:r>
      <w:r w:rsidRPr="00D745D1">
        <w:rPr>
          <w:rFonts w:eastAsia="Trebuchet MS"/>
          <w:spacing w:val="1"/>
          <w:lang w:val="fr-FR"/>
        </w:rPr>
        <w:t xml:space="preserve"> </w:t>
      </w:r>
      <w:r w:rsidRPr="00D745D1">
        <w:rPr>
          <w:rFonts w:eastAsia="Trebuchet MS"/>
          <w:spacing w:val="2"/>
          <w:lang w:val="fr-FR"/>
        </w:rPr>
        <w:t>m</w:t>
      </w:r>
      <w:r w:rsidRPr="00D745D1">
        <w:rPr>
          <w:rFonts w:eastAsia="Trebuchet MS"/>
          <w:lang w:val="fr-FR"/>
        </w:rPr>
        <w:t>at</w:t>
      </w:r>
      <w:r w:rsidRPr="00D745D1">
        <w:rPr>
          <w:rFonts w:eastAsia="Trebuchet MS"/>
          <w:spacing w:val="-1"/>
          <w:lang w:val="fr-FR"/>
        </w:rPr>
        <w:t>i</w:t>
      </w:r>
      <w:r w:rsidRPr="00D745D1">
        <w:rPr>
          <w:rFonts w:eastAsia="Trebuchet MS"/>
          <w:spacing w:val="4"/>
          <w:lang w:val="fr-FR"/>
        </w:rPr>
        <w:t>è</w:t>
      </w:r>
      <w:r w:rsidRPr="00D745D1">
        <w:rPr>
          <w:rFonts w:eastAsia="Trebuchet MS"/>
          <w:spacing w:val="-2"/>
          <w:lang w:val="fr-FR"/>
        </w:rPr>
        <w:t>r</w:t>
      </w:r>
      <w:r w:rsidRPr="00D745D1">
        <w:rPr>
          <w:rFonts w:eastAsia="Trebuchet MS"/>
          <w:lang w:val="fr-FR"/>
        </w:rPr>
        <w:t>e de</w:t>
      </w:r>
      <w:r w:rsidRPr="00D745D1">
        <w:rPr>
          <w:rFonts w:eastAsia="Trebuchet MS"/>
          <w:spacing w:val="8"/>
          <w:lang w:val="fr-FR"/>
        </w:rPr>
        <w:t xml:space="preserve"> </w:t>
      </w:r>
      <w:r w:rsidRPr="00D745D1">
        <w:rPr>
          <w:rFonts w:eastAsia="Trebuchet MS"/>
          <w:spacing w:val="-1"/>
          <w:lang w:val="fr-FR"/>
        </w:rPr>
        <w:t>s</w:t>
      </w:r>
      <w:r w:rsidRPr="00D745D1">
        <w:rPr>
          <w:rFonts w:eastAsia="Trebuchet MS"/>
          <w:lang w:val="fr-FR"/>
        </w:rPr>
        <w:t>éc</w:t>
      </w:r>
      <w:r w:rsidRPr="00D745D1">
        <w:rPr>
          <w:rFonts w:eastAsia="Trebuchet MS"/>
          <w:spacing w:val="-2"/>
          <w:lang w:val="fr-FR"/>
        </w:rPr>
        <w:t>u</w:t>
      </w:r>
      <w:r w:rsidRPr="00D745D1">
        <w:rPr>
          <w:rFonts w:eastAsia="Trebuchet MS"/>
          <w:spacing w:val="3"/>
          <w:lang w:val="fr-FR"/>
        </w:rPr>
        <w:t>r</w:t>
      </w:r>
      <w:r w:rsidRPr="00D745D1">
        <w:rPr>
          <w:rFonts w:eastAsia="Trebuchet MS"/>
          <w:spacing w:val="-1"/>
          <w:lang w:val="fr-FR"/>
        </w:rPr>
        <w:t>i</w:t>
      </w:r>
      <w:r w:rsidRPr="00D745D1">
        <w:rPr>
          <w:rFonts w:eastAsia="Trebuchet MS"/>
          <w:spacing w:val="1"/>
          <w:lang w:val="fr-FR"/>
        </w:rPr>
        <w:t>t</w:t>
      </w:r>
      <w:r w:rsidRPr="00D745D1">
        <w:rPr>
          <w:rFonts w:eastAsia="Trebuchet MS"/>
          <w:lang w:val="fr-FR"/>
        </w:rPr>
        <w:t>é</w:t>
      </w:r>
      <w:r w:rsidRPr="00D745D1">
        <w:rPr>
          <w:rFonts w:eastAsia="Trebuchet MS"/>
          <w:spacing w:val="2"/>
          <w:lang w:val="fr-FR"/>
        </w:rPr>
        <w:t xml:space="preserve"> </w:t>
      </w:r>
      <w:r w:rsidRPr="00D745D1">
        <w:rPr>
          <w:rFonts w:eastAsia="Trebuchet MS"/>
          <w:lang w:val="fr-FR"/>
        </w:rPr>
        <w:t>web dep</w:t>
      </w:r>
      <w:r w:rsidRPr="00D745D1">
        <w:rPr>
          <w:rFonts w:eastAsia="Trebuchet MS"/>
          <w:spacing w:val="-1"/>
          <w:lang w:val="fr-FR"/>
        </w:rPr>
        <w:t>ui</w:t>
      </w:r>
      <w:r w:rsidRPr="00D745D1">
        <w:rPr>
          <w:rFonts w:eastAsia="Trebuchet MS"/>
          <w:lang w:val="fr-FR"/>
        </w:rPr>
        <w:t>s</w:t>
      </w:r>
      <w:r w:rsidRPr="00D745D1">
        <w:rPr>
          <w:rFonts w:eastAsia="Trebuchet MS"/>
          <w:spacing w:val="23"/>
          <w:lang w:val="fr-FR"/>
        </w:rPr>
        <w:t xml:space="preserve"> </w:t>
      </w:r>
      <w:r w:rsidRPr="00D745D1">
        <w:rPr>
          <w:rFonts w:eastAsia="Trebuchet MS"/>
          <w:spacing w:val="1"/>
          <w:lang w:val="fr-FR"/>
        </w:rPr>
        <w:t>l</w:t>
      </w:r>
      <w:r w:rsidRPr="00D745D1">
        <w:rPr>
          <w:rFonts w:eastAsia="Trebuchet MS"/>
          <w:lang w:val="fr-FR"/>
        </w:rPr>
        <w:t>es</w:t>
      </w:r>
      <w:r w:rsidRPr="00D745D1">
        <w:rPr>
          <w:rFonts w:eastAsia="Trebuchet MS"/>
          <w:spacing w:val="21"/>
          <w:lang w:val="fr-FR"/>
        </w:rPr>
        <w:t xml:space="preserve"> </w:t>
      </w:r>
      <w:r w:rsidRPr="00D745D1">
        <w:rPr>
          <w:rFonts w:eastAsia="Trebuchet MS"/>
          <w:lang w:val="fr-FR"/>
        </w:rPr>
        <w:t>p</w:t>
      </w:r>
      <w:r w:rsidRPr="00D745D1">
        <w:rPr>
          <w:rFonts w:eastAsia="Trebuchet MS"/>
          <w:spacing w:val="-1"/>
          <w:lang w:val="fr-FR"/>
        </w:rPr>
        <w:t>h</w:t>
      </w:r>
      <w:r w:rsidRPr="00D745D1">
        <w:rPr>
          <w:rFonts w:eastAsia="Trebuchet MS"/>
          <w:lang w:val="fr-FR"/>
        </w:rPr>
        <w:t>a</w:t>
      </w:r>
      <w:r w:rsidRPr="00D745D1">
        <w:rPr>
          <w:rFonts w:eastAsia="Trebuchet MS"/>
          <w:spacing w:val="2"/>
          <w:lang w:val="fr-FR"/>
        </w:rPr>
        <w:t>s</w:t>
      </w:r>
      <w:r w:rsidRPr="00D745D1">
        <w:rPr>
          <w:rFonts w:eastAsia="Trebuchet MS"/>
          <w:lang w:val="fr-FR"/>
        </w:rPr>
        <w:t>es</w:t>
      </w:r>
      <w:r w:rsidRPr="00D745D1">
        <w:rPr>
          <w:rFonts w:eastAsia="Trebuchet MS"/>
          <w:spacing w:val="21"/>
          <w:lang w:val="fr-FR"/>
        </w:rPr>
        <w:t xml:space="preserve"> </w:t>
      </w:r>
      <w:r w:rsidRPr="00D745D1">
        <w:rPr>
          <w:rFonts w:eastAsia="Trebuchet MS"/>
          <w:spacing w:val="1"/>
          <w:lang w:val="fr-FR"/>
        </w:rPr>
        <w:t>d</w:t>
      </w:r>
      <w:r w:rsidRPr="00D745D1">
        <w:rPr>
          <w:rFonts w:eastAsia="Trebuchet MS"/>
          <w:spacing w:val="-2"/>
          <w:lang w:val="fr-FR"/>
        </w:rPr>
        <w:t>’</w:t>
      </w:r>
      <w:r w:rsidRPr="00D745D1">
        <w:rPr>
          <w:rFonts w:eastAsia="Trebuchet MS"/>
          <w:spacing w:val="4"/>
          <w:lang w:val="fr-FR"/>
        </w:rPr>
        <w:t>a</w:t>
      </w:r>
      <w:r w:rsidRPr="00D745D1">
        <w:rPr>
          <w:rFonts w:eastAsia="Trebuchet MS"/>
          <w:spacing w:val="-2"/>
          <w:lang w:val="fr-FR"/>
        </w:rPr>
        <w:t>n</w:t>
      </w:r>
      <w:r w:rsidRPr="00D745D1">
        <w:rPr>
          <w:rFonts w:eastAsia="Trebuchet MS"/>
          <w:lang w:val="fr-FR"/>
        </w:rPr>
        <w:t>al</w:t>
      </w:r>
      <w:r w:rsidRPr="00D745D1">
        <w:rPr>
          <w:rFonts w:eastAsia="Trebuchet MS"/>
          <w:spacing w:val="2"/>
          <w:lang w:val="fr-FR"/>
        </w:rPr>
        <w:t>y</w:t>
      </w:r>
      <w:r w:rsidRPr="00D745D1">
        <w:rPr>
          <w:rFonts w:eastAsia="Trebuchet MS"/>
          <w:spacing w:val="-1"/>
          <w:lang w:val="fr-FR"/>
        </w:rPr>
        <w:t>s</w:t>
      </w:r>
      <w:r w:rsidRPr="00D745D1">
        <w:rPr>
          <w:rFonts w:eastAsia="Trebuchet MS"/>
          <w:lang w:val="fr-FR"/>
        </w:rPr>
        <w:t>e</w:t>
      </w:r>
      <w:r w:rsidRPr="00D745D1">
        <w:rPr>
          <w:rFonts w:eastAsia="Trebuchet MS"/>
          <w:spacing w:val="21"/>
          <w:lang w:val="fr-FR"/>
        </w:rPr>
        <w:t xml:space="preserve"> </w:t>
      </w:r>
      <w:r w:rsidRPr="00D745D1">
        <w:rPr>
          <w:rFonts w:eastAsia="Trebuchet MS"/>
          <w:lang w:val="fr-FR"/>
        </w:rPr>
        <w:t>et</w:t>
      </w:r>
      <w:r w:rsidRPr="00D745D1">
        <w:rPr>
          <w:rFonts w:eastAsia="Trebuchet MS"/>
          <w:spacing w:val="23"/>
          <w:lang w:val="fr-FR"/>
        </w:rPr>
        <w:t xml:space="preserve"> </w:t>
      </w:r>
      <w:r w:rsidRPr="00D745D1">
        <w:rPr>
          <w:rFonts w:eastAsia="Trebuchet MS"/>
          <w:lang w:val="fr-FR"/>
        </w:rPr>
        <w:t>de</w:t>
      </w:r>
      <w:r w:rsidRPr="00D745D1">
        <w:rPr>
          <w:rFonts w:eastAsia="Trebuchet MS"/>
          <w:spacing w:val="23"/>
          <w:lang w:val="fr-FR"/>
        </w:rPr>
        <w:t xml:space="preserve"> </w:t>
      </w:r>
      <w:r w:rsidRPr="00D745D1">
        <w:rPr>
          <w:rFonts w:eastAsia="Trebuchet MS"/>
          <w:spacing w:val="1"/>
          <w:lang w:val="fr-FR"/>
        </w:rPr>
        <w:t>c</w:t>
      </w:r>
      <w:r w:rsidRPr="00D745D1">
        <w:rPr>
          <w:rFonts w:eastAsia="Trebuchet MS"/>
          <w:lang w:val="fr-FR"/>
        </w:rPr>
        <w:t>o</w:t>
      </w:r>
      <w:r w:rsidRPr="00D745D1">
        <w:rPr>
          <w:rFonts w:eastAsia="Trebuchet MS"/>
          <w:spacing w:val="-1"/>
          <w:lang w:val="fr-FR"/>
        </w:rPr>
        <w:t>n</w:t>
      </w:r>
      <w:r w:rsidRPr="00D745D1">
        <w:rPr>
          <w:rFonts w:eastAsia="Trebuchet MS"/>
          <w:spacing w:val="1"/>
          <w:lang w:val="fr-FR"/>
        </w:rPr>
        <w:t>c</w:t>
      </w:r>
      <w:r w:rsidRPr="00D745D1">
        <w:rPr>
          <w:rFonts w:eastAsia="Trebuchet MS"/>
          <w:lang w:val="fr-FR"/>
        </w:rPr>
        <w:t>ept</w:t>
      </w:r>
      <w:r w:rsidRPr="00D745D1">
        <w:rPr>
          <w:rFonts w:eastAsia="Trebuchet MS"/>
          <w:spacing w:val="-1"/>
          <w:lang w:val="fr-FR"/>
        </w:rPr>
        <w:t>i</w:t>
      </w:r>
      <w:r w:rsidRPr="00D745D1">
        <w:rPr>
          <w:rFonts w:eastAsia="Trebuchet MS"/>
          <w:lang w:val="fr-FR"/>
        </w:rPr>
        <w:t>on</w:t>
      </w:r>
      <w:r w:rsidRPr="00D745D1">
        <w:rPr>
          <w:rFonts w:eastAsia="Trebuchet MS"/>
          <w:spacing w:val="23"/>
          <w:lang w:val="fr-FR"/>
        </w:rPr>
        <w:t xml:space="preserve"> </w:t>
      </w:r>
      <w:r w:rsidRPr="00D745D1">
        <w:rPr>
          <w:rFonts w:eastAsia="Trebuchet MS"/>
          <w:spacing w:val="-2"/>
          <w:lang w:val="fr-FR"/>
        </w:rPr>
        <w:t>ju</w:t>
      </w:r>
      <w:r w:rsidRPr="00D745D1">
        <w:rPr>
          <w:rFonts w:eastAsia="Trebuchet MS"/>
          <w:spacing w:val="-1"/>
          <w:lang w:val="fr-FR"/>
        </w:rPr>
        <w:t>s</w:t>
      </w:r>
      <w:r w:rsidRPr="00D745D1">
        <w:rPr>
          <w:rFonts w:eastAsia="Trebuchet MS"/>
          <w:lang w:val="fr-FR"/>
        </w:rPr>
        <w:t>q</w:t>
      </w:r>
      <w:r w:rsidRPr="00D745D1">
        <w:rPr>
          <w:rFonts w:eastAsia="Trebuchet MS"/>
          <w:spacing w:val="4"/>
          <w:lang w:val="fr-FR"/>
        </w:rPr>
        <w:t>u</w:t>
      </w:r>
      <w:r w:rsidRPr="00D745D1">
        <w:rPr>
          <w:rFonts w:eastAsia="Trebuchet MS"/>
          <w:spacing w:val="-2"/>
          <w:lang w:val="fr-FR"/>
        </w:rPr>
        <w:t>’</w:t>
      </w:r>
      <w:r w:rsidRPr="00D745D1">
        <w:rPr>
          <w:rFonts w:eastAsia="Trebuchet MS"/>
          <w:lang w:val="fr-FR"/>
        </w:rPr>
        <w:t>a</w:t>
      </w:r>
      <w:r w:rsidRPr="00D745D1">
        <w:rPr>
          <w:rFonts w:eastAsia="Trebuchet MS"/>
          <w:spacing w:val="-3"/>
          <w:lang w:val="fr-FR"/>
        </w:rPr>
        <w:t>u</w:t>
      </w:r>
      <w:r w:rsidRPr="00D745D1">
        <w:rPr>
          <w:rFonts w:eastAsia="Trebuchet MS"/>
          <w:lang w:val="fr-FR"/>
        </w:rPr>
        <w:t>x</w:t>
      </w:r>
      <w:r w:rsidRPr="00D745D1">
        <w:rPr>
          <w:rFonts w:eastAsia="Trebuchet MS"/>
          <w:spacing w:val="23"/>
          <w:lang w:val="fr-FR"/>
        </w:rPr>
        <w:t xml:space="preserve"> </w:t>
      </w:r>
      <w:r w:rsidRPr="00D745D1">
        <w:rPr>
          <w:rFonts w:eastAsia="Trebuchet MS"/>
          <w:lang w:val="fr-FR"/>
        </w:rPr>
        <w:t>p</w:t>
      </w:r>
      <w:r w:rsidRPr="00D745D1">
        <w:rPr>
          <w:rFonts w:eastAsia="Trebuchet MS"/>
          <w:spacing w:val="4"/>
          <w:lang w:val="fr-FR"/>
        </w:rPr>
        <w:t>h</w:t>
      </w:r>
      <w:r w:rsidRPr="00D745D1">
        <w:rPr>
          <w:rFonts w:eastAsia="Trebuchet MS"/>
          <w:lang w:val="fr-FR"/>
        </w:rPr>
        <w:t>a</w:t>
      </w:r>
      <w:r w:rsidRPr="00D745D1">
        <w:rPr>
          <w:rFonts w:eastAsia="Trebuchet MS"/>
          <w:spacing w:val="-2"/>
          <w:lang w:val="fr-FR"/>
        </w:rPr>
        <w:t>s</w:t>
      </w:r>
      <w:r w:rsidRPr="00D745D1">
        <w:rPr>
          <w:rFonts w:eastAsia="Trebuchet MS"/>
          <w:lang w:val="fr-FR"/>
        </w:rPr>
        <w:t>es</w:t>
      </w:r>
      <w:r w:rsidRPr="00D745D1">
        <w:rPr>
          <w:rFonts w:eastAsia="Trebuchet MS"/>
          <w:spacing w:val="21"/>
          <w:lang w:val="fr-FR"/>
        </w:rPr>
        <w:t xml:space="preserve"> </w:t>
      </w:r>
      <w:r w:rsidRPr="00D745D1">
        <w:rPr>
          <w:rFonts w:eastAsia="Trebuchet MS"/>
          <w:spacing w:val="1"/>
          <w:lang w:val="fr-FR"/>
        </w:rPr>
        <w:t>d</w:t>
      </w:r>
      <w:r w:rsidRPr="00D745D1">
        <w:rPr>
          <w:rFonts w:eastAsia="Trebuchet MS"/>
          <w:spacing w:val="3"/>
          <w:lang w:val="fr-FR"/>
        </w:rPr>
        <w:t>’</w:t>
      </w:r>
      <w:r w:rsidRPr="00D745D1">
        <w:rPr>
          <w:rFonts w:eastAsia="Trebuchet MS"/>
          <w:spacing w:val="-1"/>
          <w:lang w:val="fr-FR"/>
        </w:rPr>
        <w:t>i</w:t>
      </w:r>
      <w:r w:rsidRPr="00D745D1">
        <w:rPr>
          <w:rFonts w:eastAsia="Trebuchet MS"/>
          <w:spacing w:val="2"/>
          <w:lang w:val="fr-FR"/>
        </w:rPr>
        <w:t>m</w:t>
      </w:r>
      <w:r w:rsidRPr="00D745D1">
        <w:rPr>
          <w:rFonts w:eastAsia="Trebuchet MS"/>
          <w:lang w:val="fr-FR"/>
        </w:rPr>
        <w:t>p</w:t>
      </w:r>
      <w:r w:rsidRPr="00D745D1">
        <w:rPr>
          <w:rFonts w:eastAsia="Trebuchet MS"/>
          <w:spacing w:val="2"/>
          <w:lang w:val="fr-FR"/>
        </w:rPr>
        <w:t>l</w:t>
      </w:r>
      <w:r w:rsidRPr="00D745D1">
        <w:rPr>
          <w:rFonts w:eastAsia="Trebuchet MS"/>
          <w:lang w:val="fr-FR"/>
        </w:rPr>
        <w:t>é</w:t>
      </w:r>
      <w:r w:rsidRPr="00D745D1">
        <w:rPr>
          <w:rFonts w:eastAsia="Trebuchet MS"/>
          <w:spacing w:val="1"/>
          <w:lang w:val="fr-FR"/>
        </w:rPr>
        <w:t>m</w:t>
      </w:r>
      <w:r w:rsidRPr="00D745D1">
        <w:rPr>
          <w:rFonts w:eastAsia="Trebuchet MS"/>
          <w:lang w:val="fr-FR"/>
        </w:rPr>
        <w:t>e</w:t>
      </w:r>
      <w:r w:rsidRPr="00D745D1">
        <w:rPr>
          <w:rFonts w:eastAsia="Trebuchet MS"/>
          <w:spacing w:val="-3"/>
          <w:lang w:val="fr-FR"/>
        </w:rPr>
        <w:t>n</w:t>
      </w:r>
      <w:r w:rsidRPr="00D745D1">
        <w:rPr>
          <w:rFonts w:eastAsia="Trebuchet MS"/>
          <w:spacing w:val="1"/>
          <w:lang w:val="fr-FR"/>
        </w:rPr>
        <w:t>t</w:t>
      </w:r>
      <w:r w:rsidRPr="00D745D1">
        <w:rPr>
          <w:rFonts w:eastAsia="Trebuchet MS"/>
          <w:lang w:val="fr-FR"/>
        </w:rPr>
        <w:t>at</w:t>
      </w:r>
      <w:r w:rsidRPr="00D745D1">
        <w:rPr>
          <w:rFonts w:eastAsia="Trebuchet MS"/>
          <w:spacing w:val="-1"/>
          <w:lang w:val="fr-FR"/>
        </w:rPr>
        <w:t>i</w:t>
      </w:r>
      <w:r w:rsidRPr="00D745D1">
        <w:rPr>
          <w:rFonts w:eastAsia="Trebuchet MS"/>
          <w:lang w:val="fr-FR"/>
        </w:rPr>
        <w:t>on</w:t>
      </w:r>
      <w:r w:rsidRPr="00D745D1">
        <w:rPr>
          <w:rFonts w:eastAsia="Trebuchet MS"/>
          <w:spacing w:val="20"/>
          <w:lang w:val="fr-FR"/>
        </w:rPr>
        <w:t xml:space="preserve"> </w:t>
      </w:r>
      <w:r w:rsidRPr="00D745D1">
        <w:rPr>
          <w:rFonts w:eastAsia="Trebuchet MS"/>
          <w:lang w:val="fr-FR"/>
        </w:rPr>
        <w:t xml:space="preserve">et de </w:t>
      </w:r>
      <w:r w:rsidRPr="00D745D1">
        <w:rPr>
          <w:rFonts w:eastAsia="Trebuchet MS"/>
          <w:spacing w:val="2"/>
          <w:lang w:val="fr-FR"/>
        </w:rPr>
        <w:t>m</w:t>
      </w:r>
      <w:r w:rsidRPr="00D745D1">
        <w:rPr>
          <w:rFonts w:eastAsia="Trebuchet MS"/>
          <w:spacing w:val="-1"/>
          <w:lang w:val="fr-FR"/>
        </w:rPr>
        <w:t>is</w:t>
      </w:r>
      <w:r w:rsidRPr="00D745D1">
        <w:rPr>
          <w:rFonts w:eastAsia="Trebuchet MS"/>
          <w:lang w:val="fr-FR"/>
        </w:rPr>
        <w:t>e</w:t>
      </w:r>
      <w:r w:rsidRPr="00D745D1">
        <w:rPr>
          <w:rFonts w:eastAsia="Trebuchet MS"/>
          <w:spacing w:val="-2"/>
          <w:lang w:val="fr-FR"/>
        </w:rPr>
        <w:t xml:space="preserve"> </w:t>
      </w:r>
      <w:r w:rsidRPr="00D745D1">
        <w:rPr>
          <w:rFonts w:eastAsia="Trebuchet MS"/>
          <w:lang w:val="fr-FR"/>
        </w:rPr>
        <w:t>en</w:t>
      </w:r>
      <w:r w:rsidRPr="00D745D1">
        <w:rPr>
          <w:rFonts w:eastAsia="Trebuchet MS"/>
          <w:spacing w:val="-4"/>
          <w:lang w:val="fr-FR"/>
        </w:rPr>
        <w:t xml:space="preserve"> </w:t>
      </w:r>
      <w:r w:rsidRPr="00D745D1">
        <w:rPr>
          <w:rFonts w:eastAsia="Trebuchet MS"/>
          <w:spacing w:val="1"/>
          <w:lang w:val="fr-FR"/>
        </w:rPr>
        <w:t>l</w:t>
      </w:r>
      <w:r w:rsidRPr="00D745D1">
        <w:rPr>
          <w:rFonts w:eastAsia="Trebuchet MS"/>
          <w:spacing w:val="-1"/>
          <w:lang w:val="fr-FR"/>
        </w:rPr>
        <w:t>i</w:t>
      </w:r>
      <w:r w:rsidRPr="00D745D1">
        <w:rPr>
          <w:rFonts w:eastAsia="Trebuchet MS"/>
          <w:spacing w:val="4"/>
          <w:lang w:val="fr-FR"/>
        </w:rPr>
        <w:t>g</w:t>
      </w:r>
      <w:r w:rsidRPr="00D745D1">
        <w:rPr>
          <w:rFonts w:eastAsia="Trebuchet MS"/>
          <w:spacing w:val="-2"/>
          <w:lang w:val="fr-FR"/>
        </w:rPr>
        <w:t>n</w:t>
      </w:r>
      <w:r w:rsidRPr="00D745D1">
        <w:rPr>
          <w:rFonts w:eastAsia="Trebuchet MS"/>
          <w:lang w:val="fr-FR"/>
        </w:rPr>
        <w:t>e.</w:t>
      </w:r>
    </w:p>
    <w:p w14:paraId="23F290F2" w14:textId="77777777" w:rsidR="0052566D" w:rsidRPr="00D745D1" w:rsidRDefault="0052566D" w:rsidP="00D745D1">
      <w:pPr>
        <w:spacing w:before="13" w:line="220" w:lineRule="exact"/>
        <w:rPr>
          <w:rFonts w:cstheme="minorHAnsi"/>
          <w:sz w:val="22"/>
          <w:szCs w:val="22"/>
          <w:lang w:val="fr-FR"/>
        </w:rPr>
      </w:pPr>
    </w:p>
    <w:p w14:paraId="11682A32" w14:textId="2E912F0D" w:rsidR="0052566D" w:rsidRPr="009158BD" w:rsidRDefault="009158BD" w:rsidP="009158BD">
      <w:pPr>
        <w:pStyle w:val="Heading4"/>
      </w:pPr>
      <w:r>
        <w:t xml:space="preserve">2.7 </w:t>
      </w:r>
      <w:r w:rsidR="00385635" w:rsidRPr="00D745D1">
        <w:t>S</w:t>
      </w:r>
      <w:r w:rsidR="00385635" w:rsidRPr="00D745D1">
        <w:rPr>
          <w:spacing w:val="-2"/>
        </w:rPr>
        <w:t>ta</w:t>
      </w:r>
      <w:r w:rsidR="00385635" w:rsidRPr="00D745D1">
        <w:rPr>
          <w:spacing w:val="7"/>
        </w:rPr>
        <w:t>n</w:t>
      </w:r>
      <w:r w:rsidR="00385635" w:rsidRPr="00D745D1">
        <w:rPr>
          <w:spacing w:val="-2"/>
        </w:rPr>
        <w:t>da</w:t>
      </w:r>
      <w:r w:rsidR="00385635" w:rsidRPr="00D745D1">
        <w:t>r</w:t>
      </w:r>
      <w:r w:rsidR="00385635" w:rsidRPr="00D745D1">
        <w:rPr>
          <w:spacing w:val="-2"/>
        </w:rPr>
        <w:t>d</w:t>
      </w:r>
      <w:r w:rsidR="00385635" w:rsidRPr="00D745D1">
        <w:t>s</w:t>
      </w:r>
      <w:r w:rsidR="00385635" w:rsidRPr="00D745D1">
        <w:rPr>
          <w:spacing w:val="-9"/>
        </w:rPr>
        <w:t xml:space="preserve"> </w:t>
      </w:r>
      <w:r w:rsidR="00385635" w:rsidRPr="00D745D1">
        <w:t>et</w:t>
      </w:r>
      <w:r w:rsidR="00385635" w:rsidRPr="00D745D1">
        <w:rPr>
          <w:spacing w:val="-3"/>
        </w:rPr>
        <w:t xml:space="preserve"> </w:t>
      </w:r>
      <w:r w:rsidR="00385635" w:rsidRPr="00D745D1">
        <w:t>No</w:t>
      </w:r>
      <w:r w:rsidR="00385635" w:rsidRPr="00D745D1">
        <w:rPr>
          <w:spacing w:val="4"/>
        </w:rPr>
        <w:t>r</w:t>
      </w:r>
      <w:r w:rsidR="00385635" w:rsidRPr="00D745D1">
        <w:t>mes</w:t>
      </w:r>
    </w:p>
    <w:p w14:paraId="642774FD" w14:textId="77777777" w:rsidR="0052566D" w:rsidRPr="00D745D1" w:rsidRDefault="00385635" w:rsidP="009158BD">
      <w:pPr>
        <w:rPr>
          <w:rFonts w:eastAsia="Trebuchet MS"/>
          <w:lang w:val="fr-FR"/>
        </w:rPr>
      </w:pPr>
      <w:r w:rsidRPr="00D745D1">
        <w:rPr>
          <w:rFonts w:eastAsia="Trebuchet MS"/>
          <w:spacing w:val="-2"/>
          <w:lang w:val="fr-FR"/>
        </w:rPr>
        <w:t>L</w:t>
      </w:r>
      <w:r w:rsidRPr="00D745D1">
        <w:rPr>
          <w:rFonts w:eastAsia="Trebuchet MS"/>
          <w:lang w:val="fr-FR"/>
        </w:rPr>
        <w:t>es</w:t>
      </w:r>
      <w:r w:rsidRPr="00D745D1">
        <w:rPr>
          <w:rFonts w:eastAsia="Trebuchet MS"/>
          <w:spacing w:val="-2"/>
          <w:lang w:val="fr-FR"/>
        </w:rPr>
        <w:t xml:space="preserve"> </w:t>
      </w:r>
      <w:r w:rsidRPr="00D745D1">
        <w:rPr>
          <w:rFonts w:eastAsia="Trebuchet MS"/>
          <w:spacing w:val="-1"/>
          <w:lang w:val="fr-FR"/>
        </w:rPr>
        <w:t>s</w:t>
      </w:r>
      <w:r w:rsidRPr="00D745D1">
        <w:rPr>
          <w:rFonts w:eastAsia="Trebuchet MS"/>
          <w:spacing w:val="1"/>
          <w:lang w:val="fr-FR"/>
        </w:rPr>
        <w:t>t</w:t>
      </w:r>
      <w:r w:rsidRPr="00D745D1">
        <w:rPr>
          <w:rFonts w:eastAsia="Trebuchet MS"/>
          <w:spacing w:val="4"/>
          <w:lang w:val="fr-FR"/>
        </w:rPr>
        <w:t>a</w:t>
      </w:r>
      <w:r w:rsidRPr="00D745D1">
        <w:rPr>
          <w:rFonts w:eastAsia="Trebuchet MS"/>
          <w:spacing w:val="-2"/>
          <w:lang w:val="fr-FR"/>
        </w:rPr>
        <w:t>n</w:t>
      </w:r>
      <w:r w:rsidRPr="00D745D1">
        <w:rPr>
          <w:rFonts w:eastAsia="Trebuchet MS"/>
          <w:lang w:val="fr-FR"/>
        </w:rPr>
        <w:t>da</w:t>
      </w:r>
      <w:r w:rsidRPr="00D745D1">
        <w:rPr>
          <w:rFonts w:eastAsia="Trebuchet MS"/>
          <w:spacing w:val="-3"/>
          <w:lang w:val="fr-FR"/>
        </w:rPr>
        <w:t>r</w:t>
      </w:r>
      <w:r w:rsidRPr="00D745D1">
        <w:rPr>
          <w:rFonts w:eastAsia="Trebuchet MS"/>
          <w:lang w:val="fr-FR"/>
        </w:rPr>
        <w:t xml:space="preserve">ds </w:t>
      </w:r>
      <w:r w:rsidRPr="00D745D1">
        <w:rPr>
          <w:rFonts w:eastAsia="Trebuchet MS"/>
          <w:spacing w:val="1"/>
          <w:lang w:val="fr-FR"/>
        </w:rPr>
        <w:t>t</w:t>
      </w:r>
      <w:r w:rsidRPr="00D745D1">
        <w:rPr>
          <w:rFonts w:eastAsia="Trebuchet MS"/>
          <w:lang w:val="fr-FR"/>
        </w:rPr>
        <w:t>ec</w:t>
      </w:r>
      <w:r w:rsidRPr="00D745D1">
        <w:rPr>
          <w:rFonts w:eastAsia="Trebuchet MS"/>
          <w:spacing w:val="3"/>
          <w:lang w:val="fr-FR"/>
        </w:rPr>
        <w:t>h</w:t>
      </w:r>
      <w:r w:rsidRPr="00D745D1">
        <w:rPr>
          <w:rFonts w:eastAsia="Trebuchet MS"/>
          <w:spacing w:val="-2"/>
          <w:lang w:val="fr-FR"/>
        </w:rPr>
        <w:t>n</w:t>
      </w:r>
      <w:r w:rsidRPr="00D745D1">
        <w:rPr>
          <w:rFonts w:eastAsia="Trebuchet MS"/>
          <w:spacing w:val="-1"/>
          <w:lang w:val="fr-FR"/>
        </w:rPr>
        <w:t>i</w:t>
      </w:r>
      <w:r w:rsidRPr="00D745D1">
        <w:rPr>
          <w:rFonts w:eastAsia="Trebuchet MS"/>
          <w:lang w:val="fr-FR"/>
        </w:rPr>
        <w:t>q</w:t>
      </w:r>
      <w:r w:rsidRPr="00D745D1">
        <w:rPr>
          <w:rFonts w:eastAsia="Trebuchet MS"/>
          <w:spacing w:val="-1"/>
          <w:lang w:val="fr-FR"/>
        </w:rPr>
        <w:t>u</w:t>
      </w:r>
      <w:r w:rsidRPr="00D745D1">
        <w:rPr>
          <w:rFonts w:eastAsia="Trebuchet MS"/>
          <w:spacing w:val="4"/>
          <w:lang w:val="fr-FR"/>
        </w:rPr>
        <w:t>e</w:t>
      </w:r>
      <w:r w:rsidRPr="00D745D1">
        <w:rPr>
          <w:rFonts w:eastAsia="Trebuchet MS"/>
          <w:lang w:val="fr-FR"/>
        </w:rPr>
        <w:t>s</w:t>
      </w:r>
      <w:r w:rsidRPr="00D745D1">
        <w:rPr>
          <w:rFonts w:eastAsia="Trebuchet MS"/>
          <w:spacing w:val="-1"/>
          <w:lang w:val="fr-FR"/>
        </w:rPr>
        <w:t xml:space="preserve"> </w:t>
      </w:r>
      <w:r w:rsidRPr="00D745D1">
        <w:rPr>
          <w:rFonts w:eastAsia="Trebuchet MS"/>
          <w:spacing w:val="-2"/>
          <w:lang w:val="fr-FR"/>
        </w:rPr>
        <w:t>r</w:t>
      </w:r>
      <w:r w:rsidRPr="00D745D1">
        <w:rPr>
          <w:rFonts w:eastAsia="Trebuchet MS"/>
          <w:lang w:val="fr-FR"/>
        </w:rPr>
        <w:t>et</w:t>
      </w:r>
      <w:r w:rsidRPr="00D745D1">
        <w:rPr>
          <w:rFonts w:eastAsia="Trebuchet MS"/>
          <w:spacing w:val="4"/>
          <w:lang w:val="fr-FR"/>
        </w:rPr>
        <w:t>e</w:t>
      </w:r>
      <w:r w:rsidRPr="00D745D1">
        <w:rPr>
          <w:rFonts w:eastAsia="Trebuchet MS"/>
          <w:spacing w:val="-2"/>
          <w:lang w:val="fr-FR"/>
        </w:rPr>
        <w:t>nu</w:t>
      </w:r>
      <w:r w:rsidRPr="00D745D1">
        <w:rPr>
          <w:rFonts w:eastAsia="Trebuchet MS"/>
          <w:lang w:val="fr-FR"/>
        </w:rPr>
        <w:t>s</w:t>
      </w:r>
      <w:r w:rsidRPr="00D745D1">
        <w:rPr>
          <w:rFonts w:eastAsia="Trebuchet MS"/>
          <w:spacing w:val="-1"/>
          <w:lang w:val="fr-FR"/>
        </w:rPr>
        <w:t xml:space="preserve"> </w:t>
      </w:r>
      <w:r w:rsidRPr="00D745D1">
        <w:rPr>
          <w:rFonts w:eastAsia="Trebuchet MS"/>
          <w:lang w:val="fr-FR"/>
        </w:rPr>
        <w:t>po</w:t>
      </w:r>
      <w:r w:rsidRPr="00D745D1">
        <w:rPr>
          <w:rFonts w:eastAsia="Trebuchet MS"/>
          <w:spacing w:val="5"/>
          <w:lang w:val="fr-FR"/>
        </w:rPr>
        <w:t>u</w:t>
      </w:r>
      <w:r w:rsidRPr="00D745D1">
        <w:rPr>
          <w:rFonts w:eastAsia="Trebuchet MS"/>
          <w:lang w:val="fr-FR"/>
        </w:rPr>
        <w:t>r</w:t>
      </w:r>
      <w:r w:rsidRPr="00D745D1">
        <w:rPr>
          <w:rFonts w:eastAsia="Trebuchet MS"/>
          <w:spacing w:val="-2"/>
          <w:lang w:val="fr-FR"/>
        </w:rPr>
        <w:t xml:space="preserve"> </w:t>
      </w:r>
      <w:r w:rsidRPr="00D745D1">
        <w:rPr>
          <w:rFonts w:eastAsia="Trebuchet MS"/>
          <w:spacing w:val="1"/>
          <w:lang w:val="fr-FR"/>
        </w:rPr>
        <w:t>c</w:t>
      </w:r>
      <w:r w:rsidRPr="00D745D1">
        <w:rPr>
          <w:rFonts w:eastAsia="Trebuchet MS"/>
          <w:lang w:val="fr-FR"/>
        </w:rPr>
        <w:t>e p</w:t>
      </w:r>
      <w:r w:rsidRPr="00D745D1">
        <w:rPr>
          <w:rFonts w:eastAsia="Trebuchet MS"/>
          <w:spacing w:val="-3"/>
          <w:lang w:val="fr-FR"/>
        </w:rPr>
        <w:t>r</w:t>
      </w:r>
      <w:r w:rsidRPr="00D745D1">
        <w:rPr>
          <w:rFonts w:eastAsia="Trebuchet MS"/>
          <w:spacing w:val="6"/>
          <w:lang w:val="fr-FR"/>
        </w:rPr>
        <w:t>o</w:t>
      </w:r>
      <w:r w:rsidRPr="00D745D1">
        <w:rPr>
          <w:rFonts w:eastAsia="Trebuchet MS"/>
          <w:spacing w:val="-2"/>
          <w:lang w:val="fr-FR"/>
        </w:rPr>
        <w:t>j</w:t>
      </w:r>
      <w:r w:rsidRPr="00D745D1">
        <w:rPr>
          <w:rFonts w:eastAsia="Trebuchet MS"/>
          <w:lang w:val="fr-FR"/>
        </w:rPr>
        <w:t xml:space="preserve">et </w:t>
      </w:r>
      <w:r w:rsidRPr="00D745D1">
        <w:rPr>
          <w:rFonts w:eastAsia="Trebuchet MS"/>
          <w:spacing w:val="-1"/>
          <w:lang w:val="fr-FR"/>
        </w:rPr>
        <w:t>s</w:t>
      </w:r>
      <w:r w:rsidRPr="00D745D1">
        <w:rPr>
          <w:rFonts w:eastAsia="Trebuchet MS"/>
          <w:lang w:val="fr-FR"/>
        </w:rPr>
        <w:t>e</w:t>
      </w:r>
      <w:r w:rsidRPr="00D745D1">
        <w:rPr>
          <w:rFonts w:eastAsia="Trebuchet MS"/>
          <w:spacing w:val="-3"/>
          <w:lang w:val="fr-FR"/>
        </w:rPr>
        <w:t>r</w:t>
      </w:r>
      <w:r w:rsidRPr="00D745D1">
        <w:rPr>
          <w:rFonts w:eastAsia="Trebuchet MS"/>
          <w:spacing w:val="6"/>
          <w:lang w:val="fr-FR"/>
        </w:rPr>
        <w:t>o</w:t>
      </w:r>
      <w:r w:rsidRPr="00D745D1">
        <w:rPr>
          <w:rFonts w:eastAsia="Trebuchet MS"/>
          <w:spacing w:val="-2"/>
          <w:lang w:val="fr-FR"/>
        </w:rPr>
        <w:t>n</w:t>
      </w:r>
      <w:r w:rsidRPr="00D745D1">
        <w:rPr>
          <w:rFonts w:eastAsia="Trebuchet MS"/>
          <w:lang w:val="fr-FR"/>
        </w:rPr>
        <w:t>t</w:t>
      </w:r>
      <w:r w:rsidRPr="00D745D1">
        <w:rPr>
          <w:rFonts w:eastAsia="Trebuchet MS"/>
          <w:spacing w:val="1"/>
          <w:lang w:val="fr-FR"/>
        </w:rPr>
        <w:t xml:space="preserve"> l</w:t>
      </w:r>
      <w:r w:rsidRPr="00D745D1">
        <w:rPr>
          <w:rFonts w:eastAsia="Trebuchet MS"/>
          <w:lang w:val="fr-FR"/>
        </w:rPr>
        <w:t>es</w:t>
      </w:r>
      <w:r w:rsidRPr="00D745D1">
        <w:rPr>
          <w:rFonts w:eastAsia="Trebuchet MS"/>
          <w:spacing w:val="-2"/>
          <w:lang w:val="fr-FR"/>
        </w:rPr>
        <w:t xml:space="preserve"> </w:t>
      </w:r>
      <w:r w:rsidRPr="00D745D1">
        <w:rPr>
          <w:rFonts w:eastAsia="Trebuchet MS"/>
          <w:spacing w:val="-1"/>
          <w:lang w:val="fr-FR"/>
        </w:rPr>
        <w:t>s</w:t>
      </w:r>
      <w:r w:rsidRPr="00D745D1">
        <w:rPr>
          <w:rFonts w:eastAsia="Trebuchet MS"/>
          <w:spacing w:val="1"/>
          <w:lang w:val="fr-FR"/>
        </w:rPr>
        <w:t>t</w:t>
      </w:r>
      <w:r w:rsidRPr="00D745D1">
        <w:rPr>
          <w:rFonts w:eastAsia="Trebuchet MS"/>
          <w:lang w:val="fr-FR"/>
        </w:rPr>
        <w:t>a</w:t>
      </w:r>
      <w:r w:rsidRPr="00D745D1">
        <w:rPr>
          <w:rFonts w:eastAsia="Trebuchet MS"/>
          <w:spacing w:val="-3"/>
          <w:lang w:val="fr-FR"/>
        </w:rPr>
        <w:t>n</w:t>
      </w:r>
      <w:r w:rsidRPr="00D745D1">
        <w:rPr>
          <w:rFonts w:eastAsia="Trebuchet MS"/>
          <w:spacing w:val="6"/>
          <w:lang w:val="fr-FR"/>
        </w:rPr>
        <w:t>d</w:t>
      </w:r>
      <w:r w:rsidRPr="00D745D1">
        <w:rPr>
          <w:rFonts w:eastAsia="Trebuchet MS"/>
          <w:lang w:val="fr-FR"/>
        </w:rPr>
        <w:t>a</w:t>
      </w:r>
      <w:r w:rsidRPr="00D745D1">
        <w:rPr>
          <w:rFonts w:eastAsia="Trebuchet MS"/>
          <w:spacing w:val="-3"/>
          <w:lang w:val="fr-FR"/>
        </w:rPr>
        <w:t>r</w:t>
      </w:r>
      <w:r w:rsidRPr="00D745D1">
        <w:rPr>
          <w:rFonts w:eastAsia="Trebuchet MS"/>
          <w:lang w:val="fr-FR"/>
        </w:rPr>
        <w:t xml:space="preserve">ds </w:t>
      </w:r>
      <w:r w:rsidRPr="00D745D1">
        <w:rPr>
          <w:rFonts w:eastAsia="Trebuchet MS"/>
          <w:spacing w:val="3"/>
          <w:lang w:val="fr-FR"/>
        </w:rPr>
        <w:t>i</w:t>
      </w:r>
      <w:r w:rsidRPr="00D745D1">
        <w:rPr>
          <w:rFonts w:eastAsia="Trebuchet MS"/>
          <w:spacing w:val="-2"/>
          <w:lang w:val="fr-FR"/>
        </w:rPr>
        <w:t>n</w:t>
      </w:r>
      <w:r w:rsidRPr="00D745D1">
        <w:rPr>
          <w:rFonts w:eastAsia="Trebuchet MS"/>
          <w:spacing w:val="1"/>
          <w:lang w:val="fr-FR"/>
        </w:rPr>
        <w:t>t</w:t>
      </w:r>
      <w:r w:rsidRPr="00D745D1">
        <w:rPr>
          <w:rFonts w:eastAsia="Trebuchet MS"/>
          <w:lang w:val="fr-FR"/>
        </w:rPr>
        <w:t>e</w:t>
      </w:r>
      <w:r w:rsidRPr="00D745D1">
        <w:rPr>
          <w:rFonts w:eastAsia="Trebuchet MS"/>
          <w:spacing w:val="-3"/>
          <w:lang w:val="fr-FR"/>
        </w:rPr>
        <w:t>r</w:t>
      </w:r>
      <w:r w:rsidRPr="00D745D1">
        <w:rPr>
          <w:rFonts w:eastAsia="Trebuchet MS"/>
          <w:spacing w:val="3"/>
          <w:lang w:val="fr-FR"/>
        </w:rPr>
        <w:t>n</w:t>
      </w:r>
      <w:r w:rsidRPr="00D745D1">
        <w:rPr>
          <w:rFonts w:eastAsia="Trebuchet MS"/>
          <w:lang w:val="fr-FR"/>
        </w:rPr>
        <w:t>at</w:t>
      </w:r>
      <w:r w:rsidRPr="00D745D1">
        <w:rPr>
          <w:rFonts w:eastAsia="Trebuchet MS"/>
          <w:spacing w:val="-1"/>
          <w:lang w:val="fr-FR"/>
        </w:rPr>
        <w:t>i</w:t>
      </w:r>
      <w:r w:rsidRPr="00D745D1">
        <w:rPr>
          <w:rFonts w:eastAsia="Trebuchet MS"/>
          <w:lang w:val="fr-FR"/>
        </w:rPr>
        <w:t>o</w:t>
      </w:r>
      <w:r w:rsidRPr="00D745D1">
        <w:rPr>
          <w:rFonts w:eastAsia="Trebuchet MS"/>
          <w:spacing w:val="-1"/>
          <w:lang w:val="fr-FR"/>
        </w:rPr>
        <w:t>n</w:t>
      </w:r>
      <w:r w:rsidRPr="00D745D1">
        <w:rPr>
          <w:rFonts w:eastAsia="Trebuchet MS"/>
          <w:spacing w:val="4"/>
          <w:lang w:val="fr-FR"/>
        </w:rPr>
        <w:t>a</w:t>
      </w:r>
      <w:r w:rsidRPr="00D745D1">
        <w:rPr>
          <w:rFonts w:eastAsia="Trebuchet MS"/>
          <w:spacing w:val="-2"/>
          <w:lang w:val="fr-FR"/>
        </w:rPr>
        <w:t>u</w:t>
      </w:r>
      <w:r w:rsidRPr="00D745D1">
        <w:rPr>
          <w:rFonts w:eastAsia="Trebuchet MS"/>
          <w:lang w:val="fr-FR"/>
        </w:rPr>
        <w:t>x en</w:t>
      </w:r>
      <w:r w:rsidRPr="00D745D1">
        <w:rPr>
          <w:rFonts w:eastAsia="Trebuchet MS"/>
          <w:spacing w:val="-3"/>
          <w:lang w:val="fr-FR"/>
        </w:rPr>
        <w:t xml:space="preserve"> v</w:t>
      </w:r>
      <w:r w:rsidRPr="00D745D1">
        <w:rPr>
          <w:rFonts w:eastAsia="Trebuchet MS"/>
          <w:spacing w:val="-1"/>
          <w:lang w:val="fr-FR"/>
        </w:rPr>
        <w:t>i</w:t>
      </w:r>
      <w:r w:rsidRPr="00D745D1">
        <w:rPr>
          <w:rFonts w:eastAsia="Trebuchet MS"/>
          <w:spacing w:val="4"/>
          <w:lang w:val="fr-FR"/>
        </w:rPr>
        <w:t>g</w:t>
      </w:r>
      <w:r w:rsidRPr="00D745D1">
        <w:rPr>
          <w:rFonts w:eastAsia="Trebuchet MS"/>
          <w:spacing w:val="-2"/>
          <w:lang w:val="fr-FR"/>
        </w:rPr>
        <w:t>u</w:t>
      </w:r>
      <w:r w:rsidRPr="00D745D1">
        <w:rPr>
          <w:rFonts w:eastAsia="Trebuchet MS"/>
          <w:lang w:val="fr-FR"/>
        </w:rPr>
        <w:t>e</w:t>
      </w:r>
      <w:r w:rsidRPr="00D745D1">
        <w:rPr>
          <w:rFonts w:eastAsia="Trebuchet MS"/>
          <w:spacing w:val="2"/>
          <w:lang w:val="fr-FR"/>
        </w:rPr>
        <w:t>u</w:t>
      </w:r>
      <w:r w:rsidRPr="00D745D1">
        <w:rPr>
          <w:rFonts w:eastAsia="Trebuchet MS"/>
          <w:lang w:val="fr-FR"/>
        </w:rPr>
        <w:t>r</w:t>
      </w:r>
      <w:r w:rsidRPr="00D745D1">
        <w:rPr>
          <w:rFonts w:eastAsia="Trebuchet MS"/>
          <w:spacing w:val="-2"/>
          <w:lang w:val="fr-FR"/>
        </w:rPr>
        <w:t xml:space="preserve"> </w:t>
      </w:r>
      <w:r w:rsidRPr="00D745D1">
        <w:rPr>
          <w:rFonts w:eastAsia="Trebuchet MS"/>
          <w:lang w:val="fr-FR"/>
        </w:rPr>
        <w:t>da</w:t>
      </w:r>
      <w:r w:rsidRPr="00D745D1">
        <w:rPr>
          <w:rFonts w:eastAsia="Trebuchet MS"/>
          <w:spacing w:val="2"/>
          <w:lang w:val="fr-FR"/>
        </w:rPr>
        <w:t>n</w:t>
      </w:r>
      <w:r w:rsidRPr="00D745D1">
        <w:rPr>
          <w:rFonts w:eastAsia="Trebuchet MS"/>
          <w:lang w:val="fr-FR"/>
        </w:rPr>
        <w:t>s</w:t>
      </w:r>
      <w:r w:rsidRPr="00D745D1">
        <w:rPr>
          <w:rFonts w:eastAsia="Trebuchet MS"/>
          <w:spacing w:val="-1"/>
          <w:lang w:val="fr-FR"/>
        </w:rPr>
        <w:t xml:space="preserve"> </w:t>
      </w:r>
      <w:r w:rsidRPr="00D745D1">
        <w:rPr>
          <w:rFonts w:eastAsia="Trebuchet MS"/>
          <w:spacing w:val="1"/>
          <w:lang w:val="fr-FR"/>
        </w:rPr>
        <w:t>l</w:t>
      </w:r>
      <w:r w:rsidRPr="00D745D1">
        <w:rPr>
          <w:rFonts w:eastAsia="Trebuchet MS"/>
          <w:lang w:val="fr-FR"/>
        </w:rPr>
        <w:t>e do</w:t>
      </w:r>
      <w:r w:rsidRPr="00D745D1">
        <w:rPr>
          <w:rFonts w:eastAsia="Trebuchet MS"/>
          <w:spacing w:val="3"/>
          <w:lang w:val="fr-FR"/>
        </w:rPr>
        <w:t>m</w:t>
      </w:r>
      <w:r w:rsidRPr="00D745D1">
        <w:rPr>
          <w:rFonts w:eastAsia="Trebuchet MS"/>
          <w:lang w:val="fr-FR"/>
        </w:rPr>
        <w:t>a</w:t>
      </w:r>
      <w:r w:rsidRPr="00D745D1">
        <w:rPr>
          <w:rFonts w:eastAsia="Trebuchet MS"/>
          <w:spacing w:val="-2"/>
          <w:lang w:val="fr-FR"/>
        </w:rPr>
        <w:t>in</w:t>
      </w:r>
      <w:r w:rsidRPr="00D745D1">
        <w:rPr>
          <w:rFonts w:eastAsia="Trebuchet MS"/>
          <w:lang w:val="fr-FR"/>
        </w:rPr>
        <w:t>e de d</w:t>
      </w:r>
      <w:r w:rsidRPr="00D745D1">
        <w:rPr>
          <w:rFonts w:eastAsia="Trebuchet MS"/>
          <w:spacing w:val="2"/>
          <w:lang w:val="fr-FR"/>
        </w:rPr>
        <w:t>é</w:t>
      </w:r>
      <w:r w:rsidRPr="00D745D1">
        <w:rPr>
          <w:rFonts w:eastAsia="Trebuchet MS"/>
          <w:spacing w:val="-2"/>
          <w:lang w:val="fr-FR"/>
        </w:rPr>
        <w:t>v</w:t>
      </w:r>
      <w:r w:rsidRPr="00D745D1">
        <w:rPr>
          <w:rFonts w:eastAsia="Trebuchet MS"/>
          <w:lang w:val="fr-FR"/>
        </w:rPr>
        <w:t>eloppe</w:t>
      </w:r>
      <w:r w:rsidRPr="00D745D1">
        <w:rPr>
          <w:rFonts w:eastAsia="Trebuchet MS"/>
          <w:spacing w:val="3"/>
          <w:lang w:val="fr-FR"/>
        </w:rPr>
        <w:t>m</w:t>
      </w:r>
      <w:r w:rsidRPr="00D745D1">
        <w:rPr>
          <w:rFonts w:eastAsia="Trebuchet MS"/>
          <w:lang w:val="fr-FR"/>
        </w:rPr>
        <w:t>e</w:t>
      </w:r>
      <w:r w:rsidRPr="00D745D1">
        <w:rPr>
          <w:rFonts w:eastAsia="Trebuchet MS"/>
          <w:spacing w:val="-3"/>
          <w:lang w:val="fr-FR"/>
        </w:rPr>
        <w:t>n</w:t>
      </w:r>
      <w:r w:rsidRPr="00D745D1">
        <w:rPr>
          <w:rFonts w:eastAsia="Trebuchet MS"/>
          <w:lang w:val="fr-FR"/>
        </w:rPr>
        <w:t>t</w:t>
      </w:r>
      <w:r w:rsidRPr="00D745D1">
        <w:rPr>
          <w:rFonts w:eastAsia="Trebuchet MS"/>
          <w:spacing w:val="1"/>
          <w:lang w:val="fr-FR"/>
        </w:rPr>
        <w:t xml:space="preserve"> </w:t>
      </w:r>
      <w:r w:rsidRPr="00D745D1">
        <w:rPr>
          <w:rFonts w:eastAsia="Trebuchet MS"/>
          <w:lang w:val="fr-FR"/>
        </w:rPr>
        <w:t xml:space="preserve">et de la </w:t>
      </w:r>
      <w:r w:rsidRPr="00D745D1">
        <w:rPr>
          <w:rFonts w:eastAsia="Trebuchet MS"/>
          <w:spacing w:val="-3"/>
          <w:lang w:val="fr-FR"/>
        </w:rPr>
        <w:t>s</w:t>
      </w:r>
      <w:r w:rsidRPr="00D745D1">
        <w:rPr>
          <w:rFonts w:eastAsia="Trebuchet MS"/>
          <w:lang w:val="fr-FR"/>
        </w:rPr>
        <w:t>éc</w:t>
      </w:r>
      <w:r w:rsidRPr="00D745D1">
        <w:rPr>
          <w:rFonts w:eastAsia="Trebuchet MS"/>
          <w:spacing w:val="3"/>
          <w:lang w:val="fr-FR"/>
        </w:rPr>
        <w:t>u</w:t>
      </w:r>
      <w:r w:rsidRPr="00D745D1">
        <w:rPr>
          <w:rFonts w:eastAsia="Trebuchet MS"/>
          <w:spacing w:val="-2"/>
          <w:lang w:val="fr-FR"/>
        </w:rPr>
        <w:t>r</w:t>
      </w:r>
      <w:r w:rsidRPr="00D745D1">
        <w:rPr>
          <w:rFonts w:eastAsia="Trebuchet MS"/>
          <w:spacing w:val="-1"/>
          <w:lang w:val="fr-FR"/>
        </w:rPr>
        <w:t>i</w:t>
      </w:r>
      <w:r w:rsidRPr="00D745D1">
        <w:rPr>
          <w:rFonts w:eastAsia="Trebuchet MS"/>
          <w:spacing w:val="1"/>
          <w:lang w:val="fr-FR"/>
        </w:rPr>
        <w:t>t</w:t>
      </w:r>
      <w:r w:rsidRPr="00D745D1">
        <w:rPr>
          <w:rFonts w:eastAsia="Trebuchet MS"/>
          <w:lang w:val="fr-FR"/>
        </w:rPr>
        <w:t>é.</w:t>
      </w:r>
    </w:p>
    <w:p w14:paraId="34AC7B3B" w14:textId="0E0A7E2C" w:rsidR="0052566D" w:rsidRPr="00D745D1" w:rsidRDefault="009158BD" w:rsidP="009158BD">
      <w:pPr>
        <w:pStyle w:val="Heading4"/>
      </w:pPr>
      <w:r>
        <w:rPr>
          <w:spacing w:val="2"/>
        </w:rPr>
        <w:lastRenderedPageBreak/>
        <w:t xml:space="preserve">2.8 </w:t>
      </w:r>
      <w:r w:rsidR="00385635" w:rsidRPr="00D745D1">
        <w:rPr>
          <w:spacing w:val="2"/>
        </w:rPr>
        <w:t>C</w:t>
      </w:r>
      <w:r w:rsidR="00385635" w:rsidRPr="00D745D1">
        <w:t>o</w:t>
      </w:r>
      <w:r w:rsidR="00385635" w:rsidRPr="00D745D1">
        <w:rPr>
          <w:spacing w:val="2"/>
        </w:rPr>
        <w:t>n</w:t>
      </w:r>
      <w:r w:rsidR="00385635" w:rsidRPr="00D745D1">
        <w:t>fi</w:t>
      </w:r>
      <w:r w:rsidR="00385635" w:rsidRPr="00D745D1">
        <w:rPr>
          <w:spacing w:val="-1"/>
        </w:rPr>
        <w:t>d</w:t>
      </w:r>
      <w:r w:rsidR="00385635" w:rsidRPr="00D745D1">
        <w:t>e</w:t>
      </w:r>
      <w:r w:rsidR="00385635" w:rsidRPr="00D745D1">
        <w:rPr>
          <w:spacing w:val="2"/>
        </w:rPr>
        <w:t>n</w:t>
      </w:r>
      <w:r w:rsidR="00385635" w:rsidRPr="00D745D1">
        <w:rPr>
          <w:spacing w:val="-2"/>
        </w:rPr>
        <w:t>t</w:t>
      </w:r>
      <w:r w:rsidR="00385635" w:rsidRPr="00D745D1">
        <w:t>i</w:t>
      </w:r>
      <w:r w:rsidR="00385635" w:rsidRPr="00D745D1">
        <w:rPr>
          <w:spacing w:val="-2"/>
        </w:rPr>
        <w:t>a</w:t>
      </w:r>
      <w:r w:rsidR="00385635" w:rsidRPr="00D745D1">
        <w:rPr>
          <w:spacing w:val="2"/>
        </w:rPr>
        <w:t>l</w:t>
      </w:r>
      <w:r w:rsidR="00385635" w:rsidRPr="00D745D1">
        <w:t>i</w:t>
      </w:r>
      <w:r w:rsidR="00385635" w:rsidRPr="00D745D1">
        <w:rPr>
          <w:spacing w:val="-2"/>
        </w:rPr>
        <w:t>t</w:t>
      </w:r>
      <w:r w:rsidR="00385635" w:rsidRPr="00D745D1">
        <w:t>é</w:t>
      </w:r>
    </w:p>
    <w:p w14:paraId="50B3D1C8" w14:textId="6BE5AD8A" w:rsidR="0052566D" w:rsidRPr="00D745D1" w:rsidRDefault="00385635" w:rsidP="009158BD">
      <w:pPr>
        <w:rPr>
          <w:rFonts w:eastAsia="Trebuchet MS"/>
          <w:lang w:val="fr-FR"/>
        </w:rPr>
      </w:pPr>
      <w:r w:rsidRPr="00D745D1">
        <w:rPr>
          <w:rFonts w:eastAsia="Trebuchet MS"/>
          <w:spacing w:val="-2"/>
          <w:lang w:val="fr-FR"/>
        </w:rPr>
        <w:t>L</w:t>
      </w:r>
      <w:r w:rsidRPr="00D745D1">
        <w:rPr>
          <w:rFonts w:eastAsia="Trebuchet MS"/>
          <w:lang w:val="fr-FR"/>
        </w:rPr>
        <w:t>e</w:t>
      </w:r>
      <w:r w:rsidRPr="00D745D1">
        <w:rPr>
          <w:rFonts w:eastAsia="Trebuchet MS"/>
          <w:spacing w:val="3"/>
          <w:lang w:val="fr-FR"/>
        </w:rPr>
        <w:t xml:space="preserve"> </w:t>
      </w:r>
      <w:r w:rsidR="009158BD">
        <w:rPr>
          <w:rFonts w:eastAsia="Trebuchet MS"/>
          <w:lang w:val="fr-FR"/>
        </w:rPr>
        <w:t>développeur</w:t>
      </w:r>
      <w:r w:rsidRPr="00D745D1">
        <w:rPr>
          <w:rFonts w:eastAsia="Trebuchet MS"/>
          <w:spacing w:val="3"/>
          <w:lang w:val="fr-FR"/>
        </w:rPr>
        <w:t xml:space="preserve"> </w:t>
      </w:r>
      <w:r w:rsidRPr="00D745D1">
        <w:rPr>
          <w:rFonts w:eastAsia="Trebuchet MS"/>
          <w:spacing w:val="4"/>
          <w:lang w:val="fr-FR"/>
        </w:rPr>
        <w:t>s</w:t>
      </w:r>
      <w:r w:rsidRPr="00D745D1">
        <w:rPr>
          <w:rFonts w:eastAsia="Trebuchet MS"/>
          <w:spacing w:val="-2"/>
          <w:lang w:val="fr-FR"/>
        </w:rPr>
        <w:t>’</w:t>
      </w:r>
      <w:r w:rsidRPr="00D745D1">
        <w:rPr>
          <w:rFonts w:eastAsia="Trebuchet MS"/>
          <w:lang w:val="fr-FR"/>
        </w:rPr>
        <w:t>e</w:t>
      </w:r>
      <w:r w:rsidRPr="00D745D1">
        <w:rPr>
          <w:rFonts w:eastAsia="Trebuchet MS"/>
          <w:spacing w:val="-3"/>
          <w:lang w:val="fr-FR"/>
        </w:rPr>
        <w:t>n</w:t>
      </w:r>
      <w:r w:rsidRPr="00D745D1">
        <w:rPr>
          <w:rFonts w:eastAsia="Trebuchet MS"/>
          <w:spacing w:val="4"/>
          <w:lang w:val="fr-FR"/>
        </w:rPr>
        <w:t>g</w:t>
      </w:r>
      <w:r w:rsidRPr="00D745D1">
        <w:rPr>
          <w:rFonts w:eastAsia="Trebuchet MS"/>
          <w:lang w:val="fr-FR"/>
        </w:rPr>
        <w:t>age à</w:t>
      </w:r>
      <w:r w:rsidRPr="00D745D1">
        <w:rPr>
          <w:rFonts w:eastAsia="Trebuchet MS"/>
          <w:spacing w:val="3"/>
          <w:lang w:val="fr-FR"/>
        </w:rPr>
        <w:t xml:space="preserve"> </w:t>
      </w:r>
      <w:r w:rsidRPr="00D745D1">
        <w:rPr>
          <w:rFonts w:eastAsia="Trebuchet MS"/>
          <w:spacing w:val="2"/>
          <w:lang w:val="fr-FR"/>
        </w:rPr>
        <w:t>m</w:t>
      </w:r>
      <w:r w:rsidRPr="00D745D1">
        <w:rPr>
          <w:rFonts w:eastAsia="Trebuchet MS"/>
          <w:lang w:val="fr-FR"/>
        </w:rPr>
        <w:t>a</w:t>
      </w:r>
      <w:r w:rsidRPr="00D745D1">
        <w:rPr>
          <w:rFonts w:eastAsia="Trebuchet MS"/>
          <w:spacing w:val="-2"/>
          <w:lang w:val="fr-FR"/>
        </w:rPr>
        <w:t>in</w:t>
      </w:r>
      <w:r w:rsidRPr="00D745D1">
        <w:rPr>
          <w:rFonts w:eastAsia="Trebuchet MS"/>
          <w:spacing w:val="1"/>
          <w:lang w:val="fr-FR"/>
        </w:rPr>
        <w:t>t</w:t>
      </w:r>
      <w:r w:rsidRPr="00D745D1">
        <w:rPr>
          <w:rFonts w:eastAsia="Trebuchet MS"/>
          <w:spacing w:val="4"/>
          <w:lang w:val="fr-FR"/>
        </w:rPr>
        <w:t>e</w:t>
      </w:r>
      <w:r w:rsidRPr="00D745D1">
        <w:rPr>
          <w:rFonts w:eastAsia="Trebuchet MS"/>
          <w:spacing w:val="-2"/>
          <w:lang w:val="fr-FR"/>
        </w:rPr>
        <w:t>n</w:t>
      </w:r>
      <w:r w:rsidRPr="00D745D1">
        <w:rPr>
          <w:rFonts w:eastAsia="Trebuchet MS"/>
          <w:spacing w:val="-1"/>
          <w:lang w:val="fr-FR"/>
        </w:rPr>
        <w:t>i</w:t>
      </w:r>
      <w:r w:rsidRPr="00D745D1">
        <w:rPr>
          <w:rFonts w:eastAsia="Trebuchet MS"/>
          <w:lang w:val="fr-FR"/>
        </w:rPr>
        <w:t xml:space="preserve">r </w:t>
      </w:r>
      <w:r w:rsidRPr="00D745D1">
        <w:rPr>
          <w:rFonts w:eastAsia="Trebuchet MS"/>
          <w:spacing w:val="1"/>
          <w:lang w:val="fr-FR"/>
        </w:rPr>
        <w:t>c</w:t>
      </w:r>
      <w:r w:rsidRPr="00D745D1">
        <w:rPr>
          <w:rFonts w:eastAsia="Trebuchet MS"/>
          <w:lang w:val="fr-FR"/>
        </w:rPr>
        <w:t>o</w:t>
      </w:r>
      <w:r w:rsidRPr="00D745D1">
        <w:rPr>
          <w:rFonts w:eastAsia="Trebuchet MS"/>
          <w:spacing w:val="4"/>
          <w:lang w:val="fr-FR"/>
        </w:rPr>
        <w:t>n</w:t>
      </w:r>
      <w:r w:rsidRPr="00D745D1">
        <w:rPr>
          <w:rFonts w:eastAsia="Trebuchet MS"/>
          <w:spacing w:val="-2"/>
          <w:lang w:val="fr-FR"/>
        </w:rPr>
        <w:t>f</w:t>
      </w:r>
      <w:r w:rsidRPr="00D745D1">
        <w:rPr>
          <w:rFonts w:eastAsia="Trebuchet MS"/>
          <w:spacing w:val="-1"/>
          <w:lang w:val="fr-FR"/>
        </w:rPr>
        <w:t>i</w:t>
      </w:r>
      <w:r w:rsidRPr="00D745D1">
        <w:rPr>
          <w:rFonts w:eastAsia="Trebuchet MS"/>
          <w:lang w:val="fr-FR"/>
        </w:rPr>
        <w:t>d</w:t>
      </w:r>
      <w:r w:rsidRPr="00D745D1">
        <w:rPr>
          <w:rFonts w:eastAsia="Trebuchet MS"/>
          <w:spacing w:val="4"/>
          <w:lang w:val="fr-FR"/>
        </w:rPr>
        <w:t>e</w:t>
      </w:r>
      <w:r w:rsidRPr="00D745D1">
        <w:rPr>
          <w:rFonts w:eastAsia="Trebuchet MS"/>
          <w:spacing w:val="-2"/>
          <w:lang w:val="fr-FR"/>
        </w:rPr>
        <w:t>n</w:t>
      </w:r>
      <w:r w:rsidRPr="00D745D1">
        <w:rPr>
          <w:rFonts w:eastAsia="Trebuchet MS"/>
          <w:spacing w:val="1"/>
          <w:lang w:val="fr-FR"/>
        </w:rPr>
        <w:t>t</w:t>
      </w:r>
      <w:r w:rsidRPr="00D745D1">
        <w:rPr>
          <w:rFonts w:eastAsia="Trebuchet MS"/>
          <w:spacing w:val="-1"/>
          <w:lang w:val="fr-FR"/>
        </w:rPr>
        <w:t>i</w:t>
      </w:r>
      <w:r w:rsidRPr="00D745D1">
        <w:rPr>
          <w:rFonts w:eastAsia="Trebuchet MS"/>
          <w:lang w:val="fr-FR"/>
        </w:rPr>
        <w:t>el</w:t>
      </w:r>
      <w:r w:rsidRPr="00D745D1">
        <w:rPr>
          <w:rFonts w:eastAsia="Trebuchet MS"/>
          <w:spacing w:val="1"/>
          <w:lang w:val="fr-FR"/>
        </w:rPr>
        <w:t>l</w:t>
      </w:r>
      <w:r w:rsidRPr="00D745D1">
        <w:rPr>
          <w:rFonts w:eastAsia="Trebuchet MS"/>
          <w:lang w:val="fr-FR"/>
        </w:rPr>
        <w:t>es</w:t>
      </w:r>
      <w:r w:rsidRPr="00D745D1">
        <w:rPr>
          <w:rFonts w:eastAsia="Trebuchet MS"/>
          <w:spacing w:val="2"/>
          <w:lang w:val="fr-FR"/>
        </w:rPr>
        <w:t xml:space="preserve"> </w:t>
      </w:r>
      <w:r w:rsidRPr="00D745D1">
        <w:rPr>
          <w:rFonts w:eastAsia="Trebuchet MS"/>
          <w:spacing w:val="1"/>
          <w:lang w:val="fr-FR"/>
        </w:rPr>
        <w:t>t</w:t>
      </w:r>
      <w:r w:rsidRPr="00D745D1">
        <w:rPr>
          <w:rFonts w:eastAsia="Trebuchet MS"/>
          <w:lang w:val="fr-FR"/>
        </w:rPr>
        <w:t>o</w:t>
      </w:r>
      <w:r w:rsidRPr="00D745D1">
        <w:rPr>
          <w:rFonts w:eastAsia="Trebuchet MS"/>
          <w:spacing w:val="-1"/>
          <w:lang w:val="fr-FR"/>
        </w:rPr>
        <w:t>u</w:t>
      </w:r>
      <w:r w:rsidRPr="00D745D1">
        <w:rPr>
          <w:rFonts w:eastAsia="Trebuchet MS"/>
          <w:spacing w:val="1"/>
          <w:lang w:val="fr-FR"/>
        </w:rPr>
        <w:t>t</w:t>
      </w:r>
      <w:r w:rsidRPr="00D745D1">
        <w:rPr>
          <w:rFonts w:eastAsia="Trebuchet MS"/>
          <w:lang w:val="fr-FR"/>
        </w:rPr>
        <w:t>es</w:t>
      </w:r>
      <w:r w:rsidRPr="00D745D1">
        <w:rPr>
          <w:rFonts w:eastAsia="Trebuchet MS"/>
          <w:spacing w:val="2"/>
          <w:lang w:val="fr-FR"/>
        </w:rPr>
        <w:t xml:space="preserve"> </w:t>
      </w:r>
      <w:r w:rsidRPr="00D745D1">
        <w:rPr>
          <w:rFonts w:eastAsia="Trebuchet MS"/>
          <w:spacing w:val="1"/>
          <w:lang w:val="fr-FR"/>
        </w:rPr>
        <w:t>l</w:t>
      </w:r>
      <w:r w:rsidRPr="00D745D1">
        <w:rPr>
          <w:rFonts w:eastAsia="Trebuchet MS"/>
          <w:lang w:val="fr-FR"/>
        </w:rPr>
        <w:t>es</w:t>
      </w:r>
      <w:r w:rsidRPr="00D745D1">
        <w:rPr>
          <w:rFonts w:eastAsia="Trebuchet MS"/>
          <w:spacing w:val="2"/>
          <w:lang w:val="fr-FR"/>
        </w:rPr>
        <w:t xml:space="preserve"> </w:t>
      </w:r>
      <w:r w:rsidRPr="00D745D1">
        <w:rPr>
          <w:rFonts w:eastAsia="Trebuchet MS"/>
          <w:spacing w:val="-1"/>
          <w:lang w:val="fr-FR"/>
        </w:rPr>
        <w:t>i</w:t>
      </w:r>
      <w:r w:rsidRPr="00D745D1">
        <w:rPr>
          <w:rFonts w:eastAsia="Trebuchet MS"/>
          <w:spacing w:val="3"/>
          <w:lang w:val="fr-FR"/>
        </w:rPr>
        <w:t>n</w:t>
      </w:r>
      <w:r w:rsidRPr="00D745D1">
        <w:rPr>
          <w:rFonts w:eastAsia="Trebuchet MS"/>
          <w:spacing w:val="-2"/>
          <w:lang w:val="fr-FR"/>
        </w:rPr>
        <w:t>f</w:t>
      </w:r>
      <w:r w:rsidRPr="00D745D1">
        <w:rPr>
          <w:rFonts w:eastAsia="Trebuchet MS"/>
          <w:lang w:val="fr-FR"/>
        </w:rPr>
        <w:t>o</w:t>
      </w:r>
      <w:r w:rsidRPr="00D745D1">
        <w:rPr>
          <w:rFonts w:eastAsia="Trebuchet MS"/>
          <w:spacing w:val="-1"/>
          <w:lang w:val="fr-FR"/>
        </w:rPr>
        <w:t>r</w:t>
      </w:r>
      <w:r w:rsidRPr="00D745D1">
        <w:rPr>
          <w:rFonts w:eastAsia="Trebuchet MS"/>
          <w:spacing w:val="2"/>
          <w:lang w:val="fr-FR"/>
        </w:rPr>
        <w:t>m</w:t>
      </w:r>
      <w:r w:rsidRPr="00D745D1">
        <w:rPr>
          <w:rFonts w:eastAsia="Trebuchet MS"/>
          <w:lang w:val="fr-FR"/>
        </w:rPr>
        <w:t>at</w:t>
      </w:r>
      <w:r w:rsidRPr="00D745D1">
        <w:rPr>
          <w:rFonts w:eastAsia="Trebuchet MS"/>
          <w:spacing w:val="-1"/>
          <w:lang w:val="fr-FR"/>
        </w:rPr>
        <w:t>i</w:t>
      </w:r>
      <w:r w:rsidRPr="00D745D1">
        <w:rPr>
          <w:rFonts w:eastAsia="Trebuchet MS"/>
          <w:lang w:val="fr-FR"/>
        </w:rPr>
        <w:t>o</w:t>
      </w:r>
      <w:r w:rsidRPr="00D745D1">
        <w:rPr>
          <w:rFonts w:eastAsia="Trebuchet MS"/>
          <w:spacing w:val="-1"/>
          <w:lang w:val="fr-FR"/>
        </w:rPr>
        <w:t>n</w:t>
      </w:r>
      <w:r w:rsidRPr="00D745D1">
        <w:rPr>
          <w:rFonts w:eastAsia="Trebuchet MS"/>
          <w:lang w:val="fr-FR"/>
        </w:rPr>
        <w:t>s</w:t>
      </w:r>
      <w:r w:rsidRPr="00D745D1">
        <w:rPr>
          <w:rFonts w:eastAsia="Trebuchet MS"/>
          <w:spacing w:val="1"/>
          <w:lang w:val="fr-FR"/>
        </w:rPr>
        <w:t xml:space="preserve"> </w:t>
      </w:r>
      <w:r w:rsidRPr="00D745D1">
        <w:rPr>
          <w:rFonts w:eastAsia="Trebuchet MS"/>
          <w:lang w:val="fr-FR"/>
        </w:rPr>
        <w:t>p</w:t>
      </w:r>
      <w:r w:rsidRPr="00D745D1">
        <w:rPr>
          <w:rFonts w:eastAsia="Trebuchet MS"/>
          <w:spacing w:val="-1"/>
          <w:lang w:val="fr-FR"/>
        </w:rPr>
        <w:t>r</w:t>
      </w:r>
      <w:r w:rsidRPr="00D745D1">
        <w:rPr>
          <w:rFonts w:eastAsia="Trebuchet MS"/>
          <w:lang w:val="fr-FR"/>
        </w:rPr>
        <w:t>op</w:t>
      </w:r>
      <w:r w:rsidRPr="00D745D1">
        <w:rPr>
          <w:rFonts w:eastAsia="Trebuchet MS"/>
          <w:spacing w:val="4"/>
          <w:lang w:val="fr-FR"/>
        </w:rPr>
        <w:t>r</w:t>
      </w:r>
      <w:r w:rsidRPr="00D745D1">
        <w:rPr>
          <w:rFonts w:eastAsia="Trebuchet MS"/>
          <w:lang w:val="fr-FR"/>
        </w:rPr>
        <w:t>es</w:t>
      </w:r>
      <w:r w:rsidRPr="00D745D1">
        <w:rPr>
          <w:rFonts w:eastAsia="Trebuchet MS"/>
          <w:spacing w:val="2"/>
          <w:lang w:val="fr-FR"/>
        </w:rPr>
        <w:t xml:space="preserve"> </w:t>
      </w:r>
      <w:r w:rsidRPr="00D745D1">
        <w:rPr>
          <w:rFonts w:eastAsia="Trebuchet MS"/>
          <w:lang w:val="fr-FR"/>
        </w:rPr>
        <w:t xml:space="preserve">à </w:t>
      </w:r>
      <w:r w:rsidR="00D745D1">
        <w:rPr>
          <w:rFonts w:eastAsia="Trebuchet MS"/>
          <w:spacing w:val="1"/>
          <w:lang w:val="fr-FR"/>
        </w:rPr>
        <w:t xml:space="preserve">IB Solutions </w:t>
      </w:r>
      <w:r w:rsidRPr="00D745D1">
        <w:rPr>
          <w:rFonts w:eastAsia="Trebuchet MS"/>
          <w:spacing w:val="-2"/>
          <w:lang w:val="fr-FR"/>
        </w:rPr>
        <w:t>r</w:t>
      </w:r>
      <w:r w:rsidRPr="00D745D1">
        <w:rPr>
          <w:rFonts w:eastAsia="Trebuchet MS"/>
          <w:lang w:val="fr-FR"/>
        </w:rPr>
        <w:t>ec</w:t>
      </w:r>
      <w:r w:rsidRPr="00D745D1">
        <w:rPr>
          <w:rFonts w:eastAsia="Trebuchet MS"/>
          <w:spacing w:val="-2"/>
          <w:lang w:val="fr-FR"/>
        </w:rPr>
        <w:t>u</w:t>
      </w:r>
      <w:r w:rsidRPr="00D745D1">
        <w:rPr>
          <w:rFonts w:eastAsia="Trebuchet MS"/>
          <w:lang w:val="fr-FR"/>
        </w:rPr>
        <w:t>e</w:t>
      </w:r>
      <w:r w:rsidRPr="00D745D1">
        <w:rPr>
          <w:rFonts w:eastAsia="Trebuchet MS"/>
          <w:spacing w:val="-3"/>
          <w:lang w:val="fr-FR"/>
        </w:rPr>
        <w:t>i</w:t>
      </w:r>
      <w:r w:rsidRPr="00D745D1">
        <w:rPr>
          <w:rFonts w:eastAsia="Trebuchet MS"/>
          <w:spacing w:val="1"/>
          <w:lang w:val="fr-FR"/>
        </w:rPr>
        <w:t>ll</w:t>
      </w:r>
      <w:r w:rsidRPr="00D745D1">
        <w:rPr>
          <w:rFonts w:eastAsia="Trebuchet MS"/>
          <w:spacing w:val="-1"/>
          <w:lang w:val="fr-FR"/>
        </w:rPr>
        <w:t>i</w:t>
      </w:r>
      <w:r w:rsidRPr="00D745D1">
        <w:rPr>
          <w:rFonts w:eastAsia="Trebuchet MS"/>
          <w:lang w:val="fr-FR"/>
        </w:rPr>
        <w:t>es da</w:t>
      </w:r>
      <w:r w:rsidRPr="00D745D1">
        <w:rPr>
          <w:rFonts w:eastAsia="Trebuchet MS"/>
          <w:spacing w:val="3"/>
          <w:lang w:val="fr-FR"/>
        </w:rPr>
        <w:t>n</w:t>
      </w:r>
      <w:r w:rsidRPr="00D745D1">
        <w:rPr>
          <w:rFonts w:eastAsia="Trebuchet MS"/>
          <w:lang w:val="fr-FR"/>
        </w:rPr>
        <w:t>s</w:t>
      </w:r>
      <w:r w:rsidRPr="00D745D1">
        <w:rPr>
          <w:rFonts w:eastAsia="Trebuchet MS"/>
          <w:spacing w:val="2"/>
          <w:lang w:val="fr-FR"/>
        </w:rPr>
        <w:t xml:space="preserve"> </w:t>
      </w:r>
      <w:r w:rsidRPr="00D745D1">
        <w:rPr>
          <w:rFonts w:eastAsia="Trebuchet MS"/>
          <w:spacing w:val="1"/>
          <w:lang w:val="fr-FR"/>
        </w:rPr>
        <w:t>l</w:t>
      </w:r>
      <w:r w:rsidRPr="00D745D1">
        <w:rPr>
          <w:rFonts w:eastAsia="Trebuchet MS"/>
          <w:lang w:val="fr-FR"/>
        </w:rPr>
        <w:t>e</w:t>
      </w:r>
      <w:r w:rsidRPr="00D745D1">
        <w:rPr>
          <w:rFonts w:eastAsia="Trebuchet MS"/>
          <w:spacing w:val="1"/>
          <w:lang w:val="fr-FR"/>
        </w:rPr>
        <w:t xml:space="preserve"> c</w:t>
      </w:r>
      <w:r w:rsidRPr="00D745D1">
        <w:rPr>
          <w:rFonts w:eastAsia="Trebuchet MS"/>
          <w:lang w:val="fr-FR"/>
        </w:rPr>
        <w:t>ad</w:t>
      </w:r>
      <w:r w:rsidRPr="00D745D1">
        <w:rPr>
          <w:rFonts w:eastAsia="Trebuchet MS"/>
          <w:spacing w:val="-3"/>
          <w:lang w:val="fr-FR"/>
        </w:rPr>
        <w:t>r</w:t>
      </w:r>
      <w:r w:rsidRPr="00D745D1">
        <w:rPr>
          <w:rFonts w:eastAsia="Trebuchet MS"/>
          <w:lang w:val="fr-FR"/>
        </w:rPr>
        <w:t>e</w:t>
      </w:r>
      <w:r w:rsidRPr="00D745D1">
        <w:rPr>
          <w:rFonts w:eastAsia="Trebuchet MS"/>
          <w:spacing w:val="1"/>
          <w:lang w:val="fr-FR"/>
        </w:rPr>
        <w:t xml:space="preserve"> </w:t>
      </w:r>
      <w:r w:rsidRPr="00D745D1">
        <w:rPr>
          <w:rFonts w:eastAsia="Trebuchet MS"/>
          <w:lang w:val="fr-FR"/>
        </w:rPr>
        <w:t>de</w:t>
      </w:r>
      <w:r w:rsidRPr="00D745D1">
        <w:rPr>
          <w:rFonts w:eastAsia="Trebuchet MS"/>
          <w:spacing w:val="2"/>
          <w:lang w:val="fr-FR"/>
        </w:rPr>
        <w:t xml:space="preserve"> </w:t>
      </w:r>
      <w:r w:rsidRPr="00D745D1">
        <w:rPr>
          <w:rFonts w:eastAsia="Trebuchet MS"/>
          <w:spacing w:val="1"/>
          <w:lang w:val="fr-FR"/>
        </w:rPr>
        <w:t>c</w:t>
      </w:r>
      <w:r w:rsidRPr="00D745D1">
        <w:rPr>
          <w:rFonts w:eastAsia="Trebuchet MS"/>
          <w:lang w:val="fr-FR"/>
        </w:rPr>
        <w:t>e</w:t>
      </w:r>
      <w:r w:rsidRPr="00D745D1">
        <w:rPr>
          <w:rFonts w:eastAsia="Trebuchet MS"/>
          <w:spacing w:val="1"/>
          <w:lang w:val="fr-FR"/>
        </w:rPr>
        <w:t xml:space="preserve"> </w:t>
      </w:r>
      <w:r w:rsidRPr="00D745D1">
        <w:rPr>
          <w:rFonts w:eastAsia="Trebuchet MS"/>
          <w:lang w:val="fr-FR"/>
        </w:rPr>
        <w:t>p</w:t>
      </w:r>
      <w:r w:rsidRPr="00D745D1">
        <w:rPr>
          <w:rFonts w:eastAsia="Trebuchet MS"/>
          <w:spacing w:val="-1"/>
          <w:lang w:val="fr-FR"/>
        </w:rPr>
        <w:t>r</w:t>
      </w:r>
      <w:r w:rsidRPr="00D745D1">
        <w:rPr>
          <w:rFonts w:eastAsia="Trebuchet MS"/>
          <w:lang w:val="fr-FR"/>
        </w:rPr>
        <w:t>o</w:t>
      </w:r>
      <w:r w:rsidRPr="00D745D1">
        <w:rPr>
          <w:rFonts w:eastAsia="Trebuchet MS"/>
          <w:spacing w:val="-1"/>
          <w:lang w:val="fr-FR"/>
        </w:rPr>
        <w:t>j</w:t>
      </w:r>
      <w:r w:rsidRPr="00D745D1">
        <w:rPr>
          <w:rFonts w:eastAsia="Trebuchet MS"/>
          <w:lang w:val="fr-FR"/>
        </w:rPr>
        <w:t>et.</w:t>
      </w:r>
      <w:r w:rsidRPr="00D745D1">
        <w:rPr>
          <w:rFonts w:eastAsia="Trebuchet MS"/>
          <w:spacing w:val="1"/>
          <w:lang w:val="fr-FR"/>
        </w:rPr>
        <w:t xml:space="preserve"> </w:t>
      </w:r>
      <w:r w:rsidRPr="00D745D1">
        <w:rPr>
          <w:rFonts w:eastAsia="Trebuchet MS"/>
          <w:lang w:val="fr-FR"/>
        </w:rPr>
        <w:t>Cet</w:t>
      </w:r>
      <w:r w:rsidRPr="00D745D1">
        <w:rPr>
          <w:rFonts w:eastAsia="Trebuchet MS"/>
          <w:spacing w:val="1"/>
          <w:lang w:val="fr-FR"/>
        </w:rPr>
        <w:t>t</w:t>
      </w:r>
      <w:r w:rsidRPr="00D745D1">
        <w:rPr>
          <w:rFonts w:eastAsia="Trebuchet MS"/>
          <w:lang w:val="fr-FR"/>
        </w:rPr>
        <w:t>e</w:t>
      </w:r>
      <w:r w:rsidRPr="00D745D1">
        <w:rPr>
          <w:rFonts w:eastAsia="Trebuchet MS"/>
          <w:spacing w:val="1"/>
          <w:lang w:val="fr-FR"/>
        </w:rPr>
        <w:t xml:space="preserve"> </w:t>
      </w:r>
      <w:r w:rsidRPr="00D745D1">
        <w:rPr>
          <w:rFonts w:eastAsia="Trebuchet MS"/>
          <w:lang w:val="fr-FR"/>
        </w:rPr>
        <w:t>ob</w:t>
      </w:r>
      <w:r w:rsidRPr="00D745D1">
        <w:rPr>
          <w:rFonts w:eastAsia="Trebuchet MS"/>
          <w:spacing w:val="3"/>
          <w:lang w:val="fr-FR"/>
        </w:rPr>
        <w:t>l</w:t>
      </w:r>
      <w:r w:rsidRPr="00D745D1">
        <w:rPr>
          <w:rFonts w:eastAsia="Trebuchet MS"/>
          <w:spacing w:val="-1"/>
          <w:lang w:val="fr-FR"/>
        </w:rPr>
        <w:t>i</w:t>
      </w:r>
      <w:r w:rsidRPr="00D745D1">
        <w:rPr>
          <w:rFonts w:eastAsia="Trebuchet MS"/>
          <w:lang w:val="fr-FR"/>
        </w:rPr>
        <w:t>ga</w:t>
      </w:r>
      <w:r w:rsidRPr="00D745D1">
        <w:rPr>
          <w:rFonts w:eastAsia="Trebuchet MS"/>
          <w:spacing w:val="-1"/>
          <w:lang w:val="fr-FR"/>
        </w:rPr>
        <w:t>ti</w:t>
      </w:r>
      <w:r w:rsidRPr="00D745D1">
        <w:rPr>
          <w:rFonts w:eastAsia="Trebuchet MS"/>
          <w:spacing w:val="1"/>
          <w:lang w:val="fr-FR"/>
        </w:rPr>
        <w:t>o</w:t>
      </w:r>
      <w:r w:rsidRPr="00D745D1">
        <w:rPr>
          <w:rFonts w:eastAsia="Trebuchet MS"/>
          <w:lang w:val="fr-FR"/>
        </w:rPr>
        <w:t>n</w:t>
      </w:r>
      <w:r w:rsidRPr="00D745D1">
        <w:rPr>
          <w:rFonts w:eastAsia="Trebuchet MS"/>
          <w:spacing w:val="1"/>
          <w:lang w:val="fr-FR"/>
        </w:rPr>
        <w:t xml:space="preserve"> </w:t>
      </w:r>
      <w:r w:rsidRPr="00D745D1">
        <w:rPr>
          <w:rFonts w:eastAsia="Trebuchet MS"/>
          <w:lang w:val="fr-FR"/>
        </w:rPr>
        <w:t>e</w:t>
      </w:r>
      <w:r w:rsidRPr="00D745D1">
        <w:rPr>
          <w:rFonts w:eastAsia="Trebuchet MS"/>
          <w:spacing w:val="-2"/>
          <w:lang w:val="fr-FR"/>
        </w:rPr>
        <w:t>s</w:t>
      </w:r>
      <w:r w:rsidRPr="00D745D1">
        <w:rPr>
          <w:rFonts w:eastAsia="Trebuchet MS"/>
          <w:lang w:val="fr-FR"/>
        </w:rPr>
        <w:t>t</w:t>
      </w:r>
      <w:r w:rsidRPr="00D745D1">
        <w:rPr>
          <w:rFonts w:eastAsia="Trebuchet MS"/>
          <w:spacing w:val="4"/>
          <w:lang w:val="fr-FR"/>
        </w:rPr>
        <w:t xml:space="preserve"> </w:t>
      </w:r>
      <w:r w:rsidRPr="00D745D1">
        <w:rPr>
          <w:rFonts w:eastAsia="Trebuchet MS"/>
          <w:spacing w:val="-2"/>
          <w:lang w:val="fr-FR"/>
        </w:rPr>
        <w:t>r</w:t>
      </w:r>
      <w:r w:rsidRPr="00D745D1">
        <w:rPr>
          <w:rFonts w:eastAsia="Trebuchet MS"/>
          <w:lang w:val="fr-FR"/>
        </w:rPr>
        <w:t>epo</w:t>
      </w:r>
      <w:r w:rsidRPr="00D745D1">
        <w:rPr>
          <w:rFonts w:eastAsia="Trebuchet MS"/>
          <w:spacing w:val="-2"/>
          <w:lang w:val="fr-FR"/>
        </w:rPr>
        <w:t>r</w:t>
      </w:r>
      <w:r w:rsidRPr="00D745D1">
        <w:rPr>
          <w:rFonts w:eastAsia="Trebuchet MS"/>
          <w:spacing w:val="1"/>
          <w:lang w:val="fr-FR"/>
        </w:rPr>
        <w:t>t</w:t>
      </w:r>
      <w:r w:rsidRPr="00D745D1">
        <w:rPr>
          <w:rFonts w:eastAsia="Trebuchet MS"/>
          <w:lang w:val="fr-FR"/>
        </w:rPr>
        <w:t xml:space="preserve">ée </w:t>
      </w:r>
      <w:r w:rsidRPr="00D745D1">
        <w:rPr>
          <w:rFonts w:eastAsia="Trebuchet MS"/>
          <w:spacing w:val="-1"/>
          <w:lang w:val="fr-FR"/>
        </w:rPr>
        <w:t>s</w:t>
      </w:r>
      <w:r w:rsidRPr="00D745D1">
        <w:rPr>
          <w:rFonts w:eastAsia="Trebuchet MS"/>
          <w:spacing w:val="-2"/>
          <w:lang w:val="fr-FR"/>
        </w:rPr>
        <w:t>u</w:t>
      </w:r>
      <w:r w:rsidRPr="00D745D1">
        <w:rPr>
          <w:rFonts w:eastAsia="Trebuchet MS"/>
          <w:lang w:val="fr-FR"/>
        </w:rPr>
        <w:t>r</w:t>
      </w:r>
      <w:r w:rsidRPr="00D745D1">
        <w:rPr>
          <w:rFonts w:eastAsia="Trebuchet MS"/>
          <w:spacing w:val="1"/>
          <w:lang w:val="fr-FR"/>
        </w:rPr>
        <w:t xml:space="preserve"> </w:t>
      </w:r>
      <w:r w:rsidRPr="00D745D1">
        <w:rPr>
          <w:rFonts w:eastAsia="Trebuchet MS"/>
          <w:spacing w:val="4"/>
          <w:lang w:val="fr-FR"/>
        </w:rPr>
        <w:t>s</w:t>
      </w:r>
      <w:r w:rsidRPr="00D745D1">
        <w:rPr>
          <w:rFonts w:eastAsia="Trebuchet MS"/>
          <w:lang w:val="fr-FR"/>
        </w:rPr>
        <w:t>es é</w:t>
      </w:r>
      <w:r w:rsidRPr="00D745D1">
        <w:rPr>
          <w:rFonts w:eastAsia="Trebuchet MS"/>
          <w:spacing w:val="-4"/>
          <w:lang w:val="fr-FR"/>
        </w:rPr>
        <w:t>v</w:t>
      </w:r>
      <w:r w:rsidRPr="00D745D1">
        <w:rPr>
          <w:rFonts w:eastAsia="Trebuchet MS"/>
          <w:lang w:val="fr-FR"/>
        </w:rPr>
        <w:t>e</w:t>
      </w:r>
      <w:r w:rsidRPr="00D745D1">
        <w:rPr>
          <w:rFonts w:eastAsia="Trebuchet MS"/>
          <w:spacing w:val="-3"/>
          <w:lang w:val="fr-FR"/>
        </w:rPr>
        <w:t>n</w:t>
      </w:r>
      <w:r w:rsidRPr="00D745D1">
        <w:rPr>
          <w:rFonts w:eastAsia="Trebuchet MS"/>
          <w:spacing w:val="1"/>
          <w:lang w:val="fr-FR"/>
        </w:rPr>
        <w:t>t</w:t>
      </w:r>
      <w:r w:rsidRPr="00D745D1">
        <w:rPr>
          <w:rFonts w:eastAsia="Trebuchet MS"/>
          <w:spacing w:val="3"/>
          <w:lang w:val="fr-FR"/>
        </w:rPr>
        <w:t>u</w:t>
      </w:r>
      <w:r w:rsidRPr="00D745D1">
        <w:rPr>
          <w:rFonts w:eastAsia="Trebuchet MS"/>
          <w:lang w:val="fr-FR"/>
        </w:rPr>
        <w:t>els</w:t>
      </w:r>
      <w:r w:rsidRPr="00D745D1">
        <w:rPr>
          <w:rFonts w:eastAsia="Trebuchet MS"/>
          <w:spacing w:val="-1"/>
          <w:lang w:val="fr-FR"/>
        </w:rPr>
        <w:t xml:space="preserve"> s</w:t>
      </w:r>
      <w:r w:rsidRPr="00D745D1">
        <w:rPr>
          <w:rFonts w:eastAsia="Trebuchet MS"/>
          <w:lang w:val="fr-FR"/>
        </w:rPr>
        <w:t>o</w:t>
      </w:r>
      <w:r w:rsidRPr="00D745D1">
        <w:rPr>
          <w:rFonts w:eastAsia="Trebuchet MS"/>
          <w:spacing w:val="-1"/>
          <w:lang w:val="fr-FR"/>
        </w:rPr>
        <w:t>u</w:t>
      </w:r>
      <w:r w:rsidRPr="00D745D1">
        <w:rPr>
          <w:rFonts w:eastAsia="Trebuchet MS"/>
          <w:spacing w:val="4"/>
          <w:lang w:val="fr-FR"/>
        </w:rPr>
        <w:t>s</w:t>
      </w:r>
      <w:r w:rsidRPr="00D745D1">
        <w:rPr>
          <w:rFonts w:eastAsia="Trebuchet MS"/>
          <w:spacing w:val="-2"/>
          <w:lang w:val="fr-FR"/>
        </w:rPr>
        <w:t>-</w:t>
      </w:r>
      <w:r w:rsidRPr="00D745D1">
        <w:rPr>
          <w:rFonts w:eastAsia="Trebuchet MS"/>
          <w:spacing w:val="1"/>
          <w:lang w:val="fr-FR"/>
        </w:rPr>
        <w:t>t</w:t>
      </w:r>
      <w:r w:rsidRPr="00D745D1">
        <w:rPr>
          <w:rFonts w:eastAsia="Trebuchet MS"/>
          <w:spacing w:val="-2"/>
          <w:lang w:val="fr-FR"/>
        </w:rPr>
        <w:t>r</w:t>
      </w:r>
      <w:r w:rsidRPr="00D745D1">
        <w:rPr>
          <w:rFonts w:eastAsia="Trebuchet MS"/>
          <w:spacing w:val="4"/>
          <w:lang w:val="fr-FR"/>
        </w:rPr>
        <w:t>a</w:t>
      </w:r>
      <w:r w:rsidRPr="00D745D1">
        <w:rPr>
          <w:rFonts w:eastAsia="Trebuchet MS"/>
          <w:spacing w:val="-1"/>
          <w:lang w:val="fr-FR"/>
        </w:rPr>
        <w:t>i</w:t>
      </w:r>
      <w:r w:rsidRPr="00D745D1">
        <w:rPr>
          <w:rFonts w:eastAsia="Trebuchet MS"/>
          <w:spacing w:val="1"/>
          <w:lang w:val="fr-FR"/>
        </w:rPr>
        <w:t>t</w:t>
      </w:r>
      <w:r w:rsidRPr="00D745D1">
        <w:rPr>
          <w:rFonts w:eastAsia="Trebuchet MS"/>
          <w:lang w:val="fr-FR"/>
        </w:rPr>
        <w:t>a</w:t>
      </w:r>
      <w:r w:rsidRPr="00D745D1">
        <w:rPr>
          <w:rFonts w:eastAsia="Trebuchet MS"/>
          <w:spacing w:val="-3"/>
          <w:lang w:val="fr-FR"/>
        </w:rPr>
        <w:t>n</w:t>
      </w:r>
      <w:r w:rsidRPr="00D745D1">
        <w:rPr>
          <w:rFonts w:eastAsia="Trebuchet MS"/>
          <w:spacing w:val="1"/>
          <w:lang w:val="fr-FR"/>
        </w:rPr>
        <w:t>t</w:t>
      </w:r>
      <w:r w:rsidRPr="00D745D1">
        <w:rPr>
          <w:rFonts w:eastAsia="Trebuchet MS"/>
          <w:spacing w:val="-1"/>
          <w:lang w:val="fr-FR"/>
        </w:rPr>
        <w:t>s</w:t>
      </w:r>
      <w:r w:rsidRPr="00D745D1">
        <w:rPr>
          <w:rFonts w:eastAsia="Trebuchet MS"/>
          <w:lang w:val="fr-FR"/>
        </w:rPr>
        <w:t>.</w:t>
      </w:r>
    </w:p>
    <w:p w14:paraId="1D83BF33" w14:textId="48BAAB6C" w:rsidR="0052566D" w:rsidRPr="00D745D1" w:rsidRDefault="00385635" w:rsidP="00D745D1">
      <w:pPr>
        <w:pStyle w:val="Heading1"/>
        <w:rPr>
          <w:lang w:val="fr-FR"/>
        </w:rPr>
      </w:pPr>
      <w:bookmarkStart w:id="2" w:name="_Toc19429779"/>
      <w:r w:rsidRPr="00D745D1">
        <w:rPr>
          <w:lang w:val="fr-FR"/>
        </w:rPr>
        <w:t>Documentation et Livrables :</w:t>
      </w:r>
      <w:bookmarkEnd w:id="2"/>
    </w:p>
    <w:p w14:paraId="1B9BB871" w14:textId="0582CEDE" w:rsidR="0052566D" w:rsidRPr="00D745D1" w:rsidRDefault="00385635" w:rsidP="009158BD">
      <w:pPr>
        <w:rPr>
          <w:rFonts w:eastAsia="Trebuchet MS"/>
          <w:lang w:val="fr-FR"/>
        </w:rPr>
      </w:pPr>
      <w:r w:rsidRPr="00D745D1">
        <w:rPr>
          <w:rFonts w:eastAsia="Trebuchet MS"/>
          <w:lang w:val="fr-FR"/>
        </w:rPr>
        <w:t>En</w:t>
      </w:r>
      <w:r w:rsidRPr="00D745D1">
        <w:rPr>
          <w:rFonts w:eastAsia="Trebuchet MS"/>
          <w:spacing w:val="28"/>
          <w:lang w:val="fr-FR"/>
        </w:rPr>
        <w:t xml:space="preserve"> </w:t>
      </w:r>
      <w:r w:rsidRPr="00D745D1">
        <w:rPr>
          <w:rFonts w:eastAsia="Trebuchet MS"/>
          <w:lang w:val="fr-FR"/>
        </w:rPr>
        <w:t>p</w:t>
      </w:r>
      <w:r w:rsidRPr="00D745D1">
        <w:rPr>
          <w:rFonts w:eastAsia="Trebuchet MS"/>
          <w:spacing w:val="2"/>
          <w:lang w:val="fr-FR"/>
        </w:rPr>
        <w:t>l</w:t>
      </w:r>
      <w:r w:rsidRPr="00D745D1">
        <w:rPr>
          <w:rFonts w:eastAsia="Trebuchet MS"/>
          <w:spacing w:val="-2"/>
          <w:lang w:val="fr-FR"/>
        </w:rPr>
        <w:t>u</w:t>
      </w:r>
      <w:r w:rsidRPr="00D745D1">
        <w:rPr>
          <w:rFonts w:eastAsia="Trebuchet MS"/>
          <w:lang w:val="fr-FR"/>
        </w:rPr>
        <w:t>s</w:t>
      </w:r>
      <w:r w:rsidRPr="00D745D1">
        <w:rPr>
          <w:rFonts w:eastAsia="Trebuchet MS"/>
          <w:spacing w:val="27"/>
          <w:lang w:val="fr-FR"/>
        </w:rPr>
        <w:t xml:space="preserve"> </w:t>
      </w:r>
      <w:r w:rsidRPr="00D745D1">
        <w:rPr>
          <w:rFonts w:eastAsia="Trebuchet MS"/>
          <w:lang w:val="fr-FR"/>
        </w:rPr>
        <w:t>du</w:t>
      </w:r>
      <w:r w:rsidRPr="00D745D1">
        <w:rPr>
          <w:rFonts w:eastAsia="Trebuchet MS"/>
          <w:spacing w:val="28"/>
          <w:lang w:val="fr-FR"/>
        </w:rPr>
        <w:t xml:space="preserve"> </w:t>
      </w:r>
      <w:r w:rsidRPr="00D745D1">
        <w:rPr>
          <w:rFonts w:eastAsia="Trebuchet MS"/>
          <w:spacing w:val="-1"/>
          <w:lang w:val="fr-FR"/>
        </w:rPr>
        <w:t>si</w:t>
      </w:r>
      <w:r w:rsidRPr="00D745D1">
        <w:rPr>
          <w:rFonts w:eastAsia="Trebuchet MS"/>
          <w:spacing w:val="1"/>
          <w:lang w:val="fr-FR"/>
        </w:rPr>
        <w:t>t</w:t>
      </w:r>
      <w:r w:rsidRPr="00D745D1">
        <w:rPr>
          <w:rFonts w:eastAsia="Trebuchet MS"/>
          <w:lang w:val="fr-FR"/>
        </w:rPr>
        <w:t>e</w:t>
      </w:r>
      <w:r w:rsidRPr="00D745D1">
        <w:rPr>
          <w:rFonts w:eastAsia="Trebuchet MS"/>
          <w:spacing w:val="27"/>
          <w:lang w:val="fr-FR"/>
        </w:rPr>
        <w:t xml:space="preserve"> </w:t>
      </w:r>
      <w:r w:rsidRPr="00D745D1">
        <w:rPr>
          <w:rFonts w:eastAsia="Trebuchet MS"/>
          <w:lang w:val="fr-FR"/>
        </w:rPr>
        <w:t>web</w:t>
      </w:r>
      <w:r w:rsidRPr="00D745D1">
        <w:rPr>
          <w:rFonts w:eastAsia="Trebuchet MS"/>
          <w:spacing w:val="27"/>
          <w:lang w:val="fr-FR"/>
        </w:rPr>
        <w:t xml:space="preserve"> </w:t>
      </w:r>
      <w:r w:rsidRPr="00D745D1">
        <w:rPr>
          <w:rFonts w:eastAsia="Trebuchet MS"/>
          <w:spacing w:val="4"/>
          <w:lang w:val="fr-FR"/>
        </w:rPr>
        <w:t>i</w:t>
      </w:r>
      <w:r w:rsidRPr="00D745D1">
        <w:rPr>
          <w:rFonts w:eastAsia="Trebuchet MS"/>
          <w:spacing w:val="-2"/>
          <w:lang w:val="fr-FR"/>
        </w:rPr>
        <w:t>n</w:t>
      </w:r>
      <w:r w:rsidRPr="00D745D1">
        <w:rPr>
          <w:rFonts w:eastAsia="Trebuchet MS"/>
          <w:spacing w:val="1"/>
          <w:lang w:val="fr-FR"/>
        </w:rPr>
        <w:t>t</w:t>
      </w:r>
      <w:r w:rsidRPr="00D745D1">
        <w:rPr>
          <w:rFonts w:eastAsia="Trebuchet MS"/>
          <w:lang w:val="fr-FR"/>
        </w:rPr>
        <w:t>e</w:t>
      </w:r>
      <w:r w:rsidRPr="00D745D1">
        <w:rPr>
          <w:rFonts w:eastAsia="Trebuchet MS"/>
          <w:spacing w:val="-3"/>
          <w:lang w:val="fr-FR"/>
        </w:rPr>
        <w:t>r</w:t>
      </w:r>
      <w:r w:rsidRPr="00D745D1">
        <w:rPr>
          <w:rFonts w:eastAsia="Trebuchet MS"/>
          <w:spacing w:val="3"/>
          <w:lang w:val="fr-FR"/>
        </w:rPr>
        <w:t>n</w:t>
      </w:r>
      <w:r w:rsidRPr="00D745D1">
        <w:rPr>
          <w:rFonts w:eastAsia="Trebuchet MS"/>
          <w:lang w:val="fr-FR"/>
        </w:rPr>
        <w:t>et</w:t>
      </w:r>
      <w:r w:rsidRPr="00D745D1">
        <w:rPr>
          <w:rFonts w:eastAsia="Trebuchet MS"/>
          <w:spacing w:val="28"/>
          <w:lang w:val="fr-FR"/>
        </w:rPr>
        <w:t xml:space="preserve"> </w:t>
      </w:r>
      <w:r w:rsidRPr="00D745D1">
        <w:rPr>
          <w:rFonts w:eastAsia="Trebuchet MS"/>
          <w:spacing w:val="1"/>
          <w:lang w:val="fr-FR"/>
        </w:rPr>
        <w:t>l</w:t>
      </w:r>
      <w:r w:rsidRPr="00D745D1">
        <w:rPr>
          <w:rFonts w:eastAsia="Trebuchet MS"/>
          <w:lang w:val="fr-FR"/>
        </w:rPr>
        <w:t>e</w:t>
      </w:r>
      <w:r w:rsidRPr="00D745D1">
        <w:rPr>
          <w:rFonts w:eastAsia="Trebuchet MS"/>
          <w:spacing w:val="27"/>
          <w:lang w:val="fr-FR"/>
        </w:rPr>
        <w:t xml:space="preserve"> </w:t>
      </w:r>
      <w:r w:rsidR="00D745D1">
        <w:rPr>
          <w:rFonts w:eastAsia="Trebuchet MS"/>
          <w:lang w:val="fr-FR"/>
        </w:rPr>
        <w:t>développeur</w:t>
      </w:r>
      <w:r w:rsidRPr="00D745D1">
        <w:rPr>
          <w:rFonts w:eastAsia="Trebuchet MS"/>
          <w:spacing w:val="32"/>
          <w:lang w:val="fr-FR"/>
        </w:rPr>
        <w:t xml:space="preserve"> </w:t>
      </w:r>
      <w:r w:rsidRPr="00D745D1">
        <w:rPr>
          <w:rFonts w:eastAsia="Trebuchet MS"/>
          <w:spacing w:val="-1"/>
          <w:lang w:val="fr-FR"/>
        </w:rPr>
        <w:t>s</w:t>
      </w:r>
      <w:r w:rsidRPr="00D745D1">
        <w:rPr>
          <w:rFonts w:eastAsia="Trebuchet MS"/>
          <w:spacing w:val="-2"/>
          <w:lang w:val="fr-FR"/>
        </w:rPr>
        <w:t>’</w:t>
      </w:r>
      <w:r w:rsidRPr="00D745D1">
        <w:rPr>
          <w:rFonts w:eastAsia="Trebuchet MS"/>
          <w:spacing w:val="4"/>
          <w:lang w:val="fr-FR"/>
        </w:rPr>
        <w:t>e</w:t>
      </w:r>
      <w:r w:rsidRPr="00D745D1">
        <w:rPr>
          <w:rFonts w:eastAsia="Trebuchet MS"/>
          <w:spacing w:val="-2"/>
          <w:lang w:val="fr-FR"/>
        </w:rPr>
        <w:t>n</w:t>
      </w:r>
      <w:r w:rsidRPr="00D745D1">
        <w:rPr>
          <w:rFonts w:eastAsia="Trebuchet MS"/>
          <w:lang w:val="fr-FR"/>
        </w:rPr>
        <w:t>gage</w:t>
      </w:r>
      <w:r w:rsidRPr="00D745D1">
        <w:rPr>
          <w:rFonts w:eastAsia="Trebuchet MS"/>
          <w:spacing w:val="24"/>
          <w:lang w:val="fr-FR"/>
        </w:rPr>
        <w:t xml:space="preserve"> </w:t>
      </w:r>
      <w:r w:rsidRPr="00D745D1">
        <w:rPr>
          <w:rFonts w:eastAsia="Trebuchet MS"/>
          <w:lang w:val="fr-FR"/>
        </w:rPr>
        <w:t>à</w:t>
      </w:r>
      <w:r w:rsidRPr="00D745D1">
        <w:rPr>
          <w:rFonts w:eastAsia="Trebuchet MS"/>
          <w:spacing w:val="27"/>
          <w:lang w:val="fr-FR"/>
        </w:rPr>
        <w:t xml:space="preserve"> </w:t>
      </w:r>
      <w:r w:rsidRPr="00D745D1">
        <w:rPr>
          <w:rFonts w:eastAsia="Trebuchet MS"/>
          <w:spacing w:val="1"/>
          <w:lang w:val="fr-FR"/>
        </w:rPr>
        <w:t>l</w:t>
      </w:r>
      <w:r w:rsidRPr="00D745D1">
        <w:rPr>
          <w:rFonts w:eastAsia="Trebuchet MS"/>
          <w:spacing w:val="4"/>
          <w:lang w:val="fr-FR"/>
        </w:rPr>
        <w:t>i</w:t>
      </w:r>
      <w:r w:rsidRPr="00D745D1">
        <w:rPr>
          <w:rFonts w:eastAsia="Trebuchet MS"/>
          <w:spacing w:val="-2"/>
          <w:lang w:val="fr-FR"/>
        </w:rPr>
        <w:t>v</w:t>
      </w:r>
      <w:r w:rsidRPr="00D745D1">
        <w:rPr>
          <w:rFonts w:eastAsia="Trebuchet MS"/>
          <w:spacing w:val="3"/>
          <w:lang w:val="fr-FR"/>
        </w:rPr>
        <w:t>r</w:t>
      </w:r>
      <w:r w:rsidRPr="00D745D1">
        <w:rPr>
          <w:rFonts w:eastAsia="Trebuchet MS"/>
          <w:lang w:val="fr-FR"/>
        </w:rPr>
        <w:t xml:space="preserve">er </w:t>
      </w:r>
      <w:r w:rsidRPr="00D745D1">
        <w:rPr>
          <w:rFonts w:eastAsia="Trebuchet MS"/>
          <w:spacing w:val="1"/>
          <w:lang w:val="fr-FR"/>
        </w:rPr>
        <w:t>t</w:t>
      </w:r>
      <w:r w:rsidRPr="00D745D1">
        <w:rPr>
          <w:rFonts w:eastAsia="Trebuchet MS"/>
          <w:lang w:val="fr-FR"/>
        </w:rPr>
        <w:t>o</w:t>
      </w:r>
      <w:r w:rsidRPr="00D745D1">
        <w:rPr>
          <w:rFonts w:eastAsia="Trebuchet MS"/>
          <w:spacing w:val="-1"/>
          <w:lang w:val="fr-FR"/>
        </w:rPr>
        <w:t>u</w:t>
      </w:r>
      <w:r w:rsidRPr="00D745D1">
        <w:rPr>
          <w:rFonts w:eastAsia="Trebuchet MS"/>
          <w:spacing w:val="1"/>
          <w:lang w:val="fr-FR"/>
        </w:rPr>
        <w:t>t</w:t>
      </w:r>
      <w:r w:rsidRPr="00D745D1">
        <w:rPr>
          <w:rFonts w:eastAsia="Trebuchet MS"/>
          <w:lang w:val="fr-FR"/>
        </w:rPr>
        <w:t>e la do</w:t>
      </w:r>
      <w:r w:rsidRPr="00D745D1">
        <w:rPr>
          <w:rFonts w:eastAsia="Trebuchet MS"/>
          <w:spacing w:val="1"/>
          <w:lang w:val="fr-FR"/>
        </w:rPr>
        <w:t>c</w:t>
      </w:r>
      <w:r w:rsidRPr="00D745D1">
        <w:rPr>
          <w:rFonts w:eastAsia="Trebuchet MS"/>
          <w:spacing w:val="-2"/>
          <w:lang w:val="fr-FR"/>
        </w:rPr>
        <w:t>u</w:t>
      </w:r>
      <w:r w:rsidRPr="00D745D1">
        <w:rPr>
          <w:rFonts w:eastAsia="Trebuchet MS"/>
          <w:spacing w:val="2"/>
          <w:lang w:val="fr-FR"/>
        </w:rPr>
        <w:t>m</w:t>
      </w:r>
      <w:r w:rsidRPr="00D745D1">
        <w:rPr>
          <w:rFonts w:eastAsia="Trebuchet MS"/>
          <w:lang w:val="fr-FR"/>
        </w:rPr>
        <w:t>e</w:t>
      </w:r>
      <w:r w:rsidRPr="00D745D1">
        <w:rPr>
          <w:rFonts w:eastAsia="Trebuchet MS"/>
          <w:spacing w:val="-3"/>
          <w:lang w:val="fr-FR"/>
        </w:rPr>
        <w:t>n</w:t>
      </w:r>
      <w:r w:rsidRPr="00D745D1">
        <w:rPr>
          <w:rFonts w:eastAsia="Trebuchet MS"/>
          <w:spacing w:val="1"/>
          <w:lang w:val="fr-FR"/>
        </w:rPr>
        <w:t>t</w:t>
      </w:r>
      <w:r w:rsidRPr="00D745D1">
        <w:rPr>
          <w:rFonts w:eastAsia="Trebuchet MS"/>
          <w:lang w:val="fr-FR"/>
        </w:rPr>
        <w:t>at</w:t>
      </w:r>
      <w:r w:rsidRPr="00D745D1">
        <w:rPr>
          <w:rFonts w:eastAsia="Trebuchet MS"/>
          <w:spacing w:val="-1"/>
          <w:lang w:val="fr-FR"/>
        </w:rPr>
        <w:t>i</w:t>
      </w:r>
      <w:r w:rsidRPr="00D745D1">
        <w:rPr>
          <w:rFonts w:eastAsia="Trebuchet MS"/>
          <w:lang w:val="fr-FR"/>
        </w:rPr>
        <w:t>on</w:t>
      </w:r>
      <w:r w:rsidRPr="00D745D1">
        <w:rPr>
          <w:rFonts w:eastAsia="Trebuchet MS"/>
          <w:spacing w:val="-2"/>
          <w:lang w:val="fr-FR"/>
        </w:rPr>
        <w:t xml:space="preserve"> </w:t>
      </w:r>
      <w:r w:rsidRPr="00D745D1">
        <w:rPr>
          <w:rFonts w:eastAsia="Trebuchet MS"/>
          <w:spacing w:val="1"/>
          <w:lang w:val="fr-FR"/>
        </w:rPr>
        <w:t>t</w:t>
      </w:r>
      <w:r w:rsidRPr="00D745D1">
        <w:rPr>
          <w:rFonts w:eastAsia="Trebuchet MS"/>
          <w:lang w:val="fr-FR"/>
        </w:rPr>
        <w:t>ec</w:t>
      </w:r>
      <w:r w:rsidRPr="00D745D1">
        <w:rPr>
          <w:rFonts w:eastAsia="Trebuchet MS"/>
          <w:spacing w:val="-2"/>
          <w:lang w:val="fr-FR"/>
        </w:rPr>
        <w:t>hn</w:t>
      </w:r>
      <w:r w:rsidRPr="00D745D1">
        <w:rPr>
          <w:rFonts w:eastAsia="Trebuchet MS"/>
          <w:spacing w:val="-1"/>
          <w:lang w:val="fr-FR"/>
        </w:rPr>
        <w:t>i</w:t>
      </w:r>
      <w:r w:rsidRPr="00D745D1">
        <w:rPr>
          <w:rFonts w:eastAsia="Trebuchet MS"/>
          <w:lang w:val="fr-FR"/>
        </w:rPr>
        <w:t>q</w:t>
      </w:r>
      <w:r w:rsidRPr="00D745D1">
        <w:rPr>
          <w:rFonts w:eastAsia="Trebuchet MS"/>
          <w:spacing w:val="4"/>
          <w:lang w:val="fr-FR"/>
        </w:rPr>
        <w:t>u</w:t>
      </w:r>
      <w:r w:rsidRPr="00D745D1">
        <w:rPr>
          <w:rFonts w:eastAsia="Trebuchet MS"/>
          <w:lang w:val="fr-FR"/>
        </w:rPr>
        <w:t xml:space="preserve">e </w:t>
      </w:r>
      <w:r w:rsidRPr="00D745D1">
        <w:rPr>
          <w:rFonts w:eastAsia="Trebuchet MS"/>
          <w:spacing w:val="-3"/>
          <w:lang w:val="fr-FR"/>
        </w:rPr>
        <w:t>r</w:t>
      </w:r>
      <w:r w:rsidRPr="00D745D1">
        <w:rPr>
          <w:rFonts w:eastAsia="Trebuchet MS"/>
          <w:lang w:val="fr-FR"/>
        </w:rPr>
        <w:t>elat</w:t>
      </w:r>
      <w:r w:rsidRPr="00D745D1">
        <w:rPr>
          <w:rFonts w:eastAsia="Trebuchet MS"/>
          <w:spacing w:val="4"/>
          <w:lang w:val="fr-FR"/>
        </w:rPr>
        <w:t>i</w:t>
      </w:r>
      <w:r w:rsidRPr="00D745D1">
        <w:rPr>
          <w:rFonts w:eastAsia="Trebuchet MS"/>
          <w:spacing w:val="-2"/>
          <w:lang w:val="fr-FR"/>
        </w:rPr>
        <w:t>v</w:t>
      </w:r>
      <w:r w:rsidRPr="00D745D1">
        <w:rPr>
          <w:rFonts w:eastAsia="Trebuchet MS"/>
          <w:lang w:val="fr-FR"/>
        </w:rPr>
        <w:t xml:space="preserve">e </w:t>
      </w:r>
      <w:r w:rsidRPr="00D745D1">
        <w:rPr>
          <w:rFonts w:eastAsia="Trebuchet MS"/>
          <w:spacing w:val="2"/>
          <w:lang w:val="fr-FR"/>
        </w:rPr>
        <w:t>a</w:t>
      </w:r>
      <w:r w:rsidRPr="00D745D1">
        <w:rPr>
          <w:rFonts w:eastAsia="Trebuchet MS"/>
          <w:lang w:val="fr-FR"/>
        </w:rPr>
        <w:t>u</w:t>
      </w:r>
      <w:r w:rsidRPr="00D745D1">
        <w:rPr>
          <w:rFonts w:eastAsia="Trebuchet MS"/>
          <w:spacing w:val="-2"/>
          <w:lang w:val="fr-FR"/>
        </w:rPr>
        <w:t xml:space="preserve"> </w:t>
      </w:r>
      <w:r w:rsidRPr="00D745D1">
        <w:rPr>
          <w:rFonts w:eastAsia="Trebuchet MS"/>
          <w:lang w:val="fr-FR"/>
        </w:rPr>
        <w:t>p</w:t>
      </w:r>
      <w:r w:rsidRPr="00D745D1">
        <w:rPr>
          <w:rFonts w:eastAsia="Trebuchet MS"/>
          <w:spacing w:val="-2"/>
          <w:lang w:val="fr-FR"/>
        </w:rPr>
        <w:t>r</w:t>
      </w:r>
      <w:r w:rsidRPr="00D745D1">
        <w:rPr>
          <w:rFonts w:eastAsia="Trebuchet MS"/>
          <w:lang w:val="fr-FR"/>
        </w:rPr>
        <w:t>o</w:t>
      </w:r>
      <w:r w:rsidRPr="00D745D1">
        <w:rPr>
          <w:rFonts w:eastAsia="Trebuchet MS"/>
          <w:spacing w:val="-1"/>
          <w:lang w:val="fr-FR"/>
        </w:rPr>
        <w:t>j</w:t>
      </w:r>
      <w:r w:rsidRPr="00D745D1">
        <w:rPr>
          <w:rFonts w:eastAsia="Trebuchet MS"/>
          <w:lang w:val="fr-FR"/>
        </w:rPr>
        <w:t xml:space="preserve">et </w:t>
      </w:r>
      <w:r w:rsidRPr="00D745D1">
        <w:rPr>
          <w:rFonts w:eastAsia="Trebuchet MS"/>
          <w:spacing w:val="-2"/>
          <w:lang w:val="fr-FR"/>
        </w:rPr>
        <w:t>n</w:t>
      </w:r>
      <w:r w:rsidRPr="00D745D1">
        <w:rPr>
          <w:rFonts w:eastAsia="Trebuchet MS"/>
          <w:lang w:val="fr-FR"/>
        </w:rPr>
        <w:t>o</w:t>
      </w:r>
      <w:r w:rsidRPr="00D745D1">
        <w:rPr>
          <w:rFonts w:eastAsia="Trebuchet MS"/>
          <w:spacing w:val="2"/>
          <w:lang w:val="fr-FR"/>
        </w:rPr>
        <w:t>t</w:t>
      </w:r>
      <w:r w:rsidRPr="00D745D1">
        <w:rPr>
          <w:rFonts w:eastAsia="Trebuchet MS"/>
          <w:lang w:val="fr-FR"/>
        </w:rPr>
        <w:t>a</w:t>
      </w:r>
      <w:r w:rsidRPr="00D745D1">
        <w:rPr>
          <w:rFonts w:eastAsia="Trebuchet MS"/>
          <w:spacing w:val="1"/>
          <w:lang w:val="fr-FR"/>
        </w:rPr>
        <w:t>m</w:t>
      </w:r>
      <w:r w:rsidRPr="00D745D1">
        <w:rPr>
          <w:rFonts w:eastAsia="Trebuchet MS"/>
          <w:spacing w:val="2"/>
          <w:lang w:val="fr-FR"/>
        </w:rPr>
        <w:t>m</w:t>
      </w:r>
      <w:r w:rsidRPr="00D745D1">
        <w:rPr>
          <w:rFonts w:eastAsia="Trebuchet MS"/>
          <w:lang w:val="fr-FR"/>
        </w:rPr>
        <w:t>e</w:t>
      </w:r>
      <w:r w:rsidRPr="00D745D1">
        <w:rPr>
          <w:rFonts w:eastAsia="Trebuchet MS"/>
          <w:spacing w:val="-3"/>
          <w:lang w:val="fr-FR"/>
        </w:rPr>
        <w:t>n</w:t>
      </w:r>
      <w:r w:rsidRPr="00D745D1">
        <w:rPr>
          <w:rFonts w:eastAsia="Trebuchet MS"/>
          <w:lang w:val="fr-FR"/>
        </w:rPr>
        <w:t>t</w:t>
      </w:r>
      <w:r w:rsidRPr="00D745D1">
        <w:rPr>
          <w:rFonts w:eastAsia="Trebuchet MS"/>
          <w:spacing w:val="-1"/>
          <w:lang w:val="fr-FR"/>
        </w:rPr>
        <w:t xml:space="preserve"> </w:t>
      </w:r>
      <w:r w:rsidR="009158BD" w:rsidRPr="009158BD">
        <w:rPr>
          <w:rFonts w:eastAsia="Trebuchet MS"/>
          <w:b/>
          <w:bCs/>
          <w:lang w:val="fr-FR"/>
        </w:rPr>
        <w:t>l</w:t>
      </w:r>
      <w:r w:rsidR="00D745D1" w:rsidRPr="009158BD">
        <w:rPr>
          <w:rFonts w:eastAsia="Trebuchet MS"/>
          <w:b/>
          <w:bCs/>
          <w:lang w:val="fr-FR"/>
        </w:rPr>
        <w:t xml:space="preserve">e </w:t>
      </w:r>
      <w:r w:rsidRPr="009158BD">
        <w:rPr>
          <w:rFonts w:eastAsia="Trebuchet MS"/>
          <w:b/>
          <w:bCs/>
          <w:spacing w:val="1"/>
          <w:lang w:val="fr-FR"/>
        </w:rPr>
        <w:t>c</w:t>
      </w:r>
      <w:r w:rsidRPr="009158BD">
        <w:rPr>
          <w:rFonts w:eastAsia="Trebuchet MS"/>
          <w:b/>
          <w:bCs/>
          <w:lang w:val="fr-FR"/>
        </w:rPr>
        <w:t>ode</w:t>
      </w:r>
      <w:r w:rsidRPr="009158BD">
        <w:rPr>
          <w:rFonts w:eastAsia="Trebuchet MS"/>
          <w:b/>
          <w:bCs/>
          <w:spacing w:val="-1"/>
          <w:lang w:val="fr-FR"/>
        </w:rPr>
        <w:t xml:space="preserve"> s</w:t>
      </w:r>
      <w:r w:rsidRPr="009158BD">
        <w:rPr>
          <w:rFonts w:eastAsia="Trebuchet MS"/>
          <w:b/>
          <w:bCs/>
          <w:lang w:val="fr-FR"/>
        </w:rPr>
        <w:t>o</w:t>
      </w:r>
      <w:r w:rsidRPr="009158BD">
        <w:rPr>
          <w:rFonts w:eastAsia="Trebuchet MS"/>
          <w:b/>
          <w:bCs/>
          <w:spacing w:val="4"/>
          <w:lang w:val="fr-FR"/>
        </w:rPr>
        <w:t>u</w:t>
      </w:r>
      <w:r w:rsidRPr="009158BD">
        <w:rPr>
          <w:rFonts w:eastAsia="Trebuchet MS"/>
          <w:b/>
          <w:bCs/>
          <w:spacing w:val="-2"/>
          <w:lang w:val="fr-FR"/>
        </w:rPr>
        <w:t>r</w:t>
      </w:r>
      <w:r w:rsidRPr="009158BD">
        <w:rPr>
          <w:rFonts w:eastAsia="Trebuchet MS"/>
          <w:b/>
          <w:bCs/>
          <w:spacing w:val="1"/>
          <w:lang w:val="fr-FR"/>
        </w:rPr>
        <w:t>c</w:t>
      </w:r>
      <w:r w:rsidRPr="009158BD">
        <w:rPr>
          <w:rFonts w:eastAsia="Trebuchet MS"/>
          <w:b/>
          <w:bCs/>
          <w:lang w:val="fr-FR"/>
        </w:rPr>
        <w:t>e</w:t>
      </w:r>
      <w:r w:rsidRPr="009158BD">
        <w:rPr>
          <w:rFonts w:eastAsia="Trebuchet MS"/>
          <w:b/>
          <w:bCs/>
          <w:spacing w:val="-2"/>
          <w:lang w:val="fr-FR"/>
        </w:rPr>
        <w:t xml:space="preserve"> </w:t>
      </w:r>
      <w:r w:rsidRPr="009158BD">
        <w:rPr>
          <w:rFonts w:eastAsia="Trebuchet MS"/>
          <w:b/>
          <w:bCs/>
          <w:lang w:val="fr-FR"/>
        </w:rPr>
        <w:t xml:space="preserve">de </w:t>
      </w:r>
      <w:r w:rsidR="00D745D1" w:rsidRPr="009158BD">
        <w:rPr>
          <w:rFonts w:eastAsia="Trebuchet MS"/>
          <w:b/>
          <w:bCs/>
          <w:lang w:val="fr-FR"/>
        </w:rPr>
        <w:t>tout</w:t>
      </w:r>
      <w:r w:rsidR="00D65282">
        <w:rPr>
          <w:rFonts w:eastAsia="Trebuchet MS"/>
          <w:b/>
          <w:bCs/>
          <w:lang w:val="fr-FR"/>
        </w:rPr>
        <w:t>e</w:t>
      </w:r>
      <w:r w:rsidR="00D745D1" w:rsidRPr="009158BD">
        <w:rPr>
          <w:rFonts w:eastAsia="Trebuchet MS"/>
          <w:b/>
          <w:bCs/>
          <w:lang w:val="fr-FR"/>
        </w:rPr>
        <w:t xml:space="preserve"> la structure du site</w:t>
      </w:r>
      <w:r w:rsidR="00D745D1" w:rsidRPr="009158BD">
        <w:rPr>
          <w:rFonts w:eastAsia="Trebuchet MS"/>
          <w:b/>
          <w:bCs/>
          <w:spacing w:val="-1"/>
          <w:lang w:val="fr-FR"/>
        </w:rPr>
        <w:t>.</w:t>
      </w:r>
    </w:p>
    <w:p w14:paraId="213341FF" w14:textId="77777777" w:rsidR="0052566D" w:rsidRPr="00D745D1" w:rsidRDefault="0052566D" w:rsidP="00D745D1">
      <w:pPr>
        <w:spacing w:before="12" w:line="220" w:lineRule="exact"/>
        <w:rPr>
          <w:rFonts w:cstheme="minorHAnsi"/>
          <w:sz w:val="22"/>
          <w:szCs w:val="22"/>
          <w:lang w:val="fr-FR"/>
        </w:rPr>
      </w:pPr>
    </w:p>
    <w:p w14:paraId="46778CE2" w14:textId="41CE6A25" w:rsidR="0052566D" w:rsidRPr="00D745D1" w:rsidRDefault="00385635" w:rsidP="00D745D1">
      <w:pPr>
        <w:pStyle w:val="Heading1"/>
        <w:rPr>
          <w:lang w:val="fr-FR"/>
        </w:rPr>
      </w:pPr>
      <w:bookmarkStart w:id="3" w:name="_Toc19429780"/>
      <w:r w:rsidRPr="00D745D1">
        <w:rPr>
          <w:lang w:val="fr-FR"/>
        </w:rPr>
        <w:t>Propriété et Transfert des droits intellectuels</w:t>
      </w:r>
      <w:bookmarkEnd w:id="3"/>
    </w:p>
    <w:p w14:paraId="73648B3F" w14:textId="77777777" w:rsidR="0052566D" w:rsidRPr="00D745D1" w:rsidRDefault="0052566D" w:rsidP="00D745D1">
      <w:pPr>
        <w:spacing w:before="6" w:line="120" w:lineRule="exact"/>
        <w:rPr>
          <w:rFonts w:cstheme="minorHAnsi"/>
          <w:sz w:val="12"/>
          <w:szCs w:val="12"/>
          <w:lang w:val="fr-FR"/>
        </w:rPr>
      </w:pPr>
    </w:p>
    <w:p w14:paraId="733EE539" w14:textId="77777777" w:rsidR="0052566D" w:rsidRPr="00D745D1" w:rsidRDefault="0052566D" w:rsidP="00D745D1">
      <w:pPr>
        <w:spacing w:line="200" w:lineRule="exact"/>
        <w:rPr>
          <w:rFonts w:cstheme="minorHAnsi"/>
          <w:lang w:val="fr-FR"/>
        </w:rPr>
      </w:pPr>
    </w:p>
    <w:p w14:paraId="4EECA6EE" w14:textId="37392282" w:rsidR="0052566D" w:rsidRPr="00D745D1" w:rsidRDefault="00D84950" w:rsidP="009158BD">
      <w:pPr>
        <w:rPr>
          <w:rFonts w:eastAsia="Trebuchet MS"/>
          <w:lang w:val="fr-FR"/>
        </w:rPr>
      </w:pPr>
      <w:r w:rsidRPr="00D745D1">
        <w:rPr>
          <w:rFonts w:eastAsia="Trebuchet MS"/>
          <w:spacing w:val="1"/>
          <w:lang w:val="fr-FR"/>
        </w:rPr>
        <w:t>IB Solutions</w:t>
      </w:r>
      <w:r w:rsidR="00385635" w:rsidRPr="00D745D1">
        <w:rPr>
          <w:rFonts w:eastAsia="Trebuchet MS"/>
          <w:spacing w:val="68"/>
          <w:lang w:val="fr-FR"/>
        </w:rPr>
        <w:t xml:space="preserve"> </w:t>
      </w:r>
      <w:r w:rsidR="00385635" w:rsidRPr="00D745D1">
        <w:rPr>
          <w:rFonts w:eastAsia="Trebuchet MS"/>
          <w:lang w:val="fr-FR"/>
        </w:rPr>
        <w:t>doit</w:t>
      </w:r>
      <w:r w:rsidR="00385635" w:rsidRPr="00D745D1">
        <w:rPr>
          <w:rFonts w:eastAsia="Trebuchet MS"/>
          <w:spacing w:val="68"/>
          <w:lang w:val="fr-FR"/>
        </w:rPr>
        <w:t xml:space="preserve"> </w:t>
      </w:r>
      <w:r w:rsidR="00385635" w:rsidRPr="00D745D1">
        <w:rPr>
          <w:rFonts w:eastAsia="Trebuchet MS"/>
          <w:lang w:val="fr-FR"/>
        </w:rPr>
        <w:t>acq</w:t>
      </w:r>
      <w:r w:rsidR="00385635" w:rsidRPr="00D745D1">
        <w:rPr>
          <w:rFonts w:eastAsia="Trebuchet MS"/>
          <w:spacing w:val="-1"/>
          <w:lang w:val="fr-FR"/>
        </w:rPr>
        <w:t>u</w:t>
      </w:r>
      <w:r w:rsidR="00385635" w:rsidRPr="00D745D1">
        <w:rPr>
          <w:rFonts w:eastAsia="Trebuchet MS"/>
          <w:lang w:val="fr-FR"/>
        </w:rPr>
        <w:t>é</w:t>
      </w:r>
      <w:r w:rsidR="00385635" w:rsidRPr="00D745D1">
        <w:rPr>
          <w:rFonts w:eastAsia="Trebuchet MS"/>
          <w:spacing w:val="-3"/>
          <w:lang w:val="fr-FR"/>
        </w:rPr>
        <w:t>r</w:t>
      </w:r>
      <w:r w:rsidR="00385635" w:rsidRPr="00D745D1">
        <w:rPr>
          <w:rFonts w:eastAsia="Trebuchet MS"/>
          <w:spacing w:val="-1"/>
          <w:lang w:val="fr-FR"/>
        </w:rPr>
        <w:t>i</w:t>
      </w:r>
      <w:r w:rsidR="00385635" w:rsidRPr="00D745D1">
        <w:rPr>
          <w:rFonts w:eastAsia="Trebuchet MS"/>
          <w:lang w:val="fr-FR"/>
        </w:rPr>
        <w:t>r</w:t>
      </w:r>
      <w:r w:rsidR="00385635" w:rsidRPr="00D745D1">
        <w:rPr>
          <w:rFonts w:eastAsia="Trebuchet MS"/>
          <w:spacing w:val="65"/>
          <w:lang w:val="fr-FR"/>
        </w:rPr>
        <w:t xml:space="preserve"> </w:t>
      </w:r>
      <w:r w:rsidR="00385635" w:rsidRPr="00D745D1">
        <w:rPr>
          <w:rFonts w:eastAsia="Trebuchet MS"/>
          <w:spacing w:val="1"/>
          <w:lang w:val="fr-FR"/>
        </w:rPr>
        <w:t>l</w:t>
      </w:r>
      <w:r w:rsidR="00385635" w:rsidRPr="00D745D1">
        <w:rPr>
          <w:rFonts w:eastAsia="Trebuchet MS"/>
          <w:lang w:val="fr-FR"/>
        </w:rPr>
        <w:t>a</w:t>
      </w:r>
      <w:r w:rsidR="00385635" w:rsidRPr="00D745D1">
        <w:rPr>
          <w:rFonts w:eastAsia="Trebuchet MS"/>
          <w:spacing w:val="65"/>
          <w:lang w:val="fr-FR"/>
        </w:rPr>
        <w:t xml:space="preserve"> </w:t>
      </w:r>
      <w:r w:rsidR="00385635" w:rsidRPr="00D745D1">
        <w:rPr>
          <w:rFonts w:eastAsia="Trebuchet MS"/>
          <w:lang w:val="fr-FR"/>
        </w:rPr>
        <w:t>p</w:t>
      </w:r>
      <w:r w:rsidR="00385635" w:rsidRPr="00D745D1">
        <w:rPr>
          <w:rFonts w:eastAsia="Trebuchet MS"/>
          <w:spacing w:val="-1"/>
          <w:lang w:val="fr-FR"/>
        </w:rPr>
        <w:t>r</w:t>
      </w:r>
      <w:r w:rsidR="00385635" w:rsidRPr="00D745D1">
        <w:rPr>
          <w:rFonts w:eastAsia="Trebuchet MS"/>
          <w:lang w:val="fr-FR"/>
        </w:rPr>
        <w:t>op</w:t>
      </w:r>
      <w:r w:rsidR="00385635" w:rsidRPr="00D745D1">
        <w:rPr>
          <w:rFonts w:eastAsia="Trebuchet MS"/>
          <w:spacing w:val="-1"/>
          <w:lang w:val="fr-FR"/>
        </w:rPr>
        <w:t>r</w:t>
      </w:r>
      <w:r w:rsidR="00385635" w:rsidRPr="00D745D1">
        <w:rPr>
          <w:rFonts w:eastAsia="Trebuchet MS"/>
          <w:spacing w:val="4"/>
          <w:lang w:val="fr-FR"/>
        </w:rPr>
        <w:t>i</w:t>
      </w:r>
      <w:r w:rsidR="00385635" w:rsidRPr="00D745D1">
        <w:rPr>
          <w:rFonts w:eastAsia="Trebuchet MS"/>
          <w:lang w:val="fr-FR"/>
        </w:rPr>
        <w:t>été</w:t>
      </w:r>
      <w:r w:rsidR="00385635" w:rsidRPr="00D745D1">
        <w:rPr>
          <w:rFonts w:eastAsia="Trebuchet MS"/>
          <w:spacing w:val="65"/>
          <w:lang w:val="fr-FR"/>
        </w:rPr>
        <w:t xml:space="preserve"> </w:t>
      </w:r>
      <w:r w:rsidR="00385635" w:rsidRPr="00D745D1">
        <w:rPr>
          <w:rFonts w:eastAsia="Trebuchet MS"/>
          <w:lang w:val="fr-FR"/>
        </w:rPr>
        <w:t>de</w:t>
      </w:r>
      <w:r w:rsidR="00385635" w:rsidRPr="00D745D1">
        <w:rPr>
          <w:rFonts w:eastAsia="Trebuchet MS"/>
          <w:spacing w:val="66"/>
          <w:lang w:val="fr-FR"/>
        </w:rPr>
        <w:t xml:space="preserve"> </w:t>
      </w:r>
      <w:r w:rsidR="00385635" w:rsidRPr="00D745D1">
        <w:rPr>
          <w:rFonts w:eastAsia="Trebuchet MS"/>
          <w:spacing w:val="1"/>
          <w:lang w:val="fr-FR"/>
        </w:rPr>
        <w:t>l</w:t>
      </w:r>
      <w:r w:rsidR="00385635" w:rsidRPr="00D745D1">
        <w:rPr>
          <w:rFonts w:eastAsia="Trebuchet MS"/>
          <w:spacing w:val="-2"/>
          <w:lang w:val="fr-FR"/>
        </w:rPr>
        <w:t>’</w:t>
      </w:r>
      <w:r w:rsidR="00385635" w:rsidRPr="00D745D1">
        <w:rPr>
          <w:rFonts w:eastAsia="Trebuchet MS"/>
          <w:lang w:val="fr-FR"/>
        </w:rPr>
        <w:t>e</w:t>
      </w:r>
      <w:r w:rsidR="00385635" w:rsidRPr="00D745D1">
        <w:rPr>
          <w:rFonts w:eastAsia="Trebuchet MS"/>
          <w:spacing w:val="-3"/>
          <w:lang w:val="fr-FR"/>
        </w:rPr>
        <w:t>n</w:t>
      </w:r>
      <w:r w:rsidR="00385635" w:rsidRPr="00D745D1">
        <w:rPr>
          <w:rFonts w:eastAsia="Trebuchet MS"/>
          <w:spacing w:val="4"/>
          <w:lang w:val="fr-FR"/>
        </w:rPr>
        <w:t>s</w:t>
      </w:r>
      <w:r w:rsidR="00385635" w:rsidRPr="00D745D1">
        <w:rPr>
          <w:rFonts w:eastAsia="Trebuchet MS"/>
          <w:lang w:val="fr-FR"/>
        </w:rPr>
        <w:t>e</w:t>
      </w:r>
      <w:r w:rsidR="00385635" w:rsidRPr="00D745D1">
        <w:rPr>
          <w:rFonts w:eastAsia="Trebuchet MS"/>
          <w:spacing w:val="1"/>
          <w:lang w:val="fr-FR"/>
        </w:rPr>
        <w:t>m</w:t>
      </w:r>
      <w:r w:rsidR="00385635" w:rsidRPr="00D745D1">
        <w:rPr>
          <w:rFonts w:eastAsia="Trebuchet MS"/>
          <w:lang w:val="fr-FR"/>
        </w:rPr>
        <w:t>b</w:t>
      </w:r>
      <w:r w:rsidR="00385635" w:rsidRPr="00D745D1">
        <w:rPr>
          <w:rFonts w:eastAsia="Trebuchet MS"/>
          <w:spacing w:val="2"/>
          <w:lang w:val="fr-FR"/>
        </w:rPr>
        <w:t>l</w:t>
      </w:r>
      <w:r w:rsidR="00385635" w:rsidRPr="00D745D1">
        <w:rPr>
          <w:rFonts w:eastAsia="Trebuchet MS"/>
          <w:lang w:val="fr-FR"/>
        </w:rPr>
        <w:t>e</w:t>
      </w:r>
      <w:r w:rsidR="00385635" w:rsidRPr="00D745D1">
        <w:rPr>
          <w:rFonts w:eastAsia="Trebuchet MS"/>
          <w:spacing w:val="64"/>
          <w:lang w:val="fr-FR"/>
        </w:rPr>
        <w:t xml:space="preserve"> </w:t>
      </w:r>
      <w:r w:rsidR="00385635" w:rsidRPr="00D745D1">
        <w:rPr>
          <w:rFonts w:eastAsia="Trebuchet MS"/>
          <w:lang w:val="fr-FR"/>
        </w:rPr>
        <w:t>des</w:t>
      </w:r>
      <w:r w:rsidR="00385635" w:rsidRPr="00D745D1">
        <w:rPr>
          <w:rFonts w:eastAsia="Trebuchet MS"/>
          <w:spacing w:val="65"/>
          <w:lang w:val="fr-FR"/>
        </w:rPr>
        <w:t xml:space="preserve"> </w:t>
      </w:r>
      <w:r w:rsidR="00385635" w:rsidRPr="00D745D1">
        <w:rPr>
          <w:rFonts w:eastAsia="Trebuchet MS"/>
          <w:spacing w:val="-1"/>
          <w:lang w:val="fr-FR"/>
        </w:rPr>
        <w:t>i</w:t>
      </w:r>
      <w:r w:rsidR="00385635" w:rsidRPr="00D745D1">
        <w:rPr>
          <w:rFonts w:eastAsia="Trebuchet MS"/>
          <w:spacing w:val="2"/>
          <w:lang w:val="fr-FR"/>
        </w:rPr>
        <w:t>m</w:t>
      </w:r>
      <w:r w:rsidR="00385635" w:rsidRPr="00D745D1">
        <w:rPr>
          <w:rFonts w:eastAsia="Trebuchet MS"/>
          <w:lang w:val="fr-FR"/>
        </w:rPr>
        <w:t>age</w:t>
      </w:r>
      <w:r w:rsidR="00385635" w:rsidRPr="00D745D1">
        <w:rPr>
          <w:rFonts w:eastAsia="Trebuchet MS"/>
          <w:spacing w:val="-4"/>
          <w:lang w:val="fr-FR"/>
        </w:rPr>
        <w:t>s</w:t>
      </w:r>
      <w:r w:rsidR="00385635" w:rsidRPr="00D745D1">
        <w:rPr>
          <w:rFonts w:eastAsia="Trebuchet MS"/>
          <w:lang w:val="fr-FR"/>
        </w:rPr>
        <w:t>,</w:t>
      </w:r>
      <w:r w:rsidR="00385635" w:rsidRPr="00D745D1">
        <w:rPr>
          <w:rFonts w:eastAsia="Trebuchet MS"/>
          <w:spacing w:val="63"/>
          <w:lang w:val="fr-FR"/>
        </w:rPr>
        <w:t xml:space="preserve"> </w:t>
      </w:r>
      <w:r w:rsidR="00385635" w:rsidRPr="00D745D1">
        <w:rPr>
          <w:rFonts w:eastAsia="Trebuchet MS"/>
          <w:lang w:val="fr-FR"/>
        </w:rPr>
        <w:t>g</w:t>
      </w:r>
      <w:r w:rsidR="00385635" w:rsidRPr="00D745D1">
        <w:rPr>
          <w:rFonts w:eastAsia="Trebuchet MS"/>
          <w:spacing w:val="-3"/>
          <w:lang w:val="fr-FR"/>
        </w:rPr>
        <w:t>r</w:t>
      </w:r>
      <w:r w:rsidR="00385635" w:rsidRPr="00D745D1">
        <w:rPr>
          <w:rFonts w:eastAsia="Trebuchet MS"/>
          <w:lang w:val="fr-FR"/>
        </w:rPr>
        <w:t>ap</w:t>
      </w:r>
      <w:r w:rsidR="00385635" w:rsidRPr="00D745D1">
        <w:rPr>
          <w:rFonts w:eastAsia="Trebuchet MS"/>
          <w:spacing w:val="3"/>
          <w:lang w:val="fr-FR"/>
        </w:rPr>
        <w:t>h</w:t>
      </w:r>
      <w:r w:rsidR="00385635" w:rsidRPr="00D745D1">
        <w:rPr>
          <w:rFonts w:eastAsia="Trebuchet MS"/>
          <w:spacing w:val="-1"/>
          <w:lang w:val="fr-FR"/>
        </w:rPr>
        <w:t>is</w:t>
      </w:r>
      <w:r w:rsidR="00385635" w:rsidRPr="00D745D1">
        <w:rPr>
          <w:rFonts w:eastAsia="Trebuchet MS"/>
          <w:spacing w:val="2"/>
          <w:lang w:val="fr-FR"/>
        </w:rPr>
        <w:t>m</w:t>
      </w:r>
      <w:r w:rsidR="00385635" w:rsidRPr="00D745D1">
        <w:rPr>
          <w:rFonts w:eastAsia="Trebuchet MS"/>
          <w:lang w:val="fr-FR"/>
        </w:rPr>
        <w:t>e</w:t>
      </w:r>
      <w:r w:rsidR="00385635" w:rsidRPr="00D745D1">
        <w:rPr>
          <w:rFonts w:eastAsia="Trebuchet MS"/>
          <w:spacing w:val="-2"/>
          <w:lang w:val="fr-FR"/>
        </w:rPr>
        <w:t>s</w:t>
      </w:r>
      <w:r w:rsidR="00385635" w:rsidRPr="00D745D1">
        <w:rPr>
          <w:rFonts w:eastAsia="Trebuchet MS"/>
          <w:lang w:val="fr-FR"/>
        </w:rPr>
        <w:t>,</w:t>
      </w:r>
      <w:r w:rsidR="00385635" w:rsidRPr="00D745D1">
        <w:rPr>
          <w:rFonts w:eastAsia="Trebuchet MS"/>
          <w:spacing w:val="63"/>
          <w:lang w:val="fr-FR"/>
        </w:rPr>
        <w:t xml:space="preserve"> </w:t>
      </w:r>
      <w:r w:rsidR="00385635" w:rsidRPr="00D745D1">
        <w:rPr>
          <w:rFonts w:eastAsia="Trebuchet MS"/>
          <w:spacing w:val="-1"/>
          <w:lang w:val="fr-FR"/>
        </w:rPr>
        <w:t>i</w:t>
      </w:r>
      <w:r w:rsidR="00385635" w:rsidRPr="00D745D1">
        <w:rPr>
          <w:rFonts w:eastAsia="Trebuchet MS"/>
          <w:spacing w:val="1"/>
          <w:lang w:val="fr-FR"/>
        </w:rPr>
        <w:t>c</w:t>
      </w:r>
      <w:r w:rsidR="00385635" w:rsidRPr="00D745D1">
        <w:rPr>
          <w:rFonts w:eastAsia="Trebuchet MS"/>
          <w:lang w:val="fr-FR"/>
        </w:rPr>
        <w:t>ô</w:t>
      </w:r>
      <w:r w:rsidR="00385635" w:rsidRPr="00D745D1">
        <w:rPr>
          <w:rFonts w:eastAsia="Trebuchet MS"/>
          <w:spacing w:val="-1"/>
          <w:lang w:val="fr-FR"/>
        </w:rPr>
        <w:t>n</w:t>
      </w:r>
      <w:r w:rsidR="00385635" w:rsidRPr="00D745D1">
        <w:rPr>
          <w:rFonts w:eastAsia="Trebuchet MS"/>
          <w:spacing w:val="4"/>
          <w:lang w:val="fr-FR"/>
        </w:rPr>
        <w:t>e</w:t>
      </w:r>
      <w:r w:rsidR="00385635" w:rsidRPr="00D745D1">
        <w:rPr>
          <w:rFonts w:eastAsia="Trebuchet MS"/>
          <w:lang w:val="fr-FR"/>
        </w:rPr>
        <w:t>s</w:t>
      </w:r>
      <w:r w:rsidR="00385635" w:rsidRPr="00D745D1">
        <w:rPr>
          <w:rFonts w:eastAsia="Trebuchet MS"/>
          <w:spacing w:val="66"/>
          <w:lang w:val="fr-FR"/>
        </w:rPr>
        <w:t xml:space="preserve"> </w:t>
      </w:r>
      <w:r w:rsidR="00385635" w:rsidRPr="00D745D1">
        <w:rPr>
          <w:rFonts w:eastAsia="Trebuchet MS"/>
          <w:lang w:val="fr-FR"/>
        </w:rPr>
        <w:t>et a</w:t>
      </w:r>
      <w:r w:rsidR="00385635" w:rsidRPr="00D745D1">
        <w:rPr>
          <w:rFonts w:eastAsia="Trebuchet MS"/>
          <w:spacing w:val="-3"/>
          <w:lang w:val="fr-FR"/>
        </w:rPr>
        <w:t>u</w:t>
      </w:r>
      <w:r w:rsidR="00385635" w:rsidRPr="00D745D1">
        <w:rPr>
          <w:rFonts w:eastAsia="Trebuchet MS"/>
          <w:spacing w:val="1"/>
          <w:lang w:val="fr-FR"/>
        </w:rPr>
        <w:t>t</w:t>
      </w:r>
      <w:r w:rsidR="00385635" w:rsidRPr="00D745D1">
        <w:rPr>
          <w:rFonts w:eastAsia="Trebuchet MS"/>
          <w:spacing w:val="-2"/>
          <w:lang w:val="fr-FR"/>
        </w:rPr>
        <w:t>r</w:t>
      </w:r>
      <w:r w:rsidR="00385635" w:rsidRPr="00D745D1">
        <w:rPr>
          <w:rFonts w:eastAsia="Trebuchet MS"/>
          <w:lang w:val="fr-FR"/>
        </w:rPr>
        <w:t>es</w:t>
      </w:r>
      <w:r w:rsidR="00385635" w:rsidRPr="00D745D1">
        <w:rPr>
          <w:rFonts w:eastAsia="Trebuchet MS"/>
          <w:spacing w:val="-2"/>
          <w:lang w:val="fr-FR"/>
        </w:rPr>
        <w:t xml:space="preserve"> </w:t>
      </w:r>
      <w:r w:rsidR="00385635" w:rsidRPr="00D745D1">
        <w:rPr>
          <w:rFonts w:eastAsia="Trebuchet MS"/>
          <w:spacing w:val="1"/>
          <w:lang w:val="fr-FR"/>
        </w:rPr>
        <w:t>c</w:t>
      </w:r>
      <w:r w:rsidR="00385635" w:rsidRPr="00D745D1">
        <w:rPr>
          <w:rFonts w:eastAsia="Trebuchet MS"/>
          <w:lang w:val="fr-FR"/>
        </w:rPr>
        <w:t>o</w:t>
      </w:r>
      <w:r w:rsidR="00385635" w:rsidRPr="00D745D1">
        <w:rPr>
          <w:rFonts w:eastAsia="Trebuchet MS"/>
          <w:spacing w:val="-1"/>
          <w:lang w:val="fr-FR"/>
        </w:rPr>
        <w:t>n</w:t>
      </w:r>
      <w:r w:rsidR="00385635" w:rsidRPr="00D745D1">
        <w:rPr>
          <w:rFonts w:eastAsia="Trebuchet MS"/>
          <w:spacing w:val="1"/>
          <w:lang w:val="fr-FR"/>
        </w:rPr>
        <w:t>t</w:t>
      </w:r>
      <w:r w:rsidR="00385635" w:rsidRPr="00D745D1">
        <w:rPr>
          <w:rFonts w:eastAsia="Trebuchet MS"/>
          <w:spacing w:val="4"/>
          <w:lang w:val="fr-FR"/>
        </w:rPr>
        <w:t>e</w:t>
      </w:r>
      <w:r w:rsidR="00385635" w:rsidRPr="00D745D1">
        <w:rPr>
          <w:rFonts w:eastAsia="Trebuchet MS"/>
          <w:spacing w:val="-2"/>
          <w:lang w:val="fr-FR"/>
        </w:rPr>
        <w:t>nu</w:t>
      </w:r>
      <w:r w:rsidR="00385635" w:rsidRPr="00D745D1">
        <w:rPr>
          <w:rFonts w:eastAsia="Trebuchet MS"/>
          <w:lang w:val="fr-FR"/>
        </w:rPr>
        <w:t>s</w:t>
      </w:r>
      <w:r w:rsidR="00385635" w:rsidRPr="00D745D1">
        <w:rPr>
          <w:rFonts w:eastAsia="Trebuchet MS"/>
          <w:spacing w:val="-1"/>
          <w:lang w:val="fr-FR"/>
        </w:rPr>
        <w:t xml:space="preserve"> </w:t>
      </w:r>
      <w:r w:rsidR="00385635" w:rsidRPr="00D745D1">
        <w:rPr>
          <w:rFonts w:eastAsia="Trebuchet MS"/>
          <w:spacing w:val="1"/>
          <w:lang w:val="fr-FR"/>
        </w:rPr>
        <w:t>c</w:t>
      </w:r>
      <w:r w:rsidR="00385635" w:rsidRPr="00D745D1">
        <w:rPr>
          <w:rFonts w:eastAsia="Trebuchet MS"/>
          <w:spacing w:val="3"/>
          <w:lang w:val="fr-FR"/>
        </w:rPr>
        <w:t>r</w:t>
      </w:r>
      <w:r w:rsidR="00385635" w:rsidRPr="00D745D1">
        <w:rPr>
          <w:rFonts w:eastAsia="Trebuchet MS"/>
          <w:lang w:val="fr-FR"/>
        </w:rPr>
        <w:t>éés</w:t>
      </w:r>
      <w:r w:rsidR="00385635" w:rsidRPr="00D745D1">
        <w:rPr>
          <w:rFonts w:eastAsia="Trebuchet MS"/>
          <w:spacing w:val="-4"/>
          <w:lang w:val="fr-FR"/>
        </w:rPr>
        <w:t xml:space="preserve"> </w:t>
      </w:r>
      <w:r w:rsidR="00385635" w:rsidRPr="00D745D1">
        <w:rPr>
          <w:rFonts w:eastAsia="Trebuchet MS"/>
          <w:lang w:val="fr-FR"/>
        </w:rPr>
        <w:t>po</w:t>
      </w:r>
      <w:r w:rsidR="00385635" w:rsidRPr="00D745D1">
        <w:rPr>
          <w:rFonts w:eastAsia="Trebuchet MS"/>
          <w:spacing w:val="5"/>
          <w:lang w:val="fr-FR"/>
        </w:rPr>
        <w:t>u</w:t>
      </w:r>
      <w:r w:rsidR="00385635" w:rsidRPr="00D745D1">
        <w:rPr>
          <w:rFonts w:eastAsia="Trebuchet MS"/>
          <w:lang w:val="fr-FR"/>
        </w:rPr>
        <w:t>r</w:t>
      </w:r>
      <w:r w:rsidR="00385635" w:rsidRPr="00D745D1">
        <w:rPr>
          <w:rFonts w:eastAsia="Trebuchet MS"/>
          <w:spacing w:val="-2"/>
          <w:lang w:val="fr-FR"/>
        </w:rPr>
        <w:t xml:space="preserve"> </w:t>
      </w:r>
      <w:r w:rsidR="00385635" w:rsidRPr="00D745D1">
        <w:rPr>
          <w:rFonts w:eastAsia="Trebuchet MS"/>
          <w:spacing w:val="1"/>
          <w:lang w:val="fr-FR"/>
        </w:rPr>
        <w:t>l</w:t>
      </w:r>
      <w:r w:rsidR="00385635" w:rsidRPr="00D745D1">
        <w:rPr>
          <w:rFonts w:eastAsia="Trebuchet MS"/>
          <w:lang w:val="fr-FR"/>
        </w:rPr>
        <w:t xml:space="preserve">e </w:t>
      </w:r>
      <w:r w:rsidR="00385635" w:rsidRPr="00D745D1">
        <w:rPr>
          <w:rFonts w:eastAsia="Trebuchet MS"/>
          <w:spacing w:val="-3"/>
          <w:lang w:val="fr-FR"/>
        </w:rPr>
        <w:t>s</w:t>
      </w:r>
      <w:r w:rsidR="00385635" w:rsidRPr="00D745D1">
        <w:rPr>
          <w:rFonts w:eastAsia="Trebuchet MS"/>
          <w:spacing w:val="-1"/>
          <w:lang w:val="fr-FR"/>
        </w:rPr>
        <w:t>i</w:t>
      </w:r>
      <w:r w:rsidR="00385635" w:rsidRPr="00D745D1">
        <w:rPr>
          <w:rFonts w:eastAsia="Trebuchet MS"/>
          <w:spacing w:val="1"/>
          <w:lang w:val="fr-FR"/>
        </w:rPr>
        <w:t>t</w:t>
      </w:r>
      <w:r w:rsidR="00385635" w:rsidRPr="00D745D1">
        <w:rPr>
          <w:rFonts w:eastAsia="Trebuchet MS"/>
          <w:spacing w:val="4"/>
          <w:lang w:val="fr-FR"/>
        </w:rPr>
        <w:t>e</w:t>
      </w:r>
      <w:r w:rsidR="00385635" w:rsidRPr="00D745D1">
        <w:rPr>
          <w:rFonts w:eastAsia="Trebuchet MS"/>
          <w:lang w:val="fr-FR"/>
        </w:rPr>
        <w:t>.</w:t>
      </w:r>
    </w:p>
    <w:p w14:paraId="08C81C36" w14:textId="77777777" w:rsidR="0052566D" w:rsidRPr="00D745D1" w:rsidRDefault="0052566D" w:rsidP="009158BD">
      <w:pPr>
        <w:rPr>
          <w:sz w:val="26"/>
          <w:szCs w:val="26"/>
          <w:lang w:val="fr-FR"/>
        </w:rPr>
      </w:pPr>
    </w:p>
    <w:p w14:paraId="7FEEEAFD" w14:textId="5CF9097C" w:rsidR="0052566D" w:rsidRDefault="00D84950" w:rsidP="009158BD">
      <w:pPr>
        <w:rPr>
          <w:rFonts w:eastAsia="Trebuchet MS"/>
          <w:lang w:val="fr-FR"/>
        </w:rPr>
      </w:pPr>
      <w:r w:rsidRPr="00D745D1">
        <w:rPr>
          <w:rFonts w:eastAsia="Trebuchet MS"/>
          <w:spacing w:val="1"/>
          <w:lang w:val="fr-FR"/>
        </w:rPr>
        <w:t xml:space="preserve">IB Solutions </w:t>
      </w:r>
      <w:r w:rsidR="00385635" w:rsidRPr="00D745D1">
        <w:rPr>
          <w:rFonts w:eastAsia="Trebuchet MS"/>
          <w:spacing w:val="-1"/>
          <w:lang w:val="fr-FR"/>
        </w:rPr>
        <w:t>s</w:t>
      </w:r>
      <w:r w:rsidR="00385635" w:rsidRPr="00D745D1">
        <w:rPr>
          <w:rFonts w:eastAsia="Trebuchet MS"/>
          <w:lang w:val="fr-FR"/>
        </w:rPr>
        <w:t>e</w:t>
      </w:r>
      <w:r w:rsidR="00385635" w:rsidRPr="00D745D1">
        <w:rPr>
          <w:rFonts w:eastAsia="Trebuchet MS"/>
          <w:spacing w:val="6"/>
          <w:lang w:val="fr-FR"/>
        </w:rPr>
        <w:t xml:space="preserve"> </w:t>
      </w:r>
      <w:r w:rsidR="00385635" w:rsidRPr="00D745D1">
        <w:rPr>
          <w:rFonts w:eastAsia="Trebuchet MS"/>
          <w:spacing w:val="-2"/>
          <w:lang w:val="fr-FR"/>
        </w:rPr>
        <w:t>r</w:t>
      </w:r>
      <w:r w:rsidR="00385635" w:rsidRPr="00D745D1">
        <w:rPr>
          <w:rFonts w:eastAsia="Trebuchet MS"/>
          <w:lang w:val="fr-FR"/>
        </w:rPr>
        <w:t>é</w:t>
      </w:r>
      <w:r w:rsidR="00385635" w:rsidRPr="00D745D1">
        <w:rPr>
          <w:rFonts w:eastAsia="Trebuchet MS"/>
          <w:spacing w:val="-2"/>
          <w:lang w:val="fr-FR"/>
        </w:rPr>
        <w:t>s</w:t>
      </w:r>
      <w:r w:rsidR="00385635" w:rsidRPr="00D745D1">
        <w:rPr>
          <w:rFonts w:eastAsia="Trebuchet MS"/>
          <w:spacing w:val="4"/>
          <w:lang w:val="fr-FR"/>
        </w:rPr>
        <w:t>e</w:t>
      </w:r>
      <w:r w:rsidR="00385635" w:rsidRPr="00D745D1">
        <w:rPr>
          <w:rFonts w:eastAsia="Trebuchet MS"/>
          <w:spacing w:val="-2"/>
          <w:lang w:val="fr-FR"/>
        </w:rPr>
        <w:t>r</w:t>
      </w:r>
      <w:r w:rsidR="00385635" w:rsidRPr="00D745D1">
        <w:rPr>
          <w:rFonts w:eastAsia="Trebuchet MS"/>
          <w:spacing w:val="2"/>
          <w:lang w:val="fr-FR"/>
        </w:rPr>
        <w:t>v</w:t>
      </w:r>
      <w:r w:rsidR="00385635" w:rsidRPr="00D745D1">
        <w:rPr>
          <w:rFonts w:eastAsia="Trebuchet MS"/>
          <w:lang w:val="fr-FR"/>
        </w:rPr>
        <w:t>e</w:t>
      </w:r>
      <w:r w:rsidR="00385635" w:rsidRPr="00D745D1">
        <w:rPr>
          <w:rFonts w:eastAsia="Trebuchet MS"/>
          <w:spacing w:val="1"/>
          <w:lang w:val="fr-FR"/>
        </w:rPr>
        <w:t xml:space="preserve"> l</w:t>
      </w:r>
      <w:r w:rsidR="00385635" w:rsidRPr="00D745D1">
        <w:rPr>
          <w:rFonts w:eastAsia="Trebuchet MS"/>
          <w:lang w:val="fr-FR"/>
        </w:rPr>
        <w:t>e</w:t>
      </w:r>
      <w:r w:rsidR="00385635" w:rsidRPr="00D745D1">
        <w:rPr>
          <w:rFonts w:eastAsia="Trebuchet MS"/>
          <w:spacing w:val="1"/>
          <w:lang w:val="fr-FR"/>
        </w:rPr>
        <w:t xml:space="preserve"> </w:t>
      </w:r>
      <w:r w:rsidR="00385635" w:rsidRPr="00D745D1">
        <w:rPr>
          <w:rFonts w:eastAsia="Trebuchet MS"/>
          <w:lang w:val="fr-FR"/>
        </w:rPr>
        <w:t>d</w:t>
      </w:r>
      <w:r w:rsidR="00385635" w:rsidRPr="00D745D1">
        <w:rPr>
          <w:rFonts w:eastAsia="Trebuchet MS"/>
          <w:spacing w:val="-1"/>
          <w:lang w:val="fr-FR"/>
        </w:rPr>
        <w:t>r</w:t>
      </w:r>
      <w:r w:rsidR="00385635" w:rsidRPr="00D745D1">
        <w:rPr>
          <w:rFonts w:eastAsia="Trebuchet MS"/>
          <w:lang w:val="fr-FR"/>
        </w:rPr>
        <w:t>oit</w:t>
      </w:r>
      <w:r w:rsidR="00385635" w:rsidRPr="00D745D1">
        <w:rPr>
          <w:rFonts w:eastAsia="Trebuchet MS"/>
          <w:spacing w:val="8"/>
          <w:lang w:val="fr-FR"/>
        </w:rPr>
        <w:t xml:space="preserve"> </w:t>
      </w:r>
      <w:r w:rsidR="00385635" w:rsidRPr="00D745D1">
        <w:rPr>
          <w:rFonts w:eastAsia="Trebuchet MS"/>
          <w:spacing w:val="1"/>
          <w:lang w:val="fr-FR"/>
        </w:rPr>
        <w:t>d</w:t>
      </w:r>
      <w:r w:rsidR="00385635" w:rsidRPr="00D745D1">
        <w:rPr>
          <w:rFonts w:eastAsia="Trebuchet MS"/>
          <w:spacing w:val="-2"/>
          <w:lang w:val="fr-FR"/>
        </w:rPr>
        <w:t>’</w:t>
      </w:r>
      <w:r w:rsidR="00385635" w:rsidRPr="00D745D1">
        <w:rPr>
          <w:rFonts w:eastAsia="Trebuchet MS"/>
          <w:lang w:val="fr-FR"/>
        </w:rPr>
        <w:t>appo</w:t>
      </w:r>
      <w:r w:rsidR="00385635" w:rsidRPr="00D745D1">
        <w:rPr>
          <w:rFonts w:eastAsia="Trebuchet MS"/>
          <w:spacing w:val="-1"/>
          <w:lang w:val="fr-FR"/>
        </w:rPr>
        <w:t>r</w:t>
      </w:r>
      <w:r w:rsidR="00385635" w:rsidRPr="00D745D1">
        <w:rPr>
          <w:rFonts w:eastAsia="Trebuchet MS"/>
          <w:spacing w:val="1"/>
          <w:lang w:val="fr-FR"/>
        </w:rPr>
        <w:t>t</w:t>
      </w:r>
      <w:r w:rsidR="00385635" w:rsidRPr="00D745D1">
        <w:rPr>
          <w:rFonts w:eastAsia="Trebuchet MS"/>
          <w:spacing w:val="4"/>
          <w:lang w:val="fr-FR"/>
        </w:rPr>
        <w:t>e</w:t>
      </w:r>
      <w:r w:rsidR="00385635" w:rsidRPr="00D745D1">
        <w:rPr>
          <w:rFonts w:eastAsia="Trebuchet MS"/>
          <w:lang w:val="fr-FR"/>
        </w:rPr>
        <w:t xml:space="preserve">r </w:t>
      </w:r>
      <w:r w:rsidR="00385635" w:rsidRPr="00D745D1">
        <w:rPr>
          <w:rFonts w:eastAsia="Trebuchet MS"/>
          <w:spacing w:val="1"/>
          <w:lang w:val="fr-FR"/>
        </w:rPr>
        <w:t>t</w:t>
      </w:r>
      <w:r w:rsidR="00385635" w:rsidRPr="00D745D1">
        <w:rPr>
          <w:rFonts w:eastAsia="Trebuchet MS"/>
          <w:lang w:val="fr-FR"/>
        </w:rPr>
        <w:t>o</w:t>
      </w:r>
      <w:r w:rsidR="00385635" w:rsidRPr="00D745D1">
        <w:rPr>
          <w:rFonts w:eastAsia="Trebuchet MS"/>
          <w:spacing w:val="-1"/>
          <w:lang w:val="fr-FR"/>
        </w:rPr>
        <w:t>u</w:t>
      </w:r>
      <w:r w:rsidR="00385635" w:rsidRPr="00D745D1">
        <w:rPr>
          <w:rFonts w:eastAsia="Trebuchet MS"/>
          <w:spacing w:val="6"/>
          <w:lang w:val="fr-FR"/>
        </w:rPr>
        <w:t>t</w:t>
      </w:r>
      <w:r w:rsidR="00385635" w:rsidRPr="00D745D1">
        <w:rPr>
          <w:rFonts w:eastAsia="Trebuchet MS"/>
          <w:lang w:val="fr-FR"/>
        </w:rPr>
        <w:t>e</w:t>
      </w:r>
      <w:r w:rsidR="00385635" w:rsidRPr="00D745D1">
        <w:rPr>
          <w:rFonts w:eastAsia="Trebuchet MS"/>
          <w:spacing w:val="1"/>
          <w:lang w:val="fr-FR"/>
        </w:rPr>
        <w:t xml:space="preserve"> </w:t>
      </w:r>
      <w:r w:rsidR="00385635" w:rsidRPr="00D745D1">
        <w:rPr>
          <w:rFonts w:eastAsia="Trebuchet MS"/>
          <w:spacing w:val="2"/>
          <w:lang w:val="fr-FR"/>
        </w:rPr>
        <w:t>m</w:t>
      </w:r>
      <w:r w:rsidR="00385635" w:rsidRPr="00D745D1">
        <w:rPr>
          <w:rFonts w:eastAsia="Trebuchet MS"/>
          <w:lang w:val="fr-FR"/>
        </w:rPr>
        <w:t>odi</w:t>
      </w:r>
      <w:r w:rsidR="00385635" w:rsidRPr="00D745D1">
        <w:rPr>
          <w:rFonts w:eastAsia="Trebuchet MS"/>
          <w:spacing w:val="-2"/>
          <w:lang w:val="fr-FR"/>
        </w:rPr>
        <w:t>f</w:t>
      </w:r>
      <w:r w:rsidR="00385635" w:rsidRPr="00D745D1">
        <w:rPr>
          <w:rFonts w:eastAsia="Trebuchet MS"/>
          <w:spacing w:val="-1"/>
          <w:lang w:val="fr-FR"/>
        </w:rPr>
        <w:t>i</w:t>
      </w:r>
      <w:r w:rsidR="00385635" w:rsidRPr="00D745D1">
        <w:rPr>
          <w:rFonts w:eastAsia="Trebuchet MS"/>
          <w:spacing w:val="1"/>
          <w:lang w:val="fr-FR"/>
        </w:rPr>
        <w:t>c</w:t>
      </w:r>
      <w:r w:rsidR="00385635" w:rsidRPr="00D745D1">
        <w:rPr>
          <w:rFonts w:eastAsia="Trebuchet MS"/>
          <w:lang w:val="fr-FR"/>
        </w:rPr>
        <w:t>at</w:t>
      </w:r>
      <w:r w:rsidR="00385635" w:rsidRPr="00D745D1">
        <w:rPr>
          <w:rFonts w:eastAsia="Trebuchet MS"/>
          <w:spacing w:val="-1"/>
          <w:lang w:val="fr-FR"/>
        </w:rPr>
        <w:t>i</w:t>
      </w:r>
      <w:r w:rsidR="00385635" w:rsidRPr="00D745D1">
        <w:rPr>
          <w:rFonts w:eastAsia="Trebuchet MS"/>
          <w:lang w:val="fr-FR"/>
        </w:rPr>
        <w:t xml:space="preserve">on </w:t>
      </w:r>
      <w:r w:rsidR="00385635" w:rsidRPr="00D745D1">
        <w:rPr>
          <w:rFonts w:eastAsia="Trebuchet MS"/>
          <w:spacing w:val="3"/>
          <w:lang w:val="fr-FR"/>
        </w:rPr>
        <w:t>j</w:t>
      </w:r>
      <w:r w:rsidR="00385635" w:rsidRPr="00D745D1">
        <w:rPr>
          <w:rFonts w:eastAsia="Trebuchet MS"/>
          <w:spacing w:val="-2"/>
          <w:lang w:val="fr-FR"/>
        </w:rPr>
        <w:t>u</w:t>
      </w:r>
      <w:r w:rsidR="00385635" w:rsidRPr="00D745D1">
        <w:rPr>
          <w:rFonts w:eastAsia="Trebuchet MS"/>
          <w:lang w:val="fr-FR"/>
        </w:rPr>
        <w:t>gée</w:t>
      </w:r>
      <w:r w:rsidR="00385635" w:rsidRPr="00D745D1">
        <w:rPr>
          <w:rFonts w:eastAsia="Trebuchet MS"/>
          <w:spacing w:val="5"/>
          <w:lang w:val="fr-FR"/>
        </w:rPr>
        <w:t xml:space="preserve"> </w:t>
      </w:r>
      <w:r w:rsidR="00385635" w:rsidRPr="00D745D1">
        <w:rPr>
          <w:rFonts w:eastAsia="Trebuchet MS"/>
          <w:spacing w:val="-2"/>
          <w:lang w:val="fr-FR"/>
        </w:rPr>
        <w:t>n</w:t>
      </w:r>
      <w:r w:rsidR="00385635" w:rsidRPr="00D745D1">
        <w:rPr>
          <w:rFonts w:eastAsia="Trebuchet MS"/>
          <w:lang w:val="fr-FR"/>
        </w:rPr>
        <w:t>éc</w:t>
      </w:r>
      <w:r w:rsidR="00385635" w:rsidRPr="00D745D1">
        <w:rPr>
          <w:rFonts w:eastAsia="Trebuchet MS"/>
          <w:spacing w:val="4"/>
          <w:lang w:val="fr-FR"/>
        </w:rPr>
        <w:t>e</w:t>
      </w:r>
      <w:r w:rsidR="00385635" w:rsidRPr="00D745D1">
        <w:rPr>
          <w:rFonts w:eastAsia="Trebuchet MS"/>
          <w:spacing w:val="-1"/>
          <w:lang w:val="fr-FR"/>
        </w:rPr>
        <w:t>ss</w:t>
      </w:r>
      <w:r w:rsidR="00385635" w:rsidRPr="00D745D1">
        <w:rPr>
          <w:rFonts w:eastAsia="Trebuchet MS"/>
          <w:lang w:val="fr-FR"/>
        </w:rPr>
        <w:t>a</w:t>
      </w:r>
      <w:r w:rsidR="00385635" w:rsidRPr="00D745D1">
        <w:rPr>
          <w:rFonts w:eastAsia="Trebuchet MS"/>
          <w:spacing w:val="2"/>
          <w:lang w:val="fr-FR"/>
        </w:rPr>
        <w:t>i</w:t>
      </w:r>
      <w:r w:rsidR="00385635" w:rsidRPr="00D745D1">
        <w:rPr>
          <w:rFonts w:eastAsia="Trebuchet MS"/>
          <w:spacing w:val="-2"/>
          <w:lang w:val="fr-FR"/>
        </w:rPr>
        <w:t>r</w:t>
      </w:r>
      <w:r w:rsidR="00385635" w:rsidRPr="00D745D1">
        <w:rPr>
          <w:rFonts w:eastAsia="Trebuchet MS"/>
          <w:lang w:val="fr-FR"/>
        </w:rPr>
        <w:t>e</w:t>
      </w:r>
      <w:r w:rsidR="00385635" w:rsidRPr="00D745D1">
        <w:rPr>
          <w:rFonts w:eastAsia="Trebuchet MS"/>
          <w:spacing w:val="1"/>
          <w:lang w:val="fr-FR"/>
        </w:rPr>
        <w:t xml:space="preserve"> </w:t>
      </w:r>
      <w:r w:rsidR="00385635" w:rsidRPr="00D745D1">
        <w:rPr>
          <w:rFonts w:eastAsia="Trebuchet MS"/>
          <w:spacing w:val="4"/>
          <w:lang w:val="fr-FR"/>
        </w:rPr>
        <w:t>s</w:t>
      </w:r>
      <w:r w:rsidR="00385635" w:rsidRPr="00D745D1">
        <w:rPr>
          <w:rFonts w:eastAsia="Trebuchet MS"/>
          <w:spacing w:val="-2"/>
          <w:lang w:val="fr-FR"/>
        </w:rPr>
        <w:t>u</w:t>
      </w:r>
      <w:r w:rsidR="00385635" w:rsidRPr="00D745D1">
        <w:rPr>
          <w:rFonts w:eastAsia="Trebuchet MS"/>
          <w:lang w:val="fr-FR"/>
        </w:rPr>
        <w:t>r</w:t>
      </w:r>
      <w:r w:rsidR="00385635" w:rsidRPr="00D745D1">
        <w:rPr>
          <w:rFonts w:eastAsia="Trebuchet MS"/>
          <w:spacing w:val="1"/>
          <w:lang w:val="fr-FR"/>
        </w:rPr>
        <w:t xml:space="preserve"> l</w:t>
      </w:r>
      <w:r w:rsidR="00385635" w:rsidRPr="00D745D1">
        <w:rPr>
          <w:rFonts w:eastAsia="Trebuchet MS"/>
          <w:lang w:val="fr-FR"/>
        </w:rPr>
        <w:t>e</w:t>
      </w:r>
      <w:r w:rsidR="00385635" w:rsidRPr="00D745D1">
        <w:rPr>
          <w:rFonts w:eastAsia="Trebuchet MS"/>
          <w:spacing w:val="6"/>
          <w:lang w:val="fr-FR"/>
        </w:rPr>
        <w:t xml:space="preserve"> </w:t>
      </w:r>
      <w:r w:rsidR="00385635" w:rsidRPr="00D745D1">
        <w:rPr>
          <w:rFonts w:eastAsia="Trebuchet MS"/>
          <w:spacing w:val="-1"/>
          <w:lang w:val="fr-FR"/>
        </w:rPr>
        <w:t>si</w:t>
      </w:r>
      <w:r w:rsidR="00385635" w:rsidRPr="00D745D1">
        <w:rPr>
          <w:rFonts w:eastAsia="Trebuchet MS"/>
          <w:spacing w:val="1"/>
          <w:lang w:val="fr-FR"/>
        </w:rPr>
        <w:t>t</w:t>
      </w:r>
      <w:r w:rsidR="00385635" w:rsidRPr="00D745D1">
        <w:rPr>
          <w:rFonts w:eastAsia="Trebuchet MS"/>
          <w:lang w:val="fr-FR"/>
        </w:rPr>
        <w:t>e ap</w:t>
      </w:r>
      <w:r w:rsidR="00385635" w:rsidRPr="00D745D1">
        <w:rPr>
          <w:rFonts w:eastAsia="Trebuchet MS"/>
          <w:spacing w:val="-3"/>
          <w:lang w:val="fr-FR"/>
        </w:rPr>
        <w:t>r</w:t>
      </w:r>
      <w:r w:rsidR="00385635" w:rsidRPr="00D745D1">
        <w:rPr>
          <w:rFonts w:eastAsia="Trebuchet MS"/>
          <w:lang w:val="fr-FR"/>
        </w:rPr>
        <w:t>ès</w:t>
      </w:r>
      <w:r w:rsidR="00385635" w:rsidRPr="00D745D1">
        <w:rPr>
          <w:rFonts w:eastAsia="Trebuchet MS"/>
          <w:spacing w:val="-2"/>
          <w:lang w:val="fr-FR"/>
        </w:rPr>
        <w:t xml:space="preserve"> </w:t>
      </w:r>
      <w:r w:rsidR="00385635" w:rsidRPr="00D745D1">
        <w:rPr>
          <w:rFonts w:eastAsia="Trebuchet MS"/>
          <w:spacing w:val="1"/>
          <w:lang w:val="fr-FR"/>
        </w:rPr>
        <w:t>l</w:t>
      </w:r>
      <w:r w:rsidR="00385635" w:rsidRPr="00D745D1">
        <w:rPr>
          <w:rFonts w:eastAsia="Trebuchet MS"/>
          <w:lang w:val="fr-FR"/>
        </w:rPr>
        <w:t>a</w:t>
      </w:r>
      <w:r w:rsidR="00385635" w:rsidRPr="00D745D1">
        <w:rPr>
          <w:rFonts w:eastAsia="Trebuchet MS"/>
          <w:spacing w:val="3"/>
          <w:lang w:val="fr-FR"/>
        </w:rPr>
        <w:t xml:space="preserve"> </w:t>
      </w:r>
      <w:r w:rsidR="00385635" w:rsidRPr="00D745D1">
        <w:rPr>
          <w:rFonts w:eastAsia="Trebuchet MS"/>
          <w:spacing w:val="-2"/>
          <w:lang w:val="fr-FR"/>
        </w:rPr>
        <w:t>r</w:t>
      </w:r>
      <w:r w:rsidR="00385635" w:rsidRPr="00D745D1">
        <w:rPr>
          <w:rFonts w:eastAsia="Trebuchet MS"/>
          <w:lang w:val="fr-FR"/>
        </w:rPr>
        <w:t>écept</w:t>
      </w:r>
      <w:r w:rsidR="00385635" w:rsidRPr="00D745D1">
        <w:rPr>
          <w:rFonts w:eastAsia="Trebuchet MS"/>
          <w:spacing w:val="-1"/>
          <w:lang w:val="fr-FR"/>
        </w:rPr>
        <w:t>i</w:t>
      </w:r>
      <w:r w:rsidR="00385635" w:rsidRPr="00D745D1">
        <w:rPr>
          <w:rFonts w:eastAsia="Trebuchet MS"/>
          <w:lang w:val="fr-FR"/>
        </w:rPr>
        <w:t>on d</w:t>
      </w:r>
      <w:r w:rsidR="00385635" w:rsidRPr="00D745D1">
        <w:rPr>
          <w:rFonts w:eastAsia="Trebuchet MS"/>
          <w:spacing w:val="4"/>
          <w:lang w:val="fr-FR"/>
        </w:rPr>
        <w:t>é</w:t>
      </w:r>
      <w:r w:rsidR="00385635" w:rsidRPr="00D745D1">
        <w:rPr>
          <w:rFonts w:eastAsia="Trebuchet MS"/>
          <w:spacing w:val="-2"/>
          <w:lang w:val="fr-FR"/>
        </w:rPr>
        <w:t>f</w:t>
      </w:r>
      <w:r w:rsidR="00385635" w:rsidRPr="00D745D1">
        <w:rPr>
          <w:rFonts w:eastAsia="Trebuchet MS"/>
          <w:spacing w:val="-1"/>
          <w:lang w:val="fr-FR"/>
        </w:rPr>
        <w:t>i</w:t>
      </w:r>
      <w:r w:rsidR="00385635" w:rsidRPr="00D745D1">
        <w:rPr>
          <w:rFonts w:eastAsia="Trebuchet MS"/>
          <w:spacing w:val="-2"/>
          <w:lang w:val="fr-FR"/>
        </w:rPr>
        <w:t>n</w:t>
      </w:r>
      <w:r w:rsidR="00385635" w:rsidRPr="00D745D1">
        <w:rPr>
          <w:rFonts w:eastAsia="Trebuchet MS"/>
          <w:spacing w:val="-1"/>
          <w:lang w:val="fr-FR"/>
        </w:rPr>
        <w:t>i</w:t>
      </w:r>
      <w:r w:rsidR="00385635" w:rsidRPr="00D745D1">
        <w:rPr>
          <w:rFonts w:eastAsia="Trebuchet MS"/>
          <w:spacing w:val="6"/>
          <w:lang w:val="fr-FR"/>
        </w:rPr>
        <w:t>t</w:t>
      </w:r>
      <w:r w:rsidR="00385635" w:rsidRPr="00D745D1">
        <w:rPr>
          <w:rFonts w:eastAsia="Trebuchet MS"/>
          <w:spacing w:val="-1"/>
          <w:lang w:val="fr-FR"/>
        </w:rPr>
        <w:t>i</w:t>
      </w:r>
      <w:r w:rsidR="00385635" w:rsidRPr="00D745D1">
        <w:rPr>
          <w:rFonts w:eastAsia="Trebuchet MS"/>
          <w:spacing w:val="-2"/>
          <w:lang w:val="fr-FR"/>
        </w:rPr>
        <w:t>v</w:t>
      </w:r>
      <w:r w:rsidR="00385635" w:rsidRPr="00D745D1">
        <w:rPr>
          <w:rFonts w:eastAsia="Trebuchet MS"/>
          <w:spacing w:val="4"/>
          <w:lang w:val="fr-FR"/>
        </w:rPr>
        <w:t>e</w:t>
      </w:r>
      <w:r w:rsidR="00385635" w:rsidRPr="00D745D1">
        <w:rPr>
          <w:rFonts w:eastAsia="Trebuchet MS"/>
          <w:lang w:val="fr-FR"/>
        </w:rPr>
        <w:t>.</w:t>
      </w:r>
    </w:p>
    <w:p w14:paraId="58EDC57E" w14:textId="34BE5EBF" w:rsidR="009509BC" w:rsidRDefault="009509BC" w:rsidP="009158BD">
      <w:pPr>
        <w:rPr>
          <w:rFonts w:eastAsia="Trebuchet MS"/>
          <w:lang w:val="fr-FR"/>
        </w:rPr>
      </w:pPr>
    </w:p>
    <w:p w14:paraId="3681B6AF" w14:textId="40A94521" w:rsidR="009509BC" w:rsidRDefault="009509BC" w:rsidP="009509BC">
      <w:pPr>
        <w:pStyle w:val="Heading1"/>
        <w:rPr>
          <w:lang w:val="fr-FR"/>
        </w:rPr>
      </w:pPr>
      <w:r>
        <w:rPr>
          <w:lang w:val="fr-FR"/>
        </w:rPr>
        <w:t xml:space="preserve">Contenus : </w:t>
      </w:r>
    </w:p>
    <w:p w14:paraId="70F38018" w14:textId="77777777" w:rsidR="009509BC" w:rsidRPr="009509BC" w:rsidRDefault="009509BC" w:rsidP="009509BC">
      <w:pPr>
        <w:rPr>
          <w:lang w:val="fr-FR"/>
        </w:rPr>
      </w:pPr>
    </w:p>
    <w:p w14:paraId="3DE9EBB0" w14:textId="2896F5EE" w:rsidR="009509BC" w:rsidRDefault="009509BC" w:rsidP="009509BC">
      <w:pPr>
        <w:rPr>
          <w:rFonts w:eastAsia="Trebuchet MS"/>
          <w:spacing w:val="1"/>
          <w:lang w:val="fr-FR"/>
        </w:rPr>
      </w:pPr>
      <w:r>
        <w:rPr>
          <w:rFonts w:eastAsia="Trebuchet MS"/>
          <w:spacing w:val="1"/>
          <w:lang w:val="fr-FR"/>
        </w:rPr>
        <w:t xml:space="preserve">Services : </w:t>
      </w:r>
    </w:p>
    <w:p w14:paraId="57711747" w14:textId="42657DF5" w:rsidR="009509BC" w:rsidRDefault="009509BC" w:rsidP="009509BC">
      <w:pPr>
        <w:rPr>
          <w:rFonts w:eastAsia="Trebuchet MS"/>
          <w:lang w:val="fr-FR"/>
        </w:rPr>
      </w:pPr>
    </w:p>
    <w:p w14:paraId="4A9DF951" w14:textId="22424A52" w:rsidR="009509BC" w:rsidRDefault="009509BC" w:rsidP="009509BC">
      <w:pPr>
        <w:rPr>
          <w:rFonts w:eastAsia="Trebuchet MS"/>
          <w:b/>
          <w:bCs/>
          <w:u w:val="single"/>
          <w:lang w:val="fr-FR"/>
        </w:rPr>
      </w:pPr>
      <w:r w:rsidRPr="009509BC">
        <w:rPr>
          <w:rFonts w:eastAsia="Trebuchet MS"/>
          <w:b/>
          <w:bCs/>
          <w:u w:val="single"/>
          <w:lang w:val="fr-FR"/>
        </w:rPr>
        <w:t xml:space="preserve">Qui sommes-nous : </w:t>
      </w:r>
    </w:p>
    <w:p w14:paraId="6429FF1C" w14:textId="3A2CAE6A" w:rsidR="009509BC" w:rsidRDefault="009509BC" w:rsidP="009509BC">
      <w:pPr>
        <w:rPr>
          <w:rFonts w:eastAsia="Trebuchet MS"/>
          <w:b/>
          <w:bCs/>
          <w:u w:val="single"/>
          <w:lang w:val="fr-FR"/>
        </w:rPr>
      </w:pPr>
    </w:p>
    <w:p w14:paraId="5F2BD8CB" w14:textId="77777777" w:rsidR="009509BC" w:rsidRPr="009509BC" w:rsidRDefault="009509BC" w:rsidP="009509BC">
      <w:pPr>
        <w:rPr>
          <w:rFonts w:eastAsia="Trebuchet MS"/>
          <w:b/>
          <w:bCs/>
          <w:u w:val="single"/>
          <w:lang w:val="fr-FR"/>
        </w:rPr>
      </w:pPr>
    </w:p>
    <w:p w14:paraId="13E48D80" w14:textId="421523D1" w:rsidR="009509BC" w:rsidRDefault="009509BC" w:rsidP="009509BC">
      <w:pPr>
        <w:rPr>
          <w:rFonts w:eastAsia="Trebuchet MS"/>
          <w:lang w:val="fr-FR"/>
        </w:rPr>
      </w:pPr>
    </w:p>
    <w:p w14:paraId="63B2E3FD" w14:textId="77777777" w:rsidR="009509BC" w:rsidRPr="009509BC" w:rsidRDefault="009509BC" w:rsidP="009509BC">
      <w:pPr>
        <w:rPr>
          <w:sz w:val="22"/>
          <w:lang w:val="fr-FR"/>
        </w:rPr>
      </w:pPr>
      <w:r w:rsidRPr="009509BC">
        <w:rPr>
          <w:lang w:val="fr-FR"/>
        </w:rPr>
        <w:t xml:space="preserve">Existe depuis 2005 </w:t>
      </w:r>
    </w:p>
    <w:p w14:paraId="60E13CD8" w14:textId="77777777" w:rsidR="009509BC" w:rsidRPr="009509BC" w:rsidRDefault="009509BC" w:rsidP="009509BC">
      <w:pPr>
        <w:rPr>
          <w:lang w:val="fr-FR"/>
        </w:rPr>
      </w:pPr>
      <w:r w:rsidRPr="009509BC">
        <w:rPr>
          <w:lang w:val="fr-FR"/>
        </w:rPr>
        <w:t xml:space="preserve">A triplé son CA pendant les quatre dernières années </w:t>
      </w:r>
    </w:p>
    <w:p w14:paraId="3BE825CD" w14:textId="77777777" w:rsidR="009509BC" w:rsidRPr="009509BC" w:rsidRDefault="009509BC" w:rsidP="009509BC">
      <w:pPr>
        <w:rPr>
          <w:lang w:val="fr-FR"/>
        </w:rPr>
      </w:pPr>
      <w:r w:rsidRPr="009509BC">
        <w:rPr>
          <w:lang w:val="fr-FR"/>
        </w:rPr>
        <w:t xml:space="preserve">Leader national des solutions Dynamics AX© </w:t>
      </w:r>
    </w:p>
    <w:p w14:paraId="53FF0290" w14:textId="77777777" w:rsidR="009509BC" w:rsidRPr="009509BC" w:rsidRDefault="009509BC" w:rsidP="009509BC">
      <w:pPr>
        <w:rPr>
          <w:lang w:val="fr-FR"/>
        </w:rPr>
      </w:pPr>
      <w:r w:rsidRPr="009509BC">
        <w:rPr>
          <w:lang w:val="fr-FR"/>
        </w:rPr>
        <w:t xml:space="preserve">Est Gold Partner Microsoft © </w:t>
      </w:r>
    </w:p>
    <w:p w14:paraId="79122706" w14:textId="77777777" w:rsidR="009509BC" w:rsidRPr="009509BC" w:rsidRDefault="009509BC" w:rsidP="009509BC">
      <w:pPr>
        <w:rPr>
          <w:lang w:val="fr-FR"/>
        </w:rPr>
      </w:pPr>
      <w:r w:rsidRPr="009509BC">
        <w:rPr>
          <w:lang w:val="fr-FR"/>
        </w:rPr>
        <w:t xml:space="preserve">Appartient au Groupe SAFA </w:t>
      </w:r>
    </w:p>
    <w:p w14:paraId="487013C8" w14:textId="77777777" w:rsidR="009509BC" w:rsidRPr="009509BC" w:rsidRDefault="009509BC" w:rsidP="009509BC">
      <w:pPr>
        <w:rPr>
          <w:lang w:val="fr-FR"/>
        </w:rPr>
      </w:pPr>
      <w:r w:rsidRPr="009509BC">
        <w:rPr>
          <w:lang w:val="fr-FR"/>
        </w:rPr>
        <w:t xml:space="preserve">Plus de 43 Collaborateurs en Algérie </w:t>
      </w:r>
    </w:p>
    <w:p w14:paraId="0EB3AA37" w14:textId="77777777" w:rsidR="009509BC" w:rsidRPr="009509BC" w:rsidRDefault="009509BC" w:rsidP="009509BC">
      <w:pPr>
        <w:rPr>
          <w:lang w:val="fr-FR"/>
        </w:rPr>
      </w:pPr>
      <w:r w:rsidRPr="009509BC">
        <w:rPr>
          <w:lang w:val="fr-FR"/>
        </w:rPr>
        <w:t xml:space="preserve">Certifiés sur Dynamics AX, Navision, CRM, </w:t>
      </w:r>
      <w:proofErr w:type="spellStart"/>
      <w:r w:rsidRPr="009509BC">
        <w:rPr>
          <w:lang w:val="fr-FR"/>
        </w:rPr>
        <w:t>SureStep</w:t>
      </w:r>
      <w:proofErr w:type="spellEnd"/>
      <w:r w:rsidRPr="009509BC">
        <w:rPr>
          <w:lang w:val="fr-FR"/>
        </w:rPr>
        <w:t xml:space="preserve">, Plateformes </w:t>
      </w:r>
    </w:p>
    <w:p w14:paraId="1D95A932" w14:textId="77777777" w:rsidR="009509BC" w:rsidRPr="009509BC" w:rsidRDefault="009509BC" w:rsidP="009509BC">
      <w:pPr>
        <w:rPr>
          <w:lang w:val="fr-FR"/>
        </w:rPr>
      </w:pPr>
      <w:r w:rsidRPr="009509BC">
        <w:rPr>
          <w:lang w:val="fr-FR"/>
        </w:rPr>
        <w:t xml:space="preserve">Expérience internationale, multisectorielle </w:t>
      </w:r>
    </w:p>
    <w:p w14:paraId="118892E6" w14:textId="77777777" w:rsidR="009509BC" w:rsidRPr="009509BC" w:rsidRDefault="009509BC" w:rsidP="009509BC">
      <w:pPr>
        <w:rPr>
          <w:lang w:val="fr-FR"/>
        </w:rPr>
      </w:pPr>
      <w:r w:rsidRPr="009509BC">
        <w:rPr>
          <w:lang w:val="fr-FR"/>
        </w:rPr>
        <w:t xml:space="preserve">Solutions intégrées totalement ou partiellement </w:t>
      </w:r>
    </w:p>
    <w:p w14:paraId="3F7829B7" w14:textId="77777777" w:rsidR="009509BC" w:rsidRPr="009509BC" w:rsidRDefault="009509BC" w:rsidP="009509BC">
      <w:pPr>
        <w:rPr>
          <w:lang w:val="fr-FR"/>
        </w:rPr>
      </w:pPr>
      <w:r w:rsidRPr="009509BC">
        <w:rPr>
          <w:lang w:val="fr-FR"/>
        </w:rPr>
        <w:t xml:space="preserve">Solutions localisées selon la réglementation en vigueur </w:t>
      </w:r>
    </w:p>
    <w:p w14:paraId="7FE5391A" w14:textId="77777777" w:rsidR="009509BC" w:rsidRPr="009509BC" w:rsidRDefault="009509BC" w:rsidP="009509BC">
      <w:pPr>
        <w:rPr>
          <w:lang w:val="fr-FR"/>
        </w:rPr>
      </w:pPr>
      <w:r w:rsidRPr="009509BC">
        <w:rPr>
          <w:lang w:val="fr-FR"/>
        </w:rPr>
        <w:t xml:space="preserve">Audits, Conseil, Accompagnement pour des solutions sur-mesure </w:t>
      </w:r>
    </w:p>
    <w:p w14:paraId="17CCA2AB" w14:textId="77777777" w:rsidR="009509BC" w:rsidRPr="009509BC" w:rsidRDefault="009509BC" w:rsidP="009509BC">
      <w:pPr>
        <w:rPr>
          <w:lang w:val="fr-FR"/>
        </w:rPr>
      </w:pPr>
      <w:r w:rsidRPr="009509BC">
        <w:rPr>
          <w:lang w:val="fr-FR"/>
        </w:rPr>
        <w:t xml:space="preserve">Formations, Assistance et TMA </w:t>
      </w:r>
    </w:p>
    <w:p w14:paraId="400BEB3B" w14:textId="77777777" w:rsidR="009509BC" w:rsidRPr="00D745D1" w:rsidRDefault="009509BC" w:rsidP="009509BC">
      <w:pPr>
        <w:rPr>
          <w:rFonts w:eastAsia="Trebuchet MS"/>
          <w:lang w:val="fr-FR"/>
        </w:rPr>
      </w:pPr>
    </w:p>
    <w:p w14:paraId="0E12AA33" w14:textId="77777777" w:rsidR="009509BC" w:rsidRDefault="009509BC" w:rsidP="009509BC">
      <w:pPr>
        <w:rPr>
          <w:rFonts w:eastAsia="Trebuchet MS"/>
          <w:b/>
          <w:bCs/>
          <w:u w:val="single"/>
          <w:lang w:val="fr-FR"/>
        </w:rPr>
      </w:pPr>
      <w:r w:rsidRPr="009509BC">
        <w:rPr>
          <w:rFonts w:eastAsia="Trebuchet MS"/>
          <w:b/>
          <w:bCs/>
          <w:u w:val="single"/>
          <w:lang w:val="fr-FR"/>
        </w:rPr>
        <w:t xml:space="preserve">Qui sommes-nous : </w:t>
      </w:r>
    </w:p>
    <w:p w14:paraId="7D181787" w14:textId="77777777" w:rsidR="009509BC" w:rsidRDefault="009509BC" w:rsidP="009509BC">
      <w:pPr>
        <w:rPr>
          <w:rFonts w:eastAsia="Trebuchet MS"/>
          <w:b/>
          <w:bCs/>
          <w:u w:val="single"/>
          <w:lang w:val="fr-FR"/>
        </w:rPr>
      </w:pPr>
    </w:p>
    <w:p w14:paraId="62784D51" w14:textId="77777777" w:rsidR="009509BC" w:rsidRPr="009509BC" w:rsidRDefault="009509BC" w:rsidP="009509BC">
      <w:pPr>
        <w:rPr>
          <w:b/>
          <w:bCs/>
          <w:sz w:val="22"/>
          <w:lang w:val="fr-FR"/>
        </w:rPr>
      </w:pPr>
      <w:r w:rsidRPr="009509BC">
        <w:rPr>
          <w:b/>
          <w:bCs/>
          <w:lang w:val="fr-FR"/>
        </w:rPr>
        <w:t xml:space="preserve">Notre mission : </w:t>
      </w:r>
    </w:p>
    <w:p w14:paraId="3C3AF644" w14:textId="77777777" w:rsidR="009509BC" w:rsidRPr="009509BC" w:rsidRDefault="009509BC" w:rsidP="009509BC">
      <w:pPr>
        <w:rPr>
          <w:lang w:val="fr-FR"/>
        </w:rPr>
      </w:pPr>
      <w:r w:rsidRPr="009509BC">
        <w:rPr>
          <w:lang w:val="fr-FR"/>
        </w:rPr>
        <w:t xml:space="preserve">IB Solutions, créée en 2005, développe et commercialise des solutions logicielles orientées métier complètes ou verticales afin de gérer les systèmes d’information de ses différents clients actuels et futurs. Les Solutions sont de type ERP (Entreprise Ressource Planner) pour une gestion complète ou partielle de l’activité de tout type d’entreprise ou de type développement spécifique adressé à un secteur d’activité ou un domaine précis de l’Entreprise. </w:t>
      </w:r>
    </w:p>
    <w:p w14:paraId="3D066060" w14:textId="13002566" w:rsidR="009509BC" w:rsidRPr="009509BC" w:rsidRDefault="009509BC" w:rsidP="009509BC">
      <w:pPr>
        <w:rPr>
          <w:lang w:val="fr-FR"/>
        </w:rPr>
      </w:pPr>
      <w:r w:rsidRPr="009509BC">
        <w:rPr>
          <w:lang w:val="fr-FR"/>
        </w:rPr>
        <w:lastRenderedPageBreak/>
        <w:t xml:space="preserve">Les solutions sont accompagnées par des prestation de services dans les domaines suivants : avant-vente, formation, assistance et après-vente telles que la Hotline ou la tierce maintenance applicative. </w:t>
      </w:r>
    </w:p>
    <w:p w14:paraId="38AC1C44" w14:textId="3A19C6CE" w:rsidR="009509BC" w:rsidRPr="009509BC" w:rsidRDefault="009509BC" w:rsidP="009509BC">
      <w:pPr>
        <w:rPr>
          <w:lang w:val="fr-FR"/>
        </w:rPr>
      </w:pPr>
      <w:r w:rsidRPr="009509BC">
        <w:rPr>
          <w:lang w:val="fr-FR"/>
        </w:rPr>
        <w:t xml:space="preserve">IB Solutions accompagne également ses Clients au changement organisationnel et de montée en compétence sur les nouveaux processus et la nouvelle solution. </w:t>
      </w:r>
    </w:p>
    <w:p w14:paraId="3DC52AEE" w14:textId="4DB399C8" w:rsidR="009509BC" w:rsidRPr="009509BC" w:rsidRDefault="009509BC" w:rsidP="009509BC">
      <w:pPr>
        <w:rPr>
          <w:lang w:val="fr-FR"/>
        </w:rPr>
      </w:pPr>
      <w:r w:rsidRPr="009509BC">
        <w:rPr>
          <w:lang w:val="fr-FR"/>
        </w:rPr>
        <w:t xml:space="preserve">IB Solutions, grâce au niveau de compétence de ses collaborateurs, de l’évolution et l’amélioration continue de ses méthodes de management, de son écoute permanente des besoins Clients et des tendances du marché a su adapter et améliorer ses produits et services dans le but de tenir ses engagements envers ses Clients et de répondre à une demande en permanente évolution. IB Solutions est aujourd’hui leader national et régional sur les solutions de type ERP Microsoft© Dynamics. </w:t>
      </w:r>
    </w:p>
    <w:p w14:paraId="500CB836" w14:textId="60B23B03" w:rsidR="009509BC" w:rsidRPr="009509BC" w:rsidRDefault="009509BC" w:rsidP="009509BC">
      <w:pPr>
        <w:rPr>
          <w:lang w:val="fr-FR"/>
        </w:rPr>
      </w:pPr>
      <w:r w:rsidRPr="009509BC">
        <w:rPr>
          <w:lang w:val="fr-FR"/>
        </w:rPr>
        <w:t xml:space="preserve">Il est important de se rappeler que nous nous améliorons continuellement à travers les besoins et les exigences de nos clients. </w:t>
      </w:r>
    </w:p>
    <w:p w14:paraId="1303E1F6" w14:textId="1F2919CF" w:rsidR="009509BC" w:rsidRPr="009509BC" w:rsidRDefault="009509BC" w:rsidP="009509BC">
      <w:pPr>
        <w:rPr>
          <w:lang w:val="fr-FR"/>
        </w:rPr>
      </w:pPr>
      <w:r w:rsidRPr="009509BC">
        <w:rPr>
          <w:lang w:val="fr-FR"/>
        </w:rPr>
        <w:t xml:space="preserve">L'évolution constante du secteur du Digital a, par ailleurs, amené IB Solutions à orienter ses solutions, notamment à travers son pôle de Recherche et Développement, vers de nouvelles formes de portabilité telles que les solutions mobiles et également vers des modes de déploiement modernes tels que le Cloud et le mode Hybride. </w:t>
      </w:r>
    </w:p>
    <w:p w14:paraId="0645956A" w14:textId="68CE21E5" w:rsidR="009509BC" w:rsidRDefault="009509BC" w:rsidP="009158BD">
      <w:pPr>
        <w:rPr>
          <w:rFonts w:ascii="Trebuchet MS" w:eastAsia="Trebuchet MS" w:hAnsi="Trebuchet MS" w:cs="Trebuchet MS"/>
          <w:lang w:val="fr-FR"/>
        </w:rPr>
      </w:pPr>
    </w:p>
    <w:p w14:paraId="050CF3E3" w14:textId="6BEDC3D7" w:rsidR="009509BC" w:rsidRDefault="009509BC" w:rsidP="009158BD">
      <w:pPr>
        <w:rPr>
          <w:rFonts w:ascii="Trebuchet MS" w:eastAsia="Trebuchet MS" w:hAnsi="Trebuchet MS" w:cs="Trebuchet MS"/>
          <w:lang w:val="fr-FR"/>
        </w:rPr>
      </w:pPr>
      <w:r>
        <w:rPr>
          <w:rFonts w:ascii="Trebuchet MS" w:eastAsia="Trebuchet MS" w:hAnsi="Trebuchet MS" w:cs="Trebuchet MS"/>
          <w:noProof/>
          <w:lang w:val="fr-FR"/>
        </w:rPr>
        <w:drawing>
          <wp:inline distT="0" distB="0" distL="0" distR="0" wp14:anchorId="2B61AD4B" wp14:editId="20C756CA">
            <wp:extent cx="6197600" cy="3411855"/>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97600" cy="3411855"/>
                    </a:xfrm>
                    <a:prstGeom prst="rect">
                      <a:avLst/>
                    </a:prstGeom>
                  </pic:spPr>
                </pic:pic>
              </a:graphicData>
            </a:graphic>
          </wp:inline>
        </w:drawing>
      </w:r>
    </w:p>
    <w:p w14:paraId="1B7F0A71" w14:textId="0360485C" w:rsidR="009509BC" w:rsidRDefault="009509BC" w:rsidP="009158BD">
      <w:pPr>
        <w:rPr>
          <w:rFonts w:ascii="Trebuchet MS" w:eastAsia="Trebuchet MS" w:hAnsi="Trebuchet MS" w:cs="Trebuchet MS"/>
          <w:lang w:val="fr-FR"/>
        </w:rPr>
      </w:pPr>
    </w:p>
    <w:p w14:paraId="56DCD2E1" w14:textId="557916E1" w:rsidR="009509BC" w:rsidRDefault="008410DB" w:rsidP="009509BC">
      <w:pPr>
        <w:rPr>
          <w:rFonts w:eastAsia="Trebuchet MS"/>
          <w:b/>
          <w:bCs/>
          <w:u w:val="single"/>
          <w:lang w:val="fr-FR"/>
        </w:rPr>
      </w:pPr>
      <w:r>
        <w:rPr>
          <w:rFonts w:eastAsia="Trebuchet MS"/>
          <w:b/>
          <w:bCs/>
          <w:u w:val="single"/>
          <w:lang w:val="fr-FR"/>
        </w:rPr>
        <w:t xml:space="preserve">Nos partenaires : </w:t>
      </w:r>
    </w:p>
    <w:p w14:paraId="7EB5A990" w14:textId="4753825C" w:rsidR="008410DB" w:rsidRPr="008410DB" w:rsidRDefault="008410DB" w:rsidP="00196D3C">
      <w:pPr>
        <w:rPr>
          <w:lang w:val="fr-FR"/>
        </w:rPr>
      </w:pPr>
      <w:r w:rsidRPr="008410DB">
        <w:rPr>
          <w:b/>
          <w:bCs/>
          <w:lang w:val="fr-FR"/>
        </w:rPr>
        <w:t>Microsoft</w:t>
      </w:r>
      <w:r w:rsidRPr="008410DB">
        <w:rPr>
          <w:lang w:val="fr-FR"/>
        </w:rPr>
        <w:t> : est une multinationale informatique et micro-informatique américaine, fondée en 1975 par Bill Gates et Paul Allen. Son activité principale consiste à développer et vendre des systèmes d’exploitation, des logiciels et des produits matériels.</w:t>
      </w:r>
      <w:r w:rsidRPr="008410DB">
        <w:rPr>
          <w:rFonts w:ascii="Arial" w:hAnsi="Arial" w:cs="Arial"/>
          <w:color w:val="222222"/>
          <w:sz w:val="21"/>
          <w:szCs w:val="21"/>
          <w:lang w:val="fr-FR"/>
        </w:rPr>
        <w:t xml:space="preserve"> </w:t>
      </w:r>
      <w:r w:rsidRPr="008410DB">
        <w:rPr>
          <w:lang w:val="fr-FR"/>
        </w:rPr>
        <w:t>En 2016, le chiffre d'affaires s’élevait à 89,95 milliards de dollars. L'entreprise emploie 120 000 personnes dans 107 pays. Le siège social se situe à Redmond, près de Seattle à l'ouest des États-Unis. Les meilleures ventes historiques sont portées par le système d’exploitation Windows et la suite bureautique Office qui alimentent à présent une politique de diversification.</w:t>
      </w:r>
    </w:p>
    <w:p w14:paraId="1A36EB22" w14:textId="77777777" w:rsidR="008410DB" w:rsidRPr="008410DB" w:rsidRDefault="008410DB" w:rsidP="008410DB">
      <w:pPr>
        <w:rPr>
          <w:lang w:val="fr-FR"/>
        </w:rPr>
      </w:pPr>
      <w:r w:rsidRPr="008410DB">
        <w:rPr>
          <w:lang w:val="fr-FR"/>
        </w:rPr>
        <w:t>La mission et les valeurs de </w:t>
      </w:r>
      <w:r w:rsidRPr="008410DB">
        <w:rPr>
          <w:b/>
          <w:bCs/>
          <w:lang w:val="fr-FR"/>
        </w:rPr>
        <w:t>Microsoft</w:t>
      </w:r>
      <w:r w:rsidRPr="008410DB">
        <w:rPr>
          <w:lang w:val="fr-FR"/>
        </w:rPr>
        <w:t> consistent à aider les particuliers et les entreprises du monde entier à exploiter pleinement leur potentiel.</w:t>
      </w:r>
    </w:p>
    <w:p w14:paraId="47E72788" w14:textId="77777777" w:rsidR="008410DB" w:rsidRPr="008410DB" w:rsidRDefault="008410DB" w:rsidP="008410DB">
      <w:pPr>
        <w:rPr>
          <w:lang w:val="fr-FR"/>
        </w:rPr>
      </w:pPr>
    </w:p>
    <w:p w14:paraId="09E45E62" w14:textId="28126972" w:rsidR="008410DB" w:rsidRPr="008410DB" w:rsidRDefault="008410DB" w:rsidP="008410DB">
      <w:pPr>
        <w:rPr>
          <w:lang w:val="fr-FR"/>
        </w:rPr>
      </w:pPr>
      <w:r w:rsidRPr="008410DB">
        <w:rPr>
          <w:b/>
          <w:bCs/>
          <w:lang w:val="fr-FR"/>
        </w:rPr>
        <w:lastRenderedPageBreak/>
        <w:t>CETIC</w:t>
      </w:r>
      <w:r w:rsidRPr="008410DB">
        <w:rPr>
          <w:lang w:val="fr-FR"/>
        </w:rPr>
        <w:t> : est une entreprise publique, créée le 10 juin 1976 par ordonnance présidentielle n°52/76, transformée en Spa en 1989. Son capital social s’élève actuellement à 315.485.000,00 DA</w:t>
      </w:r>
      <w:r w:rsidRPr="008410DB">
        <w:rPr>
          <w:lang w:val="fr-FR"/>
        </w:rPr>
        <w:br/>
      </w:r>
      <w:r w:rsidRPr="008410DB">
        <w:rPr>
          <w:lang w:val="fr-FR"/>
        </w:rPr>
        <w:br/>
        <w:t>- En 1993, le CETIC a fusionné (par absorption) avec l'ENESIL (Entreprise nationale issue de la restructuration organique de l'INPED)</w:t>
      </w:r>
      <w:r w:rsidRPr="008410DB">
        <w:rPr>
          <w:lang w:val="fr-FR"/>
        </w:rPr>
        <w:br/>
        <w:t>- En 2015, le CETIC relève du portefeuille du GROUPE DIVINDUS (Groupe Industries Locales) créé en février 2015 dans le cadre de la réorganisation du secteur public marchand</w:t>
      </w:r>
      <w:r w:rsidRPr="008410DB">
        <w:rPr>
          <w:lang w:val="fr-FR"/>
        </w:rPr>
        <w:br/>
        <w:t>- En 2016, le CETIC a fusionné (par absorption) avec les entreprises CNTC,ENSI,EIWA,INFORMAT et SIREWIT.</w:t>
      </w:r>
    </w:p>
    <w:p w14:paraId="19057E24" w14:textId="77777777" w:rsidR="008410DB" w:rsidRPr="008410DB" w:rsidRDefault="008410DB" w:rsidP="008410DB">
      <w:pPr>
        <w:rPr>
          <w:lang w:val="fr-FR"/>
        </w:rPr>
      </w:pPr>
    </w:p>
    <w:p w14:paraId="02C4E8D3" w14:textId="6563F8FA" w:rsidR="008410DB" w:rsidRPr="008410DB" w:rsidRDefault="008410DB" w:rsidP="008410DB">
      <w:pPr>
        <w:rPr>
          <w:lang w:val="fr-FR"/>
        </w:rPr>
      </w:pPr>
      <w:r w:rsidRPr="008410DB">
        <w:rPr>
          <w:b/>
          <w:bCs/>
          <w:lang w:val="fr-FR"/>
        </w:rPr>
        <w:t>SA.GLOBAL :</w:t>
      </w:r>
      <w:r w:rsidRPr="008410DB">
        <w:rPr>
          <w:lang w:val="fr-FR"/>
        </w:rPr>
        <w:t xml:space="preserve"> fournit des services Microsoft Dynamics et des solutions sectorielles à des clients dans plus de 76 pays à travers le monde. Nous sommes l'un des principaux partenaires Microsoft mondiaux et nous aidons chaque jour plus de 1,00,000 utilisateurs de Dynamics dans le monde entier à fournir l'excellence opérationnelle et la performance financière de leurs entreprises.</w:t>
      </w:r>
    </w:p>
    <w:p w14:paraId="57248D8A" w14:textId="77777777" w:rsidR="008410DB" w:rsidRPr="008410DB" w:rsidRDefault="008410DB" w:rsidP="008410DB">
      <w:pPr>
        <w:rPr>
          <w:lang w:val="fr-FR"/>
        </w:rPr>
      </w:pPr>
      <w:r w:rsidRPr="008410DB">
        <w:rPr>
          <w:lang w:val="fr-FR"/>
        </w:rPr>
        <w:t>Nous sommes un type unique de cabinet de conseil, nous sommes dirigés par des consultants non par des gens de Marketing ou des investisseurs. Nous sommes agiles, engagés et capables. Comme nous l’avons prouvé à plusieurs occasions à nous clients.</w:t>
      </w:r>
    </w:p>
    <w:p w14:paraId="15C34188" w14:textId="77777777" w:rsidR="008410DB" w:rsidRDefault="008410DB" w:rsidP="009509BC">
      <w:pPr>
        <w:rPr>
          <w:rFonts w:eastAsia="Trebuchet MS"/>
          <w:b/>
          <w:bCs/>
          <w:u w:val="single"/>
          <w:lang w:val="fr-FR"/>
        </w:rPr>
      </w:pPr>
    </w:p>
    <w:p w14:paraId="1FC4AAE5" w14:textId="7092EAB6" w:rsidR="009509BC" w:rsidRDefault="009509BC" w:rsidP="009158BD">
      <w:pPr>
        <w:rPr>
          <w:rFonts w:ascii="Trebuchet MS" w:eastAsia="Trebuchet MS" w:hAnsi="Trebuchet MS" w:cs="Trebuchet MS"/>
          <w:lang w:val="fr-FR"/>
        </w:rPr>
      </w:pPr>
    </w:p>
    <w:p w14:paraId="603AC5FD" w14:textId="4678CF60" w:rsidR="009509BC" w:rsidRDefault="009509BC" w:rsidP="009509BC">
      <w:pPr>
        <w:rPr>
          <w:rFonts w:eastAsia="Trebuchet MS"/>
          <w:b/>
          <w:bCs/>
          <w:u w:val="single"/>
          <w:lang w:val="fr-FR"/>
        </w:rPr>
      </w:pPr>
      <w:r>
        <w:rPr>
          <w:rFonts w:eastAsia="Trebuchet MS"/>
          <w:b/>
          <w:bCs/>
          <w:u w:val="single"/>
          <w:lang w:val="fr-FR"/>
        </w:rPr>
        <w:t>Nos clients :</w:t>
      </w:r>
    </w:p>
    <w:p w14:paraId="418D9085" w14:textId="039526E7" w:rsidR="00DA7800" w:rsidRPr="006C726F" w:rsidRDefault="00DA7800" w:rsidP="00DA7800">
      <w:pPr>
        <w:rPr>
          <w:rFonts w:eastAsia="Trebuchet MS"/>
          <w:lang w:val="fr-FR"/>
        </w:rPr>
      </w:pPr>
      <w:r>
        <w:rPr>
          <w:rFonts w:eastAsia="Trebuchet MS"/>
          <w:b/>
          <w:bCs/>
          <w:u w:val="single"/>
          <w:lang w:val="fr-FR"/>
        </w:rPr>
        <w:t xml:space="preserve">GICA : </w:t>
      </w:r>
      <w:r w:rsidRPr="00DA7800">
        <w:rPr>
          <w:rFonts w:eastAsiaTheme="minorEastAsia"/>
          <w:lang w:val="fr-FR"/>
        </w:rPr>
        <w:t>Le Groupe Industriel des Ciments d’Algérie “Groupe GICA” a été créé en date du 26 novembre 2009. Il est composé de (23) filiales spécialisées, dont (14) cimenteries, (3) sociétés de Granulats et BPE, une (01) société de distribution, deux (02) sociétés de maintenance industrielle, un (01) centre d’assistance technique, un (01) centre de formation et perfectionnement, et une (01)société de gardiennage</w:t>
      </w:r>
      <w:r w:rsidRPr="006C726F">
        <w:rPr>
          <w:rFonts w:eastAsia="Trebuchet MS"/>
          <w:lang w:val="fr-FR"/>
        </w:rPr>
        <w:t>.</w:t>
      </w:r>
    </w:p>
    <w:p w14:paraId="0C022EAF" w14:textId="37848280" w:rsidR="00DA7800" w:rsidRPr="006C726F" w:rsidRDefault="00DA7800" w:rsidP="00DA7800">
      <w:pPr>
        <w:rPr>
          <w:rFonts w:eastAsia="Trebuchet MS"/>
          <w:lang w:val="fr-FR"/>
        </w:rPr>
      </w:pPr>
    </w:p>
    <w:p w14:paraId="79537E55" w14:textId="4E109FEF" w:rsidR="00DA7800" w:rsidRDefault="00DA7800" w:rsidP="00DA7800">
      <w:pPr>
        <w:rPr>
          <w:rFonts w:eastAsia="Trebuchet MS"/>
          <w:lang w:val="fr-FR"/>
        </w:rPr>
      </w:pPr>
      <w:r w:rsidRPr="00DA7800">
        <w:rPr>
          <w:rFonts w:eastAsia="Trebuchet MS"/>
          <w:b/>
          <w:bCs/>
          <w:u w:val="single"/>
          <w:lang w:val="fr-FR"/>
        </w:rPr>
        <w:t>SNVI:</w:t>
      </w:r>
      <w:r w:rsidRPr="00DA7800">
        <w:rPr>
          <w:rFonts w:eastAsia="Trebuchet MS"/>
          <w:lang w:val="fr-FR"/>
        </w:rPr>
        <w:t xml:space="preserve"> L’Entreprise Nationale des Véhicules Industriels (SNVI), Entreprise Publique Economique constituée en société par actions depuis mai 1995, produit et commercialise des véhicules industriels</w:t>
      </w:r>
      <w:r>
        <w:rPr>
          <w:rFonts w:eastAsia="Trebuchet MS"/>
          <w:lang w:val="fr-FR"/>
        </w:rPr>
        <w:t xml:space="preserve">. Cette entreprise </w:t>
      </w:r>
      <w:r w:rsidRPr="00DA7800">
        <w:rPr>
          <w:rFonts w:eastAsia="Trebuchet MS"/>
          <w:lang w:val="fr-FR"/>
        </w:rPr>
        <w:t>a pour vocation la conception, la fabrication, la commercialisation et le soutien après-vente d’une importante gamme de produits. Au capital social de 2.200.000.000 DA, détenu en totalité par l’Etat algérien, la SNVI construit des camions et camions-tracteurs, autocars, des autobus, des équipements de carrosserie industrielle et des équipements ferroviaires.</w:t>
      </w:r>
    </w:p>
    <w:p w14:paraId="6ED46438" w14:textId="77777777" w:rsidR="00DA7800" w:rsidRDefault="00DA7800" w:rsidP="00DA7800">
      <w:pPr>
        <w:rPr>
          <w:rFonts w:eastAsia="Trebuchet MS"/>
          <w:lang w:val="fr-FR"/>
        </w:rPr>
      </w:pPr>
    </w:p>
    <w:p w14:paraId="054AEE1C" w14:textId="2F99542A" w:rsidR="00DA7800" w:rsidRDefault="00DA7800" w:rsidP="00DA7800">
      <w:pPr>
        <w:rPr>
          <w:rFonts w:eastAsia="Trebuchet MS"/>
          <w:lang w:val="fr-FR"/>
        </w:rPr>
      </w:pPr>
      <w:r w:rsidRPr="00DA7800">
        <w:rPr>
          <w:rFonts w:eastAsia="Trebuchet MS"/>
          <w:b/>
          <w:bCs/>
          <w:u w:val="single"/>
          <w:lang w:val="fr-FR"/>
        </w:rPr>
        <w:t>GMZ</w:t>
      </w:r>
      <w:r w:rsidRPr="00DA7800">
        <w:rPr>
          <w:rFonts w:eastAsia="Trebuchet MS"/>
          <w:u w:val="single"/>
          <w:lang w:val="fr-FR"/>
        </w:rPr>
        <w:t> :</w:t>
      </w:r>
      <w:r w:rsidRPr="00DA7800">
        <w:rPr>
          <w:rFonts w:eastAsia="Trebuchet MS"/>
          <w:lang w:val="fr-FR"/>
        </w:rPr>
        <w:t xml:space="preserve"> </w:t>
      </w:r>
    </w:p>
    <w:p w14:paraId="74C74A62" w14:textId="243045EE" w:rsidR="00DA7800" w:rsidRPr="00DA7800" w:rsidRDefault="004A1D08" w:rsidP="00554F56">
      <w:pPr>
        <w:rPr>
          <w:rFonts w:eastAsia="Trebuchet MS"/>
          <w:lang w:val="fr-FR"/>
        </w:rPr>
      </w:pPr>
      <w:r>
        <w:rPr>
          <w:rFonts w:eastAsia="Trebuchet MS"/>
          <w:lang w:val="fr-FR"/>
        </w:rPr>
        <w:t>Cette société est s</w:t>
      </w:r>
      <w:r w:rsidRPr="004A1D08">
        <w:rPr>
          <w:rFonts w:eastAsia="Trebuchet MS"/>
          <w:lang w:val="fr-FR"/>
        </w:rPr>
        <w:t>pécialisée dans les produits de transmission</w:t>
      </w:r>
      <w:r>
        <w:rPr>
          <w:rFonts w:eastAsia="Trebuchet MS"/>
          <w:lang w:val="fr-FR"/>
        </w:rPr>
        <w:t xml:space="preserve"> : </w:t>
      </w:r>
      <w:r w:rsidRPr="004A1D08">
        <w:rPr>
          <w:rFonts w:eastAsia="Trebuchet MS"/>
          <w:lang w:val="fr-FR"/>
        </w:rPr>
        <w:t>Bandes Transporteuses pour convoyeurs , Rouleaux transporteur, usinages mécanique industriel</w:t>
      </w:r>
      <w:r>
        <w:rPr>
          <w:rFonts w:eastAsia="Trebuchet MS"/>
          <w:lang w:val="fr-FR"/>
        </w:rPr>
        <w:t>. Elle est f</w:t>
      </w:r>
      <w:r w:rsidRPr="004A1D08">
        <w:rPr>
          <w:rFonts w:eastAsia="Trebuchet MS"/>
          <w:lang w:val="fr-FR"/>
        </w:rPr>
        <w:t>ondée en 1986, par M. Nacer Zennadi, l’entreprise GMZ met son expérience et son savoir-faire au service des entreprises et des particuliers dans le secteur de la fourniture industrielle. Spécialisé dans les produits de transmission</w:t>
      </w:r>
      <w:r w:rsidRPr="004A1D08">
        <w:rPr>
          <w:rFonts w:eastAsia="Trebuchet MS"/>
          <w:lang w:val="fr-FR"/>
        </w:rPr>
        <w:br/>
      </w:r>
    </w:p>
    <w:p w14:paraId="097C90A6" w14:textId="4E5DB533" w:rsidR="006C726F" w:rsidRPr="006C726F" w:rsidRDefault="00DA7800" w:rsidP="006C726F">
      <w:pPr>
        <w:rPr>
          <w:rFonts w:eastAsia="Trebuchet MS"/>
          <w:lang w:val="fr-FR"/>
        </w:rPr>
      </w:pPr>
      <w:r w:rsidRPr="00DA7800">
        <w:rPr>
          <w:rFonts w:eastAsia="Trebuchet MS"/>
          <w:b/>
          <w:bCs/>
          <w:u w:val="single"/>
          <w:lang w:val="fr-FR"/>
        </w:rPr>
        <w:t>SORFERT</w:t>
      </w:r>
      <w:r w:rsidRPr="00DA7800">
        <w:rPr>
          <w:rFonts w:eastAsia="Trebuchet MS"/>
          <w:u w:val="single"/>
          <w:lang w:val="fr-FR"/>
        </w:rPr>
        <w:t> :</w:t>
      </w:r>
      <w:r w:rsidRPr="00DA7800">
        <w:rPr>
          <w:rFonts w:eastAsia="Trebuchet MS"/>
          <w:lang w:val="fr-FR"/>
        </w:rPr>
        <w:t> </w:t>
      </w:r>
      <w:r w:rsidR="006C726F" w:rsidRPr="006C726F">
        <w:rPr>
          <w:rFonts w:eastAsia="Trebuchet MS"/>
          <w:lang w:val="fr-FR"/>
        </w:rPr>
        <w:t xml:space="preserve"> est le fruit d’un partenariat entre OCI N.V. qui détient 51% des parts, et Sonatrach, qui en détient 49%. </w:t>
      </w:r>
      <w:r w:rsidR="006C726F">
        <w:rPr>
          <w:rFonts w:eastAsia="Trebuchet MS"/>
          <w:lang w:val="fr-FR"/>
        </w:rPr>
        <w:t>Cette entreprise</w:t>
      </w:r>
      <w:r w:rsidR="006C726F" w:rsidRPr="006C726F">
        <w:rPr>
          <w:rFonts w:eastAsia="Trebuchet MS"/>
          <w:lang w:val="fr-FR"/>
        </w:rPr>
        <w:t xml:space="preserve"> représente une excellente illustration de ce qu’est un partenariat algérien réussi entre Sonatrach et un investisseur </w:t>
      </w:r>
      <w:r w:rsidR="00045C24" w:rsidRPr="006C726F">
        <w:rPr>
          <w:rFonts w:eastAsia="Trebuchet MS"/>
          <w:lang w:val="fr-FR"/>
        </w:rPr>
        <w:t>international.</w:t>
      </w:r>
      <w:r w:rsidR="00045C24">
        <w:rPr>
          <w:rFonts w:eastAsia="Trebuchet MS"/>
          <w:lang w:val="fr-FR"/>
        </w:rPr>
        <w:t xml:space="preserve"> Elle</w:t>
      </w:r>
      <w:r w:rsidR="006C726F" w:rsidRPr="006C726F">
        <w:rPr>
          <w:rFonts w:eastAsia="Trebuchet MS"/>
          <w:lang w:val="fr-FR"/>
        </w:rPr>
        <w:t xml:space="preserve"> est l’un des plus importants producteurs intégrés d’engrais azotés en Afrique du Nord, avec une capacité de production de 1,26 millions de tonnes métriques de granules d’urée et 1,6 millions de tonnes métriques d’ammoniac anhydre par année.</w:t>
      </w:r>
    </w:p>
    <w:p w14:paraId="168C11F7" w14:textId="4DE37160" w:rsidR="00DA7800" w:rsidRPr="00DA7800" w:rsidRDefault="00DA7800" w:rsidP="006C726F">
      <w:pPr>
        <w:rPr>
          <w:rFonts w:eastAsia="Trebuchet MS"/>
          <w:lang w:val="fr-FR"/>
        </w:rPr>
      </w:pPr>
    </w:p>
    <w:p w14:paraId="1FCEF1E7" w14:textId="6C0716D9" w:rsidR="00DA7800" w:rsidRDefault="00DA7800" w:rsidP="006C726F">
      <w:pPr>
        <w:rPr>
          <w:rFonts w:eastAsia="Trebuchet MS"/>
          <w:lang w:val="fr-FR"/>
        </w:rPr>
      </w:pPr>
      <w:r w:rsidRPr="00DA7800">
        <w:rPr>
          <w:rFonts w:eastAsia="Trebuchet MS"/>
          <w:b/>
          <w:bCs/>
          <w:u w:val="single"/>
          <w:lang w:val="fr-FR"/>
        </w:rPr>
        <w:t>TFC (RAMY JUS)</w:t>
      </w:r>
      <w:r w:rsidRPr="00DA7800">
        <w:rPr>
          <w:rFonts w:eastAsia="Trebuchet MS"/>
          <w:u w:val="single"/>
          <w:lang w:val="fr-FR"/>
        </w:rPr>
        <w:t>:</w:t>
      </w:r>
      <w:r w:rsidRPr="00DA7800">
        <w:rPr>
          <w:rFonts w:eastAsia="Trebuchet MS"/>
          <w:lang w:val="fr-FR"/>
        </w:rPr>
        <w:t xml:space="preserve">  </w:t>
      </w:r>
      <w:r w:rsidR="006C726F" w:rsidRPr="006C726F">
        <w:rPr>
          <w:rFonts w:eastAsia="Trebuchet MS"/>
          <w:lang w:val="fr-FR"/>
        </w:rPr>
        <w:t>La mission principale du TFC est d'offrir au consommateur algérien un produit d'une qualité incomparable et un service irréprochable</w:t>
      </w:r>
      <w:r w:rsidR="006C726F">
        <w:rPr>
          <w:rFonts w:eastAsia="Trebuchet MS"/>
          <w:lang w:val="fr-FR"/>
        </w:rPr>
        <w:t>.</w:t>
      </w:r>
      <w:r w:rsidR="006C726F" w:rsidRPr="00DA7800">
        <w:rPr>
          <w:rFonts w:eastAsia="Trebuchet MS"/>
          <w:lang w:val="fr-FR"/>
        </w:rPr>
        <w:t xml:space="preserve"> </w:t>
      </w:r>
      <w:r w:rsidR="006C726F">
        <w:rPr>
          <w:rFonts w:eastAsia="Trebuchet MS"/>
          <w:lang w:val="fr-FR"/>
        </w:rPr>
        <w:t>Considéré comme l</w:t>
      </w:r>
      <w:r w:rsidRPr="00DA7800">
        <w:rPr>
          <w:rFonts w:eastAsia="Trebuchet MS"/>
          <w:lang w:val="fr-FR"/>
        </w:rPr>
        <w:t>eader des boissons et des jus de fruits en Algérie.</w:t>
      </w:r>
    </w:p>
    <w:p w14:paraId="2A13A892" w14:textId="4581655C" w:rsidR="00DA7800" w:rsidRPr="00DA7800" w:rsidRDefault="00DA7800" w:rsidP="006C726F">
      <w:pPr>
        <w:rPr>
          <w:rFonts w:eastAsia="Trebuchet MS"/>
          <w:lang w:val="fr-FR"/>
        </w:rPr>
      </w:pPr>
    </w:p>
    <w:p w14:paraId="2F5DF8B7" w14:textId="6E6B5E6D" w:rsidR="00DA7800" w:rsidRDefault="00DA7800" w:rsidP="006C726F">
      <w:pPr>
        <w:rPr>
          <w:rFonts w:eastAsia="Trebuchet MS"/>
          <w:lang w:val="fr-FR"/>
        </w:rPr>
      </w:pPr>
      <w:r w:rsidRPr="00DA7800">
        <w:rPr>
          <w:rFonts w:eastAsia="Trebuchet MS"/>
          <w:b/>
          <w:bCs/>
          <w:u w:val="single"/>
          <w:lang w:val="fr-FR"/>
        </w:rPr>
        <w:t>HYGIENIX </w:t>
      </w:r>
      <w:r w:rsidRPr="00DA7800">
        <w:rPr>
          <w:rFonts w:eastAsia="Trebuchet MS"/>
          <w:u w:val="single"/>
          <w:lang w:val="fr-FR"/>
        </w:rPr>
        <w:t>:</w:t>
      </w:r>
      <w:r w:rsidRPr="00DA7800">
        <w:rPr>
          <w:rFonts w:eastAsia="Trebuchet MS"/>
          <w:lang w:val="fr-FR"/>
        </w:rPr>
        <w:t xml:space="preserve"> </w:t>
      </w:r>
      <w:r w:rsidR="006C726F" w:rsidRPr="006C726F">
        <w:rPr>
          <w:rFonts w:eastAsia="Trebuchet MS"/>
          <w:lang w:val="fr-FR"/>
        </w:rPr>
        <w:t xml:space="preserve"> est une société algérienne privée à caractère industriel dont sa principale activité et la fabrication et la distribution des produits d'hygiènes corporels</w:t>
      </w:r>
      <w:r w:rsidR="006C726F">
        <w:rPr>
          <w:rFonts w:eastAsia="Trebuchet MS"/>
          <w:lang w:val="fr-FR"/>
        </w:rPr>
        <w:t>.</w:t>
      </w:r>
    </w:p>
    <w:p w14:paraId="7846A6A3" w14:textId="77777777" w:rsidR="006C726F" w:rsidRPr="00DA7800" w:rsidRDefault="006C726F" w:rsidP="006C726F">
      <w:pPr>
        <w:rPr>
          <w:rFonts w:eastAsia="Trebuchet MS"/>
          <w:lang w:val="fr-FR"/>
        </w:rPr>
      </w:pPr>
    </w:p>
    <w:p w14:paraId="129230AB" w14:textId="132E7978" w:rsidR="00DA7800" w:rsidRPr="00DA7800" w:rsidRDefault="00DA7800" w:rsidP="00045C24">
      <w:pPr>
        <w:rPr>
          <w:rFonts w:eastAsia="Trebuchet MS"/>
          <w:lang w:val="fr-FR"/>
        </w:rPr>
      </w:pPr>
      <w:r w:rsidRPr="00DA7800">
        <w:rPr>
          <w:rFonts w:eastAsia="Trebuchet MS"/>
          <w:b/>
          <w:bCs/>
          <w:u w:val="single"/>
          <w:lang w:val="fr-FR"/>
        </w:rPr>
        <w:t>SOVAC ALGERIE PRODUCTION</w:t>
      </w:r>
      <w:r w:rsidRPr="00DA7800">
        <w:rPr>
          <w:rFonts w:eastAsia="Trebuchet MS"/>
          <w:u w:val="single"/>
          <w:lang w:val="fr-FR"/>
        </w:rPr>
        <w:t> :</w:t>
      </w:r>
      <w:r w:rsidRPr="00DA7800">
        <w:rPr>
          <w:rFonts w:eastAsia="Trebuchet MS"/>
          <w:lang w:val="fr-FR"/>
        </w:rPr>
        <w:t> </w:t>
      </w:r>
      <w:r w:rsidR="006C726F" w:rsidRPr="006C726F">
        <w:rPr>
          <w:rFonts w:eastAsia="Trebuchet MS"/>
          <w:lang w:val="fr-FR"/>
        </w:rPr>
        <w:t xml:space="preserve"> </w:t>
      </w:r>
      <w:r w:rsidR="00045C24">
        <w:rPr>
          <w:rFonts w:eastAsia="Trebuchet MS"/>
          <w:lang w:val="fr-FR"/>
        </w:rPr>
        <w:t>L</w:t>
      </w:r>
      <w:r w:rsidR="006C726F" w:rsidRPr="006C726F">
        <w:rPr>
          <w:rFonts w:eastAsia="Trebuchet MS"/>
          <w:lang w:val="fr-FR"/>
        </w:rPr>
        <w:t>’équipe SOVAC s’est mise au service de la clientèle Volkswagen en Algérie dans l’objectif d’assurer la distribution des véhicules et leur service après-vente.</w:t>
      </w:r>
      <w:r w:rsidR="004E671E">
        <w:rPr>
          <w:rFonts w:eastAsia="Trebuchet MS"/>
          <w:lang w:val="fr-FR"/>
        </w:rPr>
        <w:t xml:space="preserve"> </w:t>
      </w:r>
    </w:p>
    <w:p w14:paraId="0CC30B21" w14:textId="77777777" w:rsidR="00DA7800" w:rsidRDefault="00DA7800" w:rsidP="00DA7800">
      <w:pPr>
        <w:rPr>
          <w:rFonts w:eastAsia="Trebuchet MS"/>
          <w:b/>
          <w:bCs/>
          <w:lang w:val="fr-FR"/>
        </w:rPr>
      </w:pPr>
    </w:p>
    <w:p w14:paraId="7A34FAC7" w14:textId="7C36E4A5" w:rsidR="00DA7800" w:rsidRDefault="00DA7800" w:rsidP="00045C24">
      <w:pPr>
        <w:rPr>
          <w:rFonts w:eastAsia="Trebuchet MS"/>
          <w:lang w:val="fr-FR"/>
        </w:rPr>
      </w:pPr>
      <w:r w:rsidRPr="00161961">
        <w:rPr>
          <w:rFonts w:eastAsia="Trebuchet MS"/>
          <w:b/>
          <w:bCs/>
          <w:u w:val="single"/>
          <w:lang w:val="fr-FR"/>
        </w:rPr>
        <w:t>PSA :</w:t>
      </w:r>
      <w:r w:rsidRPr="00DA7800">
        <w:rPr>
          <w:rFonts w:eastAsia="Trebuchet MS"/>
          <w:lang w:val="fr-FR"/>
        </w:rPr>
        <w:t> </w:t>
      </w:r>
      <w:r w:rsidR="004E671E" w:rsidRPr="004E671E">
        <w:rPr>
          <w:rFonts w:eastAsia="Trebuchet MS"/>
          <w:lang w:val="fr-FR"/>
        </w:rPr>
        <w:t xml:space="preserve">Groupe PSA conçoit des expériences automobiles uniques et propose des solutions de mobilité répondant à toutes les attentes des clients. Le groupe compte cinq marques automobiles, Peugeot, Citroën, DS, Opel et Vauxhall, et propose une large gamme de services de mobilité et intelligents sous la marque Free2Move. </w:t>
      </w:r>
    </w:p>
    <w:p w14:paraId="459B32B9" w14:textId="77777777" w:rsidR="004E671E" w:rsidRPr="00DA7800" w:rsidRDefault="004E671E" w:rsidP="00DA7800">
      <w:pPr>
        <w:rPr>
          <w:rFonts w:eastAsia="Trebuchet MS"/>
          <w:lang w:val="fr-FR"/>
        </w:rPr>
      </w:pPr>
      <w:bookmarkStart w:id="4" w:name="_GoBack"/>
      <w:bookmarkEnd w:id="4"/>
    </w:p>
    <w:p w14:paraId="58BAB384" w14:textId="2D179188" w:rsidR="00DA7800" w:rsidRDefault="00DA7800" w:rsidP="009A1FC2">
      <w:pPr>
        <w:rPr>
          <w:rFonts w:eastAsia="Trebuchet MS"/>
          <w:lang w:val="fr-FR"/>
        </w:rPr>
      </w:pPr>
      <w:r w:rsidRPr="00045C24">
        <w:rPr>
          <w:rFonts w:eastAsia="Trebuchet MS"/>
          <w:b/>
          <w:bCs/>
          <w:u w:val="single"/>
          <w:lang w:val="fr-FR"/>
        </w:rPr>
        <w:t>UNIVER DETERGENT (AIGLE) :</w:t>
      </w:r>
      <w:r w:rsidRPr="00DA7800">
        <w:rPr>
          <w:rFonts w:eastAsia="Trebuchet MS"/>
          <w:lang w:val="fr-FR"/>
        </w:rPr>
        <w:t> </w:t>
      </w:r>
      <w:r w:rsidR="00161961" w:rsidRPr="00161961">
        <w:rPr>
          <w:rFonts w:eastAsia="Trebuchet MS"/>
          <w:lang w:val="fr-FR"/>
        </w:rPr>
        <w:t>est une société Industrielle et commerciale de droit Algérien, spécialisée dans la détergence.</w:t>
      </w:r>
      <w:r w:rsidR="00161961">
        <w:rPr>
          <w:rFonts w:eastAsia="Trebuchet MS"/>
          <w:lang w:val="fr-FR"/>
        </w:rPr>
        <w:t xml:space="preserve"> </w:t>
      </w:r>
      <w:r w:rsidR="00161961" w:rsidRPr="00161961">
        <w:rPr>
          <w:rFonts w:eastAsia="Trebuchet MS"/>
          <w:lang w:val="fr-FR"/>
        </w:rPr>
        <w:t>Crée en 2002, UNIVERS DETERGENT Sarl est présente aujourd’hui dans toutes les régions et wilayas (centre -est –ouest - sud) et assure la production et la commercialisation de ses produits.</w:t>
      </w:r>
      <w:r w:rsidR="00161961">
        <w:rPr>
          <w:rFonts w:eastAsia="Trebuchet MS"/>
          <w:lang w:val="fr-FR"/>
        </w:rPr>
        <w:t xml:space="preserve"> Elle est </w:t>
      </w:r>
      <w:r w:rsidR="00161961" w:rsidRPr="00161961">
        <w:rPr>
          <w:rFonts w:eastAsia="Trebuchet MS"/>
          <w:lang w:val="fr-FR"/>
        </w:rPr>
        <w:t>connue sous sa marque commerciale Aigle offre une large gamme de produits, en mesure de répondre aux attentes aussi bien des particuliers que des professionnels.</w:t>
      </w:r>
    </w:p>
    <w:p w14:paraId="3B650257" w14:textId="77777777" w:rsidR="00045C24" w:rsidRPr="00DA7800" w:rsidRDefault="00045C24" w:rsidP="009A1FC2">
      <w:pPr>
        <w:rPr>
          <w:rFonts w:eastAsia="Trebuchet MS"/>
          <w:lang w:val="fr-FR"/>
        </w:rPr>
      </w:pPr>
    </w:p>
    <w:p w14:paraId="00C78B2C" w14:textId="55A09D56" w:rsidR="00DA7800" w:rsidRDefault="00DA7800" w:rsidP="004E671E">
      <w:pPr>
        <w:rPr>
          <w:rFonts w:eastAsia="Trebuchet MS"/>
          <w:lang w:val="fr-FR"/>
        </w:rPr>
      </w:pPr>
      <w:r w:rsidRPr="00DE5EFB">
        <w:rPr>
          <w:rFonts w:eastAsia="Trebuchet MS"/>
          <w:b/>
          <w:bCs/>
          <w:u w:val="single"/>
          <w:lang w:val="fr-FR"/>
        </w:rPr>
        <w:t>EL KENDI :</w:t>
      </w:r>
      <w:r w:rsidRPr="00DA7800">
        <w:rPr>
          <w:rFonts w:eastAsia="Trebuchet MS"/>
          <w:lang w:val="fr-FR"/>
        </w:rPr>
        <w:t> </w:t>
      </w:r>
      <w:r w:rsidR="004E671E" w:rsidRPr="004E671E">
        <w:rPr>
          <w:rFonts w:eastAsia="Trebuchet MS"/>
          <w:lang w:val="fr-FR"/>
        </w:rPr>
        <w:t xml:space="preserve"> est une entreprise pharmaceutique Algérienne avec investissement direct étranger, de production de médicaments en pleine expansion</w:t>
      </w:r>
      <w:r w:rsidR="009A1FC2">
        <w:rPr>
          <w:rFonts w:eastAsia="Trebuchet MS"/>
          <w:lang w:val="fr-FR"/>
        </w:rPr>
        <w:t>. L</w:t>
      </w:r>
      <w:r w:rsidR="004E671E" w:rsidRPr="004E671E">
        <w:rPr>
          <w:rFonts w:eastAsia="Trebuchet MS"/>
          <w:lang w:val="fr-FR"/>
        </w:rPr>
        <w:t>’entreprise en tant que 3eme laboratoire pharmaceutique sur le marché Algérien et 1ere entreprise locale.</w:t>
      </w:r>
      <w:r w:rsidR="004E671E">
        <w:rPr>
          <w:rFonts w:eastAsia="Trebuchet MS"/>
          <w:lang w:val="fr-FR"/>
        </w:rPr>
        <w:t xml:space="preserve"> </w:t>
      </w:r>
      <w:r w:rsidR="004E671E" w:rsidRPr="004E671E">
        <w:rPr>
          <w:rFonts w:eastAsia="Trebuchet MS"/>
          <w:lang w:val="fr-FR"/>
        </w:rPr>
        <w:t>La fabrication des produits d’EL KENDI est effectuée selon les normes internationales dans une installation approuvée par les autorités de santé locales et dont les plans et le design sont approuvés par la FDA Américaine. Les médicaments produits par EL KENDI sont dédiés principalement au traitement des maladies chroniques (Hypertension artérielle, Système nerveux central, appareil urinaires, appareil respiratoire et le Cancer).</w:t>
      </w:r>
    </w:p>
    <w:p w14:paraId="70D93EE4" w14:textId="77777777" w:rsidR="004E671E" w:rsidRPr="00DA7800" w:rsidRDefault="004E671E" w:rsidP="004E671E">
      <w:pPr>
        <w:rPr>
          <w:rFonts w:eastAsia="Trebuchet MS"/>
          <w:lang w:val="fr-FR"/>
        </w:rPr>
      </w:pPr>
    </w:p>
    <w:p w14:paraId="4E1213B4" w14:textId="3741739F" w:rsidR="00DA7800" w:rsidRDefault="00DA7800" w:rsidP="00DA7800">
      <w:pPr>
        <w:rPr>
          <w:rFonts w:eastAsia="Trebuchet MS"/>
          <w:lang w:val="fr-FR"/>
        </w:rPr>
      </w:pPr>
      <w:r w:rsidRPr="00DE5EFB">
        <w:rPr>
          <w:rFonts w:eastAsia="Trebuchet MS"/>
          <w:b/>
          <w:bCs/>
          <w:u w:val="single"/>
          <w:lang w:val="fr-FR"/>
        </w:rPr>
        <w:t>NESTLE Waters Algérie :</w:t>
      </w:r>
      <w:r w:rsidRPr="00DA7800">
        <w:rPr>
          <w:rFonts w:eastAsia="Trebuchet MS"/>
          <w:lang w:val="fr-FR"/>
        </w:rPr>
        <w:t xml:space="preserve"> Eaux minérales et de source (production). </w:t>
      </w:r>
    </w:p>
    <w:p w14:paraId="72A795DD" w14:textId="77777777" w:rsidR="00DA7800" w:rsidRPr="006C726F" w:rsidRDefault="00DA7800" w:rsidP="00DA7800">
      <w:pPr>
        <w:rPr>
          <w:rFonts w:eastAsia="Trebuchet MS"/>
          <w:lang w:val="fr-FR"/>
        </w:rPr>
      </w:pPr>
    </w:p>
    <w:p w14:paraId="2F420069" w14:textId="78E2854D" w:rsidR="00DA7800" w:rsidRPr="00DA7800" w:rsidRDefault="00DA7800" w:rsidP="00554F56">
      <w:pPr>
        <w:rPr>
          <w:rFonts w:eastAsia="Trebuchet MS"/>
          <w:lang w:val="fr-FR"/>
        </w:rPr>
      </w:pPr>
      <w:r w:rsidRPr="00DE5EFB">
        <w:rPr>
          <w:rFonts w:eastAsia="Trebuchet MS"/>
          <w:b/>
          <w:bCs/>
          <w:u w:val="single"/>
          <w:lang w:val="fr-FR"/>
        </w:rPr>
        <w:t>Linde Gas Algérie :</w:t>
      </w:r>
      <w:r w:rsidRPr="00DA7800">
        <w:rPr>
          <w:rFonts w:eastAsia="Trebuchet MS"/>
          <w:lang w:val="fr-FR"/>
        </w:rPr>
        <w:t xml:space="preserve"> </w:t>
      </w:r>
      <w:r w:rsidR="00161961" w:rsidRPr="00161961">
        <w:rPr>
          <w:rFonts w:eastAsia="Trebuchet MS"/>
          <w:lang w:val="fr-FR"/>
        </w:rPr>
        <w:t>Linde Gas Algérie produit et commercialise un large éventail de Gaz Industriels et Médicaux dont l’utilisation couvre essentiellement les secteurs économiques suivants : Santé. Industrie</w:t>
      </w:r>
      <w:r w:rsidR="009A1FC2">
        <w:rPr>
          <w:rFonts w:eastAsia="Trebuchet MS"/>
          <w:lang w:val="fr-FR"/>
        </w:rPr>
        <w:t>,</w:t>
      </w:r>
      <w:r w:rsidR="00161961" w:rsidRPr="00161961">
        <w:rPr>
          <w:rFonts w:eastAsia="Trebuchet MS"/>
          <w:lang w:val="fr-FR"/>
        </w:rPr>
        <w:t xml:space="preserve"> Agro-Alimentaire</w:t>
      </w:r>
      <w:r w:rsidR="009A1FC2">
        <w:rPr>
          <w:rFonts w:eastAsia="Trebuchet MS"/>
          <w:lang w:val="fr-FR"/>
        </w:rPr>
        <w:t>,</w:t>
      </w:r>
      <w:r w:rsidR="00161961" w:rsidRPr="00161961">
        <w:rPr>
          <w:rFonts w:eastAsia="Trebuchet MS"/>
          <w:lang w:val="fr-FR"/>
        </w:rPr>
        <w:t xml:space="preserve"> Chimie</w:t>
      </w:r>
      <w:r w:rsidR="009A1FC2">
        <w:rPr>
          <w:rFonts w:eastAsia="Trebuchet MS"/>
          <w:lang w:val="fr-FR"/>
        </w:rPr>
        <w:t xml:space="preserve"> et</w:t>
      </w:r>
      <w:r w:rsidR="00161961" w:rsidRPr="00161961">
        <w:rPr>
          <w:rFonts w:eastAsia="Trebuchet MS"/>
          <w:lang w:val="fr-FR"/>
        </w:rPr>
        <w:t xml:space="preserve"> Hydrocarbures</w:t>
      </w:r>
      <w:r w:rsidR="009A1FC2">
        <w:rPr>
          <w:rFonts w:eastAsia="Trebuchet MS"/>
          <w:lang w:val="fr-FR"/>
        </w:rPr>
        <w:t xml:space="preserve">. </w:t>
      </w:r>
      <w:r w:rsidR="00161961" w:rsidRPr="00161961">
        <w:rPr>
          <w:rFonts w:eastAsia="Trebuchet MS"/>
          <w:lang w:val="fr-FR"/>
        </w:rPr>
        <w:t xml:space="preserve">Linde Gas Algérie a pour mission essentielle la prise en charge de besoins générés par la multiplicité de l’application des gaz industriels et médicaux dans </w:t>
      </w:r>
      <w:r w:rsidR="009A1FC2">
        <w:rPr>
          <w:rFonts w:eastAsia="Trebuchet MS"/>
          <w:lang w:val="fr-FR"/>
        </w:rPr>
        <w:t>les</w:t>
      </w:r>
      <w:r w:rsidR="009A1FC2" w:rsidRPr="00161961">
        <w:rPr>
          <w:rFonts w:eastAsia="Trebuchet MS"/>
          <w:lang w:val="fr-FR"/>
        </w:rPr>
        <w:t xml:space="preserve"> différents secteurs économiques</w:t>
      </w:r>
      <w:r w:rsidR="00161961">
        <w:rPr>
          <w:rFonts w:eastAsia="Trebuchet MS"/>
          <w:lang w:val="fr-FR"/>
        </w:rPr>
        <w:t>.</w:t>
      </w:r>
    </w:p>
    <w:p w14:paraId="718F287C" w14:textId="1B9414D3" w:rsidR="00DA7800" w:rsidRPr="00DA7800" w:rsidRDefault="00DA7800" w:rsidP="00DA7800">
      <w:pPr>
        <w:rPr>
          <w:rFonts w:eastAsia="Trebuchet MS"/>
          <w:b/>
          <w:bCs/>
          <w:u w:val="single"/>
          <w:lang w:val="fr-FR"/>
        </w:rPr>
      </w:pPr>
    </w:p>
    <w:p w14:paraId="23B87483" w14:textId="34446BD9" w:rsidR="009509BC" w:rsidRDefault="009509BC" w:rsidP="009509BC">
      <w:pPr>
        <w:rPr>
          <w:rFonts w:eastAsia="Trebuchet MS"/>
          <w:b/>
          <w:bCs/>
          <w:u w:val="single"/>
          <w:lang w:val="fr-FR"/>
        </w:rPr>
      </w:pPr>
    </w:p>
    <w:p w14:paraId="4F433450" w14:textId="5DB9A306" w:rsidR="009509BC" w:rsidRPr="00D745D1" w:rsidRDefault="00196D3C" w:rsidP="009158BD">
      <w:pPr>
        <w:rPr>
          <w:rFonts w:ascii="Trebuchet MS" w:eastAsia="Trebuchet MS" w:hAnsi="Trebuchet MS" w:cs="Trebuchet MS"/>
          <w:lang w:val="fr-FR"/>
        </w:rPr>
      </w:pPr>
      <w:r>
        <w:rPr>
          <w:rFonts w:ascii="Trebuchet MS" w:eastAsia="Trebuchet MS" w:hAnsi="Trebuchet MS" w:cs="Trebuchet MS"/>
          <w:noProof/>
          <w:lang w:val="fr-FR"/>
        </w:rPr>
        <w:lastRenderedPageBreak/>
        <w:drawing>
          <wp:inline distT="0" distB="0" distL="0" distR="0" wp14:anchorId="35B0166A" wp14:editId="2745B887">
            <wp:extent cx="6197600" cy="4189730"/>
            <wp:effectExtent l="0" t="0" r="0" b="127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5">
                      <a:extLst>
                        <a:ext uri="{28A0092B-C50C-407E-A947-70E740481C1C}">
                          <a14:useLocalDpi xmlns:a14="http://schemas.microsoft.com/office/drawing/2010/main" val="0"/>
                        </a:ext>
                      </a:extLst>
                    </a:blip>
                    <a:stretch>
                      <a:fillRect/>
                    </a:stretch>
                  </pic:blipFill>
                  <pic:spPr>
                    <a:xfrm>
                      <a:off x="0" y="0"/>
                      <a:ext cx="6197600" cy="4189730"/>
                    </a:xfrm>
                    <a:prstGeom prst="rect">
                      <a:avLst/>
                    </a:prstGeom>
                  </pic:spPr>
                </pic:pic>
              </a:graphicData>
            </a:graphic>
          </wp:inline>
        </w:drawing>
      </w:r>
    </w:p>
    <w:sectPr w:rsidR="009509BC" w:rsidRPr="00D745D1" w:rsidSect="00F135B7">
      <w:footerReference w:type="default" r:id="rId16"/>
      <w:pgSz w:w="11920" w:h="16840"/>
      <w:pgMar w:top="1080" w:right="1080" w:bottom="1080" w:left="1080" w:header="0" w:footer="54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3CDF5D" w14:textId="77777777" w:rsidR="00EF6F05" w:rsidRDefault="00EF6F05">
      <w:r>
        <w:separator/>
      </w:r>
    </w:p>
  </w:endnote>
  <w:endnote w:type="continuationSeparator" w:id="0">
    <w:p w14:paraId="0CC61121" w14:textId="77777777" w:rsidR="00EF6F05" w:rsidRDefault="00EF6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DF0DB" w14:textId="0131BD13" w:rsidR="00EB5820" w:rsidRDefault="00EB5820" w:rsidP="008B1D21">
    <w:pPr>
      <w:spacing w:line="20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1F65E" w14:textId="1F0DF6E9" w:rsidR="00EB5820" w:rsidRPr="008B1D21" w:rsidRDefault="00EB5820" w:rsidP="008B1D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459A6" w14:textId="77777777" w:rsidR="00EF6F05" w:rsidRDefault="00EF6F05">
      <w:r>
        <w:separator/>
      </w:r>
    </w:p>
  </w:footnote>
  <w:footnote w:type="continuationSeparator" w:id="0">
    <w:p w14:paraId="62C38FF7" w14:textId="77777777" w:rsidR="00EF6F05" w:rsidRDefault="00EF6F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87456"/>
    <w:multiLevelType w:val="hybridMultilevel"/>
    <w:tmpl w:val="C5C47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434AD"/>
    <w:multiLevelType w:val="multilevel"/>
    <w:tmpl w:val="40D23E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2D56160"/>
    <w:multiLevelType w:val="hybridMultilevel"/>
    <w:tmpl w:val="917E371A"/>
    <w:lvl w:ilvl="0" w:tplc="04090001">
      <w:start w:val="1"/>
      <w:numFmt w:val="bullet"/>
      <w:lvlText w:val=""/>
      <w:lvlJc w:val="left"/>
      <w:pPr>
        <w:ind w:left="1922" w:hanging="360"/>
      </w:pPr>
      <w:rPr>
        <w:rFonts w:ascii="Symbol" w:hAnsi="Symbol" w:hint="default"/>
      </w:rPr>
    </w:lvl>
    <w:lvl w:ilvl="1" w:tplc="04090003" w:tentative="1">
      <w:start w:val="1"/>
      <w:numFmt w:val="bullet"/>
      <w:lvlText w:val="o"/>
      <w:lvlJc w:val="left"/>
      <w:pPr>
        <w:ind w:left="2642" w:hanging="360"/>
      </w:pPr>
      <w:rPr>
        <w:rFonts w:ascii="Courier New" w:hAnsi="Courier New" w:cs="Courier New" w:hint="default"/>
      </w:rPr>
    </w:lvl>
    <w:lvl w:ilvl="2" w:tplc="04090005" w:tentative="1">
      <w:start w:val="1"/>
      <w:numFmt w:val="bullet"/>
      <w:lvlText w:val=""/>
      <w:lvlJc w:val="left"/>
      <w:pPr>
        <w:ind w:left="3362" w:hanging="360"/>
      </w:pPr>
      <w:rPr>
        <w:rFonts w:ascii="Wingdings" w:hAnsi="Wingdings" w:hint="default"/>
      </w:rPr>
    </w:lvl>
    <w:lvl w:ilvl="3" w:tplc="04090001" w:tentative="1">
      <w:start w:val="1"/>
      <w:numFmt w:val="bullet"/>
      <w:lvlText w:val=""/>
      <w:lvlJc w:val="left"/>
      <w:pPr>
        <w:ind w:left="4082" w:hanging="360"/>
      </w:pPr>
      <w:rPr>
        <w:rFonts w:ascii="Symbol" w:hAnsi="Symbol" w:hint="default"/>
      </w:rPr>
    </w:lvl>
    <w:lvl w:ilvl="4" w:tplc="04090003" w:tentative="1">
      <w:start w:val="1"/>
      <w:numFmt w:val="bullet"/>
      <w:lvlText w:val="o"/>
      <w:lvlJc w:val="left"/>
      <w:pPr>
        <w:ind w:left="4802" w:hanging="360"/>
      </w:pPr>
      <w:rPr>
        <w:rFonts w:ascii="Courier New" w:hAnsi="Courier New" w:cs="Courier New" w:hint="default"/>
      </w:rPr>
    </w:lvl>
    <w:lvl w:ilvl="5" w:tplc="04090005" w:tentative="1">
      <w:start w:val="1"/>
      <w:numFmt w:val="bullet"/>
      <w:lvlText w:val=""/>
      <w:lvlJc w:val="left"/>
      <w:pPr>
        <w:ind w:left="5522" w:hanging="360"/>
      </w:pPr>
      <w:rPr>
        <w:rFonts w:ascii="Wingdings" w:hAnsi="Wingdings" w:hint="default"/>
      </w:rPr>
    </w:lvl>
    <w:lvl w:ilvl="6" w:tplc="04090001" w:tentative="1">
      <w:start w:val="1"/>
      <w:numFmt w:val="bullet"/>
      <w:lvlText w:val=""/>
      <w:lvlJc w:val="left"/>
      <w:pPr>
        <w:ind w:left="6242" w:hanging="360"/>
      </w:pPr>
      <w:rPr>
        <w:rFonts w:ascii="Symbol" w:hAnsi="Symbol" w:hint="default"/>
      </w:rPr>
    </w:lvl>
    <w:lvl w:ilvl="7" w:tplc="04090003" w:tentative="1">
      <w:start w:val="1"/>
      <w:numFmt w:val="bullet"/>
      <w:lvlText w:val="o"/>
      <w:lvlJc w:val="left"/>
      <w:pPr>
        <w:ind w:left="6962" w:hanging="360"/>
      </w:pPr>
      <w:rPr>
        <w:rFonts w:ascii="Courier New" w:hAnsi="Courier New" w:cs="Courier New" w:hint="default"/>
      </w:rPr>
    </w:lvl>
    <w:lvl w:ilvl="8" w:tplc="04090005" w:tentative="1">
      <w:start w:val="1"/>
      <w:numFmt w:val="bullet"/>
      <w:lvlText w:val=""/>
      <w:lvlJc w:val="left"/>
      <w:pPr>
        <w:ind w:left="7682" w:hanging="360"/>
      </w:pPr>
      <w:rPr>
        <w:rFonts w:ascii="Wingdings" w:hAnsi="Wingdings" w:hint="default"/>
      </w:rPr>
    </w:lvl>
  </w:abstractNum>
  <w:abstractNum w:abstractNumId="3" w15:restartNumberingAfterBreak="0">
    <w:nsid w:val="07044CA8"/>
    <w:multiLevelType w:val="multilevel"/>
    <w:tmpl w:val="FCD2AD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81F49A0"/>
    <w:multiLevelType w:val="hybridMultilevel"/>
    <w:tmpl w:val="6D001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5F761B"/>
    <w:multiLevelType w:val="hybridMultilevel"/>
    <w:tmpl w:val="8A8A5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654A8C"/>
    <w:multiLevelType w:val="hybridMultilevel"/>
    <w:tmpl w:val="55CCF97E"/>
    <w:lvl w:ilvl="0" w:tplc="04090001">
      <w:start w:val="1"/>
      <w:numFmt w:val="bullet"/>
      <w:lvlText w:val=""/>
      <w:lvlJc w:val="left"/>
      <w:pPr>
        <w:ind w:left="1937" w:hanging="360"/>
      </w:pPr>
      <w:rPr>
        <w:rFonts w:ascii="Symbol" w:hAnsi="Symbol" w:hint="default"/>
      </w:rPr>
    </w:lvl>
    <w:lvl w:ilvl="1" w:tplc="04090003" w:tentative="1">
      <w:start w:val="1"/>
      <w:numFmt w:val="bullet"/>
      <w:lvlText w:val="o"/>
      <w:lvlJc w:val="left"/>
      <w:pPr>
        <w:ind w:left="2657" w:hanging="360"/>
      </w:pPr>
      <w:rPr>
        <w:rFonts w:ascii="Courier New" w:hAnsi="Courier New" w:cs="Courier New" w:hint="default"/>
      </w:rPr>
    </w:lvl>
    <w:lvl w:ilvl="2" w:tplc="04090005" w:tentative="1">
      <w:start w:val="1"/>
      <w:numFmt w:val="bullet"/>
      <w:lvlText w:val=""/>
      <w:lvlJc w:val="left"/>
      <w:pPr>
        <w:ind w:left="3377" w:hanging="360"/>
      </w:pPr>
      <w:rPr>
        <w:rFonts w:ascii="Wingdings" w:hAnsi="Wingdings" w:hint="default"/>
      </w:rPr>
    </w:lvl>
    <w:lvl w:ilvl="3" w:tplc="04090001" w:tentative="1">
      <w:start w:val="1"/>
      <w:numFmt w:val="bullet"/>
      <w:lvlText w:val=""/>
      <w:lvlJc w:val="left"/>
      <w:pPr>
        <w:ind w:left="4097" w:hanging="360"/>
      </w:pPr>
      <w:rPr>
        <w:rFonts w:ascii="Symbol" w:hAnsi="Symbol" w:hint="default"/>
      </w:rPr>
    </w:lvl>
    <w:lvl w:ilvl="4" w:tplc="04090003" w:tentative="1">
      <w:start w:val="1"/>
      <w:numFmt w:val="bullet"/>
      <w:lvlText w:val="o"/>
      <w:lvlJc w:val="left"/>
      <w:pPr>
        <w:ind w:left="4817" w:hanging="360"/>
      </w:pPr>
      <w:rPr>
        <w:rFonts w:ascii="Courier New" w:hAnsi="Courier New" w:cs="Courier New" w:hint="default"/>
      </w:rPr>
    </w:lvl>
    <w:lvl w:ilvl="5" w:tplc="04090005" w:tentative="1">
      <w:start w:val="1"/>
      <w:numFmt w:val="bullet"/>
      <w:lvlText w:val=""/>
      <w:lvlJc w:val="left"/>
      <w:pPr>
        <w:ind w:left="5537" w:hanging="360"/>
      </w:pPr>
      <w:rPr>
        <w:rFonts w:ascii="Wingdings" w:hAnsi="Wingdings" w:hint="default"/>
      </w:rPr>
    </w:lvl>
    <w:lvl w:ilvl="6" w:tplc="04090001" w:tentative="1">
      <w:start w:val="1"/>
      <w:numFmt w:val="bullet"/>
      <w:lvlText w:val=""/>
      <w:lvlJc w:val="left"/>
      <w:pPr>
        <w:ind w:left="6257" w:hanging="360"/>
      </w:pPr>
      <w:rPr>
        <w:rFonts w:ascii="Symbol" w:hAnsi="Symbol" w:hint="default"/>
      </w:rPr>
    </w:lvl>
    <w:lvl w:ilvl="7" w:tplc="04090003" w:tentative="1">
      <w:start w:val="1"/>
      <w:numFmt w:val="bullet"/>
      <w:lvlText w:val="o"/>
      <w:lvlJc w:val="left"/>
      <w:pPr>
        <w:ind w:left="6977" w:hanging="360"/>
      </w:pPr>
      <w:rPr>
        <w:rFonts w:ascii="Courier New" w:hAnsi="Courier New" w:cs="Courier New" w:hint="default"/>
      </w:rPr>
    </w:lvl>
    <w:lvl w:ilvl="8" w:tplc="04090005" w:tentative="1">
      <w:start w:val="1"/>
      <w:numFmt w:val="bullet"/>
      <w:lvlText w:val=""/>
      <w:lvlJc w:val="left"/>
      <w:pPr>
        <w:ind w:left="7697" w:hanging="360"/>
      </w:pPr>
      <w:rPr>
        <w:rFonts w:ascii="Wingdings" w:hAnsi="Wingdings" w:hint="default"/>
      </w:rPr>
    </w:lvl>
  </w:abstractNum>
  <w:abstractNum w:abstractNumId="7" w15:restartNumberingAfterBreak="0">
    <w:nsid w:val="16933272"/>
    <w:multiLevelType w:val="hybridMultilevel"/>
    <w:tmpl w:val="0F4891A0"/>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8" w15:restartNumberingAfterBreak="0">
    <w:nsid w:val="1ACE760D"/>
    <w:multiLevelType w:val="multilevel"/>
    <w:tmpl w:val="5014910C"/>
    <w:lvl w:ilvl="0">
      <w:start w:val="2"/>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640" w:hanging="2160"/>
      </w:pPr>
      <w:rPr>
        <w:rFonts w:hint="default"/>
      </w:rPr>
    </w:lvl>
  </w:abstractNum>
  <w:abstractNum w:abstractNumId="9" w15:restartNumberingAfterBreak="0">
    <w:nsid w:val="28841A68"/>
    <w:multiLevelType w:val="multilevel"/>
    <w:tmpl w:val="0409001F"/>
    <w:lvl w:ilvl="0">
      <w:start w:val="1"/>
      <w:numFmt w:val="decimal"/>
      <w:lvlText w:val="%1."/>
      <w:lvlJc w:val="left"/>
      <w:pPr>
        <w:ind w:left="510" w:hanging="360"/>
      </w:pPr>
    </w:lvl>
    <w:lvl w:ilvl="1">
      <w:start w:val="1"/>
      <w:numFmt w:val="decimal"/>
      <w:lvlText w:val="%1.%2."/>
      <w:lvlJc w:val="left"/>
      <w:pPr>
        <w:ind w:left="942" w:hanging="432"/>
      </w:pPr>
    </w:lvl>
    <w:lvl w:ilvl="2">
      <w:start w:val="1"/>
      <w:numFmt w:val="decimal"/>
      <w:lvlText w:val="%1.%2.%3."/>
      <w:lvlJc w:val="left"/>
      <w:pPr>
        <w:ind w:left="1374" w:hanging="504"/>
      </w:pPr>
    </w:lvl>
    <w:lvl w:ilvl="3">
      <w:start w:val="1"/>
      <w:numFmt w:val="decimal"/>
      <w:lvlText w:val="%1.%2.%3.%4."/>
      <w:lvlJc w:val="left"/>
      <w:pPr>
        <w:ind w:left="1878" w:hanging="648"/>
      </w:pPr>
    </w:lvl>
    <w:lvl w:ilvl="4">
      <w:start w:val="1"/>
      <w:numFmt w:val="decimal"/>
      <w:lvlText w:val="%1.%2.%3.%4.%5."/>
      <w:lvlJc w:val="left"/>
      <w:pPr>
        <w:ind w:left="2382" w:hanging="792"/>
      </w:pPr>
    </w:lvl>
    <w:lvl w:ilvl="5">
      <w:start w:val="1"/>
      <w:numFmt w:val="decimal"/>
      <w:lvlText w:val="%1.%2.%3.%4.%5.%6."/>
      <w:lvlJc w:val="left"/>
      <w:pPr>
        <w:ind w:left="2886" w:hanging="936"/>
      </w:pPr>
    </w:lvl>
    <w:lvl w:ilvl="6">
      <w:start w:val="1"/>
      <w:numFmt w:val="decimal"/>
      <w:lvlText w:val="%1.%2.%3.%4.%5.%6.%7."/>
      <w:lvlJc w:val="left"/>
      <w:pPr>
        <w:ind w:left="3390" w:hanging="1080"/>
      </w:pPr>
    </w:lvl>
    <w:lvl w:ilvl="7">
      <w:start w:val="1"/>
      <w:numFmt w:val="decimal"/>
      <w:lvlText w:val="%1.%2.%3.%4.%5.%6.%7.%8."/>
      <w:lvlJc w:val="left"/>
      <w:pPr>
        <w:ind w:left="3894" w:hanging="1224"/>
      </w:pPr>
    </w:lvl>
    <w:lvl w:ilvl="8">
      <w:start w:val="1"/>
      <w:numFmt w:val="decimal"/>
      <w:lvlText w:val="%1.%2.%3.%4.%5.%6.%7.%8.%9."/>
      <w:lvlJc w:val="left"/>
      <w:pPr>
        <w:ind w:left="4470" w:hanging="1440"/>
      </w:pPr>
    </w:lvl>
  </w:abstractNum>
  <w:abstractNum w:abstractNumId="10" w15:restartNumberingAfterBreak="0">
    <w:nsid w:val="2DCA64EB"/>
    <w:multiLevelType w:val="hybridMultilevel"/>
    <w:tmpl w:val="272063EA"/>
    <w:lvl w:ilvl="0" w:tplc="04090001">
      <w:start w:val="1"/>
      <w:numFmt w:val="bullet"/>
      <w:lvlText w:val=""/>
      <w:lvlJc w:val="left"/>
      <w:pPr>
        <w:ind w:left="1922" w:hanging="360"/>
      </w:pPr>
      <w:rPr>
        <w:rFonts w:ascii="Symbol" w:hAnsi="Symbol" w:hint="default"/>
      </w:rPr>
    </w:lvl>
    <w:lvl w:ilvl="1" w:tplc="04090003" w:tentative="1">
      <w:start w:val="1"/>
      <w:numFmt w:val="bullet"/>
      <w:lvlText w:val="o"/>
      <w:lvlJc w:val="left"/>
      <w:pPr>
        <w:ind w:left="2642" w:hanging="360"/>
      </w:pPr>
      <w:rPr>
        <w:rFonts w:ascii="Courier New" w:hAnsi="Courier New" w:cs="Courier New" w:hint="default"/>
      </w:rPr>
    </w:lvl>
    <w:lvl w:ilvl="2" w:tplc="04090005" w:tentative="1">
      <w:start w:val="1"/>
      <w:numFmt w:val="bullet"/>
      <w:lvlText w:val=""/>
      <w:lvlJc w:val="left"/>
      <w:pPr>
        <w:ind w:left="3362" w:hanging="360"/>
      </w:pPr>
      <w:rPr>
        <w:rFonts w:ascii="Wingdings" w:hAnsi="Wingdings" w:hint="default"/>
      </w:rPr>
    </w:lvl>
    <w:lvl w:ilvl="3" w:tplc="04090001" w:tentative="1">
      <w:start w:val="1"/>
      <w:numFmt w:val="bullet"/>
      <w:lvlText w:val=""/>
      <w:lvlJc w:val="left"/>
      <w:pPr>
        <w:ind w:left="4082" w:hanging="360"/>
      </w:pPr>
      <w:rPr>
        <w:rFonts w:ascii="Symbol" w:hAnsi="Symbol" w:hint="default"/>
      </w:rPr>
    </w:lvl>
    <w:lvl w:ilvl="4" w:tplc="04090003" w:tentative="1">
      <w:start w:val="1"/>
      <w:numFmt w:val="bullet"/>
      <w:lvlText w:val="o"/>
      <w:lvlJc w:val="left"/>
      <w:pPr>
        <w:ind w:left="4802" w:hanging="360"/>
      </w:pPr>
      <w:rPr>
        <w:rFonts w:ascii="Courier New" w:hAnsi="Courier New" w:cs="Courier New" w:hint="default"/>
      </w:rPr>
    </w:lvl>
    <w:lvl w:ilvl="5" w:tplc="04090005" w:tentative="1">
      <w:start w:val="1"/>
      <w:numFmt w:val="bullet"/>
      <w:lvlText w:val=""/>
      <w:lvlJc w:val="left"/>
      <w:pPr>
        <w:ind w:left="5522" w:hanging="360"/>
      </w:pPr>
      <w:rPr>
        <w:rFonts w:ascii="Wingdings" w:hAnsi="Wingdings" w:hint="default"/>
      </w:rPr>
    </w:lvl>
    <w:lvl w:ilvl="6" w:tplc="04090001" w:tentative="1">
      <w:start w:val="1"/>
      <w:numFmt w:val="bullet"/>
      <w:lvlText w:val=""/>
      <w:lvlJc w:val="left"/>
      <w:pPr>
        <w:ind w:left="6242" w:hanging="360"/>
      </w:pPr>
      <w:rPr>
        <w:rFonts w:ascii="Symbol" w:hAnsi="Symbol" w:hint="default"/>
      </w:rPr>
    </w:lvl>
    <w:lvl w:ilvl="7" w:tplc="04090003" w:tentative="1">
      <w:start w:val="1"/>
      <w:numFmt w:val="bullet"/>
      <w:lvlText w:val="o"/>
      <w:lvlJc w:val="left"/>
      <w:pPr>
        <w:ind w:left="6962" w:hanging="360"/>
      </w:pPr>
      <w:rPr>
        <w:rFonts w:ascii="Courier New" w:hAnsi="Courier New" w:cs="Courier New" w:hint="default"/>
      </w:rPr>
    </w:lvl>
    <w:lvl w:ilvl="8" w:tplc="04090005" w:tentative="1">
      <w:start w:val="1"/>
      <w:numFmt w:val="bullet"/>
      <w:lvlText w:val=""/>
      <w:lvlJc w:val="left"/>
      <w:pPr>
        <w:ind w:left="7682" w:hanging="360"/>
      </w:pPr>
      <w:rPr>
        <w:rFonts w:ascii="Wingdings" w:hAnsi="Wingdings" w:hint="default"/>
      </w:rPr>
    </w:lvl>
  </w:abstractNum>
  <w:abstractNum w:abstractNumId="11" w15:restartNumberingAfterBreak="0">
    <w:nsid w:val="322B5CE0"/>
    <w:multiLevelType w:val="multilevel"/>
    <w:tmpl w:val="77AECA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5540A23"/>
    <w:multiLevelType w:val="hybridMultilevel"/>
    <w:tmpl w:val="0540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9138F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CFA5AFB"/>
    <w:multiLevelType w:val="hybridMultilevel"/>
    <w:tmpl w:val="319CA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9C0F86"/>
    <w:multiLevelType w:val="multilevel"/>
    <w:tmpl w:val="AA32D614"/>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2."/>
      <w:lvlJc w:val="left"/>
      <w:pPr>
        <w:tabs>
          <w:tab w:val="num" w:pos="1530"/>
        </w:tabs>
        <w:ind w:left="1530" w:hanging="720"/>
      </w:pPr>
      <w:rPr>
        <w:rFonts w:hint="default"/>
      </w:rPr>
    </w:lvl>
    <w:lvl w:ilvl="2">
      <w:start w:val="1"/>
      <w:numFmt w:val="none"/>
      <w:pStyle w:val="Heading3"/>
      <w:lvlText w:val="1.1"/>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pStyle w:val="Heading5"/>
      <w:lvlText w:val="%5."/>
      <w:lvlJc w:val="left"/>
      <w:pPr>
        <w:tabs>
          <w:tab w:val="num" w:pos="3600"/>
        </w:tabs>
        <w:ind w:left="3600" w:hanging="720"/>
      </w:pPr>
      <w:rPr>
        <w:rFonts w:hint="default"/>
      </w:rPr>
    </w:lvl>
    <w:lvl w:ilvl="5">
      <w:start w:val="1"/>
      <w:numFmt w:val="decimal"/>
      <w:pStyle w:val="Heading6"/>
      <w:lvlText w:val="%6."/>
      <w:lvlJc w:val="left"/>
      <w:pPr>
        <w:tabs>
          <w:tab w:val="num" w:pos="4320"/>
        </w:tabs>
        <w:ind w:left="4320" w:hanging="720"/>
      </w:pPr>
      <w:rPr>
        <w:rFonts w:hint="default"/>
      </w:rPr>
    </w:lvl>
    <w:lvl w:ilvl="6">
      <w:start w:val="1"/>
      <w:numFmt w:val="decimal"/>
      <w:pStyle w:val="Heading7"/>
      <w:lvlText w:val="%7."/>
      <w:lvlJc w:val="left"/>
      <w:pPr>
        <w:tabs>
          <w:tab w:val="num" w:pos="5040"/>
        </w:tabs>
        <w:ind w:left="5040" w:hanging="720"/>
      </w:pPr>
      <w:rPr>
        <w:rFonts w:hint="default"/>
      </w:rPr>
    </w:lvl>
    <w:lvl w:ilvl="7">
      <w:start w:val="1"/>
      <w:numFmt w:val="decimal"/>
      <w:pStyle w:val="Heading8"/>
      <w:lvlText w:val="%8."/>
      <w:lvlJc w:val="left"/>
      <w:pPr>
        <w:tabs>
          <w:tab w:val="num" w:pos="5760"/>
        </w:tabs>
        <w:ind w:left="5760" w:hanging="720"/>
      </w:pPr>
      <w:rPr>
        <w:rFonts w:hint="default"/>
      </w:rPr>
    </w:lvl>
    <w:lvl w:ilvl="8">
      <w:start w:val="1"/>
      <w:numFmt w:val="decimal"/>
      <w:pStyle w:val="Heading9"/>
      <w:lvlText w:val="%9."/>
      <w:lvlJc w:val="left"/>
      <w:pPr>
        <w:tabs>
          <w:tab w:val="num" w:pos="6480"/>
        </w:tabs>
        <w:ind w:left="6480" w:hanging="720"/>
      </w:pPr>
      <w:rPr>
        <w:rFonts w:hint="default"/>
      </w:rPr>
    </w:lvl>
  </w:abstractNum>
  <w:abstractNum w:abstractNumId="16" w15:restartNumberingAfterBreak="0">
    <w:nsid w:val="4FC75954"/>
    <w:multiLevelType w:val="multilevel"/>
    <w:tmpl w:val="52EC78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1184F50"/>
    <w:multiLevelType w:val="hybridMultilevel"/>
    <w:tmpl w:val="F3861BCE"/>
    <w:lvl w:ilvl="0" w:tplc="04090001">
      <w:start w:val="1"/>
      <w:numFmt w:val="bullet"/>
      <w:lvlText w:val=""/>
      <w:lvlJc w:val="left"/>
      <w:pPr>
        <w:ind w:left="1922" w:hanging="360"/>
      </w:pPr>
      <w:rPr>
        <w:rFonts w:ascii="Symbol" w:hAnsi="Symbol" w:hint="default"/>
      </w:rPr>
    </w:lvl>
    <w:lvl w:ilvl="1" w:tplc="04090003" w:tentative="1">
      <w:start w:val="1"/>
      <w:numFmt w:val="bullet"/>
      <w:lvlText w:val="o"/>
      <w:lvlJc w:val="left"/>
      <w:pPr>
        <w:ind w:left="2642" w:hanging="360"/>
      </w:pPr>
      <w:rPr>
        <w:rFonts w:ascii="Courier New" w:hAnsi="Courier New" w:cs="Courier New" w:hint="default"/>
      </w:rPr>
    </w:lvl>
    <w:lvl w:ilvl="2" w:tplc="04090005" w:tentative="1">
      <w:start w:val="1"/>
      <w:numFmt w:val="bullet"/>
      <w:lvlText w:val=""/>
      <w:lvlJc w:val="left"/>
      <w:pPr>
        <w:ind w:left="3362" w:hanging="360"/>
      </w:pPr>
      <w:rPr>
        <w:rFonts w:ascii="Wingdings" w:hAnsi="Wingdings" w:hint="default"/>
      </w:rPr>
    </w:lvl>
    <w:lvl w:ilvl="3" w:tplc="04090001" w:tentative="1">
      <w:start w:val="1"/>
      <w:numFmt w:val="bullet"/>
      <w:lvlText w:val=""/>
      <w:lvlJc w:val="left"/>
      <w:pPr>
        <w:ind w:left="4082" w:hanging="360"/>
      </w:pPr>
      <w:rPr>
        <w:rFonts w:ascii="Symbol" w:hAnsi="Symbol" w:hint="default"/>
      </w:rPr>
    </w:lvl>
    <w:lvl w:ilvl="4" w:tplc="04090003" w:tentative="1">
      <w:start w:val="1"/>
      <w:numFmt w:val="bullet"/>
      <w:lvlText w:val="o"/>
      <w:lvlJc w:val="left"/>
      <w:pPr>
        <w:ind w:left="4802" w:hanging="360"/>
      </w:pPr>
      <w:rPr>
        <w:rFonts w:ascii="Courier New" w:hAnsi="Courier New" w:cs="Courier New" w:hint="default"/>
      </w:rPr>
    </w:lvl>
    <w:lvl w:ilvl="5" w:tplc="04090005" w:tentative="1">
      <w:start w:val="1"/>
      <w:numFmt w:val="bullet"/>
      <w:lvlText w:val=""/>
      <w:lvlJc w:val="left"/>
      <w:pPr>
        <w:ind w:left="5522" w:hanging="360"/>
      </w:pPr>
      <w:rPr>
        <w:rFonts w:ascii="Wingdings" w:hAnsi="Wingdings" w:hint="default"/>
      </w:rPr>
    </w:lvl>
    <w:lvl w:ilvl="6" w:tplc="04090001" w:tentative="1">
      <w:start w:val="1"/>
      <w:numFmt w:val="bullet"/>
      <w:lvlText w:val=""/>
      <w:lvlJc w:val="left"/>
      <w:pPr>
        <w:ind w:left="6242" w:hanging="360"/>
      </w:pPr>
      <w:rPr>
        <w:rFonts w:ascii="Symbol" w:hAnsi="Symbol" w:hint="default"/>
      </w:rPr>
    </w:lvl>
    <w:lvl w:ilvl="7" w:tplc="04090003" w:tentative="1">
      <w:start w:val="1"/>
      <w:numFmt w:val="bullet"/>
      <w:lvlText w:val="o"/>
      <w:lvlJc w:val="left"/>
      <w:pPr>
        <w:ind w:left="6962" w:hanging="360"/>
      </w:pPr>
      <w:rPr>
        <w:rFonts w:ascii="Courier New" w:hAnsi="Courier New" w:cs="Courier New" w:hint="default"/>
      </w:rPr>
    </w:lvl>
    <w:lvl w:ilvl="8" w:tplc="04090005" w:tentative="1">
      <w:start w:val="1"/>
      <w:numFmt w:val="bullet"/>
      <w:lvlText w:val=""/>
      <w:lvlJc w:val="left"/>
      <w:pPr>
        <w:ind w:left="7682" w:hanging="360"/>
      </w:pPr>
      <w:rPr>
        <w:rFonts w:ascii="Wingdings" w:hAnsi="Wingdings" w:hint="default"/>
      </w:rPr>
    </w:lvl>
  </w:abstractNum>
  <w:abstractNum w:abstractNumId="18" w15:restartNumberingAfterBreak="0">
    <w:nsid w:val="553054C4"/>
    <w:multiLevelType w:val="hybridMultilevel"/>
    <w:tmpl w:val="51861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856B9C"/>
    <w:multiLevelType w:val="hybridMultilevel"/>
    <w:tmpl w:val="3F843ED2"/>
    <w:lvl w:ilvl="0" w:tplc="89D6702E">
      <w:start w:val="1"/>
      <w:numFmt w:val="bullet"/>
      <w:lvlText w:val="•"/>
      <w:lvlJc w:val="left"/>
      <w:pPr>
        <w:tabs>
          <w:tab w:val="num" w:pos="720"/>
        </w:tabs>
        <w:ind w:left="720" w:hanging="360"/>
      </w:pPr>
      <w:rPr>
        <w:rFonts w:ascii="Arial" w:hAnsi="Arial" w:hint="default"/>
      </w:rPr>
    </w:lvl>
    <w:lvl w:ilvl="1" w:tplc="079A1F12" w:tentative="1">
      <w:start w:val="1"/>
      <w:numFmt w:val="bullet"/>
      <w:lvlText w:val="•"/>
      <w:lvlJc w:val="left"/>
      <w:pPr>
        <w:tabs>
          <w:tab w:val="num" w:pos="1440"/>
        </w:tabs>
        <w:ind w:left="1440" w:hanging="360"/>
      </w:pPr>
      <w:rPr>
        <w:rFonts w:ascii="Arial" w:hAnsi="Arial" w:hint="default"/>
      </w:rPr>
    </w:lvl>
    <w:lvl w:ilvl="2" w:tplc="46BAB934" w:tentative="1">
      <w:start w:val="1"/>
      <w:numFmt w:val="bullet"/>
      <w:lvlText w:val="•"/>
      <w:lvlJc w:val="left"/>
      <w:pPr>
        <w:tabs>
          <w:tab w:val="num" w:pos="2160"/>
        </w:tabs>
        <w:ind w:left="2160" w:hanging="360"/>
      </w:pPr>
      <w:rPr>
        <w:rFonts w:ascii="Arial" w:hAnsi="Arial" w:hint="default"/>
      </w:rPr>
    </w:lvl>
    <w:lvl w:ilvl="3" w:tplc="A9AA4DB0" w:tentative="1">
      <w:start w:val="1"/>
      <w:numFmt w:val="bullet"/>
      <w:lvlText w:val="•"/>
      <w:lvlJc w:val="left"/>
      <w:pPr>
        <w:tabs>
          <w:tab w:val="num" w:pos="2880"/>
        </w:tabs>
        <w:ind w:left="2880" w:hanging="360"/>
      </w:pPr>
      <w:rPr>
        <w:rFonts w:ascii="Arial" w:hAnsi="Arial" w:hint="default"/>
      </w:rPr>
    </w:lvl>
    <w:lvl w:ilvl="4" w:tplc="E52A3B54" w:tentative="1">
      <w:start w:val="1"/>
      <w:numFmt w:val="bullet"/>
      <w:lvlText w:val="•"/>
      <w:lvlJc w:val="left"/>
      <w:pPr>
        <w:tabs>
          <w:tab w:val="num" w:pos="3600"/>
        </w:tabs>
        <w:ind w:left="3600" w:hanging="360"/>
      </w:pPr>
      <w:rPr>
        <w:rFonts w:ascii="Arial" w:hAnsi="Arial" w:hint="default"/>
      </w:rPr>
    </w:lvl>
    <w:lvl w:ilvl="5" w:tplc="77C8ABB6" w:tentative="1">
      <w:start w:val="1"/>
      <w:numFmt w:val="bullet"/>
      <w:lvlText w:val="•"/>
      <w:lvlJc w:val="left"/>
      <w:pPr>
        <w:tabs>
          <w:tab w:val="num" w:pos="4320"/>
        </w:tabs>
        <w:ind w:left="4320" w:hanging="360"/>
      </w:pPr>
      <w:rPr>
        <w:rFonts w:ascii="Arial" w:hAnsi="Arial" w:hint="default"/>
      </w:rPr>
    </w:lvl>
    <w:lvl w:ilvl="6" w:tplc="0D78EFB2" w:tentative="1">
      <w:start w:val="1"/>
      <w:numFmt w:val="bullet"/>
      <w:lvlText w:val="•"/>
      <w:lvlJc w:val="left"/>
      <w:pPr>
        <w:tabs>
          <w:tab w:val="num" w:pos="5040"/>
        </w:tabs>
        <w:ind w:left="5040" w:hanging="360"/>
      </w:pPr>
      <w:rPr>
        <w:rFonts w:ascii="Arial" w:hAnsi="Arial" w:hint="default"/>
      </w:rPr>
    </w:lvl>
    <w:lvl w:ilvl="7" w:tplc="2C46F740" w:tentative="1">
      <w:start w:val="1"/>
      <w:numFmt w:val="bullet"/>
      <w:lvlText w:val="•"/>
      <w:lvlJc w:val="left"/>
      <w:pPr>
        <w:tabs>
          <w:tab w:val="num" w:pos="5760"/>
        </w:tabs>
        <w:ind w:left="5760" w:hanging="360"/>
      </w:pPr>
      <w:rPr>
        <w:rFonts w:ascii="Arial" w:hAnsi="Arial" w:hint="default"/>
      </w:rPr>
    </w:lvl>
    <w:lvl w:ilvl="8" w:tplc="DECA83C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DA82F49"/>
    <w:multiLevelType w:val="hybridMultilevel"/>
    <w:tmpl w:val="9C10A150"/>
    <w:lvl w:ilvl="0" w:tplc="169C9DE4">
      <w:start w:val="1"/>
      <w:numFmt w:val="decimal"/>
      <w:lvlText w:val="%1.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15:restartNumberingAfterBreak="0">
    <w:nsid w:val="5EB93A60"/>
    <w:multiLevelType w:val="hybridMultilevel"/>
    <w:tmpl w:val="48149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3F44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6E2D71"/>
    <w:multiLevelType w:val="hybridMultilevel"/>
    <w:tmpl w:val="1FC41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F12F35"/>
    <w:multiLevelType w:val="hybridMultilevel"/>
    <w:tmpl w:val="61FED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E56582"/>
    <w:multiLevelType w:val="hybridMultilevel"/>
    <w:tmpl w:val="103C1F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CD247C"/>
    <w:multiLevelType w:val="hybridMultilevel"/>
    <w:tmpl w:val="AD4E3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2"/>
  </w:num>
  <w:num w:numId="4">
    <w:abstractNumId w:val="17"/>
  </w:num>
  <w:num w:numId="5">
    <w:abstractNumId w:val="10"/>
  </w:num>
  <w:num w:numId="6">
    <w:abstractNumId w:val="5"/>
  </w:num>
  <w:num w:numId="7">
    <w:abstractNumId w:val="7"/>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20"/>
  </w:num>
  <w:num w:numId="11">
    <w:abstractNumId w:val="4"/>
  </w:num>
  <w:num w:numId="12">
    <w:abstractNumId w:val="13"/>
  </w:num>
  <w:num w:numId="13">
    <w:abstractNumId w:val="22"/>
  </w:num>
  <w:num w:numId="14">
    <w:abstractNumId w:val="9"/>
  </w:num>
  <w:num w:numId="15">
    <w:abstractNumId w:val="0"/>
  </w:num>
  <w:num w:numId="16">
    <w:abstractNumId w:val="21"/>
  </w:num>
  <w:num w:numId="17">
    <w:abstractNumId w:val="25"/>
  </w:num>
  <w:num w:numId="18">
    <w:abstractNumId w:val="23"/>
  </w:num>
  <w:num w:numId="19">
    <w:abstractNumId w:val="24"/>
  </w:num>
  <w:num w:numId="20">
    <w:abstractNumId w:val="14"/>
  </w:num>
  <w:num w:numId="21">
    <w:abstractNumId w:val="26"/>
  </w:num>
  <w:num w:numId="22">
    <w:abstractNumId w:val="12"/>
  </w:num>
  <w:num w:numId="23">
    <w:abstractNumId w:val="18"/>
  </w:num>
  <w:num w:numId="24">
    <w:abstractNumId w:val="19"/>
  </w:num>
  <w:num w:numId="25">
    <w:abstractNumId w:val="3"/>
  </w:num>
  <w:num w:numId="26">
    <w:abstractNumId w:val="1"/>
  </w:num>
  <w:num w:numId="27">
    <w:abstractNumId w:val="16"/>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66D"/>
    <w:rsid w:val="00045C24"/>
    <w:rsid w:val="00161961"/>
    <w:rsid w:val="00194BAA"/>
    <w:rsid w:val="00196D3C"/>
    <w:rsid w:val="001C265F"/>
    <w:rsid w:val="00225701"/>
    <w:rsid w:val="002578F9"/>
    <w:rsid w:val="002A0E02"/>
    <w:rsid w:val="0030488B"/>
    <w:rsid w:val="00385635"/>
    <w:rsid w:val="003E5CBB"/>
    <w:rsid w:val="00456F3D"/>
    <w:rsid w:val="00476540"/>
    <w:rsid w:val="004A1D08"/>
    <w:rsid w:val="004A7A46"/>
    <w:rsid w:val="004E671E"/>
    <w:rsid w:val="0052566D"/>
    <w:rsid w:val="00554F56"/>
    <w:rsid w:val="005A33F3"/>
    <w:rsid w:val="006010CD"/>
    <w:rsid w:val="00697932"/>
    <w:rsid w:val="006C019C"/>
    <w:rsid w:val="006C726F"/>
    <w:rsid w:val="00793BF3"/>
    <w:rsid w:val="007C7E23"/>
    <w:rsid w:val="007D2FB3"/>
    <w:rsid w:val="00801758"/>
    <w:rsid w:val="00820F3E"/>
    <w:rsid w:val="008410DB"/>
    <w:rsid w:val="008B1D21"/>
    <w:rsid w:val="008F0490"/>
    <w:rsid w:val="008F33E8"/>
    <w:rsid w:val="009158BD"/>
    <w:rsid w:val="009509BC"/>
    <w:rsid w:val="00952342"/>
    <w:rsid w:val="00966EBF"/>
    <w:rsid w:val="009A1FC2"/>
    <w:rsid w:val="00AD0F4E"/>
    <w:rsid w:val="00B62AA1"/>
    <w:rsid w:val="00CA3C0B"/>
    <w:rsid w:val="00D65282"/>
    <w:rsid w:val="00D745D1"/>
    <w:rsid w:val="00D84950"/>
    <w:rsid w:val="00DA7800"/>
    <w:rsid w:val="00DE5EFB"/>
    <w:rsid w:val="00E727B7"/>
    <w:rsid w:val="00EB5820"/>
    <w:rsid w:val="00EF6F05"/>
    <w:rsid w:val="00F135B7"/>
    <w:rsid w:val="00F65465"/>
    <w:rsid w:val="00FE5925"/>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9CE7B"/>
  <w15:docId w15:val="{16954F1A-FEAE-4730-8748-DE6F51D29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E5CBB"/>
    <w:rPr>
      <w:rFonts w:asciiTheme="minorHAnsi" w:hAnsiTheme="minorHAnsi"/>
      <w:sz w:val="24"/>
    </w:rPr>
  </w:style>
  <w:style w:type="paragraph" w:styleId="Heading1">
    <w:name w:val="heading 1"/>
    <w:basedOn w:val="Normal"/>
    <w:next w:val="Normal"/>
    <w:link w:val="Heading1Char"/>
    <w:uiPriority w:val="9"/>
    <w:qFormat/>
    <w:rsid w:val="005A33F3"/>
    <w:pPr>
      <w:keepNext/>
      <w:numPr>
        <w:numId w:val="1"/>
      </w:numPr>
      <w:spacing w:before="240" w:after="60"/>
      <w:outlineLvl w:val="0"/>
    </w:pPr>
    <w:rPr>
      <w:rFonts w:eastAsiaTheme="majorEastAsia" w:cstheme="majorBidi"/>
      <w:b/>
      <w:bCs/>
      <w:color w:val="1F497D" w:themeColor="text2"/>
      <w:kern w:val="32"/>
      <w:sz w:val="32"/>
      <w:szCs w:val="32"/>
    </w:rPr>
  </w:style>
  <w:style w:type="paragraph" w:styleId="Heading2">
    <w:name w:val="heading 2"/>
    <w:basedOn w:val="Normal"/>
    <w:next w:val="Normal"/>
    <w:link w:val="Heading2Char"/>
    <w:uiPriority w:val="9"/>
    <w:unhideWhenUsed/>
    <w:rsid w:val="005A33F3"/>
    <w:pPr>
      <w:keepNext/>
      <w:numPr>
        <w:ilvl w:val="1"/>
        <w:numId w:val="1"/>
      </w:numPr>
      <w:spacing w:before="240" w:after="60"/>
      <w:outlineLvl w:val="1"/>
    </w:pPr>
    <w:rPr>
      <w:rFonts w:eastAsiaTheme="majorEastAsia" w:cstheme="majorBidi"/>
      <w:b/>
      <w:bCs/>
      <w:i/>
      <w:iCs/>
      <w:color w:val="365F91" w:themeColor="accent1" w:themeShade="BF"/>
      <w:sz w:val="28"/>
      <w:szCs w:val="28"/>
    </w:rPr>
  </w:style>
  <w:style w:type="paragraph" w:styleId="Heading3">
    <w:name w:val="heading 3"/>
    <w:basedOn w:val="Normal"/>
    <w:next w:val="Normal"/>
    <w:link w:val="Heading3Char"/>
    <w:uiPriority w:val="9"/>
    <w:unhideWhenUsed/>
    <w:rsid w:val="00456F3D"/>
    <w:pPr>
      <w:keepNext/>
      <w:numPr>
        <w:ilvl w:val="2"/>
        <w:numId w:val="1"/>
      </w:numPr>
      <w:spacing w:before="240" w:after="60"/>
      <w:outlineLvl w:val="2"/>
    </w:pPr>
    <w:rPr>
      <w:rFonts w:eastAsiaTheme="majorEastAsia" w:cstheme="majorBidi"/>
      <w:b/>
      <w:bCs/>
      <w:color w:val="365F91" w:themeColor="accent1" w:themeShade="BF"/>
      <w:sz w:val="26"/>
      <w:szCs w:val="26"/>
    </w:rPr>
  </w:style>
  <w:style w:type="paragraph" w:styleId="Heading4">
    <w:name w:val="heading 4"/>
    <w:basedOn w:val="Normal"/>
    <w:next w:val="Normal"/>
    <w:link w:val="Heading4Char"/>
    <w:autoRedefine/>
    <w:uiPriority w:val="9"/>
    <w:unhideWhenUsed/>
    <w:qFormat/>
    <w:rsid w:val="003E5CBB"/>
    <w:pPr>
      <w:keepNext/>
      <w:spacing w:before="240" w:after="60"/>
      <w:jc w:val="both"/>
      <w:outlineLvl w:val="3"/>
    </w:pPr>
    <w:rPr>
      <w:rFonts w:eastAsia="Trebuchet MS" w:cstheme="minorBidi"/>
      <w:b/>
      <w:bCs/>
      <w:color w:val="365F91" w:themeColor="accent1" w:themeShade="BF"/>
      <w:spacing w:val="5"/>
      <w:sz w:val="28"/>
      <w:szCs w:val="28"/>
      <w:lang w:val="fr-FR"/>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eastAsiaTheme="minorEastAsia"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eastAsiaTheme="minorEastAsia" w:cstheme="minorBidi"/>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eastAsiaTheme="minorEastAsia" w:cstheme="minorBidi"/>
      <w:i/>
      <w:iCs/>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3F3"/>
    <w:rPr>
      <w:rFonts w:asciiTheme="minorHAnsi" w:eastAsiaTheme="majorEastAsia" w:hAnsiTheme="minorHAnsi" w:cstheme="majorBidi"/>
      <w:b/>
      <w:bCs/>
      <w:color w:val="1F497D" w:themeColor="text2"/>
      <w:kern w:val="32"/>
      <w:sz w:val="32"/>
      <w:szCs w:val="32"/>
    </w:rPr>
  </w:style>
  <w:style w:type="character" w:customStyle="1" w:styleId="Heading2Char">
    <w:name w:val="Heading 2 Char"/>
    <w:basedOn w:val="DefaultParagraphFont"/>
    <w:link w:val="Heading2"/>
    <w:uiPriority w:val="9"/>
    <w:rsid w:val="005A33F3"/>
    <w:rPr>
      <w:rFonts w:asciiTheme="minorHAnsi" w:eastAsiaTheme="majorEastAsia" w:hAnsiTheme="minorHAnsi" w:cstheme="majorBidi"/>
      <w:b/>
      <w:bCs/>
      <w:i/>
      <w:iCs/>
      <w:color w:val="365F91" w:themeColor="accent1" w:themeShade="BF"/>
      <w:sz w:val="28"/>
      <w:szCs w:val="28"/>
    </w:rPr>
  </w:style>
  <w:style w:type="character" w:customStyle="1" w:styleId="Heading3Char">
    <w:name w:val="Heading 3 Char"/>
    <w:basedOn w:val="DefaultParagraphFont"/>
    <w:link w:val="Heading3"/>
    <w:uiPriority w:val="9"/>
    <w:rsid w:val="00456F3D"/>
    <w:rPr>
      <w:rFonts w:asciiTheme="minorHAnsi" w:eastAsiaTheme="majorEastAsia" w:hAnsiTheme="minorHAnsi" w:cstheme="majorBidi"/>
      <w:b/>
      <w:bCs/>
      <w:color w:val="365F91" w:themeColor="accent1" w:themeShade="BF"/>
      <w:sz w:val="26"/>
      <w:szCs w:val="26"/>
    </w:rPr>
  </w:style>
  <w:style w:type="character" w:customStyle="1" w:styleId="Heading4Char">
    <w:name w:val="Heading 4 Char"/>
    <w:basedOn w:val="DefaultParagraphFont"/>
    <w:link w:val="Heading4"/>
    <w:uiPriority w:val="9"/>
    <w:rsid w:val="003E5CBB"/>
    <w:rPr>
      <w:rFonts w:asciiTheme="minorHAnsi" w:eastAsia="Trebuchet MS" w:hAnsiTheme="minorHAnsi" w:cstheme="minorBidi"/>
      <w:b/>
      <w:bCs/>
      <w:color w:val="365F91" w:themeColor="accent1" w:themeShade="BF"/>
      <w:spacing w:val="5"/>
      <w:sz w:val="28"/>
      <w:szCs w:val="28"/>
      <w:lang w:val="fr-FR"/>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225701"/>
    <w:rPr>
      <w:rFonts w:ascii="Tahoma" w:hAnsi="Tahoma" w:cs="Tahoma"/>
      <w:sz w:val="16"/>
      <w:szCs w:val="16"/>
    </w:rPr>
  </w:style>
  <w:style w:type="character" w:customStyle="1" w:styleId="BalloonTextChar">
    <w:name w:val="Balloon Text Char"/>
    <w:basedOn w:val="DefaultParagraphFont"/>
    <w:link w:val="BalloonText"/>
    <w:uiPriority w:val="99"/>
    <w:semiHidden/>
    <w:rsid w:val="00225701"/>
    <w:rPr>
      <w:rFonts w:ascii="Tahoma" w:hAnsi="Tahoma" w:cs="Tahoma"/>
      <w:sz w:val="16"/>
      <w:szCs w:val="16"/>
    </w:rPr>
  </w:style>
  <w:style w:type="paragraph" w:styleId="Header">
    <w:name w:val="header"/>
    <w:basedOn w:val="Normal"/>
    <w:link w:val="HeaderChar"/>
    <w:uiPriority w:val="99"/>
    <w:unhideWhenUsed/>
    <w:rsid w:val="008B1D21"/>
    <w:pPr>
      <w:tabs>
        <w:tab w:val="center" w:pos="4680"/>
        <w:tab w:val="right" w:pos="9360"/>
      </w:tabs>
    </w:pPr>
  </w:style>
  <w:style w:type="character" w:customStyle="1" w:styleId="HeaderChar">
    <w:name w:val="Header Char"/>
    <w:basedOn w:val="DefaultParagraphFont"/>
    <w:link w:val="Header"/>
    <w:uiPriority w:val="99"/>
    <w:rsid w:val="008B1D21"/>
  </w:style>
  <w:style w:type="paragraph" w:styleId="Footer">
    <w:name w:val="footer"/>
    <w:basedOn w:val="Normal"/>
    <w:link w:val="FooterChar"/>
    <w:uiPriority w:val="99"/>
    <w:unhideWhenUsed/>
    <w:rsid w:val="008B1D21"/>
    <w:pPr>
      <w:tabs>
        <w:tab w:val="center" w:pos="4680"/>
        <w:tab w:val="right" w:pos="9360"/>
      </w:tabs>
    </w:pPr>
  </w:style>
  <w:style w:type="character" w:customStyle="1" w:styleId="FooterChar">
    <w:name w:val="Footer Char"/>
    <w:basedOn w:val="DefaultParagraphFont"/>
    <w:link w:val="Footer"/>
    <w:uiPriority w:val="99"/>
    <w:rsid w:val="008B1D21"/>
  </w:style>
  <w:style w:type="paragraph" w:styleId="TOCHeading">
    <w:name w:val="TOC Heading"/>
    <w:basedOn w:val="Heading1"/>
    <w:next w:val="Normal"/>
    <w:uiPriority w:val="39"/>
    <w:unhideWhenUsed/>
    <w:qFormat/>
    <w:rsid w:val="005A33F3"/>
    <w:pPr>
      <w:keepLines/>
      <w:numPr>
        <w:numId w:val="0"/>
      </w:numPr>
      <w:spacing w:after="0" w:line="259" w:lineRule="auto"/>
      <w:outlineLvl w:val="9"/>
    </w:pPr>
    <w:rPr>
      <w:b w:val="0"/>
      <w:bCs w:val="0"/>
      <w:color w:val="365F91" w:themeColor="accent1" w:themeShade="BF"/>
      <w:kern w:val="0"/>
    </w:rPr>
  </w:style>
  <w:style w:type="paragraph" w:styleId="ListParagraph">
    <w:name w:val="List Paragraph"/>
    <w:basedOn w:val="Normal"/>
    <w:uiPriority w:val="34"/>
    <w:qFormat/>
    <w:rsid w:val="005A33F3"/>
    <w:pPr>
      <w:ind w:left="720"/>
      <w:contextualSpacing/>
    </w:pPr>
  </w:style>
  <w:style w:type="paragraph" w:styleId="TOC1">
    <w:name w:val="toc 1"/>
    <w:basedOn w:val="Normal"/>
    <w:next w:val="Normal"/>
    <w:autoRedefine/>
    <w:uiPriority w:val="39"/>
    <w:unhideWhenUsed/>
    <w:rsid w:val="00456F3D"/>
    <w:pPr>
      <w:spacing w:after="100"/>
    </w:pPr>
  </w:style>
  <w:style w:type="paragraph" w:styleId="TOC2">
    <w:name w:val="toc 2"/>
    <w:basedOn w:val="Normal"/>
    <w:next w:val="Normal"/>
    <w:autoRedefine/>
    <w:uiPriority w:val="39"/>
    <w:unhideWhenUsed/>
    <w:rsid w:val="00456F3D"/>
    <w:pPr>
      <w:spacing w:after="100"/>
      <w:ind w:left="200"/>
    </w:pPr>
  </w:style>
  <w:style w:type="character" w:styleId="Hyperlink">
    <w:name w:val="Hyperlink"/>
    <w:basedOn w:val="DefaultParagraphFont"/>
    <w:uiPriority w:val="99"/>
    <w:unhideWhenUsed/>
    <w:rsid w:val="00456F3D"/>
    <w:rPr>
      <w:color w:val="0000FF" w:themeColor="hyperlink"/>
      <w:u w:val="single"/>
    </w:rPr>
  </w:style>
  <w:style w:type="paragraph" w:styleId="TOC3">
    <w:name w:val="toc 3"/>
    <w:basedOn w:val="Normal"/>
    <w:next w:val="Normal"/>
    <w:autoRedefine/>
    <w:uiPriority w:val="39"/>
    <w:unhideWhenUsed/>
    <w:rsid w:val="001C265F"/>
    <w:pPr>
      <w:spacing w:after="100"/>
      <w:ind w:left="400"/>
    </w:pPr>
  </w:style>
  <w:style w:type="paragraph" w:styleId="NormalWeb">
    <w:name w:val="Normal (Web)"/>
    <w:basedOn w:val="Normal"/>
    <w:uiPriority w:val="99"/>
    <w:semiHidden/>
    <w:unhideWhenUsed/>
    <w:rsid w:val="00DA7800"/>
    <w:pPr>
      <w:spacing w:before="100" w:beforeAutospacing="1" w:after="100" w:afterAutospacing="1"/>
    </w:pPr>
    <w:rPr>
      <w:rFonts w:ascii="Times New Roman" w:hAnsi="Times New Roman"/>
      <w:szCs w:val="24"/>
    </w:rPr>
  </w:style>
  <w:style w:type="character" w:styleId="UnresolvedMention">
    <w:name w:val="Unresolved Mention"/>
    <w:basedOn w:val="DefaultParagraphFont"/>
    <w:uiPriority w:val="99"/>
    <w:semiHidden/>
    <w:unhideWhenUsed/>
    <w:rsid w:val="006C72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82743">
      <w:bodyDiv w:val="1"/>
      <w:marLeft w:val="0"/>
      <w:marRight w:val="0"/>
      <w:marTop w:val="0"/>
      <w:marBottom w:val="0"/>
      <w:divBdr>
        <w:top w:val="none" w:sz="0" w:space="0" w:color="auto"/>
        <w:left w:val="none" w:sz="0" w:space="0" w:color="auto"/>
        <w:bottom w:val="none" w:sz="0" w:space="0" w:color="auto"/>
        <w:right w:val="none" w:sz="0" w:space="0" w:color="auto"/>
      </w:divBdr>
    </w:div>
    <w:div w:id="367686459">
      <w:bodyDiv w:val="1"/>
      <w:marLeft w:val="0"/>
      <w:marRight w:val="0"/>
      <w:marTop w:val="0"/>
      <w:marBottom w:val="0"/>
      <w:divBdr>
        <w:top w:val="none" w:sz="0" w:space="0" w:color="auto"/>
        <w:left w:val="none" w:sz="0" w:space="0" w:color="auto"/>
        <w:bottom w:val="none" w:sz="0" w:space="0" w:color="auto"/>
        <w:right w:val="none" w:sz="0" w:space="0" w:color="auto"/>
      </w:divBdr>
    </w:div>
    <w:div w:id="575358256">
      <w:bodyDiv w:val="1"/>
      <w:marLeft w:val="0"/>
      <w:marRight w:val="0"/>
      <w:marTop w:val="0"/>
      <w:marBottom w:val="0"/>
      <w:divBdr>
        <w:top w:val="none" w:sz="0" w:space="0" w:color="auto"/>
        <w:left w:val="none" w:sz="0" w:space="0" w:color="auto"/>
        <w:bottom w:val="none" w:sz="0" w:space="0" w:color="auto"/>
        <w:right w:val="none" w:sz="0" w:space="0" w:color="auto"/>
      </w:divBdr>
    </w:div>
    <w:div w:id="703946658">
      <w:bodyDiv w:val="1"/>
      <w:marLeft w:val="0"/>
      <w:marRight w:val="0"/>
      <w:marTop w:val="0"/>
      <w:marBottom w:val="0"/>
      <w:divBdr>
        <w:top w:val="none" w:sz="0" w:space="0" w:color="auto"/>
        <w:left w:val="none" w:sz="0" w:space="0" w:color="auto"/>
        <w:bottom w:val="none" w:sz="0" w:space="0" w:color="auto"/>
        <w:right w:val="none" w:sz="0" w:space="0" w:color="auto"/>
      </w:divBdr>
    </w:div>
    <w:div w:id="1117992966">
      <w:bodyDiv w:val="1"/>
      <w:marLeft w:val="0"/>
      <w:marRight w:val="0"/>
      <w:marTop w:val="0"/>
      <w:marBottom w:val="0"/>
      <w:divBdr>
        <w:top w:val="none" w:sz="0" w:space="0" w:color="auto"/>
        <w:left w:val="none" w:sz="0" w:space="0" w:color="auto"/>
        <w:bottom w:val="none" w:sz="0" w:space="0" w:color="auto"/>
        <w:right w:val="none" w:sz="0" w:space="0" w:color="auto"/>
      </w:divBdr>
      <w:divsChild>
        <w:div w:id="503742141">
          <w:marLeft w:val="0"/>
          <w:marRight w:val="0"/>
          <w:marTop w:val="0"/>
          <w:marBottom w:val="0"/>
          <w:divBdr>
            <w:top w:val="none" w:sz="0" w:space="0" w:color="auto"/>
            <w:left w:val="none" w:sz="0" w:space="0" w:color="auto"/>
            <w:bottom w:val="none" w:sz="0" w:space="0" w:color="auto"/>
            <w:right w:val="none" w:sz="0" w:space="0" w:color="auto"/>
          </w:divBdr>
          <w:divsChild>
            <w:div w:id="1465344071">
              <w:marLeft w:val="0"/>
              <w:marRight w:val="0"/>
              <w:marTop w:val="0"/>
              <w:marBottom w:val="0"/>
              <w:divBdr>
                <w:top w:val="none" w:sz="0" w:space="0" w:color="auto"/>
                <w:left w:val="none" w:sz="0" w:space="0" w:color="auto"/>
                <w:bottom w:val="none" w:sz="0" w:space="0" w:color="auto"/>
                <w:right w:val="none" w:sz="0" w:space="0" w:color="auto"/>
              </w:divBdr>
              <w:divsChild>
                <w:div w:id="1883134498">
                  <w:marLeft w:val="0"/>
                  <w:marRight w:val="0"/>
                  <w:marTop w:val="0"/>
                  <w:marBottom w:val="0"/>
                  <w:divBdr>
                    <w:top w:val="none" w:sz="0" w:space="0" w:color="auto"/>
                    <w:left w:val="none" w:sz="0" w:space="0" w:color="auto"/>
                    <w:bottom w:val="none" w:sz="0" w:space="0" w:color="auto"/>
                    <w:right w:val="none" w:sz="0" w:space="0" w:color="auto"/>
                  </w:divBdr>
                </w:div>
                <w:div w:id="2057966932">
                  <w:marLeft w:val="0"/>
                  <w:marRight w:val="0"/>
                  <w:marTop w:val="0"/>
                  <w:marBottom w:val="0"/>
                  <w:divBdr>
                    <w:top w:val="none" w:sz="0" w:space="0" w:color="auto"/>
                    <w:left w:val="none" w:sz="0" w:space="0" w:color="auto"/>
                    <w:bottom w:val="none" w:sz="0" w:space="0" w:color="auto"/>
                    <w:right w:val="none" w:sz="0" w:space="0" w:color="auto"/>
                  </w:divBdr>
                </w:div>
                <w:div w:id="146943878">
                  <w:marLeft w:val="0"/>
                  <w:marRight w:val="0"/>
                  <w:marTop w:val="0"/>
                  <w:marBottom w:val="0"/>
                  <w:divBdr>
                    <w:top w:val="none" w:sz="0" w:space="0" w:color="auto"/>
                    <w:left w:val="none" w:sz="0" w:space="0" w:color="auto"/>
                    <w:bottom w:val="none" w:sz="0" w:space="0" w:color="auto"/>
                    <w:right w:val="none" w:sz="0" w:space="0" w:color="auto"/>
                  </w:divBdr>
                </w:div>
                <w:div w:id="1199784472">
                  <w:marLeft w:val="0"/>
                  <w:marRight w:val="0"/>
                  <w:marTop w:val="0"/>
                  <w:marBottom w:val="0"/>
                  <w:divBdr>
                    <w:top w:val="none" w:sz="0" w:space="0" w:color="auto"/>
                    <w:left w:val="none" w:sz="0" w:space="0" w:color="auto"/>
                    <w:bottom w:val="none" w:sz="0" w:space="0" w:color="auto"/>
                    <w:right w:val="none" w:sz="0" w:space="0" w:color="auto"/>
                  </w:divBdr>
                </w:div>
                <w:div w:id="836922067">
                  <w:marLeft w:val="0"/>
                  <w:marRight w:val="0"/>
                  <w:marTop w:val="0"/>
                  <w:marBottom w:val="0"/>
                  <w:divBdr>
                    <w:top w:val="none" w:sz="0" w:space="0" w:color="auto"/>
                    <w:left w:val="none" w:sz="0" w:space="0" w:color="auto"/>
                    <w:bottom w:val="none" w:sz="0" w:space="0" w:color="auto"/>
                    <w:right w:val="none" w:sz="0" w:space="0" w:color="auto"/>
                  </w:divBdr>
                  <w:divsChild>
                    <w:div w:id="889151398">
                      <w:marLeft w:val="0"/>
                      <w:marRight w:val="0"/>
                      <w:marTop w:val="0"/>
                      <w:marBottom w:val="0"/>
                      <w:divBdr>
                        <w:top w:val="none" w:sz="0" w:space="0" w:color="auto"/>
                        <w:left w:val="none" w:sz="0" w:space="0" w:color="auto"/>
                        <w:bottom w:val="none" w:sz="0" w:space="0" w:color="auto"/>
                        <w:right w:val="none" w:sz="0" w:space="0" w:color="auto"/>
                      </w:divBdr>
                    </w:div>
                    <w:div w:id="12461779">
                      <w:marLeft w:val="0"/>
                      <w:marRight w:val="0"/>
                      <w:marTop w:val="0"/>
                      <w:marBottom w:val="0"/>
                      <w:divBdr>
                        <w:top w:val="none" w:sz="0" w:space="0" w:color="auto"/>
                        <w:left w:val="none" w:sz="0" w:space="0" w:color="auto"/>
                        <w:bottom w:val="none" w:sz="0" w:space="0" w:color="auto"/>
                        <w:right w:val="none" w:sz="0" w:space="0" w:color="auto"/>
                      </w:divBdr>
                    </w:div>
                    <w:div w:id="881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239885">
      <w:bodyDiv w:val="1"/>
      <w:marLeft w:val="0"/>
      <w:marRight w:val="0"/>
      <w:marTop w:val="0"/>
      <w:marBottom w:val="0"/>
      <w:divBdr>
        <w:top w:val="none" w:sz="0" w:space="0" w:color="auto"/>
        <w:left w:val="none" w:sz="0" w:space="0" w:color="auto"/>
        <w:bottom w:val="none" w:sz="0" w:space="0" w:color="auto"/>
        <w:right w:val="none" w:sz="0" w:space="0" w:color="auto"/>
      </w:divBdr>
      <w:divsChild>
        <w:div w:id="2077974917">
          <w:marLeft w:val="180"/>
          <w:marRight w:val="180"/>
          <w:marTop w:val="180"/>
          <w:marBottom w:val="180"/>
          <w:divBdr>
            <w:top w:val="none" w:sz="0" w:space="0" w:color="auto"/>
            <w:left w:val="none" w:sz="0" w:space="0" w:color="auto"/>
            <w:bottom w:val="none" w:sz="0" w:space="0" w:color="auto"/>
            <w:right w:val="none" w:sz="0" w:space="0" w:color="auto"/>
          </w:divBdr>
          <w:divsChild>
            <w:div w:id="1269585135">
              <w:marLeft w:val="0"/>
              <w:marRight w:val="0"/>
              <w:marTop w:val="0"/>
              <w:marBottom w:val="0"/>
              <w:divBdr>
                <w:top w:val="none" w:sz="0" w:space="0" w:color="auto"/>
                <w:left w:val="none" w:sz="0" w:space="0" w:color="auto"/>
                <w:bottom w:val="none" w:sz="0" w:space="0" w:color="auto"/>
                <w:right w:val="none" w:sz="0" w:space="0" w:color="auto"/>
              </w:divBdr>
              <w:divsChild>
                <w:div w:id="142818942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471701855">
      <w:bodyDiv w:val="1"/>
      <w:marLeft w:val="0"/>
      <w:marRight w:val="0"/>
      <w:marTop w:val="0"/>
      <w:marBottom w:val="0"/>
      <w:divBdr>
        <w:top w:val="none" w:sz="0" w:space="0" w:color="auto"/>
        <w:left w:val="none" w:sz="0" w:space="0" w:color="auto"/>
        <w:bottom w:val="none" w:sz="0" w:space="0" w:color="auto"/>
        <w:right w:val="none" w:sz="0" w:space="0" w:color="auto"/>
      </w:divBdr>
      <w:divsChild>
        <w:div w:id="1058629260">
          <w:marLeft w:val="547"/>
          <w:marRight w:val="0"/>
          <w:marTop w:val="72"/>
          <w:marBottom w:val="0"/>
          <w:divBdr>
            <w:top w:val="none" w:sz="0" w:space="0" w:color="auto"/>
            <w:left w:val="none" w:sz="0" w:space="0" w:color="auto"/>
            <w:bottom w:val="none" w:sz="0" w:space="0" w:color="auto"/>
            <w:right w:val="none" w:sz="0" w:space="0" w:color="auto"/>
          </w:divBdr>
        </w:div>
        <w:div w:id="1543715856">
          <w:marLeft w:val="547"/>
          <w:marRight w:val="0"/>
          <w:marTop w:val="72"/>
          <w:marBottom w:val="0"/>
          <w:divBdr>
            <w:top w:val="none" w:sz="0" w:space="0" w:color="auto"/>
            <w:left w:val="none" w:sz="0" w:space="0" w:color="auto"/>
            <w:bottom w:val="none" w:sz="0" w:space="0" w:color="auto"/>
            <w:right w:val="none" w:sz="0" w:space="0" w:color="auto"/>
          </w:divBdr>
        </w:div>
        <w:div w:id="1713268660">
          <w:marLeft w:val="547"/>
          <w:marRight w:val="0"/>
          <w:marTop w:val="72"/>
          <w:marBottom w:val="0"/>
          <w:divBdr>
            <w:top w:val="none" w:sz="0" w:space="0" w:color="auto"/>
            <w:left w:val="none" w:sz="0" w:space="0" w:color="auto"/>
            <w:bottom w:val="none" w:sz="0" w:space="0" w:color="auto"/>
            <w:right w:val="none" w:sz="0" w:space="0" w:color="auto"/>
          </w:divBdr>
        </w:div>
        <w:div w:id="195241059">
          <w:marLeft w:val="547"/>
          <w:marRight w:val="0"/>
          <w:marTop w:val="72"/>
          <w:marBottom w:val="0"/>
          <w:divBdr>
            <w:top w:val="none" w:sz="0" w:space="0" w:color="auto"/>
            <w:left w:val="none" w:sz="0" w:space="0" w:color="auto"/>
            <w:bottom w:val="none" w:sz="0" w:space="0" w:color="auto"/>
            <w:right w:val="none" w:sz="0" w:space="0" w:color="auto"/>
          </w:divBdr>
        </w:div>
        <w:div w:id="234094766">
          <w:marLeft w:val="547"/>
          <w:marRight w:val="0"/>
          <w:marTop w:val="72"/>
          <w:marBottom w:val="0"/>
          <w:divBdr>
            <w:top w:val="none" w:sz="0" w:space="0" w:color="auto"/>
            <w:left w:val="none" w:sz="0" w:space="0" w:color="auto"/>
            <w:bottom w:val="none" w:sz="0" w:space="0" w:color="auto"/>
            <w:right w:val="none" w:sz="0" w:space="0" w:color="auto"/>
          </w:divBdr>
        </w:div>
        <w:div w:id="1198546313">
          <w:marLeft w:val="547"/>
          <w:marRight w:val="0"/>
          <w:marTop w:val="72"/>
          <w:marBottom w:val="0"/>
          <w:divBdr>
            <w:top w:val="none" w:sz="0" w:space="0" w:color="auto"/>
            <w:left w:val="none" w:sz="0" w:space="0" w:color="auto"/>
            <w:bottom w:val="none" w:sz="0" w:space="0" w:color="auto"/>
            <w:right w:val="none" w:sz="0" w:space="0" w:color="auto"/>
          </w:divBdr>
        </w:div>
        <w:div w:id="891421816">
          <w:marLeft w:val="547"/>
          <w:marRight w:val="0"/>
          <w:marTop w:val="72"/>
          <w:marBottom w:val="0"/>
          <w:divBdr>
            <w:top w:val="none" w:sz="0" w:space="0" w:color="auto"/>
            <w:left w:val="none" w:sz="0" w:space="0" w:color="auto"/>
            <w:bottom w:val="none" w:sz="0" w:space="0" w:color="auto"/>
            <w:right w:val="none" w:sz="0" w:space="0" w:color="auto"/>
          </w:divBdr>
        </w:div>
        <w:div w:id="349994669">
          <w:marLeft w:val="547"/>
          <w:marRight w:val="0"/>
          <w:marTop w:val="72"/>
          <w:marBottom w:val="0"/>
          <w:divBdr>
            <w:top w:val="none" w:sz="0" w:space="0" w:color="auto"/>
            <w:left w:val="none" w:sz="0" w:space="0" w:color="auto"/>
            <w:bottom w:val="none" w:sz="0" w:space="0" w:color="auto"/>
            <w:right w:val="none" w:sz="0" w:space="0" w:color="auto"/>
          </w:divBdr>
        </w:div>
        <w:div w:id="732656642">
          <w:marLeft w:val="547"/>
          <w:marRight w:val="0"/>
          <w:marTop w:val="72"/>
          <w:marBottom w:val="0"/>
          <w:divBdr>
            <w:top w:val="none" w:sz="0" w:space="0" w:color="auto"/>
            <w:left w:val="none" w:sz="0" w:space="0" w:color="auto"/>
            <w:bottom w:val="none" w:sz="0" w:space="0" w:color="auto"/>
            <w:right w:val="none" w:sz="0" w:space="0" w:color="auto"/>
          </w:divBdr>
        </w:div>
        <w:div w:id="447165893">
          <w:marLeft w:val="547"/>
          <w:marRight w:val="0"/>
          <w:marTop w:val="72"/>
          <w:marBottom w:val="0"/>
          <w:divBdr>
            <w:top w:val="none" w:sz="0" w:space="0" w:color="auto"/>
            <w:left w:val="none" w:sz="0" w:space="0" w:color="auto"/>
            <w:bottom w:val="none" w:sz="0" w:space="0" w:color="auto"/>
            <w:right w:val="none" w:sz="0" w:space="0" w:color="auto"/>
          </w:divBdr>
        </w:div>
        <w:div w:id="446046380">
          <w:marLeft w:val="547"/>
          <w:marRight w:val="0"/>
          <w:marTop w:val="72"/>
          <w:marBottom w:val="0"/>
          <w:divBdr>
            <w:top w:val="none" w:sz="0" w:space="0" w:color="auto"/>
            <w:left w:val="none" w:sz="0" w:space="0" w:color="auto"/>
            <w:bottom w:val="none" w:sz="0" w:space="0" w:color="auto"/>
            <w:right w:val="none" w:sz="0" w:space="0" w:color="auto"/>
          </w:divBdr>
        </w:div>
        <w:div w:id="1460298494">
          <w:marLeft w:val="547"/>
          <w:marRight w:val="0"/>
          <w:marTop w:val="72"/>
          <w:marBottom w:val="0"/>
          <w:divBdr>
            <w:top w:val="none" w:sz="0" w:space="0" w:color="auto"/>
            <w:left w:val="none" w:sz="0" w:space="0" w:color="auto"/>
            <w:bottom w:val="none" w:sz="0" w:space="0" w:color="auto"/>
            <w:right w:val="none" w:sz="0" w:space="0" w:color="auto"/>
          </w:divBdr>
        </w:div>
        <w:div w:id="1173035895">
          <w:marLeft w:val="547"/>
          <w:marRight w:val="0"/>
          <w:marTop w:val="72"/>
          <w:marBottom w:val="0"/>
          <w:divBdr>
            <w:top w:val="none" w:sz="0" w:space="0" w:color="auto"/>
            <w:left w:val="none" w:sz="0" w:space="0" w:color="auto"/>
            <w:bottom w:val="none" w:sz="0" w:space="0" w:color="auto"/>
            <w:right w:val="none" w:sz="0" w:space="0" w:color="auto"/>
          </w:divBdr>
        </w:div>
        <w:div w:id="1587688004">
          <w:marLeft w:val="547"/>
          <w:marRight w:val="0"/>
          <w:marTop w:val="72"/>
          <w:marBottom w:val="0"/>
          <w:divBdr>
            <w:top w:val="none" w:sz="0" w:space="0" w:color="auto"/>
            <w:left w:val="none" w:sz="0" w:space="0" w:color="auto"/>
            <w:bottom w:val="none" w:sz="0" w:space="0" w:color="auto"/>
            <w:right w:val="none" w:sz="0" w:space="0" w:color="auto"/>
          </w:divBdr>
        </w:div>
        <w:div w:id="1342777653">
          <w:marLeft w:val="547"/>
          <w:marRight w:val="0"/>
          <w:marTop w:val="72"/>
          <w:marBottom w:val="0"/>
          <w:divBdr>
            <w:top w:val="none" w:sz="0" w:space="0" w:color="auto"/>
            <w:left w:val="none" w:sz="0" w:space="0" w:color="auto"/>
            <w:bottom w:val="none" w:sz="0" w:space="0" w:color="auto"/>
            <w:right w:val="none" w:sz="0" w:space="0" w:color="auto"/>
          </w:divBdr>
        </w:div>
      </w:divsChild>
    </w:div>
    <w:div w:id="1568302978">
      <w:bodyDiv w:val="1"/>
      <w:marLeft w:val="0"/>
      <w:marRight w:val="0"/>
      <w:marTop w:val="0"/>
      <w:marBottom w:val="0"/>
      <w:divBdr>
        <w:top w:val="none" w:sz="0" w:space="0" w:color="auto"/>
        <w:left w:val="none" w:sz="0" w:space="0" w:color="auto"/>
        <w:bottom w:val="none" w:sz="0" w:space="0" w:color="auto"/>
        <w:right w:val="none" w:sz="0" w:space="0" w:color="auto"/>
      </w:divBdr>
      <w:divsChild>
        <w:div w:id="1089353757">
          <w:marLeft w:val="0"/>
          <w:marRight w:val="0"/>
          <w:marTop w:val="0"/>
          <w:marBottom w:val="405"/>
          <w:divBdr>
            <w:top w:val="none" w:sz="0" w:space="0" w:color="auto"/>
            <w:left w:val="none" w:sz="0" w:space="0" w:color="auto"/>
            <w:bottom w:val="none" w:sz="0" w:space="0" w:color="auto"/>
            <w:right w:val="none" w:sz="0" w:space="0" w:color="auto"/>
          </w:divBdr>
          <w:divsChild>
            <w:div w:id="683245278">
              <w:marLeft w:val="0"/>
              <w:marRight w:val="0"/>
              <w:marTop w:val="0"/>
              <w:marBottom w:val="0"/>
              <w:divBdr>
                <w:top w:val="none" w:sz="0" w:space="0" w:color="auto"/>
                <w:left w:val="none" w:sz="0" w:space="0" w:color="auto"/>
                <w:bottom w:val="none" w:sz="0" w:space="0" w:color="auto"/>
                <w:right w:val="none" w:sz="0" w:space="0" w:color="auto"/>
              </w:divBdr>
              <w:divsChild>
                <w:div w:id="974018847">
                  <w:marLeft w:val="0"/>
                  <w:marRight w:val="0"/>
                  <w:marTop w:val="0"/>
                  <w:marBottom w:val="0"/>
                  <w:divBdr>
                    <w:top w:val="none" w:sz="0" w:space="0" w:color="auto"/>
                    <w:left w:val="none" w:sz="0" w:space="0" w:color="auto"/>
                    <w:bottom w:val="none" w:sz="0" w:space="0" w:color="auto"/>
                    <w:right w:val="none" w:sz="0" w:space="0" w:color="auto"/>
                  </w:divBdr>
                  <w:divsChild>
                    <w:div w:id="1329477177">
                      <w:marLeft w:val="0"/>
                      <w:marRight w:val="0"/>
                      <w:marTop w:val="0"/>
                      <w:marBottom w:val="0"/>
                      <w:divBdr>
                        <w:top w:val="none" w:sz="0" w:space="0" w:color="auto"/>
                        <w:left w:val="none" w:sz="0" w:space="0" w:color="auto"/>
                        <w:bottom w:val="none" w:sz="0" w:space="0" w:color="auto"/>
                        <w:right w:val="none" w:sz="0" w:space="0" w:color="auto"/>
                      </w:divBdr>
                      <w:divsChild>
                        <w:div w:id="162865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286941">
          <w:marLeft w:val="0"/>
          <w:marRight w:val="0"/>
          <w:marTop w:val="0"/>
          <w:marBottom w:val="405"/>
          <w:divBdr>
            <w:top w:val="none" w:sz="0" w:space="0" w:color="auto"/>
            <w:left w:val="none" w:sz="0" w:space="0" w:color="auto"/>
            <w:bottom w:val="none" w:sz="0" w:space="0" w:color="auto"/>
            <w:right w:val="none" w:sz="0" w:space="0" w:color="auto"/>
          </w:divBdr>
          <w:divsChild>
            <w:div w:id="935792600">
              <w:marLeft w:val="0"/>
              <w:marRight w:val="0"/>
              <w:marTop w:val="0"/>
              <w:marBottom w:val="0"/>
              <w:divBdr>
                <w:top w:val="none" w:sz="0" w:space="0" w:color="auto"/>
                <w:left w:val="none" w:sz="0" w:space="0" w:color="auto"/>
                <w:bottom w:val="none" w:sz="0" w:space="0" w:color="auto"/>
                <w:right w:val="none" w:sz="0" w:space="0" w:color="auto"/>
              </w:divBdr>
              <w:divsChild>
                <w:div w:id="766585700">
                  <w:marLeft w:val="0"/>
                  <w:marRight w:val="0"/>
                  <w:marTop w:val="0"/>
                  <w:marBottom w:val="0"/>
                  <w:divBdr>
                    <w:top w:val="none" w:sz="0" w:space="0" w:color="auto"/>
                    <w:left w:val="none" w:sz="0" w:space="0" w:color="auto"/>
                    <w:bottom w:val="none" w:sz="0" w:space="0" w:color="auto"/>
                    <w:right w:val="none" w:sz="0" w:space="0" w:color="auto"/>
                  </w:divBdr>
                  <w:divsChild>
                    <w:div w:id="20810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117716">
      <w:bodyDiv w:val="1"/>
      <w:marLeft w:val="0"/>
      <w:marRight w:val="0"/>
      <w:marTop w:val="0"/>
      <w:marBottom w:val="0"/>
      <w:divBdr>
        <w:top w:val="none" w:sz="0" w:space="0" w:color="auto"/>
        <w:left w:val="none" w:sz="0" w:space="0" w:color="auto"/>
        <w:bottom w:val="none" w:sz="0" w:space="0" w:color="auto"/>
        <w:right w:val="none" w:sz="0" w:space="0" w:color="auto"/>
      </w:divBdr>
      <w:divsChild>
        <w:div w:id="1666977556">
          <w:marLeft w:val="180"/>
          <w:marRight w:val="180"/>
          <w:marTop w:val="180"/>
          <w:marBottom w:val="180"/>
          <w:divBdr>
            <w:top w:val="none" w:sz="0" w:space="0" w:color="auto"/>
            <w:left w:val="none" w:sz="0" w:space="0" w:color="auto"/>
            <w:bottom w:val="none" w:sz="0" w:space="0" w:color="auto"/>
            <w:right w:val="none" w:sz="0" w:space="0" w:color="auto"/>
          </w:divBdr>
          <w:divsChild>
            <w:div w:id="1172723007">
              <w:marLeft w:val="0"/>
              <w:marRight w:val="0"/>
              <w:marTop w:val="0"/>
              <w:marBottom w:val="0"/>
              <w:divBdr>
                <w:top w:val="none" w:sz="0" w:space="0" w:color="auto"/>
                <w:left w:val="none" w:sz="0" w:space="0" w:color="auto"/>
                <w:bottom w:val="none" w:sz="0" w:space="0" w:color="auto"/>
                <w:right w:val="none" w:sz="0" w:space="0" w:color="auto"/>
              </w:divBdr>
              <w:divsChild>
                <w:div w:id="157038519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781993205">
      <w:bodyDiv w:val="1"/>
      <w:marLeft w:val="0"/>
      <w:marRight w:val="0"/>
      <w:marTop w:val="0"/>
      <w:marBottom w:val="0"/>
      <w:divBdr>
        <w:top w:val="none" w:sz="0" w:space="0" w:color="auto"/>
        <w:left w:val="none" w:sz="0" w:space="0" w:color="auto"/>
        <w:bottom w:val="none" w:sz="0" w:space="0" w:color="auto"/>
        <w:right w:val="none" w:sz="0" w:space="0" w:color="auto"/>
      </w:divBdr>
    </w:div>
    <w:div w:id="1808546244">
      <w:bodyDiv w:val="1"/>
      <w:marLeft w:val="0"/>
      <w:marRight w:val="0"/>
      <w:marTop w:val="0"/>
      <w:marBottom w:val="0"/>
      <w:divBdr>
        <w:top w:val="none" w:sz="0" w:space="0" w:color="auto"/>
        <w:left w:val="none" w:sz="0" w:space="0" w:color="auto"/>
        <w:bottom w:val="none" w:sz="0" w:space="0" w:color="auto"/>
        <w:right w:val="none" w:sz="0" w:space="0" w:color="auto"/>
      </w:divBdr>
    </w:div>
    <w:div w:id="1925604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2ECB45-B643-49C9-8C21-972F31CC849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CE0ADD1C-F327-4668-AF99-4B34A311B9E8}">
      <dgm:prSet phldrT="[Text]" custT="1"/>
      <dgm:spPr/>
      <dgm:t>
        <a:bodyPr/>
        <a:lstStyle/>
        <a:p>
          <a:r>
            <a:rPr lang="en-US" sz="1200"/>
            <a:t>Site Web</a:t>
          </a:r>
        </a:p>
      </dgm:t>
    </dgm:pt>
    <dgm:pt modelId="{8925F100-FD9C-478D-806B-ABD7C718E66B}" type="parTrans" cxnId="{667E481C-33C8-4C12-BCD4-465926F8C43F}">
      <dgm:prSet/>
      <dgm:spPr/>
      <dgm:t>
        <a:bodyPr/>
        <a:lstStyle/>
        <a:p>
          <a:endParaRPr lang="en-US" sz="2800"/>
        </a:p>
      </dgm:t>
    </dgm:pt>
    <dgm:pt modelId="{6E9588EB-DBA4-4EFE-BFFF-CC6D42BC5515}" type="sibTrans" cxnId="{667E481C-33C8-4C12-BCD4-465926F8C43F}">
      <dgm:prSet/>
      <dgm:spPr/>
      <dgm:t>
        <a:bodyPr/>
        <a:lstStyle/>
        <a:p>
          <a:endParaRPr lang="en-US" sz="2800"/>
        </a:p>
      </dgm:t>
    </dgm:pt>
    <dgm:pt modelId="{2332CB90-F24A-4B15-8E86-A79DC12E124E}">
      <dgm:prSet phldrT="[Text]" custT="1"/>
      <dgm:spPr/>
      <dgm:t>
        <a:bodyPr/>
        <a:lstStyle/>
        <a:p>
          <a:r>
            <a:rPr lang="en-US" sz="1200"/>
            <a:t>Accueil</a:t>
          </a:r>
        </a:p>
      </dgm:t>
    </dgm:pt>
    <dgm:pt modelId="{35B4A530-4236-41DB-B86A-34881A4D4798}" type="parTrans" cxnId="{EBB735C6-C541-4DC0-88B7-32A353B5A1BE}">
      <dgm:prSet/>
      <dgm:spPr/>
      <dgm:t>
        <a:bodyPr/>
        <a:lstStyle/>
        <a:p>
          <a:endParaRPr lang="en-US" sz="2800"/>
        </a:p>
      </dgm:t>
    </dgm:pt>
    <dgm:pt modelId="{1ACF9C05-5268-4F98-8E05-0B3279796C11}" type="sibTrans" cxnId="{EBB735C6-C541-4DC0-88B7-32A353B5A1BE}">
      <dgm:prSet/>
      <dgm:spPr/>
      <dgm:t>
        <a:bodyPr/>
        <a:lstStyle/>
        <a:p>
          <a:endParaRPr lang="en-US" sz="2800"/>
        </a:p>
      </dgm:t>
    </dgm:pt>
    <dgm:pt modelId="{FCFD30F4-4116-4D13-8406-4F85FDC43E9F}">
      <dgm:prSet phldrT="[Text]" custT="1"/>
      <dgm:spPr/>
      <dgm:t>
        <a:bodyPr/>
        <a:lstStyle/>
        <a:p>
          <a:r>
            <a:rPr lang="en-US" sz="1200"/>
            <a:t>Services</a:t>
          </a:r>
        </a:p>
      </dgm:t>
    </dgm:pt>
    <dgm:pt modelId="{6B7D2D5E-03E7-4C89-8F3A-525B7C3FFBA6}" type="parTrans" cxnId="{B3349036-8EC0-461A-B2B7-B5088A099F10}">
      <dgm:prSet/>
      <dgm:spPr/>
      <dgm:t>
        <a:bodyPr/>
        <a:lstStyle/>
        <a:p>
          <a:endParaRPr lang="en-US" sz="2800"/>
        </a:p>
      </dgm:t>
    </dgm:pt>
    <dgm:pt modelId="{0023EAFC-3737-440D-878A-ADAC39A4DDB8}" type="sibTrans" cxnId="{B3349036-8EC0-461A-B2B7-B5088A099F10}">
      <dgm:prSet/>
      <dgm:spPr/>
      <dgm:t>
        <a:bodyPr/>
        <a:lstStyle/>
        <a:p>
          <a:endParaRPr lang="en-US" sz="2800"/>
        </a:p>
      </dgm:t>
    </dgm:pt>
    <dgm:pt modelId="{40A22B2E-0811-4EF8-8E68-C1A67C67BA86}">
      <dgm:prSet phldrT="[Text]" custT="1"/>
      <dgm:spPr/>
      <dgm:t>
        <a:bodyPr/>
        <a:lstStyle/>
        <a:p>
          <a:r>
            <a:rPr lang="en-US" sz="1200"/>
            <a:t>Socièté</a:t>
          </a:r>
        </a:p>
      </dgm:t>
    </dgm:pt>
    <dgm:pt modelId="{C0D7D620-7CA2-4535-891E-15DD4F508256}" type="parTrans" cxnId="{11E19228-2980-4354-974B-613521461988}">
      <dgm:prSet/>
      <dgm:spPr/>
      <dgm:t>
        <a:bodyPr/>
        <a:lstStyle/>
        <a:p>
          <a:endParaRPr lang="en-US" sz="2800"/>
        </a:p>
      </dgm:t>
    </dgm:pt>
    <dgm:pt modelId="{ECB255EE-1D7B-4560-9AB6-1973BE62FBE3}" type="sibTrans" cxnId="{11E19228-2980-4354-974B-613521461988}">
      <dgm:prSet/>
      <dgm:spPr/>
      <dgm:t>
        <a:bodyPr/>
        <a:lstStyle/>
        <a:p>
          <a:endParaRPr lang="en-US" sz="2800"/>
        </a:p>
      </dgm:t>
    </dgm:pt>
    <dgm:pt modelId="{CAF0A545-B622-488A-BC97-47FBA298D020}">
      <dgm:prSet phldrT="[Text]" custT="1"/>
      <dgm:spPr/>
      <dgm:t>
        <a:bodyPr/>
        <a:lstStyle/>
        <a:p>
          <a:r>
            <a:rPr lang="en-US" sz="1200"/>
            <a:t>Qui sommes-nous</a:t>
          </a:r>
        </a:p>
      </dgm:t>
    </dgm:pt>
    <dgm:pt modelId="{193E74AC-72ED-4874-B99D-9901B1D7CAE8}" type="parTrans" cxnId="{AAF15735-AD59-435B-86A6-5893D0233BBB}">
      <dgm:prSet/>
      <dgm:spPr/>
      <dgm:t>
        <a:bodyPr/>
        <a:lstStyle/>
        <a:p>
          <a:endParaRPr lang="en-US" sz="2800"/>
        </a:p>
      </dgm:t>
    </dgm:pt>
    <dgm:pt modelId="{8857DD84-C143-4498-AAF0-39C26626EBEF}" type="sibTrans" cxnId="{AAF15735-AD59-435B-86A6-5893D0233BBB}">
      <dgm:prSet/>
      <dgm:spPr/>
      <dgm:t>
        <a:bodyPr/>
        <a:lstStyle/>
        <a:p>
          <a:endParaRPr lang="en-US" sz="2800"/>
        </a:p>
      </dgm:t>
    </dgm:pt>
    <dgm:pt modelId="{1858C004-1BE4-4E22-9A64-F0BBAE9E2F93}">
      <dgm:prSet phldrT="[Text]" custT="1"/>
      <dgm:spPr/>
      <dgm:t>
        <a:bodyPr/>
        <a:lstStyle/>
        <a:p>
          <a:r>
            <a:rPr lang="fr-FR" sz="1200"/>
            <a:t>Mission et Valeurs</a:t>
          </a:r>
          <a:endParaRPr lang="en-US" sz="1200"/>
        </a:p>
      </dgm:t>
    </dgm:pt>
    <dgm:pt modelId="{F3237851-2B77-4DC5-BAC0-689641EE2399}" type="parTrans" cxnId="{5268B8B7-0FAA-43E2-9441-EAE4D14A2449}">
      <dgm:prSet/>
      <dgm:spPr/>
      <dgm:t>
        <a:bodyPr/>
        <a:lstStyle/>
        <a:p>
          <a:endParaRPr lang="en-US" sz="2800"/>
        </a:p>
      </dgm:t>
    </dgm:pt>
    <dgm:pt modelId="{227E824D-3E17-4CB6-911B-1158F6F2735C}" type="sibTrans" cxnId="{5268B8B7-0FAA-43E2-9441-EAE4D14A2449}">
      <dgm:prSet/>
      <dgm:spPr/>
      <dgm:t>
        <a:bodyPr/>
        <a:lstStyle/>
        <a:p>
          <a:endParaRPr lang="en-US" sz="2800"/>
        </a:p>
      </dgm:t>
    </dgm:pt>
    <dgm:pt modelId="{23157739-C6B6-41A7-8257-32A286D282BE}">
      <dgm:prSet phldrT="[Text]" custT="1"/>
      <dgm:spPr/>
      <dgm:t>
        <a:bodyPr/>
        <a:lstStyle/>
        <a:p>
          <a:r>
            <a:rPr lang="fr-FR" sz="1200"/>
            <a:t>Axes stratégiques</a:t>
          </a:r>
          <a:endParaRPr lang="en-US" sz="1200"/>
        </a:p>
      </dgm:t>
    </dgm:pt>
    <dgm:pt modelId="{16E77310-CC62-49CD-8853-48D423A92F49}" type="parTrans" cxnId="{7E4589AD-1FFC-49DA-9B1C-0797101D75AE}">
      <dgm:prSet/>
      <dgm:spPr/>
      <dgm:t>
        <a:bodyPr/>
        <a:lstStyle/>
        <a:p>
          <a:endParaRPr lang="en-US" sz="2800"/>
        </a:p>
      </dgm:t>
    </dgm:pt>
    <dgm:pt modelId="{CCBB856B-5F40-4BDA-839F-0D83FC201CB7}" type="sibTrans" cxnId="{7E4589AD-1FFC-49DA-9B1C-0797101D75AE}">
      <dgm:prSet/>
      <dgm:spPr/>
      <dgm:t>
        <a:bodyPr/>
        <a:lstStyle/>
        <a:p>
          <a:endParaRPr lang="en-US" sz="2800"/>
        </a:p>
      </dgm:t>
    </dgm:pt>
    <dgm:pt modelId="{62A4331A-0B07-4C51-B117-75807C7CBA78}">
      <dgm:prSet phldrT="[Text]" custT="1"/>
      <dgm:spPr/>
      <dgm:t>
        <a:bodyPr/>
        <a:lstStyle/>
        <a:p>
          <a:r>
            <a:rPr lang="fr-FR" sz="1200"/>
            <a:t>Nos partenaires</a:t>
          </a:r>
          <a:endParaRPr lang="en-US" sz="1200"/>
        </a:p>
      </dgm:t>
    </dgm:pt>
    <dgm:pt modelId="{375F5D54-02B4-4354-864A-DB7CAE81AFDA}" type="parTrans" cxnId="{51A14D5D-EB5C-4664-ACE9-3E2480CD4399}">
      <dgm:prSet/>
      <dgm:spPr/>
      <dgm:t>
        <a:bodyPr/>
        <a:lstStyle/>
        <a:p>
          <a:endParaRPr lang="en-US" sz="2800"/>
        </a:p>
      </dgm:t>
    </dgm:pt>
    <dgm:pt modelId="{D9D1D000-FFB1-4D2E-BEE6-A984B8CFB9A1}" type="sibTrans" cxnId="{51A14D5D-EB5C-4664-ACE9-3E2480CD4399}">
      <dgm:prSet/>
      <dgm:spPr/>
      <dgm:t>
        <a:bodyPr/>
        <a:lstStyle/>
        <a:p>
          <a:endParaRPr lang="en-US" sz="2800"/>
        </a:p>
      </dgm:t>
    </dgm:pt>
    <dgm:pt modelId="{14401503-47D9-47CD-BEE8-B67FCAC26D58}">
      <dgm:prSet phldrT="[Text]" custT="1"/>
      <dgm:spPr/>
      <dgm:t>
        <a:bodyPr/>
        <a:lstStyle/>
        <a:p>
          <a:r>
            <a:rPr lang="en-US" sz="1200"/>
            <a:t>Contact</a:t>
          </a:r>
        </a:p>
      </dgm:t>
    </dgm:pt>
    <dgm:pt modelId="{9BE0C929-9DCD-49F4-B716-4938FE3F6AEF}" type="parTrans" cxnId="{B2A6FAB0-78D1-46AC-AC05-BB6432AC891C}">
      <dgm:prSet/>
      <dgm:spPr/>
      <dgm:t>
        <a:bodyPr/>
        <a:lstStyle/>
        <a:p>
          <a:endParaRPr lang="en-US" sz="2800"/>
        </a:p>
      </dgm:t>
    </dgm:pt>
    <dgm:pt modelId="{76EC6FB2-6CC5-41FB-9854-BAABD6307D5C}" type="sibTrans" cxnId="{B2A6FAB0-78D1-46AC-AC05-BB6432AC891C}">
      <dgm:prSet/>
      <dgm:spPr/>
      <dgm:t>
        <a:bodyPr/>
        <a:lstStyle/>
        <a:p>
          <a:endParaRPr lang="en-US" sz="2800"/>
        </a:p>
      </dgm:t>
    </dgm:pt>
    <dgm:pt modelId="{99B51C43-6B5E-47CC-A03D-2EFE7039F272}">
      <dgm:prSet phldrT="[Text]" custT="1"/>
      <dgm:spPr/>
      <dgm:t>
        <a:bodyPr/>
        <a:lstStyle/>
        <a:p>
          <a:r>
            <a:rPr lang="fr-FR" sz="1200"/>
            <a:t>Nos clients</a:t>
          </a:r>
          <a:endParaRPr lang="en-US" sz="1200"/>
        </a:p>
      </dgm:t>
    </dgm:pt>
    <dgm:pt modelId="{B115EF88-DC57-420A-86F1-90AE6561911E}" type="sibTrans" cxnId="{CD5EB5A3-F4D1-4541-8403-A785F10BBF85}">
      <dgm:prSet/>
      <dgm:spPr/>
      <dgm:t>
        <a:bodyPr/>
        <a:lstStyle/>
        <a:p>
          <a:endParaRPr lang="en-US" sz="2800"/>
        </a:p>
      </dgm:t>
    </dgm:pt>
    <dgm:pt modelId="{24FB7E4F-46B4-485A-AB36-3C4136D62B82}" type="parTrans" cxnId="{CD5EB5A3-F4D1-4541-8403-A785F10BBF85}">
      <dgm:prSet/>
      <dgm:spPr/>
      <dgm:t>
        <a:bodyPr/>
        <a:lstStyle/>
        <a:p>
          <a:endParaRPr lang="en-US" sz="2800"/>
        </a:p>
      </dgm:t>
    </dgm:pt>
    <dgm:pt modelId="{406CFFE7-0C8C-4F5E-A57C-7423F878A31F}">
      <dgm:prSet custT="1"/>
      <dgm:spPr/>
      <dgm:t>
        <a:bodyPr/>
        <a:lstStyle/>
        <a:p>
          <a:r>
            <a:rPr lang="en-US" sz="1200"/>
            <a:t>Produits</a:t>
          </a:r>
          <a:endParaRPr lang="fr-FR" sz="1200"/>
        </a:p>
      </dgm:t>
    </dgm:pt>
    <dgm:pt modelId="{2ACEAF57-54FD-4D2E-82F3-4CB0B172825F}" type="parTrans" cxnId="{5629CEE4-7F35-469F-A034-10B478E5393B}">
      <dgm:prSet/>
      <dgm:spPr/>
      <dgm:t>
        <a:bodyPr/>
        <a:lstStyle/>
        <a:p>
          <a:endParaRPr lang="fr-FR"/>
        </a:p>
      </dgm:t>
    </dgm:pt>
    <dgm:pt modelId="{802D9721-D289-46B7-96B4-8650EFE14743}" type="sibTrans" cxnId="{5629CEE4-7F35-469F-A034-10B478E5393B}">
      <dgm:prSet/>
      <dgm:spPr/>
      <dgm:t>
        <a:bodyPr/>
        <a:lstStyle/>
        <a:p>
          <a:endParaRPr lang="fr-FR"/>
        </a:p>
      </dgm:t>
    </dgm:pt>
    <dgm:pt modelId="{7AB9957C-EEB6-4A54-B8BD-5A39DC5BED3A}" type="pres">
      <dgm:prSet presAssocID="{8A2ECB45-B643-49C9-8C21-972F31CC849A}" presName="hierChild1" presStyleCnt="0">
        <dgm:presLayoutVars>
          <dgm:orgChart val="1"/>
          <dgm:chPref val="1"/>
          <dgm:dir/>
          <dgm:animOne val="branch"/>
          <dgm:animLvl val="lvl"/>
          <dgm:resizeHandles/>
        </dgm:presLayoutVars>
      </dgm:prSet>
      <dgm:spPr/>
    </dgm:pt>
    <dgm:pt modelId="{66338CCF-786B-4684-8508-0AD29D263A50}" type="pres">
      <dgm:prSet presAssocID="{CE0ADD1C-F327-4668-AF99-4B34A311B9E8}" presName="hierRoot1" presStyleCnt="0">
        <dgm:presLayoutVars>
          <dgm:hierBranch val="init"/>
        </dgm:presLayoutVars>
      </dgm:prSet>
      <dgm:spPr/>
    </dgm:pt>
    <dgm:pt modelId="{41BA4C19-BA0E-41CC-A1CB-8F8BBE3F32EC}" type="pres">
      <dgm:prSet presAssocID="{CE0ADD1C-F327-4668-AF99-4B34A311B9E8}" presName="rootComposite1" presStyleCnt="0"/>
      <dgm:spPr/>
    </dgm:pt>
    <dgm:pt modelId="{D7835150-6235-4FCD-A72A-CBF76D85C2CA}" type="pres">
      <dgm:prSet presAssocID="{CE0ADD1C-F327-4668-AF99-4B34A311B9E8}" presName="rootText1" presStyleLbl="node0" presStyleIdx="0" presStyleCnt="1">
        <dgm:presLayoutVars>
          <dgm:chPref val="3"/>
        </dgm:presLayoutVars>
      </dgm:prSet>
      <dgm:spPr/>
    </dgm:pt>
    <dgm:pt modelId="{101D9062-713F-467E-98E5-E1CE8FAC88A1}" type="pres">
      <dgm:prSet presAssocID="{CE0ADD1C-F327-4668-AF99-4B34A311B9E8}" presName="rootConnector1" presStyleLbl="node1" presStyleIdx="0" presStyleCnt="0"/>
      <dgm:spPr/>
    </dgm:pt>
    <dgm:pt modelId="{468C0074-6152-454D-ACD4-DEA6D02FBEFC}" type="pres">
      <dgm:prSet presAssocID="{CE0ADD1C-F327-4668-AF99-4B34A311B9E8}" presName="hierChild2" presStyleCnt="0"/>
      <dgm:spPr/>
    </dgm:pt>
    <dgm:pt modelId="{BB7788F1-089C-4896-909C-0BB03DF8DD84}" type="pres">
      <dgm:prSet presAssocID="{35B4A530-4236-41DB-B86A-34881A4D4798}" presName="Name37" presStyleLbl="parChTrans1D2" presStyleIdx="0" presStyleCnt="5"/>
      <dgm:spPr/>
    </dgm:pt>
    <dgm:pt modelId="{4842FD65-F7DD-4BDB-8E11-B2E6735DEC8B}" type="pres">
      <dgm:prSet presAssocID="{2332CB90-F24A-4B15-8E86-A79DC12E124E}" presName="hierRoot2" presStyleCnt="0">
        <dgm:presLayoutVars>
          <dgm:hierBranch val="init"/>
        </dgm:presLayoutVars>
      </dgm:prSet>
      <dgm:spPr/>
    </dgm:pt>
    <dgm:pt modelId="{FE91BB8E-633C-4712-8D1F-36F488367259}" type="pres">
      <dgm:prSet presAssocID="{2332CB90-F24A-4B15-8E86-A79DC12E124E}" presName="rootComposite" presStyleCnt="0"/>
      <dgm:spPr/>
    </dgm:pt>
    <dgm:pt modelId="{5E27D88A-309F-4271-BC36-9940630354A2}" type="pres">
      <dgm:prSet presAssocID="{2332CB90-F24A-4B15-8E86-A79DC12E124E}" presName="rootText" presStyleLbl="node2" presStyleIdx="0" presStyleCnt="5">
        <dgm:presLayoutVars>
          <dgm:chPref val="3"/>
        </dgm:presLayoutVars>
      </dgm:prSet>
      <dgm:spPr/>
    </dgm:pt>
    <dgm:pt modelId="{F07EE371-8297-4BB6-91B2-1F226F591F49}" type="pres">
      <dgm:prSet presAssocID="{2332CB90-F24A-4B15-8E86-A79DC12E124E}" presName="rootConnector" presStyleLbl="node2" presStyleIdx="0" presStyleCnt="5"/>
      <dgm:spPr/>
    </dgm:pt>
    <dgm:pt modelId="{CB4BBCF3-DB72-4CC7-9017-0FB107430B7C}" type="pres">
      <dgm:prSet presAssocID="{2332CB90-F24A-4B15-8E86-A79DC12E124E}" presName="hierChild4" presStyleCnt="0"/>
      <dgm:spPr/>
    </dgm:pt>
    <dgm:pt modelId="{1C4654E6-96FF-484D-AE1E-0521589464DA}" type="pres">
      <dgm:prSet presAssocID="{2332CB90-F24A-4B15-8E86-A79DC12E124E}" presName="hierChild5" presStyleCnt="0"/>
      <dgm:spPr/>
    </dgm:pt>
    <dgm:pt modelId="{84CB1D7A-43DC-42F9-BB5B-1ECAC93D15E6}" type="pres">
      <dgm:prSet presAssocID="{6B7D2D5E-03E7-4C89-8F3A-525B7C3FFBA6}" presName="Name37" presStyleLbl="parChTrans1D2" presStyleIdx="1" presStyleCnt="5"/>
      <dgm:spPr/>
    </dgm:pt>
    <dgm:pt modelId="{D01D9FD9-CCD1-4412-B831-7936F1397407}" type="pres">
      <dgm:prSet presAssocID="{FCFD30F4-4116-4D13-8406-4F85FDC43E9F}" presName="hierRoot2" presStyleCnt="0">
        <dgm:presLayoutVars>
          <dgm:hierBranch val="init"/>
        </dgm:presLayoutVars>
      </dgm:prSet>
      <dgm:spPr/>
    </dgm:pt>
    <dgm:pt modelId="{93D640DF-256C-4737-B2B3-6DEFF7A93569}" type="pres">
      <dgm:prSet presAssocID="{FCFD30F4-4116-4D13-8406-4F85FDC43E9F}" presName="rootComposite" presStyleCnt="0"/>
      <dgm:spPr/>
    </dgm:pt>
    <dgm:pt modelId="{EF82A8FA-962F-404A-AC61-46A8A95D90C0}" type="pres">
      <dgm:prSet presAssocID="{FCFD30F4-4116-4D13-8406-4F85FDC43E9F}" presName="rootText" presStyleLbl="node2" presStyleIdx="1" presStyleCnt="5">
        <dgm:presLayoutVars>
          <dgm:chPref val="3"/>
        </dgm:presLayoutVars>
      </dgm:prSet>
      <dgm:spPr/>
    </dgm:pt>
    <dgm:pt modelId="{98413B30-4F30-4EC7-B8A7-BB60C6FABA14}" type="pres">
      <dgm:prSet presAssocID="{FCFD30F4-4116-4D13-8406-4F85FDC43E9F}" presName="rootConnector" presStyleLbl="node2" presStyleIdx="1" presStyleCnt="5"/>
      <dgm:spPr/>
    </dgm:pt>
    <dgm:pt modelId="{50C901CD-5088-4B90-BE53-838400948AFB}" type="pres">
      <dgm:prSet presAssocID="{FCFD30F4-4116-4D13-8406-4F85FDC43E9F}" presName="hierChild4" presStyleCnt="0"/>
      <dgm:spPr/>
    </dgm:pt>
    <dgm:pt modelId="{C49A62D1-9D3E-40FF-A28B-F74D2F9A4864}" type="pres">
      <dgm:prSet presAssocID="{FCFD30F4-4116-4D13-8406-4F85FDC43E9F}" presName="hierChild5" presStyleCnt="0"/>
      <dgm:spPr/>
    </dgm:pt>
    <dgm:pt modelId="{B9A80223-02A6-4231-A78D-F2738265EF44}" type="pres">
      <dgm:prSet presAssocID="{2ACEAF57-54FD-4D2E-82F3-4CB0B172825F}" presName="Name37" presStyleLbl="parChTrans1D2" presStyleIdx="2" presStyleCnt="5"/>
      <dgm:spPr/>
    </dgm:pt>
    <dgm:pt modelId="{413E40FA-8159-4C91-A7F6-E90B9FD25F24}" type="pres">
      <dgm:prSet presAssocID="{406CFFE7-0C8C-4F5E-A57C-7423F878A31F}" presName="hierRoot2" presStyleCnt="0">
        <dgm:presLayoutVars>
          <dgm:hierBranch val="init"/>
        </dgm:presLayoutVars>
      </dgm:prSet>
      <dgm:spPr/>
    </dgm:pt>
    <dgm:pt modelId="{C1A4EE97-574F-429B-A069-86A32414D468}" type="pres">
      <dgm:prSet presAssocID="{406CFFE7-0C8C-4F5E-A57C-7423F878A31F}" presName="rootComposite" presStyleCnt="0"/>
      <dgm:spPr/>
    </dgm:pt>
    <dgm:pt modelId="{FD1F6B05-5965-4BC1-84D2-25CE3631BE75}" type="pres">
      <dgm:prSet presAssocID="{406CFFE7-0C8C-4F5E-A57C-7423F878A31F}" presName="rootText" presStyleLbl="node2" presStyleIdx="2" presStyleCnt="5">
        <dgm:presLayoutVars>
          <dgm:chPref val="3"/>
        </dgm:presLayoutVars>
      </dgm:prSet>
      <dgm:spPr/>
    </dgm:pt>
    <dgm:pt modelId="{212AA282-DB00-4265-B821-279E0AB68F5F}" type="pres">
      <dgm:prSet presAssocID="{406CFFE7-0C8C-4F5E-A57C-7423F878A31F}" presName="rootConnector" presStyleLbl="node2" presStyleIdx="2" presStyleCnt="5"/>
      <dgm:spPr/>
    </dgm:pt>
    <dgm:pt modelId="{6F2819B4-0DE6-4867-B6B4-8DE2F09644A0}" type="pres">
      <dgm:prSet presAssocID="{406CFFE7-0C8C-4F5E-A57C-7423F878A31F}" presName="hierChild4" presStyleCnt="0"/>
      <dgm:spPr/>
    </dgm:pt>
    <dgm:pt modelId="{FEDF7367-7924-4D06-8680-FDFDA0E183C1}" type="pres">
      <dgm:prSet presAssocID="{406CFFE7-0C8C-4F5E-A57C-7423F878A31F}" presName="hierChild5" presStyleCnt="0"/>
      <dgm:spPr/>
    </dgm:pt>
    <dgm:pt modelId="{DFE5111D-3F4B-4ED2-99A3-A49BF92058CE}" type="pres">
      <dgm:prSet presAssocID="{C0D7D620-7CA2-4535-891E-15DD4F508256}" presName="Name37" presStyleLbl="parChTrans1D2" presStyleIdx="3" presStyleCnt="5"/>
      <dgm:spPr/>
    </dgm:pt>
    <dgm:pt modelId="{709D684B-1E32-4268-AA5A-5BCAAB95E86B}" type="pres">
      <dgm:prSet presAssocID="{40A22B2E-0811-4EF8-8E68-C1A67C67BA86}" presName="hierRoot2" presStyleCnt="0">
        <dgm:presLayoutVars>
          <dgm:hierBranch val="init"/>
        </dgm:presLayoutVars>
      </dgm:prSet>
      <dgm:spPr/>
    </dgm:pt>
    <dgm:pt modelId="{5DE5814A-7A46-4725-9E3B-20EE22B70EFA}" type="pres">
      <dgm:prSet presAssocID="{40A22B2E-0811-4EF8-8E68-C1A67C67BA86}" presName="rootComposite" presStyleCnt="0"/>
      <dgm:spPr/>
    </dgm:pt>
    <dgm:pt modelId="{335498FB-9427-4976-AF7E-DEFC4E4B171D}" type="pres">
      <dgm:prSet presAssocID="{40A22B2E-0811-4EF8-8E68-C1A67C67BA86}" presName="rootText" presStyleLbl="node2" presStyleIdx="3" presStyleCnt="5">
        <dgm:presLayoutVars>
          <dgm:chPref val="3"/>
        </dgm:presLayoutVars>
      </dgm:prSet>
      <dgm:spPr/>
    </dgm:pt>
    <dgm:pt modelId="{698250C5-5AC4-4857-9302-D97367E982CD}" type="pres">
      <dgm:prSet presAssocID="{40A22B2E-0811-4EF8-8E68-C1A67C67BA86}" presName="rootConnector" presStyleLbl="node2" presStyleIdx="3" presStyleCnt="5"/>
      <dgm:spPr/>
    </dgm:pt>
    <dgm:pt modelId="{0C5512B0-7D3E-48D5-B2EE-74DDEE01DA70}" type="pres">
      <dgm:prSet presAssocID="{40A22B2E-0811-4EF8-8E68-C1A67C67BA86}" presName="hierChild4" presStyleCnt="0"/>
      <dgm:spPr/>
    </dgm:pt>
    <dgm:pt modelId="{2D611FE6-DE05-4ABD-B641-80BD50BF24D9}" type="pres">
      <dgm:prSet presAssocID="{193E74AC-72ED-4874-B99D-9901B1D7CAE8}" presName="Name37" presStyleLbl="parChTrans1D3" presStyleIdx="0" presStyleCnt="5"/>
      <dgm:spPr/>
    </dgm:pt>
    <dgm:pt modelId="{C29C4E32-43F0-4466-A492-C71298BB3E51}" type="pres">
      <dgm:prSet presAssocID="{CAF0A545-B622-488A-BC97-47FBA298D020}" presName="hierRoot2" presStyleCnt="0">
        <dgm:presLayoutVars>
          <dgm:hierBranch val="init"/>
        </dgm:presLayoutVars>
      </dgm:prSet>
      <dgm:spPr/>
    </dgm:pt>
    <dgm:pt modelId="{15D98E0D-F604-4FF1-8092-8C15FB3D990D}" type="pres">
      <dgm:prSet presAssocID="{CAF0A545-B622-488A-BC97-47FBA298D020}" presName="rootComposite" presStyleCnt="0"/>
      <dgm:spPr/>
    </dgm:pt>
    <dgm:pt modelId="{92417B97-93B5-4AFB-AC0C-8A33C94679AB}" type="pres">
      <dgm:prSet presAssocID="{CAF0A545-B622-488A-BC97-47FBA298D020}" presName="rootText" presStyleLbl="node3" presStyleIdx="0" presStyleCnt="5">
        <dgm:presLayoutVars>
          <dgm:chPref val="3"/>
        </dgm:presLayoutVars>
      </dgm:prSet>
      <dgm:spPr/>
    </dgm:pt>
    <dgm:pt modelId="{7F8B35A5-8560-43E1-AD9A-F188BB24A1B2}" type="pres">
      <dgm:prSet presAssocID="{CAF0A545-B622-488A-BC97-47FBA298D020}" presName="rootConnector" presStyleLbl="node3" presStyleIdx="0" presStyleCnt="5"/>
      <dgm:spPr/>
    </dgm:pt>
    <dgm:pt modelId="{05EC474F-ACCD-434E-BE38-AE4FFBB64F2E}" type="pres">
      <dgm:prSet presAssocID="{CAF0A545-B622-488A-BC97-47FBA298D020}" presName="hierChild4" presStyleCnt="0"/>
      <dgm:spPr/>
    </dgm:pt>
    <dgm:pt modelId="{270E8971-CCDF-47E2-92F3-953E216CE6C3}" type="pres">
      <dgm:prSet presAssocID="{CAF0A545-B622-488A-BC97-47FBA298D020}" presName="hierChild5" presStyleCnt="0"/>
      <dgm:spPr/>
    </dgm:pt>
    <dgm:pt modelId="{15C1ED96-E034-4B47-9C5C-14E5A5B84159}" type="pres">
      <dgm:prSet presAssocID="{F3237851-2B77-4DC5-BAC0-689641EE2399}" presName="Name37" presStyleLbl="parChTrans1D3" presStyleIdx="1" presStyleCnt="5"/>
      <dgm:spPr/>
    </dgm:pt>
    <dgm:pt modelId="{7247367A-1DDB-4DC5-9E10-67C04C60468C}" type="pres">
      <dgm:prSet presAssocID="{1858C004-1BE4-4E22-9A64-F0BBAE9E2F93}" presName="hierRoot2" presStyleCnt="0">
        <dgm:presLayoutVars>
          <dgm:hierBranch val="init"/>
        </dgm:presLayoutVars>
      </dgm:prSet>
      <dgm:spPr/>
    </dgm:pt>
    <dgm:pt modelId="{B6A623D4-691B-4436-A9B5-C29CD5139638}" type="pres">
      <dgm:prSet presAssocID="{1858C004-1BE4-4E22-9A64-F0BBAE9E2F93}" presName="rootComposite" presStyleCnt="0"/>
      <dgm:spPr/>
    </dgm:pt>
    <dgm:pt modelId="{0D3BC21B-319B-40D7-8BCC-1F3B8AA19039}" type="pres">
      <dgm:prSet presAssocID="{1858C004-1BE4-4E22-9A64-F0BBAE9E2F93}" presName="rootText" presStyleLbl="node3" presStyleIdx="1" presStyleCnt="5">
        <dgm:presLayoutVars>
          <dgm:chPref val="3"/>
        </dgm:presLayoutVars>
      </dgm:prSet>
      <dgm:spPr/>
    </dgm:pt>
    <dgm:pt modelId="{64F2FC66-7C52-41DC-A1F7-009AEB473A3E}" type="pres">
      <dgm:prSet presAssocID="{1858C004-1BE4-4E22-9A64-F0BBAE9E2F93}" presName="rootConnector" presStyleLbl="node3" presStyleIdx="1" presStyleCnt="5"/>
      <dgm:spPr/>
    </dgm:pt>
    <dgm:pt modelId="{FA702360-2E5B-4F24-B633-A98BFD7DEF00}" type="pres">
      <dgm:prSet presAssocID="{1858C004-1BE4-4E22-9A64-F0BBAE9E2F93}" presName="hierChild4" presStyleCnt="0"/>
      <dgm:spPr/>
    </dgm:pt>
    <dgm:pt modelId="{65733D90-2591-4B06-8C16-543FA73EC0D1}" type="pres">
      <dgm:prSet presAssocID="{1858C004-1BE4-4E22-9A64-F0BBAE9E2F93}" presName="hierChild5" presStyleCnt="0"/>
      <dgm:spPr/>
    </dgm:pt>
    <dgm:pt modelId="{DD083006-4872-49E2-BB34-C44433D8917F}" type="pres">
      <dgm:prSet presAssocID="{16E77310-CC62-49CD-8853-48D423A92F49}" presName="Name37" presStyleLbl="parChTrans1D3" presStyleIdx="2" presStyleCnt="5"/>
      <dgm:spPr/>
    </dgm:pt>
    <dgm:pt modelId="{D2E0C3F8-9F01-4703-8EAF-D51230D25DEB}" type="pres">
      <dgm:prSet presAssocID="{23157739-C6B6-41A7-8257-32A286D282BE}" presName="hierRoot2" presStyleCnt="0">
        <dgm:presLayoutVars>
          <dgm:hierBranch val="init"/>
        </dgm:presLayoutVars>
      </dgm:prSet>
      <dgm:spPr/>
    </dgm:pt>
    <dgm:pt modelId="{56693306-4114-4974-867B-4E3451BB398F}" type="pres">
      <dgm:prSet presAssocID="{23157739-C6B6-41A7-8257-32A286D282BE}" presName="rootComposite" presStyleCnt="0"/>
      <dgm:spPr/>
    </dgm:pt>
    <dgm:pt modelId="{898D8BBB-594E-44D9-A661-7F089D3BB3CC}" type="pres">
      <dgm:prSet presAssocID="{23157739-C6B6-41A7-8257-32A286D282BE}" presName="rootText" presStyleLbl="node3" presStyleIdx="2" presStyleCnt="5">
        <dgm:presLayoutVars>
          <dgm:chPref val="3"/>
        </dgm:presLayoutVars>
      </dgm:prSet>
      <dgm:spPr/>
    </dgm:pt>
    <dgm:pt modelId="{FD023F9F-404E-43D5-8062-AB3A5E685F8D}" type="pres">
      <dgm:prSet presAssocID="{23157739-C6B6-41A7-8257-32A286D282BE}" presName="rootConnector" presStyleLbl="node3" presStyleIdx="2" presStyleCnt="5"/>
      <dgm:spPr/>
    </dgm:pt>
    <dgm:pt modelId="{CE8AFBAF-7154-44D8-9604-64DD032BDABC}" type="pres">
      <dgm:prSet presAssocID="{23157739-C6B6-41A7-8257-32A286D282BE}" presName="hierChild4" presStyleCnt="0"/>
      <dgm:spPr/>
    </dgm:pt>
    <dgm:pt modelId="{5D299A84-5240-45F5-9777-C1912FC15564}" type="pres">
      <dgm:prSet presAssocID="{23157739-C6B6-41A7-8257-32A286D282BE}" presName="hierChild5" presStyleCnt="0"/>
      <dgm:spPr/>
    </dgm:pt>
    <dgm:pt modelId="{3E97C8E3-4E05-4D0C-A1AF-C6F6E6930C2A}" type="pres">
      <dgm:prSet presAssocID="{375F5D54-02B4-4354-864A-DB7CAE81AFDA}" presName="Name37" presStyleLbl="parChTrans1D3" presStyleIdx="3" presStyleCnt="5"/>
      <dgm:spPr/>
    </dgm:pt>
    <dgm:pt modelId="{9AEF539A-836E-4943-87A8-1F799E192AA3}" type="pres">
      <dgm:prSet presAssocID="{62A4331A-0B07-4C51-B117-75807C7CBA78}" presName="hierRoot2" presStyleCnt="0">
        <dgm:presLayoutVars>
          <dgm:hierBranch val="init"/>
        </dgm:presLayoutVars>
      </dgm:prSet>
      <dgm:spPr/>
    </dgm:pt>
    <dgm:pt modelId="{AD109630-491E-4081-955F-A1B48E5D92CC}" type="pres">
      <dgm:prSet presAssocID="{62A4331A-0B07-4C51-B117-75807C7CBA78}" presName="rootComposite" presStyleCnt="0"/>
      <dgm:spPr/>
    </dgm:pt>
    <dgm:pt modelId="{817E2239-D0F4-4185-918E-E7653C4D6AAE}" type="pres">
      <dgm:prSet presAssocID="{62A4331A-0B07-4C51-B117-75807C7CBA78}" presName="rootText" presStyleLbl="node3" presStyleIdx="3" presStyleCnt="5">
        <dgm:presLayoutVars>
          <dgm:chPref val="3"/>
        </dgm:presLayoutVars>
      </dgm:prSet>
      <dgm:spPr/>
    </dgm:pt>
    <dgm:pt modelId="{BAF98547-A67F-4291-8D83-CB77FE1B6FE7}" type="pres">
      <dgm:prSet presAssocID="{62A4331A-0B07-4C51-B117-75807C7CBA78}" presName="rootConnector" presStyleLbl="node3" presStyleIdx="3" presStyleCnt="5"/>
      <dgm:spPr/>
    </dgm:pt>
    <dgm:pt modelId="{42DAD287-2806-4D61-88BB-B703FA4F074A}" type="pres">
      <dgm:prSet presAssocID="{62A4331A-0B07-4C51-B117-75807C7CBA78}" presName="hierChild4" presStyleCnt="0"/>
      <dgm:spPr/>
    </dgm:pt>
    <dgm:pt modelId="{C72EDFAA-7DA8-41D3-9422-5DE3F18DF15C}" type="pres">
      <dgm:prSet presAssocID="{62A4331A-0B07-4C51-B117-75807C7CBA78}" presName="hierChild5" presStyleCnt="0"/>
      <dgm:spPr/>
    </dgm:pt>
    <dgm:pt modelId="{ADFB02B9-D8E0-49D3-B2AC-FB988DBFF357}" type="pres">
      <dgm:prSet presAssocID="{24FB7E4F-46B4-485A-AB36-3C4136D62B82}" presName="Name37" presStyleLbl="parChTrans1D3" presStyleIdx="4" presStyleCnt="5"/>
      <dgm:spPr/>
    </dgm:pt>
    <dgm:pt modelId="{F93592CF-DED4-4CA9-9F43-939A893AEA64}" type="pres">
      <dgm:prSet presAssocID="{99B51C43-6B5E-47CC-A03D-2EFE7039F272}" presName="hierRoot2" presStyleCnt="0">
        <dgm:presLayoutVars>
          <dgm:hierBranch val="init"/>
        </dgm:presLayoutVars>
      </dgm:prSet>
      <dgm:spPr/>
    </dgm:pt>
    <dgm:pt modelId="{451E4FD5-D123-4706-8E58-354DBD1B2D35}" type="pres">
      <dgm:prSet presAssocID="{99B51C43-6B5E-47CC-A03D-2EFE7039F272}" presName="rootComposite" presStyleCnt="0"/>
      <dgm:spPr/>
    </dgm:pt>
    <dgm:pt modelId="{1C74977F-8BDC-4692-BE77-DF3A6CFD84F2}" type="pres">
      <dgm:prSet presAssocID="{99B51C43-6B5E-47CC-A03D-2EFE7039F272}" presName="rootText" presStyleLbl="node3" presStyleIdx="4" presStyleCnt="5">
        <dgm:presLayoutVars>
          <dgm:chPref val="3"/>
        </dgm:presLayoutVars>
      </dgm:prSet>
      <dgm:spPr/>
    </dgm:pt>
    <dgm:pt modelId="{A88B652D-FBDF-440B-96CA-DA99D8446364}" type="pres">
      <dgm:prSet presAssocID="{99B51C43-6B5E-47CC-A03D-2EFE7039F272}" presName="rootConnector" presStyleLbl="node3" presStyleIdx="4" presStyleCnt="5"/>
      <dgm:spPr/>
    </dgm:pt>
    <dgm:pt modelId="{8557D429-E84F-48DE-85E5-293879226BFE}" type="pres">
      <dgm:prSet presAssocID="{99B51C43-6B5E-47CC-A03D-2EFE7039F272}" presName="hierChild4" presStyleCnt="0"/>
      <dgm:spPr/>
    </dgm:pt>
    <dgm:pt modelId="{93251A6E-B9F4-42ED-8397-D402EEFBFFED}" type="pres">
      <dgm:prSet presAssocID="{99B51C43-6B5E-47CC-A03D-2EFE7039F272}" presName="hierChild5" presStyleCnt="0"/>
      <dgm:spPr/>
    </dgm:pt>
    <dgm:pt modelId="{7D9EEEDD-6468-4F87-B5E5-99B107CBFCF8}" type="pres">
      <dgm:prSet presAssocID="{40A22B2E-0811-4EF8-8E68-C1A67C67BA86}" presName="hierChild5" presStyleCnt="0"/>
      <dgm:spPr/>
    </dgm:pt>
    <dgm:pt modelId="{F074C32A-1748-4CFE-8414-81E4EF6EEA04}" type="pres">
      <dgm:prSet presAssocID="{9BE0C929-9DCD-49F4-B716-4938FE3F6AEF}" presName="Name37" presStyleLbl="parChTrans1D2" presStyleIdx="4" presStyleCnt="5"/>
      <dgm:spPr/>
    </dgm:pt>
    <dgm:pt modelId="{7C43125D-0890-4F9B-907C-84F8E3179727}" type="pres">
      <dgm:prSet presAssocID="{14401503-47D9-47CD-BEE8-B67FCAC26D58}" presName="hierRoot2" presStyleCnt="0">
        <dgm:presLayoutVars>
          <dgm:hierBranch val="init"/>
        </dgm:presLayoutVars>
      </dgm:prSet>
      <dgm:spPr/>
    </dgm:pt>
    <dgm:pt modelId="{76BB8160-773D-468C-83DD-6A60B9E2DE55}" type="pres">
      <dgm:prSet presAssocID="{14401503-47D9-47CD-BEE8-B67FCAC26D58}" presName="rootComposite" presStyleCnt="0"/>
      <dgm:spPr/>
    </dgm:pt>
    <dgm:pt modelId="{DDDEDD44-E88B-4F6A-9D9B-4CEBF9DC8472}" type="pres">
      <dgm:prSet presAssocID="{14401503-47D9-47CD-BEE8-B67FCAC26D58}" presName="rootText" presStyleLbl="node2" presStyleIdx="4" presStyleCnt="5">
        <dgm:presLayoutVars>
          <dgm:chPref val="3"/>
        </dgm:presLayoutVars>
      </dgm:prSet>
      <dgm:spPr/>
    </dgm:pt>
    <dgm:pt modelId="{F15A3417-60D6-4E16-B7B4-012CD828CF52}" type="pres">
      <dgm:prSet presAssocID="{14401503-47D9-47CD-BEE8-B67FCAC26D58}" presName="rootConnector" presStyleLbl="node2" presStyleIdx="4" presStyleCnt="5"/>
      <dgm:spPr/>
    </dgm:pt>
    <dgm:pt modelId="{7458F3B9-111F-4C0F-B26C-7A71FEEE4A3D}" type="pres">
      <dgm:prSet presAssocID="{14401503-47D9-47CD-BEE8-B67FCAC26D58}" presName="hierChild4" presStyleCnt="0"/>
      <dgm:spPr/>
    </dgm:pt>
    <dgm:pt modelId="{8C928954-0C75-4B09-A04F-9ACA8224F753}" type="pres">
      <dgm:prSet presAssocID="{14401503-47D9-47CD-BEE8-B67FCAC26D58}" presName="hierChild5" presStyleCnt="0"/>
      <dgm:spPr/>
    </dgm:pt>
    <dgm:pt modelId="{1C8DD865-CCA8-4B20-B319-4EAEFA866FE5}" type="pres">
      <dgm:prSet presAssocID="{CE0ADD1C-F327-4668-AF99-4B34A311B9E8}" presName="hierChild3" presStyleCnt="0"/>
      <dgm:spPr/>
    </dgm:pt>
  </dgm:ptLst>
  <dgm:cxnLst>
    <dgm:cxn modelId="{3FEC7E17-865E-43BA-82B0-43553478D86E}" type="presOf" srcId="{406CFFE7-0C8C-4F5E-A57C-7423F878A31F}" destId="{212AA282-DB00-4265-B821-279E0AB68F5F}" srcOrd="1" destOrd="0" presId="urn:microsoft.com/office/officeart/2005/8/layout/orgChart1"/>
    <dgm:cxn modelId="{240E0319-6708-4CC0-B10A-534325F3A3D3}" type="presOf" srcId="{CE0ADD1C-F327-4668-AF99-4B34A311B9E8}" destId="{101D9062-713F-467E-98E5-E1CE8FAC88A1}" srcOrd="1" destOrd="0" presId="urn:microsoft.com/office/officeart/2005/8/layout/orgChart1"/>
    <dgm:cxn modelId="{667E481C-33C8-4C12-BCD4-465926F8C43F}" srcId="{8A2ECB45-B643-49C9-8C21-972F31CC849A}" destId="{CE0ADD1C-F327-4668-AF99-4B34A311B9E8}" srcOrd="0" destOrd="0" parTransId="{8925F100-FD9C-478D-806B-ABD7C718E66B}" sibTransId="{6E9588EB-DBA4-4EFE-BFFF-CC6D42BC5515}"/>
    <dgm:cxn modelId="{11E19228-2980-4354-974B-613521461988}" srcId="{CE0ADD1C-F327-4668-AF99-4B34A311B9E8}" destId="{40A22B2E-0811-4EF8-8E68-C1A67C67BA86}" srcOrd="3" destOrd="0" parTransId="{C0D7D620-7CA2-4535-891E-15DD4F508256}" sibTransId="{ECB255EE-1D7B-4560-9AB6-1973BE62FBE3}"/>
    <dgm:cxn modelId="{1ED1622A-34EF-4CDE-A8F5-52236559EA4B}" type="presOf" srcId="{2332CB90-F24A-4B15-8E86-A79DC12E124E}" destId="{5E27D88A-309F-4271-BC36-9940630354A2}" srcOrd="0" destOrd="0" presId="urn:microsoft.com/office/officeart/2005/8/layout/orgChart1"/>
    <dgm:cxn modelId="{0C2F642A-C72E-4D45-B57D-DCF234313516}" type="presOf" srcId="{99B51C43-6B5E-47CC-A03D-2EFE7039F272}" destId="{1C74977F-8BDC-4692-BE77-DF3A6CFD84F2}" srcOrd="0" destOrd="0" presId="urn:microsoft.com/office/officeart/2005/8/layout/orgChart1"/>
    <dgm:cxn modelId="{AAF15735-AD59-435B-86A6-5893D0233BBB}" srcId="{40A22B2E-0811-4EF8-8E68-C1A67C67BA86}" destId="{CAF0A545-B622-488A-BC97-47FBA298D020}" srcOrd="0" destOrd="0" parTransId="{193E74AC-72ED-4874-B99D-9901B1D7CAE8}" sibTransId="{8857DD84-C143-4498-AAF0-39C26626EBEF}"/>
    <dgm:cxn modelId="{B3349036-8EC0-461A-B2B7-B5088A099F10}" srcId="{CE0ADD1C-F327-4668-AF99-4B34A311B9E8}" destId="{FCFD30F4-4116-4D13-8406-4F85FDC43E9F}" srcOrd="1" destOrd="0" parTransId="{6B7D2D5E-03E7-4C89-8F3A-525B7C3FFBA6}" sibTransId="{0023EAFC-3737-440D-878A-ADAC39A4DDB8}"/>
    <dgm:cxn modelId="{3A5A0837-C2DB-48F4-89CC-A0403C14463A}" type="presOf" srcId="{2ACEAF57-54FD-4D2E-82F3-4CB0B172825F}" destId="{B9A80223-02A6-4231-A78D-F2738265EF44}" srcOrd="0" destOrd="0" presId="urn:microsoft.com/office/officeart/2005/8/layout/orgChart1"/>
    <dgm:cxn modelId="{F957E23F-619D-4D84-8681-E28FA7EA278F}" type="presOf" srcId="{14401503-47D9-47CD-BEE8-B67FCAC26D58}" destId="{DDDEDD44-E88B-4F6A-9D9B-4CEBF9DC8472}" srcOrd="0" destOrd="0" presId="urn:microsoft.com/office/officeart/2005/8/layout/orgChart1"/>
    <dgm:cxn modelId="{51A14D5D-EB5C-4664-ACE9-3E2480CD4399}" srcId="{40A22B2E-0811-4EF8-8E68-C1A67C67BA86}" destId="{62A4331A-0B07-4C51-B117-75807C7CBA78}" srcOrd="3" destOrd="0" parTransId="{375F5D54-02B4-4354-864A-DB7CAE81AFDA}" sibTransId="{D9D1D000-FFB1-4D2E-BEE6-A984B8CFB9A1}"/>
    <dgm:cxn modelId="{5376AA5D-5518-48AB-8426-FD0B0A096772}" type="presOf" srcId="{23157739-C6B6-41A7-8257-32A286D282BE}" destId="{898D8BBB-594E-44D9-A661-7F089D3BB3CC}" srcOrd="0" destOrd="0" presId="urn:microsoft.com/office/officeart/2005/8/layout/orgChart1"/>
    <dgm:cxn modelId="{35CB0662-C397-44FA-AAD5-DADD329470A5}" type="presOf" srcId="{375F5D54-02B4-4354-864A-DB7CAE81AFDA}" destId="{3E97C8E3-4E05-4D0C-A1AF-C6F6E6930C2A}" srcOrd="0" destOrd="0" presId="urn:microsoft.com/office/officeart/2005/8/layout/orgChart1"/>
    <dgm:cxn modelId="{80A77265-DA4F-440A-9DEE-94DE6397495A}" type="presOf" srcId="{C0D7D620-7CA2-4535-891E-15DD4F508256}" destId="{DFE5111D-3F4B-4ED2-99A3-A49BF92058CE}" srcOrd="0" destOrd="0" presId="urn:microsoft.com/office/officeart/2005/8/layout/orgChart1"/>
    <dgm:cxn modelId="{65B2134C-9830-4D9A-8874-CE244015A73B}" type="presOf" srcId="{16E77310-CC62-49CD-8853-48D423A92F49}" destId="{DD083006-4872-49E2-BB34-C44433D8917F}" srcOrd="0" destOrd="0" presId="urn:microsoft.com/office/officeart/2005/8/layout/orgChart1"/>
    <dgm:cxn modelId="{8A92AB70-2C91-47A1-8AC2-31AE2FA5BE6B}" type="presOf" srcId="{62A4331A-0B07-4C51-B117-75807C7CBA78}" destId="{BAF98547-A67F-4291-8D83-CB77FE1B6FE7}" srcOrd="1" destOrd="0" presId="urn:microsoft.com/office/officeart/2005/8/layout/orgChart1"/>
    <dgm:cxn modelId="{36FA1474-057C-49FB-9AD7-536A98B7982B}" type="presOf" srcId="{CE0ADD1C-F327-4668-AF99-4B34A311B9E8}" destId="{D7835150-6235-4FCD-A72A-CBF76D85C2CA}" srcOrd="0" destOrd="0" presId="urn:microsoft.com/office/officeart/2005/8/layout/orgChart1"/>
    <dgm:cxn modelId="{21729955-EBC3-4151-A4B5-16C3B968F752}" type="presOf" srcId="{CAF0A545-B622-488A-BC97-47FBA298D020}" destId="{92417B97-93B5-4AFB-AC0C-8A33C94679AB}" srcOrd="0" destOrd="0" presId="urn:microsoft.com/office/officeart/2005/8/layout/orgChart1"/>
    <dgm:cxn modelId="{785E0978-61B7-4DB5-A2C2-9E8624B84010}" type="presOf" srcId="{35B4A530-4236-41DB-B86A-34881A4D4798}" destId="{BB7788F1-089C-4896-909C-0BB03DF8DD84}" srcOrd="0" destOrd="0" presId="urn:microsoft.com/office/officeart/2005/8/layout/orgChart1"/>
    <dgm:cxn modelId="{8E73D478-E714-4DEB-B66E-2E68FDB539EC}" type="presOf" srcId="{23157739-C6B6-41A7-8257-32A286D282BE}" destId="{FD023F9F-404E-43D5-8062-AB3A5E685F8D}" srcOrd="1" destOrd="0" presId="urn:microsoft.com/office/officeart/2005/8/layout/orgChart1"/>
    <dgm:cxn modelId="{F8D1355A-64E2-49CE-BD9C-48C73B71C670}" type="presOf" srcId="{99B51C43-6B5E-47CC-A03D-2EFE7039F272}" destId="{A88B652D-FBDF-440B-96CA-DA99D8446364}" srcOrd="1" destOrd="0" presId="urn:microsoft.com/office/officeart/2005/8/layout/orgChart1"/>
    <dgm:cxn modelId="{C69A3A80-F6A0-4D65-A8FE-8E8D3B5E5FF5}" type="presOf" srcId="{F3237851-2B77-4DC5-BAC0-689641EE2399}" destId="{15C1ED96-E034-4B47-9C5C-14E5A5B84159}" srcOrd="0" destOrd="0" presId="urn:microsoft.com/office/officeart/2005/8/layout/orgChart1"/>
    <dgm:cxn modelId="{872B9788-C57C-4B83-AF31-650C65C3B255}" type="presOf" srcId="{1858C004-1BE4-4E22-9A64-F0BBAE9E2F93}" destId="{0D3BC21B-319B-40D7-8BCC-1F3B8AA19039}" srcOrd="0" destOrd="0" presId="urn:microsoft.com/office/officeart/2005/8/layout/orgChart1"/>
    <dgm:cxn modelId="{F4DD3D95-68BA-4D16-9163-D78EB39BAC25}" type="presOf" srcId="{8A2ECB45-B643-49C9-8C21-972F31CC849A}" destId="{7AB9957C-EEB6-4A54-B8BD-5A39DC5BED3A}" srcOrd="0" destOrd="0" presId="urn:microsoft.com/office/officeart/2005/8/layout/orgChart1"/>
    <dgm:cxn modelId="{8E3ABE95-A90A-4862-ADFE-2FE63A7DEB22}" type="presOf" srcId="{CAF0A545-B622-488A-BC97-47FBA298D020}" destId="{7F8B35A5-8560-43E1-AD9A-F188BB24A1B2}" srcOrd="1" destOrd="0" presId="urn:microsoft.com/office/officeart/2005/8/layout/orgChart1"/>
    <dgm:cxn modelId="{6E601999-D34F-48DB-8332-092F1BCD40B8}" type="presOf" srcId="{9BE0C929-9DCD-49F4-B716-4938FE3F6AEF}" destId="{F074C32A-1748-4CFE-8414-81E4EF6EEA04}" srcOrd="0" destOrd="0" presId="urn:microsoft.com/office/officeart/2005/8/layout/orgChart1"/>
    <dgm:cxn modelId="{CA5342A2-26AF-45EB-8523-79AEA1E6641D}" type="presOf" srcId="{62A4331A-0B07-4C51-B117-75807C7CBA78}" destId="{817E2239-D0F4-4185-918E-E7653C4D6AAE}" srcOrd="0" destOrd="0" presId="urn:microsoft.com/office/officeart/2005/8/layout/orgChart1"/>
    <dgm:cxn modelId="{CD5EB5A3-F4D1-4541-8403-A785F10BBF85}" srcId="{40A22B2E-0811-4EF8-8E68-C1A67C67BA86}" destId="{99B51C43-6B5E-47CC-A03D-2EFE7039F272}" srcOrd="4" destOrd="0" parTransId="{24FB7E4F-46B4-485A-AB36-3C4136D62B82}" sibTransId="{B115EF88-DC57-420A-86F1-90AE6561911E}"/>
    <dgm:cxn modelId="{7E4589AD-1FFC-49DA-9B1C-0797101D75AE}" srcId="{40A22B2E-0811-4EF8-8E68-C1A67C67BA86}" destId="{23157739-C6B6-41A7-8257-32A286D282BE}" srcOrd="2" destOrd="0" parTransId="{16E77310-CC62-49CD-8853-48D423A92F49}" sibTransId="{CCBB856B-5F40-4BDA-839F-0D83FC201CB7}"/>
    <dgm:cxn modelId="{B4DF8FAE-0EDD-4BD5-A57B-3A2D696E632E}" type="presOf" srcId="{14401503-47D9-47CD-BEE8-B67FCAC26D58}" destId="{F15A3417-60D6-4E16-B7B4-012CD828CF52}" srcOrd="1" destOrd="0" presId="urn:microsoft.com/office/officeart/2005/8/layout/orgChart1"/>
    <dgm:cxn modelId="{B2A6FAB0-78D1-46AC-AC05-BB6432AC891C}" srcId="{CE0ADD1C-F327-4668-AF99-4B34A311B9E8}" destId="{14401503-47D9-47CD-BEE8-B67FCAC26D58}" srcOrd="4" destOrd="0" parTransId="{9BE0C929-9DCD-49F4-B716-4938FE3F6AEF}" sibTransId="{76EC6FB2-6CC5-41FB-9854-BAABD6307D5C}"/>
    <dgm:cxn modelId="{EE2BD8B5-886B-48F3-AF27-D29010F6F7E3}" type="presOf" srcId="{40A22B2E-0811-4EF8-8E68-C1A67C67BA86}" destId="{335498FB-9427-4976-AF7E-DEFC4E4B171D}" srcOrd="0" destOrd="0" presId="urn:microsoft.com/office/officeart/2005/8/layout/orgChart1"/>
    <dgm:cxn modelId="{5268B8B7-0FAA-43E2-9441-EAE4D14A2449}" srcId="{40A22B2E-0811-4EF8-8E68-C1A67C67BA86}" destId="{1858C004-1BE4-4E22-9A64-F0BBAE9E2F93}" srcOrd="1" destOrd="0" parTransId="{F3237851-2B77-4DC5-BAC0-689641EE2399}" sibTransId="{227E824D-3E17-4CB6-911B-1158F6F2735C}"/>
    <dgm:cxn modelId="{9F5E90B9-CE2A-4CF7-AEA1-5D4D1A7C92D4}" type="presOf" srcId="{FCFD30F4-4116-4D13-8406-4F85FDC43E9F}" destId="{98413B30-4F30-4EC7-B8A7-BB60C6FABA14}" srcOrd="1" destOrd="0" presId="urn:microsoft.com/office/officeart/2005/8/layout/orgChart1"/>
    <dgm:cxn modelId="{8F862ABC-57D3-4B50-B884-75BD8AEC8E95}" type="presOf" srcId="{24FB7E4F-46B4-485A-AB36-3C4136D62B82}" destId="{ADFB02B9-D8E0-49D3-B2AC-FB988DBFF357}" srcOrd="0" destOrd="0" presId="urn:microsoft.com/office/officeart/2005/8/layout/orgChart1"/>
    <dgm:cxn modelId="{A03558BD-B048-4AD9-B38D-0435752F4AA6}" type="presOf" srcId="{FCFD30F4-4116-4D13-8406-4F85FDC43E9F}" destId="{EF82A8FA-962F-404A-AC61-46A8A95D90C0}" srcOrd="0" destOrd="0" presId="urn:microsoft.com/office/officeart/2005/8/layout/orgChart1"/>
    <dgm:cxn modelId="{EBB735C6-C541-4DC0-88B7-32A353B5A1BE}" srcId="{CE0ADD1C-F327-4668-AF99-4B34A311B9E8}" destId="{2332CB90-F24A-4B15-8E86-A79DC12E124E}" srcOrd="0" destOrd="0" parTransId="{35B4A530-4236-41DB-B86A-34881A4D4798}" sibTransId="{1ACF9C05-5268-4F98-8E05-0B3279796C11}"/>
    <dgm:cxn modelId="{CA538BCC-C06E-4252-A4F7-CB3AE726CCCA}" type="presOf" srcId="{406CFFE7-0C8C-4F5E-A57C-7423F878A31F}" destId="{FD1F6B05-5965-4BC1-84D2-25CE3631BE75}" srcOrd="0" destOrd="0" presId="urn:microsoft.com/office/officeart/2005/8/layout/orgChart1"/>
    <dgm:cxn modelId="{EADBC2D7-06D0-490F-A833-CBD7E7926CE5}" type="presOf" srcId="{40A22B2E-0811-4EF8-8E68-C1A67C67BA86}" destId="{698250C5-5AC4-4857-9302-D97367E982CD}" srcOrd="1" destOrd="0" presId="urn:microsoft.com/office/officeart/2005/8/layout/orgChart1"/>
    <dgm:cxn modelId="{9AAE20D9-6B5C-4882-BEB9-ECF3D5C93E3F}" type="presOf" srcId="{2332CB90-F24A-4B15-8E86-A79DC12E124E}" destId="{F07EE371-8297-4BB6-91B2-1F226F591F49}" srcOrd="1" destOrd="0" presId="urn:microsoft.com/office/officeart/2005/8/layout/orgChart1"/>
    <dgm:cxn modelId="{5657C9E3-B696-4A00-9E51-019551696748}" type="presOf" srcId="{193E74AC-72ED-4874-B99D-9901B1D7CAE8}" destId="{2D611FE6-DE05-4ABD-B641-80BD50BF24D9}" srcOrd="0" destOrd="0" presId="urn:microsoft.com/office/officeart/2005/8/layout/orgChart1"/>
    <dgm:cxn modelId="{5629CEE4-7F35-469F-A034-10B478E5393B}" srcId="{CE0ADD1C-F327-4668-AF99-4B34A311B9E8}" destId="{406CFFE7-0C8C-4F5E-A57C-7423F878A31F}" srcOrd="2" destOrd="0" parTransId="{2ACEAF57-54FD-4D2E-82F3-4CB0B172825F}" sibTransId="{802D9721-D289-46B7-96B4-8650EFE14743}"/>
    <dgm:cxn modelId="{595988EA-BF11-4364-9ABC-E83875EA6896}" type="presOf" srcId="{1858C004-1BE4-4E22-9A64-F0BBAE9E2F93}" destId="{64F2FC66-7C52-41DC-A1F7-009AEB473A3E}" srcOrd="1" destOrd="0" presId="urn:microsoft.com/office/officeart/2005/8/layout/orgChart1"/>
    <dgm:cxn modelId="{BE40F6F7-00CE-4C60-961D-0CA2F1EFC477}" type="presOf" srcId="{6B7D2D5E-03E7-4C89-8F3A-525B7C3FFBA6}" destId="{84CB1D7A-43DC-42F9-BB5B-1ECAC93D15E6}" srcOrd="0" destOrd="0" presId="urn:microsoft.com/office/officeart/2005/8/layout/orgChart1"/>
    <dgm:cxn modelId="{21AB5E76-6CE8-47B5-A6F1-54E624631708}" type="presParOf" srcId="{7AB9957C-EEB6-4A54-B8BD-5A39DC5BED3A}" destId="{66338CCF-786B-4684-8508-0AD29D263A50}" srcOrd="0" destOrd="0" presId="urn:microsoft.com/office/officeart/2005/8/layout/orgChart1"/>
    <dgm:cxn modelId="{BBA91A55-52D9-4FA0-952F-0E87C01A1902}" type="presParOf" srcId="{66338CCF-786B-4684-8508-0AD29D263A50}" destId="{41BA4C19-BA0E-41CC-A1CB-8F8BBE3F32EC}" srcOrd="0" destOrd="0" presId="urn:microsoft.com/office/officeart/2005/8/layout/orgChart1"/>
    <dgm:cxn modelId="{A2A19740-0305-4916-9A95-229F87AAED6A}" type="presParOf" srcId="{41BA4C19-BA0E-41CC-A1CB-8F8BBE3F32EC}" destId="{D7835150-6235-4FCD-A72A-CBF76D85C2CA}" srcOrd="0" destOrd="0" presId="urn:microsoft.com/office/officeart/2005/8/layout/orgChart1"/>
    <dgm:cxn modelId="{7AFC8BEC-FF02-457C-A6DB-9ECE767CA9EB}" type="presParOf" srcId="{41BA4C19-BA0E-41CC-A1CB-8F8BBE3F32EC}" destId="{101D9062-713F-467E-98E5-E1CE8FAC88A1}" srcOrd="1" destOrd="0" presId="urn:microsoft.com/office/officeart/2005/8/layout/orgChart1"/>
    <dgm:cxn modelId="{1D5129E0-EA53-416D-885E-DB70C6E58C3B}" type="presParOf" srcId="{66338CCF-786B-4684-8508-0AD29D263A50}" destId="{468C0074-6152-454D-ACD4-DEA6D02FBEFC}" srcOrd="1" destOrd="0" presId="urn:microsoft.com/office/officeart/2005/8/layout/orgChart1"/>
    <dgm:cxn modelId="{0F8F6CEB-5316-4160-A525-DFD92395D0F1}" type="presParOf" srcId="{468C0074-6152-454D-ACD4-DEA6D02FBEFC}" destId="{BB7788F1-089C-4896-909C-0BB03DF8DD84}" srcOrd="0" destOrd="0" presId="urn:microsoft.com/office/officeart/2005/8/layout/orgChart1"/>
    <dgm:cxn modelId="{E782774D-715F-464E-8508-9E050CF4B1CC}" type="presParOf" srcId="{468C0074-6152-454D-ACD4-DEA6D02FBEFC}" destId="{4842FD65-F7DD-4BDB-8E11-B2E6735DEC8B}" srcOrd="1" destOrd="0" presId="urn:microsoft.com/office/officeart/2005/8/layout/orgChart1"/>
    <dgm:cxn modelId="{5F2CFFE5-F690-4E69-A6AE-616D90034A82}" type="presParOf" srcId="{4842FD65-F7DD-4BDB-8E11-B2E6735DEC8B}" destId="{FE91BB8E-633C-4712-8D1F-36F488367259}" srcOrd="0" destOrd="0" presId="urn:microsoft.com/office/officeart/2005/8/layout/orgChart1"/>
    <dgm:cxn modelId="{DE13AD48-5417-459F-A349-CC323772B879}" type="presParOf" srcId="{FE91BB8E-633C-4712-8D1F-36F488367259}" destId="{5E27D88A-309F-4271-BC36-9940630354A2}" srcOrd="0" destOrd="0" presId="urn:microsoft.com/office/officeart/2005/8/layout/orgChart1"/>
    <dgm:cxn modelId="{1B8FE576-2A12-47F1-B43E-0C998D98236C}" type="presParOf" srcId="{FE91BB8E-633C-4712-8D1F-36F488367259}" destId="{F07EE371-8297-4BB6-91B2-1F226F591F49}" srcOrd="1" destOrd="0" presId="urn:microsoft.com/office/officeart/2005/8/layout/orgChart1"/>
    <dgm:cxn modelId="{60EBA634-4BD7-43BB-9C6E-2D7536D06B8E}" type="presParOf" srcId="{4842FD65-F7DD-4BDB-8E11-B2E6735DEC8B}" destId="{CB4BBCF3-DB72-4CC7-9017-0FB107430B7C}" srcOrd="1" destOrd="0" presId="urn:microsoft.com/office/officeart/2005/8/layout/orgChart1"/>
    <dgm:cxn modelId="{5F6B8417-0541-4719-84F0-4E7CF1C96B80}" type="presParOf" srcId="{4842FD65-F7DD-4BDB-8E11-B2E6735DEC8B}" destId="{1C4654E6-96FF-484D-AE1E-0521589464DA}" srcOrd="2" destOrd="0" presId="urn:microsoft.com/office/officeart/2005/8/layout/orgChart1"/>
    <dgm:cxn modelId="{3A7798B4-58AC-4753-B5EE-F07585EE5AB7}" type="presParOf" srcId="{468C0074-6152-454D-ACD4-DEA6D02FBEFC}" destId="{84CB1D7A-43DC-42F9-BB5B-1ECAC93D15E6}" srcOrd="2" destOrd="0" presId="urn:microsoft.com/office/officeart/2005/8/layout/orgChart1"/>
    <dgm:cxn modelId="{0CF88B0D-42B9-4FB3-9645-6B444FDCDA07}" type="presParOf" srcId="{468C0074-6152-454D-ACD4-DEA6D02FBEFC}" destId="{D01D9FD9-CCD1-4412-B831-7936F1397407}" srcOrd="3" destOrd="0" presId="urn:microsoft.com/office/officeart/2005/8/layout/orgChart1"/>
    <dgm:cxn modelId="{AD66BCB4-3EB9-43F6-A93A-44CA3B06F4DB}" type="presParOf" srcId="{D01D9FD9-CCD1-4412-B831-7936F1397407}" destId="{93D640DF-256C-4737-B2B3-6DEFF7A93569}" srcOrd="0" destOrd="0" presId="urn:microsoft.com/office/officeart/2005/8/layout/orgChart1"/>
    <dgm:cxn modelId="{329EC2AD-9C75-49B6-93A9-A4C86513EF35}" type="presParOf" srcId="{93D640DF-256C-4737-B2B3-6DEFF7A93569}" destId="{EF82A8FA-962F-404A-AC61-46A8A95D90C0}" srcOrd="0" destOrd="0" presId="urn:microsoft.com/office/officeart/2005/8/layout/orgChart1"/>
    <dgm:cxn modelId="{E14EB719-D51E-49F7-B294-25C20C0264E5}" type="presParOf" srcId="{93D640DF-256C-4737-B2B3-6DEFF7A93569}" destId="{98413B30-4F30-4EC7-B8A7-BB60C6FABA14}" srcOrd="1" destOrd="0" presId="urn:microsoft.com/office/officeart/2005/8/layout/orgChart1"/>
    <dgm:cxn modelId="{7F51F32B-E0F1-48C1-8902-B716442BFDB1}" type="presParOf" srcId="{D01D9FD9-CCD1-4412-B831-7936F1397407}" destId="{50C901CD-5088-4B90-BE53-838400948AFB}" srcOrd="1" destOrd="0" presId="urn:microsoft.com/office/officeart/2005/8/layout/orgChart1"/>
    <dgm:cxn modelId="{D8F9EED0-9F5B-4D36-A0C9-E9A71E02569A}" type="presParOf" srcId="{D01D9FD9-CCD1-4412-B831-7936F1397407}" destId="{C49A62D1-9D3E-40FF-A28B-F74D2F9A4864}" srcOrd="2" destOrd="0" presId="urn:microsoft.com/office/officeart/2005/8/layout/orgChart1"/>
    <dgm:cxn modelId="{268B359A-BC52-40DE-A07F-98E285262354}" type="presParOf" srcId="{468C0074-6152-454D-ACD4-DEA6D02FBEFC}" destId="{B9A80223-02A6-4231-A78D-F2738265EF44}" srcOrd="4" destOrd="0" presId="urn:microsoft.com/office/officeart/2005/8/layout/orgChart1"/>
    <dgm:cxn modelId="{EB4A9E5A-FC2C-4BAE-BC62-1B12F387A8FB}" type="presParOf" srcId="{468C0074-6152-454D-ACD4-DEA6D02FBEFC}" destId="{413E40FA-8159-4C91-A7F6-E90B9FD25F24}" srcOrd="5" destOrd="0" presId="urn:microsoft.com/office/officeart/2005/8/layout/orgChart1"/>
    <dgm:cxn modelId="{8A4C446A-489D-473D-8161-29CE938CB9AD}" type="presParOf" srcId="{413E40FA-8159-4C91-A7F6-E90B9FD25F24}" destId="{C1A4EE97-574F-429B-A069-86A32414D468}" srcOrd="0" destOrd="0" presId="urn:microsoft.com/office/officeart/2005/8/layout/orgChart1"/>
    <dgm:cxn modelId="{41D1A2D9-7F8A-410B-A9D3-EC8C51C392E4}" type="presParOf" srcId="{C1A4EE97-574F-429B-A069-86A32414D468}" destId="{FD1F6B05-5965-4BC1-84D2-25CE3631BE75}" srcOrd="0" destOrd="0" presId="urn:microsoft.com/office/officeart/2005/8/layout/orgChart1"/>
    <dgm:cxn modelId="{AFB358B6-B226-421B-9637-11451E1DE493}" type="presParOf" srcId="{C1A4EE97-574F-429B-A069-86A32414D468}" destId="{212AA282-DB00-4265-B821-279E0AB68F5F}" srcOrd="1" destOrd="0" presId="urn:microsoft.com/office/officeart/2005/8/layout/orgChart1"/>
    <dgm:cxn modelId="{A83F974B-EF06-4737-8AA6-11E56A8E521D}" type="presParOf" srcId="{413E40FA-8159-4C91-A7F6-E90B9FD25F24}" destId="{6F2819B4-0DE6-4867-B6B4-8DE2F09644A0}" srcOrd="1" destOrd="0" presId="urn:microsoft.com/office/officeart/2005/8/layout/orgChart1"/>
    <dgm:cxn modelId="{6CD326EE-CD93-4B78-8359-C39A75C7C906}" type="presParOf" srcId="{413E40FA-8159-4C91-A7F6-E90B9FD25F24}" destId="{FEDF7367-7924-4D06-8680-FDFDA0E183C1}" srcOrd="2" destOrd="0" presId="urn:microsoft.com/office/officeart/2005/8/layout/orgChart1"/>
    <dgm:cxn modelId="{FD4E3050-1145-4945-9E11-A08D023D02D1}" type="presParOf" srcId="{468C0074-6152-454D-ACD4-DEA6D02FBEFC}" destId="{DFE5111D-3F4B-4ED2-99A3-A49BF92058CE}" srcOrd="6" destOrd="0" presId="urn:microsoft.com/office/officeart/2005/8/layout/orgChart1"/>
    <dgm:cxn modelId="{2B16BBEC-107F-4869-8DF5-117C35BBE20E}" type="presParOf" srcId="{468C0074-6152-454D-ACD4-DEA6D02FBEFC}" destId="{709D684B-1E32-4268-AA5A-5BCAAB95E86B}" srcOrd="7" destOrd="0" presId="urn:microsoft.com/office/officeart/2005/8/layout/orgChart1"/>
    <dgm:cxn modelId="{59144F2E-0F97-42B4-ACA4-8DB64D9E5DBC}" type="presParOf" srcId="{709D684B-1E32-4268-AA5A-5BCAAB95E86B}" destId="{5DE5814A-7A46-4725-9E3B-20EE22B70EFA}" srcOrd="0" destOrd="0" presId="urn:microsoft.com/office/officeart/2005/8/layout/orgChart1"/>
    <dgm:cxn modelId="{8F8EE6DC-672D-4F6F-9499-F0465CD43C48}" type="presParOf" srcId="{5DE5814A-7A46-4725-9E3B-20EE22B70EFA}" destId="{335498FB-9427-4976-AF7E-DEFC4E4B171D}" srcOrd="0" destOrd="0" presId="urn:microsoft.com/office/officeart/2005/8/layout/orgChart1"/>
    <dgm:cxn modelId="{78F81152-613A-4578-AA24-2FAB74275356}" type="presParOf" srcId="{5DE5814A-7A46-4725-9E3B-20EE22B70EFA}" destId="{698250C5-5AC4-4857-9302-D97367E982CD}" srcOrd="1" destOrd="0" presId="urn:microsoft.com/office/officeart/2005/8/layout/orgChart1"/>
    <dgm:cxn modelId="{B003ECFC-B48E-4D0F-9CCD-26EA70CB179E}" type="presParOf" srcId="{709D684B-1E32-4268-AA5A-5BCAAB95E86B}" destId="{0C5512B0-7D3E-48D5-B2EE-74DDEE01DA70}" srcOrd="1" destOrd="0" presId="urn:microsoft.com/office/officeart/2005/8/layout/orgChart1"/>
    <dgm:cxn modelId="{3753DC0B-6668-476F-AE9D-BD6071AF45DC}" type="presParOf" srcId="{0C5512B0-7D3E-48D5-B2EE-74DDEE01DA70}" destId="{2D611FE6-DE05-4ABD-B641-80BD50BF24D9}" srcOrd="0" destOrd="0" presId="urn:microsoft.com/office/officeart/2005/8/layout/orgChart1"/>
    <dgm:cxn modelId="{F168BE1E-3A9D-41FB-9793-FAB9B9C551D7}" type="presParOf" srcId="{0C5512B0-7D3E-48D5-B2EE-74DDEE01DA70}" destId="{C29C4E32-43F0-4466-A492-C71298BB3E51}" srcOrd="1" destOrd="0" presId="urn:microsoft.com/office/officeart/2005/8/layout/orgChart1"/>
    <dgm:cxn modelId="{563F42D9-7E01-4304-A6C6-28EDB2B319CB}" type="presParOf" srcId="{C29C4E32-43F0-4466-A492-C71298BB3E51}" destId="{15D98E0D-F604-4FF1-8092-8C15FB3D990D}" srcOrd="0" destOrd="0" presId="urn:microsoft.com/office/officeart/2005/8/layout/orgChart1"/>
    <dgm:cxn modelId="{68760ABE-C118-4E88-8F67-26F88CC26BD1}" type="presParOf" srcId="{15D98E0D-F604-4FF1-8092-8C15FB3D990D}" destId="{92417B97-93B5-4AFB-AC0C-8A33C94679AB}" srcOrd="0" destOrd="0" presId="urn:microsoft.com/office/officeart/2005/8/layout/orgChart1"/>
    <dgm:cxn modelId="{F3E3C407-7ECA-404E-B8B6-6E429127ED49}" type="presParOf" srcId="{15D98E0D-F604-4FF1-8092-8C15FB3D990D}" destId="{7F8B35A5-8560-43E1-AD9A-F188BB24A1B2}" srcOrd="1" destOrd="0" presId="urn:microsoft.com/office/officeart/2005/8/layout/orgChart1"/>
    <dgm:cxn modelId="{B1CC2E70-FE58-4EC7-92E7-8768E4F7922A}" type="presParOf" srcId="{C29C4E32-43F0-4466-A492-C71298BB3E51}" destId="{05EC474F-ACCD-434E-BE38-AE4FFBB64F2E}" srcOrd="1" destOrd="0" presId="urn:microsoft.com/office/officeart/2005/8/layout/orgChart1"/>
    <dgm:cxn modelId="{53077232-3CDE-4F0D-865F-9EBF534C4200}" type="presParOf" srcId="{C29C4E32-43F0-4466-A492-C71298BB3E51}" destId="{270E8971-CCDF-47E2-92F3-953E216CE6C3}" srcOrd="2" destOrd="0" presId="urn:microsoft.com/office/officeart/2005/8/layout/orgChart1"/>
    <dgm:cxn modelId="{51E802AC-7E74-40E0-AE3C-B3B13C8AA78B}" type="presParOf" srcId="{0C5512B0-7D3E-48D5-B2EE-74DDEE01DA70}" destId="{15C1ED96-E034-4B47-9C5C-14E5A5B84159}" srcOrd="2" destOrd="0" presId="urn:microsoft.com/office/officeart/2005/8/layout/orgChart1"/>
    <dgm:cxn modelId="{C053265E-DCEB-422D-BDF6-CD46B6A3CE4C}" type="presParOf" srcId="{0C5512B0-7D3E-48D5-B2EE-74DDEE01DA70}" destId="{7247367A-1DDB-4DC5-9E10-67C04C60468C}" srcOrd="3" destOrd="0" presId="urn:microsoft.com/office/officeart/2005/8/layout/orgChart1"/>
    <dgm:cxn modelId="{EB7642B9-104C-4F05-A555-1824926D00DE}" type="presParOf" srcId="{7247367A-1DDB-4DC5-9E10-67C04C60468C}" destId="{B6A623D4-691B-4436-A9B5-C29CD5139638}" srcOrd="0" destOrd="0" presId="urn:microsoft.com/office/officeart/2005/8/layout/orgChart1"/>
    <dgm:cxn modelId="{198EF1B0-C25F-44AB-902E-F27778678CA8}" type="presParOf" srcId="{B6A623D4-691B-4436-A9B5-C29CD5139638}" destId="{0D3BC21B-319B-40D7-8BCC-1F3B8AA19039}" srcOrd="0" destOrd="0" presId="urn:microsoft.com/office/officeart/2005/8/layout/orgChart1"/>
    <dgm:cxn modelId="{D221287F-E6BC-46E5-8BBD-7815608B9D6D}" type="presParOf" srcId="{B6A623D4-691B-4436-A9B5-C29CD5139638}" destId="{64F2FC66-7C52-41DC-A1F7-009AEB473A3E}" srcOrd="1" destOrd="0" presId="urn:microsoft.com/office/officeart/2005/8/layout/orgChart1"/>
    <dgm:cxn modelId="{787C9AE6-C29E-4EAE-B390-0F33340BFA58}" type="presParOf" srcId="{7247367A-1DDB-4DC5-9E10-67C04C60468C}" destId="{FA702360-2E5B-4F24-B633-A98BFD7DEF00}" srcOrd="1" destOrd="0" presId="urn:microsoft.com/office/officeart/2005/8/layout/orgChart1"/>
    <dgm:cxn modelId="{FC768C83-2469-4105-AD01-33FD0C470ED8}" type="presParOf" srcId="{7247367A-1DDB-4DC5-9E10-67C04C60468C}" destId="{65733D90-2591-4B06-8C16-543FA73EC0D1}" srcOrd="2" destOrd="0" presId="urn:microsoft.com/office/officeart/2005/8/layout/orgChart1"/>
    <dgm:cxn modelId="{74126919-C6D8-44AE-AB29-59DCCF4E6259}" type="presParOf" srcId="{0C5512B0-7D3E-48D5-B2EE-74DDEE01DA70}" destId="{DD083006-4872-49E2-BB34-C44433D8917F}" srcOrd="4" destOrd="0" presId="urn:microsoft.com/office/officeart/2005/8/layout/orgChart1"/>
    <dgm:cxn modelId="{B9FC3882-9510-47B3-ABA1-0AE1F19F4D18}" type="presParOf" srcId="{0C5512B0-7D3E-48D5-B2EE-74DDEE01DA70}" destId="{D2E0C3F8-9F01-4703-8EAF-D51230D25DEB}" srcOrd="5" destOrd="0" presId="urn:microsoft.com/office/officeart/2005/8/layout/orgChart1"/>
    <dgm:cxn modelId="{EDB3CDB3-75C3-4AA4-85A9-9D3D904F4BD1}" type="presParOf" srcId="{D2E0C3F8-9F01-4703-8EAF-D51230D25DEB}" destId="{56693306-4114-4974-867B-4E3451BB398F}" srcOrd="0" destOrd="0" presId="urn:microsoft.com/office/officeart/2005/8/layout/orgChart1"/>
    <dgm:cxn modelId="{0001F88E-450E-4E05-B22A-EFFE250BD58A}" type="presParOf" srcId="{56693306-4114-4974-867B-4E3451BB398F}" destId="{898D8BBB-594E-44D9-A661-7F089D3BB3CC}" srcOrd="0" destOrd="0" presId="urn:microsoft.com/office/officeart/2005/8/layout/orgChart1"/>
    <dgm:cxn modelId="{987C7657-72A4-4798-B210-FDD3B10623AC}" type="presParOf" srcId="{56693306-4114-4974-867B-4E3451BB398F}" destId="{FD023F9F-404E-43D5-8062-AB3A5E685F8D}" srcOrd="1" destOrd="0" presId="urn:microsoft.com/office/officeart/2005/8/layout/orgChart1"/>
    <dgm:cxn modelId="{FBF0CB22-CE3E-427F-9FD8-BD4D79431283}" type="presParOf" srcId="{D2E0C3F8-9F01-4703-8EAF-D51230D25DEB}" destId="{CE8AFBAF-7154-44D8-9604-64DD032BDABC}" srcOrd="1" destOrd="0" presId="urn:microsoft.com/office/officeart/2005/8/layout/orgChart1"/>
    <dgm:cxn modelId="{4F7A95CA-2A31-4FD7-BDB9-36CBAC785BDA}" type="presParOf" srcId="{D2E0C3F8-9F01-4703-8EAF-D51230D25DEB}" destId="{5D299A84-5240-45F5-9777-C1912FC15564}" srcOrd="2" destOrd="0" presId="urn:microsoft.com/office/officeart/2005/8/layout/orgChart1"/>
    <dgm:cxn modelId="{2F4DD98A-48B7-44E3-9560-77BA6CEB6685}" type="presParOf" srcId="{0C5512B0-7D3E-48D5-B2EE-74DDEE01DA70}" destId="{3E97C8E3-4E05-4D0C-A1AF-C6F6E6930C2A}" srcOrd="6" destOrd="0" presId="urn:microsoft.com/office/officeart/2005/8/layout/orgChart1"/>
    <dgm:cxn modelId="{D979EFA5-2F63-4806-8A45-F98C68B03B1D}" type="presParOf" srcId="{0C5512B0-7D3E-48D5-B2EE-74DDEE01DA70}" destId="{9AEF539A-836E-4943-87A8-1F799E192AA3}" srcOrd="7" destOrd="0" presId="urn:microsoft.com/office/officeart/2005/8/layout/orgChart1"/>
    <dgm:cxn modelId="{1721A904-9329-4E0A-8D0D-B12D60F22783}" type="presParOf" srcId="{9AEF539A-836E-4943-87A8-1F799E192AA3}" destId="{AD109630-491E-4081-955F-A1B48E5D92CC}" srcOrd="0" destOrd="0" presId="urn:microsoft.com/office/officeart/2005/8/layout/orgChart1"/>
    <dgm:cxn modelId="{92AD8A53-7D87-47A9-9349-29D491D1F7AE}" type="presParOf" srcId="{AD109630-491E-4081-955F-A1B48E5D92CC}" destId="{817E2239-D0F4-4185-918E-E7653C4D6AAE}" srcOrd="0" destOrd="0" presId="urn:microsoft.com/office/officeart/2005/8/layout/orgChart1"/>
    <dgm:cxn modelId="{B8802264-945D-4EAE-9403-9D2194C1DD65}" type="presParOf" srcId="{AD109630-491E-4081-955F-A1B48E5D92CC}" destId="{BAF98547-A67F-4291-8D83-CB77FE1B6FE7}" srcOrd="1" destOrd="0" presId="urn:microsoft.com/office/officeart/2005/8/layout/orgChart1"/>
    <dgm:cxn modelId="{CB5499CB-641E-42A2-A339-AD8D4EFEFCA0}" type="presParOf" srcId="{9AEF539A-836E-4943-87A8-1F799E192AA3}" destId="{42DAD287-2806-4D61-88BB-B703FA4F074A}" srcOrd="1" destOrd="0" presId="urn:microsoft.com/office/officeart/2005/8/layout/orgChart1"/>
    <dgm:cxn modelId="{C428EB53-7F02-47A9-AF8F-26EC3909346B}" type="presParOf" srcId="{9AEF539A-836E-4943-87A8-1F799E192AA3}" destId="{C72EDFAA-7DA8-41D3-9422-5DE3F18DF15C}" srcOrd="2" destOrd="0" presId="urn:microsoft.com/office/officeart/2005/8/layout/orgChart1"/>
    <dgm:cxn modelId="{B63A8C4B-0AD6-4806-9A0C-A8D4654C4D72}" type="presParOf" srcId="{0C5512B0-7D3E-48D5-B2EE-74DDEE01DA70}" destId="{ADFB02B9-D8E0-49D3-B2AC-FB988DBFF357}" srcOrd="8" destOrd="0" presId="urn:microsoft.com/office/officeart/2005/8/layout/orgChart1"/>
    <dgm:cxn modelId="{504CD8A2-CBF2-4936-BADA-0C69CD663D88}" type="presParOf" srcId="{0C5512B0-7D3E-48D5-B2EE-74DDEE01DA70}" destId="{F93592CF-DED4-4CA9-9F43-939A893AEA64}" srcOrd="9" destOrd="0" presId="urn:microsoft.com/office/officeart/2005/8/layout/orgChart1"/>
    <dgm:cxn modelId="{19A76A75-8EC1-432A-854E-3F0809A57E08}" type="presParOf" srcId="{F93592CF-DED4-4CA9-9F43-939A893AEA64}" destId="{451E4FD5-D123-4706-8E58-354DBD1B2D35}" srcOrd="0" destOrd="0" presId="urn:microsoft.com/office/officeart/2005/8/layout/orgChart1"/>
    <dgm:cxn modelId="{770EE3FA-6DE4-443B-86A0-370083BA1343}" type="presParOf" srcId="{451E4FD5-D123-4706-8E58-354DBD1B2D35}" destId="{1C74977F-8BDC-4692-BE77-DF3A6CFD84F2}" srcOrd="0" destOrd="0" presId="urn:microsoft.com/office/officeart/2005/8/layout/orgChart1"/>
    <dgm:cxn modelId="{B86F3D6E-6230-4861-84D3-4AE42A90DF90}" type="presParOf" srcId="{451E4FD5-D123-4706-8E58-354DBD1B2D35}" destId="{A88B652D-FBDF-440B-96CA-DA99D8446364}" srcOrd="1" destOrd="0" presId="urn:microsoft.com/office/officeart/2005/8/layout/orgChart1"/>
    <dgm:cxn modelId="{37020C81-746F-485F-AEF9-DC4A9390BCD9}" type="presParOf" srcId="{F93592CF-DED4-4CA9-9F43-939A893AEA64}" destId="{8557D429-E84F-48DE-85E5-293879226BFE}" srcOrd="1" destOrd="0" presId="urn:microsoft.com/office/officeart/2005/8/layout/orgChart1"/>
    <dgm:cxn modelId="{307CD89D-7D3A-4013-B3CE-91E95F810358}" type="presParOf" srcId="{F93592CF-DED4-4CA9-9F43-939A893AEA64}" destId="{93251A6E-B9F4-42ED-8397-D402EEFBFFED}" srcOrd="2" destOrd="0" presId="urn:microsoft.com/office/officeart/2005/8/layout/orgChart1"/>
    <dgm:cxn modelId="{D1F1DF30-6F30-4A93-9B29-45841483CDAB}" type="presParOf" srcId="{709D684B-1E32-4268-AA5A-5BCAAB95E86B}" destId="{7D9EEEDD-6468-4F87-B5E5-99B107CBFCF8}" srcOrd="2" destOrd="0" presId="urn:microsoft.com/office/officeart/2005/8/layout/orgChart1"/>
    <dgm:cxn modelId="{7A5AF0DE-1419-4D81-9B04-ECB5F6802B4D}" type="presParOf" srcId="{468C0074-6152-454D-ACD4-DEA6D02FBEFC}" destId="{F074C32A-1748-4CFE-8414-81E4EF6EEA04}" srcOrd="8" destOrd="0" presId="urn:microsoft.com/office/officeart/2005/8/layout/orgChart1"/>
    <dgm:cxn modelId="{684A6589-BAD4-4A96-93F8-7472030FC496}" type="presParOf" srcId="{468C0074-6152-454D-ACD4-DEA6D02FBEFC}" destId="{7C43125D-0890-4F9B-907C-84F8E3179727}" srcOrd="9" destOrd="0" presId="urn:microsoft.com/office/officeart/2005/8/layout/orgChart1"/>
    <dgm:cxn modelId="{0EA69B1F-3029-40D2-89C2-9D7C1EB99CD0}" type="presParOf" srcId="{7C43125D-0890-4F9B-907C-84F8E3179727}" destId="{76BB8160-773D-468C-83DD-6A60B9E2DE55}" srcOrd="0" destOrd="0" presId="urn:microsoft.com/office/officeart/2005/8/layout/orgChart1"/>
    <dgm:cxn modelId="{CCA86FF6-FC54-4285-A313-8C89662629FD}" type="presParOf" srcId="{76BB8160-773D-468C-83DD-6A60B9E2DE55}" destId="{DDDEDD44-E88B-4F6A-9D9B-4CEBF9DC8472}" srcOrd="0" destOrd="0" presId="urn:microsoft.com/office/officeart/2005/8/layout/orgChart1"/>
    <dgm:cxn modelId="{F19643A6-E652-4970-A0FE-3B41239A3920}" type="presParOf" srcId="{76BB8160-773D-468C-83DD-6A60B9E2DE55}" destId="{F15A3417-60D6-4E16-B7B4-012CD828CF52}" srcOrd="1" destOrd="0" presId="urn:microsoft.com/office/officeart/2005/8/layout/orgChart1"/>
    <dgm:cxn modelId="{D0952852-7100-4F3A-9174-D3608E04317C}" type="presParOf" srcId="{7C43125D-0890-4F9B-907C-84F8E3179727}" destId="{7458F3B9-111F-4C0F-B26C-7A71FEEE4A3D}" srcOrd="1" destOrd="0" presId="urn:microsoft.com/office/officeart/2005/8/layout/orgChart1"/>
    <dgm:cxn modelId="{130E368D-B3FA-457E-9061-AEE1179EACD4}" type="presParOf" srcId="{7C43125D-0890-4F9B-907C-84F8E3179727}" destId="{8C928954-0C75-4B09-A04F-9ACA8224F753}" srcOrd="2" destOrd="0" presId="urn:microsoft.com/office/officeart/2005/8/layout/orgChart1"/>
    <dgm:cxn modelId="{9DF6EB8D-08D0-4059-B16D-3A3A6B24E6F2}" type="presParOf" srcId="{66338CCF-786B-4684-8508-0AD29D263A50}" destId="{1C8DD865-CCA8-4B20-B319-4EAEFA866FE5}"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74C32A-1748-4CFE-8414-81E4EF6EEA04}">
      <dsp:nvSpPr>
        <dsp:cNvPr id="0" name=""/>
        <dsp:cNvSpPr/>
      </dsp:nvSpPr>
      <dsp:spPr>
        <a:xfrm>
          <a:off x="2983230" y="420470"/>
          <a:ext cx="2033545" cy="176464"/>
        </a:xfrm>
        <a:custGeom>
          <a:avLst/>
          <a:gdLst/>
          <a:ahLst/>
          <a:cxnLst/>
          <a:rect l="0" t="0" r="0" b="0"/>
          <a:pathLst>
            <a:path>
              <a:moveTo>
                <a:pt x="0" y="0"/>
              </a:moveTo>
              <a:lnTo>
                <a:pt x="0" y="88232"/>
              </a:lnTo>
              <a:lnTo>
                <a:pt x="2033545" y="88232"/>
              </a:lnTo>
              <a:lnTo>
                <a:pt x="2033545" y="17646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FB02B9-D8E0-49D3-B2AC-FB988DBFF357}">
      <dsp:nvSpPr>
        <dsp:cNvPr id="0" name=""/>
        <dsp:cNvSpPr/>
      </dsp:nvSpPr>
      <dsp:spPr>
        <a:xfrm>
          <a:off x="3663879" y="1017089"/>
          <a:ext cx="126046" cy="2773016"/>
        </a:xfrm>
        <a:custGeom>
          <a:avLst/>
          <a:gdLst/>
          <a:ahLst/>
          <a:cxnLst/>
          <a:rect l="0" t="0" r="0" b="0"/>
          <a:pathLst>
            <a:path>
              <a:moveTo>
                <a:pt x="0" y="0"/>
              </a:moveTo>
              <a:lnTo>
                <a:pt x="0" y="2773016"/>
              </a:lnTo>
              <a:lnTo>
                <a:pt x="126046" y="27730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7C8E3-4E05-4D0C-A1AF-C6F6E6930C2A}">
      <dsp:nvSpPr>
        <dsp:cNvPr id="0" name=""/>
        <dsp:cNvSpPr/>
      </dsp:nvSpPr>
      <dsp:spPr>
        <a:xfrm>
          <a:off x="3663879" y="1017089"/>
          <a:ext cx="126046" cy="2176397"/>
        </a:xfrm>
        <a:custGeom>
          <a:avLst/>
          <a:gdLst/>
          <a:ahLst/>
          <a:cxnLst/>
          <a:rect l="0" t="0" r="0" b="0"/>
          <a:pathLst>
            <a:path>
              <a:moveTo>
                <a:pt x="0" y="0"/>
              </a:moveTo>
              <a:lnTo>
                <a:pt x="0" y="2176397"/>
              </a:lnTo>
              <a:lnTo>
                <a:pt x="126046" y="21763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083006-4872-49E2-BB34-C44433D8917F}">
      <dsp:nvSpPr>
        <dsp:cNvPr id="0" name=""/>
        <dsp:cNvSpPr/>
      </dsp:nvSpPr>
      <dsp:spPr>
        <a:xfrm>
          <a:off x="3663879" y="1017089"/>
          <a:ext cx="126046" cy="1579779"/>
        </a:xfrm>
        <a:custGeom>
          <a:avLst/>
          <a:gdLst/>
          <a:ahLst/>
          <a:cxnLst/>
          <a:rect l="0" t="0" r="0" b="0"/>
          <a:pathLst>
            <a:path>
              <a:moveTo>
                <a:pt x="0" y="0"/>
              </a:moveTo>
              <a:lnTo>
                <a:pt x="0" y="1579779"/>
              </a:lnTo>
              <a:lnTo>
                <a:pt x="126046" y="15797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C1ED96-E034-4B47-9C5C-14E5A5B84159}">
      <dsp:nvSpPr>
        <dsp:cNvPr id="0" name=""/>
        <dsp:cNvSpPr/>
      </dsp:nvSpPr>
      <dsp:spPr>
        <a:xfrm>
          <a:off x="3663879" y="1017089"/>
          <a:ext cx="126046" cy="983160"/>
        </a:xfrm>
        <a:custGeom>
          <a:avLst/>
          <a:gdLst/>
          <a:ahLst/>
          <a:cxnLst/>
          <a:rect l="0" t="0" r="0" b="0"/>
          <a:pathLst>
            <a:path>
              <a:moveTo>
                <a:pt x="0" y="0"/>
              </a:moveTo>
              <a:lnTo>
                <a:pt x="0" y="983160"/>
              </a:lnTo>
              <a:lnTo>
                <a:pt x="126046" y="9831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611FE6-DE05-4ABD-B641-80BD50BF24D9}">
      <dsp:nvSpPr>
        <dsp:cNvPr id="0" name=""/>
        <dsp:cNvSpPr/>
      </dsp:nvSpPr>
      <dsp:spPr>
        <a:xfrm>
          <a:off x="3663879" y="1017089"/>
          <a:ext cx="126046" cy="386541"/>
        </a:xfrm>
        <a:custGeom>
          <a:avLst/>
          <a:gdLst/>
          <a:ahLst/>
          <a:cxnLst/>
          <a:rect l="0" t="0" r="0" b="0"/>
          <a:pathLst>
            <a:path>
              <a:moveTo>
                <a:pt x="0" y="0"/>
              </a:moveTo>
              <a:lnTo>
                <a:pt x="0" y="386541"/>
              </a:lnTo>
              <a:lnTo>
                <a:pt x="126046" y="3865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E5111D-3F4B-4ED2-99A3-A49BF92058CE}">
      <dsp:nvSpPr>
        <dsp:cNvPr id="0" name=""/>
        <dsp:cNvSpPr/>
      </dsp:nvSpPr>
      <dsp:spPr>
        <a:xfrm>
          <a:off x="2983230" y="420470"/>
          <a:ext cx="1016772" cy="176464"/>
        </a:xfrm>
        <a:custGeom>
          <a:avLst/>
          <a:gdLst/>
          <a:ahLst/>
          <a:cxnLst/>
          <a:rect l="0" t="0" r="0" b="0"/>
          <a:pathLst>
            <a:path>
              <a:moveTo>
                <a:pt x="0" y="0"/>
              </a:moveTo>
              <a:lnTo>
                <a:pt x="0" y="88232"/>
              </a:lnTo>
              <a:lnTo>
                <a:pt x="1016772" y="88232"/>
              </a:lnTo>
              <a:lnTo>
                <a:pt x="1016772" y="17646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A80223-02A6-4231-A78D-F2738265EF44}">
      <dsp:nvSpPr>
        <dsp:cNvPr id="0" name=""/>
        <dsp:cNvSpPr/>
      </dsp:nvSpPr>
      <dsp:spPr>
        <a:xfrm>
          <a:off x="2937510" y="420470"/>
          <a:ext cx="91440" cy="176464"/>
        </a:xfrm>
        <a:custGeom>
          <a:avLst/>
          <a:gdLst/>
          <a:ahLst/>
          <a:cxnLst/>
          <a:rect l="0" t="0" r="0" b="0"/>
          <a:pathLst>
            <a:path>
              <a:moveTo>
                <a:pt x="45720" y="0"/>
              </a:moveTo>
              <a:lnTo>
                <a:pt x="45720" y="17646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CB1D7A-43DC-42F9-BB5B-1ECAC93D15E6}">
      <dsp:nvSpPr>
        <dsp:cNvPr id="0" name=""/>
        <dsp:cNvSpPr/>
      </dsp:nvSpPr>
      <dsp:spPr>
        <a:xfrm>
          <a:off x="1966457" y="420470"/>
          <a:ext cx="1016772" cy="176464"/>
        </a:xfrm>
        <a:custGeom>
          <a:avLst/>
          <a:gdLst/>
          <a:ahLst/>
          <a:cxnLst/>
          <a:rect l="0" t="0" r="0" b="0"/>
          <a:pathLst>
            <a:path>
              <a:moveTo>
                <a:pt x="1016772" y="0"/>
              </a:moveTo>
              <a:lnTo>
                <a:pt x="1016772" y="88232"/>
              </a:lnTo>
              <a:lnTo>
                <a:pt x="0" y="88232"/>
              </a:lnTo>
              <a:lnTo>
                <a:pt x="0" y="17646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7788F1-089C-4896-909C-0BB03DF8DD84}">
      <dsp:nvSpPr>
        <dsp:cNvPr id="0" name=""/>
        <dsp:cNvSpPr/>
      </dsp:nvSpPr>
      <dsp:spPr>
        <a:xfrm>
          <a:off x="949684" y="420470"/>
          <a:ext cx="2033545" cy="176464"/>
        </a:xfrm>
        <a:custGeom>
          <a:avLst/>
          <a:gdLst/>
          <a:ahLst/>
          <a:cxnLst/>
          <a:rect l="0" t="0" r="0" b="0"/>
          <a:pathLst>
            <a:path>
              <a:moveTo>
                <a:pt x="2033545" y="0"/>
              </a:moveTo>
              <a:lnTo>
                <a:pt x="2033545" y="88232"/>
              </a:lnTo>
              <a:lnTo>
                <a:pt x="0" y="88232"/>
              </a:lnTo>
              <a:lnTo>
                <a:pt x="0" y="17646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835150-6235-4FCD-A72A-CBF76D85C2CA}">
      <dsp:nvSpPr>
        <dsp:cNvPr id="0" name=""/>
        <dsp:cNvSpPr/>
      </dsp:nvSpPr>
      <dsp:spPr>
        <a:xfrm>
          <a:off x="2563075" y="316"/>
          <a:ext cx="840308" cy="4201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Site Web</a:t>
          </a:r>
        </a:p>
      </dsp:txBody>
      <dsp:txXfrm>
        <a:off x="2563075" y="316"/>
        <a:ext cx="840308" cy="420154"/>
      </dsp:txXfrm>
    </dsp:sp>
    <dsp:sp modelId="{5E27D88A-309F-4271-BC36-9940630354A2}">
      <dsp:nvSpPr>
        <dsp:cNvPr id="0" name=""/>
        <dsp:cNvSpPr/>
      </dsp:nvSpPr>
      <dsp:spPr>
        <a:xfrm>
          <a:off x="529530" y="596935"/>
          <a:ext cx="840308" cy="4201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Accueil</a:t>
          </a:r>
        </a:p>
      </dsp:txBody>
      <dsp:txXfrm>
        <a:off x="529530" y="596935"/>
        <a:ext cx="840308" cy="420154"/>
      </dsp:txXfrm>
    </dsp:sp>
    <dsp:sp modelId="{EF82A8FA-962F-404A-AC61-46A8A95D90C0}">
      <dsp:nvSpPr>
        <dsp:cNvPr id="0" name=""/>
        <dsp:cNvSpPr/>
      </dsp:nvSpPr>
      <dsp:spPr>
        <a:xfrm>
          <a:off x="1546303" y="596935"/>
          <a:ext cx="840308" cy="4201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Services</a:t>
          </a:r>
        </a:p>
      </dsp:txBody>
      <dsp:txXfrm>
        <a:off x="1546303" y="596935"/>
        <a:ext cx="840308" cy="420154"/>
      </dsp:txXfrm>
    </dsp:sp>
    <dsp:sp modelId="{FD1F6B05-5965-4BC1-84D2-25CE3631BE75}">
      <dsp:nvSpPr>
        <dsp:cNvPr id="0" name=""/>
        <dsp:cNvSpPr/>
      </dsp:nvSpPr>
      <dsp:spPr>
        <a:xfrm>
          <a:off x="2563075" y="596935"/>
          <a:ext cx="840308" cy="4201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Produits</a:t>
          </a:r>
          <a:endParaRPr lang="fr-FR" sz="1200" kern="1200"/>
        </a:p>
      </dsp:txBody>
      <dsp:txXfrm>
        <a:off x="2563075" y="596935"/>
        <a:ext cx="840308" cy="420154"/>
      </dsp:txXfrm>
    </dsp:sp>
    <dsp:sp modelId="{335498FB-9427-4976-AF7E-DEFC4E4B171D}">
      <dsp:nvSpPr>
        <dsp:cNvPr id="0" name=""/>
        <dsp:cNvSpPr/>
      </dsp:nvSpPr>
      <dsp:spPr>
        <a:xfrm>
          <a:off x="3579848" y="596935"/>
          <a:ext cx="840308" cy="4201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Socièté</a:t>
          </a:r>
        </a:p>
      </dsp:txBody>
      <dsp:txXfrm>
        <a:off x="3579848" y="596935"/>
        <a:ext cx="840308" cy="420154"/>
      </dsp:txXfrm>
    </dsp:sp>
    <dsp:sp modelId="{92417B97-93B5-4AFB-AC0C-8A33C94679AB}">
      <dsp:nvSpPr>
        <dsp:cNvPr id="0" name=""/>
        <dsp:cNvSpPr/>
      </dsp:nvSpPr>
      <dsp:spPr>
        <a:xfrm>
          <a:off x="3789925" y="1193554"/>
          <a:ext cx="840308" cy="4201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Qui sommes-nous</a:t>
          </a:r>
        </a:p>
      </dsp:txBody>
      <dsp:txXfrm>
        <a:off x="3789925" y="1193554"/>
        <a:ext cx="840308" cy="420154"/>
      </dsp:txXfrm>
    </dsp:sp>
    <dsp:sp modelId="{0D3BC21B-319B-40D7-8BCC-1F3B8AA19039}">
      <dsp:nvSpPr>
        <dsp:cNvPr id="0" name=""/>
        <dsp:cNvSpPr/>
      </dsp:nvSpPr>
      <dsp:spPr>
        <a:xfrm>
          <a:off x="3789925" y="1790172"/>
          <a:ext cx="840308" cy="4201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FR" sz="1200" kern="1200"/>
            <a:t>Mission et Valeurs</a:t>
          </a:r>
          <a:endParaRPr lang="en-US" sz="1200" kern="1200"/>
        </a:p>
      </dsp:txBody>
      <dsp:txXfrm>
        <a:off x="3789925" y="1790172"/>
        <a:ext cx="840308" cy="420154"/>
      </dsp:txXfrm>
    </dsp:sp>
    <dsp:sp modelId="{898D8BBB-594E-44D9-A661-7F089D3BB3CC}">
      <dsp:nvSpPr>
        <dsp:cNvPr id="0" name=""/>
        <dsp:cNvSpPr/>
      </dsp:nvSpPr>
      <dsp:spPr>
        <a:xfrm>
          <a:off x="3789925" y="2386791"/>
          <a:ext cx="840308" cy="4201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FR" sz="1200" kern="1200"/>
            <a:t>Axes stratégiques</a:t>
          </a:r>
          <a:endParaRPr lang="en-US" sz="1200" kern="1200"/>
        </a:p>
      </dsp:txBody>
      <dsp:txXfrm>
        <a:off x="3789925" y="2386791"/>
        <a:ext cx="840308" cy="420154"/>
      </dsp:txXfrm>
    </dsp:sp>
    <dsp:sp modelId="{817E2239-D0F4-4185-918E-E7653C4D6AAE}">
      <dsp:nvSpPr>
        <dsp:cNvPr id="0" name=""/>
        <dsp:cNvSpPr/>
      </dsp:nvSpPr>
      <dsp:spPr>
        <a:xfrm>
          <a:off x="3789925" y="2983410"/>
          <a:ext cx="840308" cy="4201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FR" sz="1200" kern="1200"/>
            <a:t>Nos partenaires</a:t>
          </a:r>
          <a:endParaRPr lang="en-US" sz="1200" kern="1200"/>
        </a:p>
      </dsp:txBody>
      <dsp:txXfrm>
        <a:off x="3789925" y="2983410"/>
        <a:ext cx="840308" cy="420154"/>
      </dsp:txXfrm>
    </dsp:sp>
    <dsp:sp modelId="{1C74977F-8BDC-4692-BE77-DF3A6CFD84F2}">
      <dsp:nvSpPr>
        <dsp:cNvPr id="0" name=""/>
        <dsp:cNvSpPr/>
      </dsp:nvSpPr>
      <dsp:spPr>
        <a:xfrm>
          <a:off x="3789925" y="3580029"/>
          <a:ext cx="840308" cy="4201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FR" sz="1200" kern="1200"/>
            <a:t>Nos clients</a:t>
          </a:r>
          <a:endParaRPr lang="en-US" sz="1200" kern="1200"/>
        </a:p>
      </dsp:txBody>
      <dsp:txXfrm>
        <a:off x="3789925" y="3580029"/>
        <a:ext cx="840308" cy="420154"/>
      </dsp:txXfrm>
    </dsp:sp>
    <dsp:sp modelId="{DDDEDD44-E88B-4F6A-9D9B-4CEBF9DC8472}">
      <dsp:nvSpPr>
        <dsp:cNvPr id="0" name=""/>
        <dsp:cNvSpPr/>
      </dsp:nvSpPr>
      <dsp:spPr>
        <a:xfrm>
          <a:off x="4596621" y="596935"/>
          <a:ext cx="840308" cy="4201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Contact</a:t>
          </a:r>
        </a:p>
      </dsp:txBody>
      <dsp:txXfrm>
        <a:off x="4596621" y="596935"/>
        <a:ext cx="840308" cy="4201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58A6B-3AA5-4FB6-8380-B3E485429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859</TotalTime>
  <Pages>9</Pages>
  <Words>2159</Words>
  <Characters>12311</Characters>
  <Application>Microsoft Office Word</Application>
  <DocSecurity>0</DocSecurity>
  <Lines>102</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Saida MAIDOUCHE</dc:creator>
  <cp:lastModifiedBy>Oussama AKKOUCHE</cp:lastModifiedBy>
  <cp:revision>9</cp:revision>
  <dcterms:created xsi:type="dcterms:W3CDTF">2019-09-16T15:04:00Z</dcterms:created>
  <dcterms:modified xsi:type="dcterms:W3CDTF">2019-09-18T17:50:00Z</dcterms:modified>
</cp:coreProperties>
</file>